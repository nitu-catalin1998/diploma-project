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A16F" w14:textId="0D601168" w:rsidR="00F44951" w:rsidRPr="00D21BE6" w:rsidRDefault="00165039" w:rsidP="00B06DF7">
      <w:pPr>
        <w:pStyle w:val="Papertitle"/>
      </w:pPr>
      <w:r w:rsidRPr="00D21BE6">
        <w:t>Intelligent Linguistic System for the Grammar of the Romanian Language</w:t>
      </w:r>
    </w:p>
    <w:p w14:paraId="43C8260C" w14:textId="5C620258" w:rsidR="00F44951" w:rsidRPr="00D21BE6" w:rsidRDefault="00165039" w:rsidP="00355B6A">
      <w:pPr>
        <w:pStyle w:val="Author"/>
        <w:rPr>
          <w:noProof w:val="0"/>
          <w:vertAlign w:val="superscript"/>
        </w:rPr>
      </w:pPr>
      <w:r w:rsidRPr="00D21BE6">
        <w:rPr>
          <w:noProof w:val="0"/>
        </w:rPr>
        <w:t>Ioan</w:t>
      </w:r>
      <w:r w:rsidR="00AF0CFE">
        <w:rPr>
          <w:noProof w:val="0"/>
        </w:rPr>
        <w:t xml:space="preserve"> </w:t>
      </w:r>
      <w:r w:rsidRPr="00D21BE6">
        <w:rPr>
          <w:noProof w:val="0"/>
        </w:rPr>
        <w:t>Florin</w:t>
      </w:r>
      <w:r w:rsidR="00AF0CFE">
        <w:rPr>
          <w:noProof w:val="0"/>
        </w:rPr>
        <w:t xml:space="preserve"> </w:t>
      </w:r>
      <w:r w:rsidRPr="00D21BE6">
        <w:rPr>
          <w:noProof w:val="0"/>
        </w:rPr>
        <w:t>Cătălin</w:t>
      </w:r>
      <w:r w:rsidR="00EA387B" w:rsidRPr="00D21BE6">
        <w:rPr>
          <w:noProof w:val="0"/>
        </w:rPr>
        <w:t xml:space="preserve"> Nițu</w:t>
      </w:r>
      <w:r w:rsidRPr="00D21BE6">
        <w:rPr>
          <w:noProof w:val="0"/>
        </w:rPr>
        <w:t>, Traian Eugen Rebedea</w:t>
      </w:r>
    </w:p>
    <w:p w14:paraId="7068649C" w14:textId="6D80223F" w:rsidR="00F44951" w:rsidRPr="00D21BE6" w:rsidRDefault="00221B0C" w:rsidP="00355B6A">
      <w:pPr>
        <w:pStyle w:val="Affiliation"/>
        <w:rPr>
          <w:lang w:val="en-US"/>
        </w:rPr>
      </w:pPr>
      <w:r w:rsidRPr="00D21BE6">
        <w:rPr>
          <w:lang w:val="en-US"/>
        </w:rPr>
        <w:t>University Politehnica of Bucharest</w:t>
      </w:r>
      <w:r w:rsidR="00FC136D" w:rsidRPr="00FC136D">
        <w:rPr>
          <w:lang w:val="en-US"/>
        </w:rPr>
        <w:t>, Faculty of Automatic Control and Computer Science</w:t>
      </w:r>
    </w:p>
    <w:p w14:paraId="6FE8B519" w14:textId="455B8717" w:rsidR="00F44951" w:rsidRPr="00D21BE6" w:rsidRDefault="00165039" w:rsidP="007010BD">
      <w:pPr>
        <w:pStyle w:val="Address"/>
      </w:pPr>
      <w:r w:rsidRPr="00D21BE6">
        <w:t>313 Splaiul Independenței, Bucharest 060042</w:t>
      </w:r>
    </w:p>
    <w:p w14:paraId="4D7866CF" w14:textId="0F70B95A" w:rsidR="00F44951" w:rsidRPr="00D21BE6" w:rsidRDefault="00F44951" w:rsidP="00F44951">
      <w:pPr>
        <w:pStyle w:val="Email"/>
      </w:pPr>
      <w:r w:rsidRPr="00D21BE6">
        <w:t xml:space="preserve">E-mail: </w:t>
      </w:r>
      <w:r w:rsidR="00165039" w:rsidRPr="00D21BE6">
        <w:t>ioan_florin.nitu@stud.acs.</w:t>
      </w:r>
      <w:r w:rsidR="00AE5FE8">
        <w:t>upb</w:t>
      </w:r>
      <w:r w:rsidR="00165039" w:rsidRPr="00D21BE6">
        <w:t>.ro</w:t>
      </w:r>
      <w:r w:rsidR="00221B0C" w:rsidRPr="00D21BE6">
        <w:t>,</w:t>
      </w:r>
      <w:r w:rsidR="00165039" w:rsidRPr="00D21BE6">
        <w:t xml:space="preserve"> traian.rebedea</w:t>
      </w:r>
      <w:r w:rsidRPr="00D21BE6">
        <w:t>@</w:t>
      </w:r>
      <w:r w:rsidR="00165039" w:rsidRPr="00D21BE6">
        <w:t>cs.pub</w:t>
      </w:r>
      <w:r w:rsidR="00FD7B1C" w:rsidRPr="00D21BE6">
        <w:t>.</w:t>
      </w:r>
      <w:r w:rsidR="00165039" w:rsidRPr="00D21BE6">
        <w:t>ro</w:t>
      </w:r>
    </w:p>
    <w:p w14:paraId="1F0CEE3D" w14:textId="09938E03" w:rsidR="00F44951" w:rsidRPr="00D21BE6" w:rsidRDefault="00F44951" w:rsidP="00D370CC">
      <w:pPr>
        <w:pStyle w:val="Abstract"/>
      </w:pPr>
      <w:r w:rsidRPr="00D21BE6">
        <w:rPr>
          <w:b/>
          <w:bCs/>
        </w:rPr>
        <w:t xml:space="preserve">Abstract. </w:t>
      </w:r>
      <w:r w:rsidR="00165039" w:rsidRPr="00D21BE6">
        <w:t xml:space="preserve">The field of natural language processing is not as strongly developed for the Romanian language as it is for others, as is the English language. Writing texts correctly has always been a necessity, and the development of tools that will be useful in this need is critical. The proposed correction system receives a sentence with grammatical errors and corrects it, using state-of-the-art technologies to perform this operation such as attention-based neural models </w:t>
      </w:r>
      <w:r w:rsidR="00BF28B6">
        <w:t>based on</w:t>
      </w:r>
      <w:r w:rsidR="00165039" w:rsidRPr="00D21BE6">
        <w:t xml:space="preserve"> Encoder-Decoder Transformers. These are a cornerstone in the development of intelligent tools for processing – translating, summarizing, or proofreading – texts and are the foundation for this project. The paper uses RONACC, the first corpus for grammatical corrections in Romanian for modeling, training, testing, and validating the project. Using a very large dataset with over a million learning examples, an average BLEU score of 45.29 points was obtained, in a rather short training time executed on several GPUs. However, even a small</w:t>
      </w:r>
      <w:r w:rsidR="00BF28B6">
        <w:t>er</w:t>
      </w:r>
      <w:r w:rsidR="00165039" w:rsidRPr="00D21BE6">
        <w:t xml:space="preserve"> dataset of only fifty thousand examples with as many as one hundred epochs achieves an average BLEU score of 33.29 points in three hours.</w:t>
      </w:r>
    </w:p>
    <w:p w14:paraId="4727426D" w14:textId="08D1B7AF" w:rsidR="00221B0C" w:rsidRPr="002B7D01" w:rsidRDefault="00F44951" w:rsidP="0008649C">
      <w:pPr>
        <w:pStyle w:val="Keywords"/>
      </w:pPr>
      <w:r w:rsidRPr="002B7D01">
        <w:rPr>
          <w:b/>
        </w:rPr>
        <w:t>Keywords</w:t>
      </w:r>
      <w:r w:rsidRPr="002B7D01">
        <w:t xml:space="preserve">: </w:t>
      </w:r>
      <w:r w:rsidR="00165039" w:rsidRPr="002B7D01">
        <w:t xml:space="preserve">Romanian language, grammar, transformers, attention, </w:t>
      </w:r>
      <w:r w:rsidR="00D36CF5">
        <w:t>encoder-decoder</w:t>
      </w:r>
    </w:p>
    <w:p w14:paraId="3F6E54E9" w14:textId="509B4F25" w:rsidR="00221B0C" w:rsidRPr="0008649C" w:rsidRDefault="00221B0C" w:rsidP="0008649C">
      <w:pPr>
        <w:pStyle w:val="Keywords"/>
      </w:pPr>
      <w:r w:rsidRPr="0008649C">
        <w:t xml:space="preserve">DOI: </w:t>
      </w:r>
      <w:r w:rsidR="00A70E74" w:rsidRPr="0008649C">
        <w:t>10.37789/ijusi.202</w:t>
      </w:r>
      <w:r w:rsidR="0008649C">
        <w:t>0</w:t>
      </w:r>
      <w:r w:rsidR="00A70E74" w:rsidRPr="0008649C">
        <w:t>.</w:t>
      </w:r>
      <w:r w:rsidR="0008649C">
        <w:t>13</w:t>
      </w:r>
      <w:r w:rsidR="00A70E74" w:rsidRPr="0008649C">
        <w:t>.</w:t>
      </w:r>
      <w:r w:rsidR="0008649C">
        <w:t>4</w:t>
      </w:r>
      <w:r w:rsidR="00A70E74" w:rsidRPr="0008649C">
        <w:t>.</w:t>
      </w:r>
      <w:r w:rsidR="0008649C">
        <w:t>1</w:t>
      </w:r>
    </w:p>
    <w:p w14:paraId="32D7A9FA" w14:textId="5945F79B" w:rsidR="00F44951" w:rsidRPr="002B7D01" w:rsidRDefault="00F44951" w:rsidP="00FF3506">
      <w:pPr>
        <w:pStyle w:val="Heading1"/>
      </w:pPr>
      <w:r w:rsidRPr="002B7D01">
        <w:t>Introduction</w:t>
      </w:r>
    </w:p>
    <w:p w14:paraId="10451456" w14:textId="288CCDE4" w:rsidR="00221B0C" w:rsidRPr="00590373" w:rsidRDefault="00221B0C" w:rsidP="00B8741E">
      <w:pPr>
        <w:rPr>
          <w:color w:val="FFC000"/>
        </w:rPr>
      </w:pPr>
      <w:r w:rsidRPr="006242D4">
        <w:t>Grammar (from ancient Greek</w:t>
      </w:r>
      <w:r w:rsidR="00BF28B6">
        <w:t>,</w:t>
      </w:r>
      <w:r w:rsidRPr="006242D4">
        <w:t xml:space="preserve"> γραμματική) is </w:t>
      </w:r>
      <w:r w:rsidR="00BF28B6">
        <w:t>a</w:t>
      </w:r>
      <w:r w:rsidRPr="006242D4">
        <w:t>n</w:t>
      </w:r>
      <w:r w:rsidR="00BF28B6">
        <w:t xml:space="preserve"> important part of</w:t>
      </w:r>
      <w:r w:rsidRPr="006242D4">
        <w:t xml:space="preserve"> linguistics</w:t>
      </w:r>
      <w:r w:rsidR="00BF28B6">
        <w:t xml:space="preserve"> and represents</w:t>
      </w:r>
      <w:r w:rsidRPr="006242D4">
        <w:t xml:space="preserve"> the set of structural rules that establish in a natural language the relationships for the composition of clauses, sentences, and words; but </w:t>
      </w:r>
      <w:r w:rsidR="00BF28B6">
        <w:t xml:space="preserve">it </w:t>
      </w:r>
      <w:r w:rsidRPr="006242D4">
        <w:t>also aims at the study of these rules, including phonology, morphology, and syntax, but also phonetics, semantics, and pragmatics.</w:t>
      </w:r>
    </w:p>
    <w:p w14:paraId="347042B2" w14:textId="19FA08BE" w:rsidR="00221B0C" w:rsidRPr="00D21BE6" w:rsidRDefault="00221B0C" w:rsidP="00A87E68">
      <w:pPr>
        <w:pStyle w:val="NormalIndent"/>
      </w:pPr>
      <w:r w:rsidRPr="00D21BE6">
        <w:t xml:space="preserve">Romanian is the official language of Romania (implicitly one of the official languages ​​of the European Union) and the Republic of Moldova (also referred to as the Moldovan language). Romanian is part of the sub-branch of the Eastern Romance languages ​​of the Neo-Latin languages ​​– a linguistic group that developed from dialects of Vulgar Latin, separate from the </w:t>
      </w:r>
      <w:r w:rsidRPr="00D21BE6">
        <w:lastRenderedPageBreak/>
        <w:t>Western Romance languages ​​between the 5th and 8th centuries – as part of the Balkan Romance languages</w:t>
      </w:r>
      <w:r w:rsidR="00844A89">
        <w:t xml:space="preserve"> (</w:t>
      </w:r>
      <w:r w:rsidR="00B1689F">
        <w:t xml:space="preserve">Romanian </w:t>
      </w:r>
      <w:r w:rsidR="00844A89">
        <w:t>dialects)</w:t>
      </w:r>
      <w:r w:rsidRPr="00D21BE6">
        <w:t>: in addition to Romanian (Daco-Romanian), being also Aromanian (Macedonian-Romanian), Istro-Romanian and Megleno-Romanian. The Romanian language divisions are sub-dialects (accents or graiuri), grouped as Nordic (Moldovan, Transylvanian, Banat) and southern (Muntenian, Dician).</w:t>
      </w:r>
      <w:r w:rsidR="00AB1B06" w:rsidRPr="00D21BE6">
        <w:rPr>
          <w:rStyle w:val="FootnoteReference"/>
        </w:rPr>
        <w:footnoteReference w:id="1"/>
      </w:r>
    </w:p>
    <w:p w14:paraId="5460BBD8" w14:textId="1C05F14C" w:rsidR="00867E51" w:rsidRDefault="00867E51" w:rsidP="00A87E68">
      <w:pPr>
        <w:pStyle w:val="NormalIndent"/>
      </w:pPr>
      <w:r w:rsidRPr="00D21BE6">
        <w:t>In Romania, the rate of functional illiteracy is 39% among students</w:t>
      </w:r>
      <w:r w:rsidR="00D12D4C" w:rsidRPr="00D21BE6">
        <w:rPr>
          <w:rStyle w:val="FootnoteReference"/>
        </w:rPr>
        <w:footnoteReference w:id="2"/>
      </w:r>
      <w:r w:rsidRPr="00D21BE6">
        <w:t>, and grammatical errors are frequently in all population categories</w:t>
      </w:r>
      <w:r w:rsidR="00AB1B06" w:rsidRPr="00D21BE6">
        <w:rPr>
          <w:rStyle w:val="FootnoteReference"/>
        </w:rPr>
        <w:footnoteReference w:id="3"/>
      </w:r>
      <w:r w:rsidRPr="00D21BE6">
        <w:t>. For English, various programs</w:t>
      </w:r>
      <w:r w:rsidR="00BF28B6">
        <w:t>, like Grammarly</w:t>
      </w:r>
      <w:r w:rsidR="00BF28B6">
        <w:rPr>
          <w:rStyle w:val="FootnoteReference"/>
        </w:rPr>
        <w:footnoteReference w:id="4"/>
      </w:r>
      <w:r w:rsidR="00BF28B6">
        <w:t>,</w:t>
      </w:r>
      <w:r w:rsidRPr="00D21BE6">
        <w:t xml:space="preserve"> have appeared that help users write correctly, intelligibly</w:t>
      </w:r>
      <w:r w:rsidR="00FC136D">
        <w:t xml:space="preserve">, </w:t>
      </w:r>
      <w:r w:rsidRPr="00D21BE6">
        <w:t>and clearly, so that the message sent is rich in information, concise, also easy to navigate. The Romanian language does not have such a computer program. As society moves at an increasingly fast pace, people need quick and efficient solutions for their problems.</w:t>
      </w:r>
    </w:p>
    <w:p w14:paraId="4EC05181" w14:textId="3CD3E37F" w:rsidR="000E3C21" w:rsidRPr="00D21BE6" w:rsidRDefault="00840F1F" w:rsidP="00A87E68">
      <w:pPr>
        <w:pStyle w:val="NormalIndent"/>
      </w:pPr>
      <w:r w:rsidRPr="00840F1F">
        <w:t xml:space="preserve">The system proposed in this paper uses state-of-the-art technologies and mechanisms to create a correcting system for the grammar of the Romanian </w:t>
      </w:r>
      <w:r w:rsidR="00BF28B6">
        <w:t>l</w:t>
      </w:r>
      <w:r w:rsidRPr="00840F1F">
        <w:t>anguage based on neural networks architecture. The results obtained in terms of the BLEU score are quite impressive given the limited training resources and time.</w:t>
      </w:r>
    </w:p>
    <w:p w14:paraId="4796EDC4" w14:textId="5E19DBB1" w:rsidR="00F44951" w:rsidRPr="00D21BE6" w:rsidRDefault="001E63DA" w:rsidP="00FF3506">
      <w:pPr>
        <w:pStyle w:val="Heading1"/>
      </w:pPr>
      <w:bookmarkStart w:id="0" w:name="_Ref57501775"/>
      <w:bookmarkStart w:id="1" w:name="_Ref57501886"/>
      <w:bookmarkStart w:id="2" w:name="_Toc64378689"/>
      <w:r w:rsidRPr="00D21BE6">
        <w:t>Existing Approaches</w:t>
      </w:r>
      <w:bookmarkEnd w:id="0"/>
      <w:bookmarkEnd w:id="1"/>
      <w:bookmarkEnd w:id="2"/>
    </w:p>
    <w:p w14:paraId="17D5B79D" w14:textId="4213A885" w:rsidR="00403CC5" w:rsidRDefault="00947424" w:rsidP="00235311">
      <w:r w:rsidRPr="00D21BE6">
        <w:t xml:space="preserve">Correcting texts and natural language, in general, is often encountered in computer science, artificial intelligence, and machine learning. The study of natural language processing has brought technologies, models, and products </w:t>
      </w:r>
      <w:r w:rsidRPr="00D21BE6">
        <w:lastRenderedPageBreak/>
        <w:t>that can competitively address this issue.</w:t>
      </w:r>
    </w:p>
    <w:p w14:paraId="524709F4" w14:textId="27A472CC" w:rsidR="007B70C8" w:rsidRDefault="008C0618" w:rsidP="00A87E68">
      <w:pPr>
        <w:pStyle w:val="NormalIndent"/>
      </w:pPr>
      <w:r w:rsidRPr="008C0618">
        <w:t>For learning tasks such as machine translation or automatic text correction, different methods had been proposed. One such approach uses Deep Neural Networks with multilayered long short-term memory to map input sequences to a fixed-size vector or to decode the output</w:t>
      </w:r>
      <w:r w:rsidR="008274CE">
        <w:t xml:space="preserve"> </w:t>
      </w:r>
      <w:sdt>
        <w:sdtPr>
          <w:id w:val="477891070"/>
          <w:citation/>
        </w:sdtPr>
        <w:sdtEndPr/>
        <w:sdtContent>
          <w:r w:rsidR="008274CE">
            <w:fldChar w:fldCharType="begin"/>
          </w:r>
          <w:r w:rsidR="008274CE">
            <w:rPr>
              <w:lang w:val="ro-RO"/>
            </w:rPr>
            <w:instrText xml:space="preserve"> CITATION Sut14 \l 1048 </w:instrText>
          </w:r>
          <w:r w:rsidR="008274CE">
            <w:fldChar w:fldCharType="separate"/>
          </w:r>
          <w:r w:rsidR="00F91AD2" w:rsidRPr="00F91AD2">
            <w:rPr>
              <w:noProof/>
              <w:lang w:val="ro-RO"/>
            </w:rPr>
            <w:t>(Sutskever, Vinyals, &amp; Le, 2014)</w:t>
          </w:r>
          <w:r w:rsidR="008274CE">
            <w:fldChar w:fldCharType="end"/>
          </w:r>
        </w:sdtContent>
      </w:sdt>
      <w:r w:rsidR="008274CE">
        <w:t>.</w:t>
      </w:r>
      <w:r w:rsidR="00EF1F81">
        <w:t xml:space="preserve"> </w:t>
      </w:r>
      <w:r w:rsidRPr="008C0618">
        <w:t>Other architectures comprise two recurr</w:t>
      </w:r>
      <w:r w:rsidR="00BF28B6">
        <w:t>ent</w:t>
      </w:r>
      <w:r w:rsidRPr="008C0618">
        <w:t xml:space="preserve"> neural networks trained together that act like an Encoder-Decoder</w:t>
      </w:r>
      <w:r w:rsidR="00EF1F81">
        <w:t xml:space="preserve"> </w:t>
      </w:r>
      <w:sdt>
        <w:sdtPr>
          <w:id w:val="415983895"/>
          <w:citation/>
        </w:sdtPr>
        <w:sdtEndPr/>
        <w:sdtContent>
          <w:r w:rsidR="00EF1F81" w:rsidRPr="006242D4">
            <w:fldChar w:fldCharType="begin"/>
          </w:r>
          <w:r w:rsidR="00A02685">
            <w:rPr>
              <w:lang w:val="ro-RO"/>
            </w:rPr>
            <w:instrText xml:space="preserve">CITATION Cho14 \l 1048 </w:instrText>
          </w:r>
          <w:r w:rsidR="00EF1F81" w:rsidRPr="006242D4">
            <w:fldChar w:fldCharType="separate"/>
          </w:r>
          <w:r w:rsidR="00F91AD2" w:rsidRPr="00F91AD2">
            <w:rPr>
              <w:noProof/>
              <w:lang w:val="ro-RO"/>
            </w:rPr>
            <w:t>(Cho, et al., 2014)</w:t>
          </w:r>
          <w:r w:rsidR="00EF1F81" w:rsidRPr="006242D4">
            <w:fldChar w:fldCharType="end"/>
          </w:r>
        </w:sdtContent>
      </w:sdt>
      <w:r w:rsidR="00EF1F81" w:rsidRPr="006242D4">
        <w:t>.</w:t>
      </w:r>
      <w:r w:rsidR="00893929" w:rsidRPr="006242D4">
        <w:t xml:space="preserve"> </w:t>
      </w:r>
      <w:r w:rsidRPr="008C0618">
        <w:t>To overcome a deadlock in performance improvements in the fixed-length vector approach, an extended method is to autonomously search for significant bits of an input sentence to predict a word</w:t>
      </w:r>
      <w:r>
        <w:t xml:space="preserve"> </w:t>
      </w:r>
      <w:sdt>
        <w:sdtPr>
          <w:id w:val="1822539166"/>
          <w:citation/>
        </w:sdtPr>
        <w:sdtEndPr/>
        <w:sdtContent>
          <w:r w:rsidR="003907D5" w:rsidRPr="006242D4">
            <w:fldChar w:fldCharType="begin"/>
          </w:r>
          <w:r w:rsidR="0057541E" w:rsidRPr="006242D4">
            <w:instrText xml:space="preserve">CITATION Bah14 \l 1048 </w:instrText>
          </w:r>
          <w:r w:rsidR="003907D5" w:rsidRPr="006242D4">
            <w:fldChar w:fldCharType="separate"/>
          </w:r>
          <w:r w:rsidR="00F91AD2">
            <w:rPr>
              <w:noProof/>
            </w:rPr>
            <w:t>(Bahdanau, Cho, &amp; Bengio, 2014)</w:t>
          </w:r>
          <w:r w:rsidR="003907D5" w:rsidRPr="006242D4">
            <w:fldChar w:fldCharType="end"/>
          </w:r>
        </w:sdtContent>
      </w:sdt>
      <w:r w:rsidR="000C20F0" w:rsidRPr="006242D4">
        <w:t>.</w:t>
      </w:r>
      <w:r w:rsidR="00893929" w:rsidRPr="006242D4">
        <w:t xml:space="preserve"> </w:t>
      </w:r>
      <w:r w:rsidRPr="008C0618">
        <w:t xml:space="preserve">In contrast to </w:t>
      </w:r>
      <w:r w:rsidR="00BF28B6" w:rsidRPr="008C0618">
        <w:t>recurr</w:t>
      </w:r>
      <w:r w:rsidR="00BF28B6">
        <w:t>ent</w:t>
      </w:r>
      <w:r w:rsidR="00BF28B6" w:rsidRPr="008C0618">
        <w:t xml:space="preserve"> </w:t>
      </w:r>
      <w:r w:rsidRPr="008C0618">
        <w:t>models, another design is solely built on convolutional neural networks having the advantage that during training, calculations can be entirely parallelized for all elements. Moreover, this architecture has an attention component installed in every decoding layer</w:t>
      </w:r>
      <w:r w:rsidR="000C20F0" w:rsidRPr="006242D4">
        <w:t xml:space="preserve"> </w:t>
      </w:r>
      <w:sdt>
        <w:sdtPr>
          <w:id w:val="276528196"/>
          <w:citation/>
        </w:sdtPr>
        <w:sdtEndPr/>
        <w:sdtContent>
          <w:r w:rsidR="003907D5" w:rsidRPr="006242D4">
            <w:fldChar w:fldCharType="begin"/>
          </w:r>
          <w:r w:rsidR="0057541E" w:rsidRPr="006242D4">
            <w:instrText xml:space="preserve">CITATION Geh17 \l 1048 </w:instrText>
          </w:r>
          <w:r w:rsidR="003907D5" w:rsidRPr="006242D4">
            <w:fldChar w:fldCharType="separate"/>
          </w:r>
          <w:r w:rsidR="00F91AD2">
            <w:rPr>
              <w:noProof/>
            </w:rPr>
            <w:t>(Gehring, Auli, Grangier, Yarats, &amp; Dauphin, 2017)</w:t>
          </w:r>
          <w:r w:rsidR="003907D5" w:rsidRPr="006242D4">
            <w:fldChar w:fldCharType="end"/>
          </w:r>
        </w:sdtContent>
      </w:sdt>
      <w:r w:rsidR="000C20F0" w:rsidRPr="006242D4">
        <w:t>.</w:t>
      </w:r>
      <w:r w:rsidR="00893929" w:rsidRPr="006242D4">
        <w:t xml:space="preserve"> </w:t>
      </w:r>
      <w:r w:rsidRPr="008C0618">
        <w:t>Built exclusively with attention mechanisms, the transformer architecture is a simple network without any recurrences and convolutions. These are superior in terms of quality, parallelizable, and taking much less training time, as revealed by two experiments for tasks on machine translation. Also, the transformer generalizes well in text analysis and text generation</w:t>
      </w:r>
      <w:r w:rsidR="00893929" w:rsidRPr="006242D4">
        <w:t xml:space="preserve"> </w:t>
      </w:r>
      <w:sdt>
        <w:sdtPr>
          <w:id w:val="1445264446"/>
          <w:citation/>
        </w:sdtPr>
        <w:sdtEndPr/>
        <w:sdtContent>
          <w:r w:rsidR="00C02875" w:rsidRPr="006242D4">
            <w:fldChar w:fldCharType="begin"/>
          </w:r>
          <w:r w:rsidR="00516FB9" w:rsidRPr="006242D4">
            <w:instrText xml:space="preserve">CITATION Vas171 \l 1048 </w:instrText>
          </w:r>
          <w:r w:rsidR="00C02875" w:rsidRPr="006242D4">
            <w:fldChar w:fldCharType="separate"/>
          </w:r>
          <w:r w:rsidR="00F91AD2">
            <w:rPr>
              <w:noProof/>
            </w:rPr>
            <w:t>(Vaswani, et al., 2017)</w:t>
          </w:r>
          <w:r w:rsidR="00C02875" w:rsidRPr="006242D4">
            <w:fldChar w:fldCharType="end"/>
          </w:r>
        </w:sdtContent>
      </w:sdt>
      <w:r w:rsidR="000C20F0" w:rsidRPr="006242D4">
        <w:t>.</w:t>
      </w:r>
    </w:p>
    <w:p w14:paraId="6E9B6831" w14:textId="7F9F99C9" w:rsidR="007B70C8" w:rsidRPr="00F158ED" w:rsidRDefault="007B70C8" w:rsidP="00A87E68">
      <w:pPr>
        <w:pStyle w:val="NormalIndent"/>
      </w:pPr>
      <w:r w:rsidRPr="00F158ED">
        <w:t xml:space="preserve">In </w:t>
      </w:r>
      <w:r w:rsidR="00914F15" w:rsidRPr="00F158ED">
        <w:t xml:space="preserve">the </w:t>
      </w:r>
      <w:r w:rsidRPr="00F158ED">
        <w:t xml:space="preserve">Romanian language, </w:t>
      </w:r>
      <w:r w:rsidR="00BF4487" w:rsidRPr="00F158ED">
        <w:t>several</w:t>
      </w:r>
      <w:r w:rsidRPr="00F158ED">
        <w:t xml:space="preserve"> systems were proposed</w:t>
      </w:r>
      <w:r w:rsidR="00BB6AC3" w:rsidRPr="00F158ED">
        <w:t xml:space="preserve"> for text correction,</w:t>
      </w:r>
      <w:r w:rsidR="00BF4487" w:rsidRPr="00F158ED">
        <w:t xml:space="preserve"> most of them</w:t>
      </w:r>
      <w:r w:rsidR="00BB6AC3" w:rsidRPr="00F158ED">
        <w:t xml:space="preserve"> using</w:t>
      </w:r>
      <w:r w:rsidRPr="00F158ED">
        <w:t xml:space="preserve"> rule-based approach</w:t>
      </w:r>
      <w:r w:rsidR="00BB6AC3" w:rsidRPr="00F158ED">
        <w:t>es</w:t>
      </w:r>
      <w:r w:rsidR="00BF4487" w:rsidRPr="00F158ED">
        <w:t xml:space="preserve">. Florea et al. </w:t>
      </w:r>
      <w:sdt>
        <w:sdtPr>
          <w:id w:val="-1259363340"/>
          <w:citation/>
        </w:sdtPr>
        <w:sdtEndPr/>
        <w:sdtContent>
          <w:r w:rsidR="00CF2857" w:rsidRPr="00F158ED">
            <w:fldChar w:fldCharType="begin"/>
          </w:r>
          <w:r w:rsidR="00F158ED" w:rsidRPr="00F158ED">
            <w:rPr>
              <w:lang w:val="ro-RO"/>
            </w:rPr>
            <w:instrText xml:space="preserve">CITATION Flo20 \n  \t  \l 1048 </w:instrText>
          </w:r>
          <w:r w:rsidR="00CF2857" w:rsidRPr="00F158ED">
            <w:fldChar w:fldCharType="separate"/>
          </w:r>
          <w:r w:rsidR="00F158ED" w:rsidRPr="00F158ED">
            <w:rPr>
              <w:noProof/>
              <w:lang w:val="ro-RO"/>
            </w:rPr>
            <w:t>(2020)</w:t>
          </w:r>
          <w:r w:rsidR="00CF2857" w:rsidRPr="00F158ED">
            <w:fldChar w:fldCharType="end"/>
          </w:r>
        </w:sdtContent>
      </w:sdt>
      <w:r w:rsidR="00CF2857" w:rsidRPr="00F158ED">
        <w:t xml:space="preserve"> </w:t>
      </w:r>
      <w:r w:rsidR="00BF4487" w:rsidRPr="00F158ED">
        <w:t xml:space="preserve">proposed </w:t>
      </w:r>
      <w:r w:rsidR="00BB6AC3" w:rsidRPr="00F158ED">
        <w:t>a multi-layer rule-based system t</w:t>
      </w:r>
      <w:r w:rsidR="00BF4487" w:rsidRPr="00F158ED">
        <w:t>o</w:t>
      </w:r>
      <w:r w:rsidR="00BB6AC3" w:rsidRPr="00F158ED">
        <w:t xml:space="preserve"> enforce </w:t>
      </w:r>
      <w:r w:rsidR="00BF4487" w:rsidRPr="00F158ED">
        <w:t xml:space="preserve">some of </w:t>
      </w:r>
      <w:r w:rsidR="00BB6AC3" w:rsidRPr="00F158ED">
        <w:t xml:space="preserve">the formal </w:t>
      </w:r>
      <w:r w:rsidR="00BF4487" w:rsidRPr="00F158ED">
        <w:t xml:space="preserve">writing </w:t>
      </w:r>
      <w:r w:rsidR="00BB6AC3" w:rsidRPr="00F158ED">
        <w:t>rules in Romanian</w:t>
      </w:r>
      <w:r w:rsidR="00BF4487" w:rsidRPr="00F158ED">
        <w:t xml:space="preserve"> while Iama</w:t>
      </w:r>
      <w:r w:rsidR="00CF2857" w:rsidRPr="00F158ED">
        <w:t>n</w:t>
      </w:r>
      <w:r w:rsidR="00BF4487" w:rsidRPr="00F158ED">
        <w:t>di</w:t>
      </w:r>
      <w:r w:rsidR="00CF2857" w:rsidRPr="00F158ED">
        <w:t xml:space="preserve"> </w:t>
      </w:r>
      <w:sdt>
        <w:sdtPr>
          <w:id w:val="779692050"/>
          <w:citation/>
        </w:sdtPr>
        <w:sdtEndPr/>
        <w:sdtContent>
          <w:r w:rsidR="00CF2857" w:rsidRPr="00F158ED">
            <w:fldChar w:fldCharType="begin"/>
          </w:r>
          <w:r w:rsidR="009A6B7D">
            <w:rPr>
              <w:lang w:val="ro-RO"/>
            </w:rPr>
            <w:instrText xml:space="preserve">CITATION Iam17 \n  \t  \l 1048 </w:instrText>
          </w:r>
          <w:r w:rsidR="00CF2857" w:rsidRPr="00F158ED">
            <w:fldChar w:fldCharType="separate"/>
          </w:r>
          <w:r w:rsidR="009A6B7D" w:rsidRPr="009A6B7D">
            <w:rPr>
              <w:noProof/>
              <w:lang w:val="ro-RO"/>
            </w:rPr>
            <w:t>(2017)</w:t>
          </w:r>
          <w:r w:rsidR="00CF2857" w:rsidRPr="00F158ED">
            <w:fldChar w:fldCharType="end"/>
          </w:r>
        </w:sdtContent>
      </w:sdt>
      <w:r w:rsidR="00CF2857" w:rsidRPr="00F158ED">
        <w:t xml:space="preserve"> </w:t>
      </w:r>
      <w:r w:rsidR="00BF4487" w:rsidRPr="00F158ED">
        <w:t>used</w:t>
      </w:r>
      <w:r w:rsidR="00BB6AC3" w:rsidRPr="00F158ED">
        <w:t xml:space="preserve"> </w:t>
      </w:r>
      <w:r w:rsidR="00BF4487" w:rsidRPr="00F158ED">
        <w:t xml:space="preserve">rule-based correction with </w:t>
      </w:r>
      <w:r w:rsidR="00BB6AC3" w:rsidRPr="00F158ED">
        <w:t>a full form lexicon for morphological analysis.</w:t>
      </w:r>
      <w:r w:rsidR="00BA0131" w:rsidRPr="00F158ED">
        <w:t xml:space="preserve"> </w:t>
      </w:r>
      <w:r w:rsidR="00C0663E" w:rsidRPr="00F158ED">
        <w:rPr>
          <w:noProof/>
          <w:lang w:val="ro-RO"/>
        </w:rPr>
        <w:t>Coteț</w:t>
      </w:r>
      <w:r w:rsidR="00C0663E" w:rsidRPr="00F158ED">
        <w:t xml:space="preserve"> et al. </w:t>
      </w:r>
      <w:sdt>
        <w:sdtPr>
          <w:id w:val="-1837288919"/>
          <w:citation/>
        </w:sdtPr>
        <w:sdtEndPr/>
        <w:sdtContent>
          <w:r w:rsidR="00BA0131" w:rsidRPr="00F158ED">
            <w:fldChar w:fldCharType="begin"/>
          </w:r>
          <w:r w:rsidR="00F158ED" w:rsidRPr="00F158ED">
            <w:rPr>
              <w:lang w:val="ro-RO"/>
            </w:rPr>
            <w:instrText xml:space="preserve">CITATION Cot20 \n  \t  \l 1048 </w:instrText>
          </w:r>
          <w:r w:rsidR="00BA0131" w:rsidRPr="00F158ED">
            <w:fldChar w:fldCharType="separate"/>
          </w:r>
          <w:r w:rsidR="00F158ED" w:rsidRPr="00F158ED">
            <w:rPr>
              <w:noProof/>
              <w:lang w:val="ro-RO"/>
            </w:rPr>
            <w:t>(2020)</w:t>
          </w:r>
          <w:r w:rsidR="00BA0131" w:rsidRPr="00F158ED">
            <w:fldChar w:fldCharType="end"/>
          </w:r>
        </w:sdtContent>
      </w:sdt>
      <w:r w:rsidR="00BA0131" w:rsidRPr="00F158ED">
        <w:t xml:space="preserve"> used neural Transformer architectures for Romanian grammatical error correction and introduced a novel corpus, RONACC</w:t>
      </w:r>
      <w:r w:rsidR="00BA0131" w:rsidRPr="00F158ED">
        <w:rPr>
          <w:rStyle w:val="FootnoteReference"/>
        </w:rPr>
        <w:footnoteReference w:id="5"/>
      </w:r>
      <w:r w:rsidR="00BA0131" w:rsidRPr="00F158ED">
        <w:t>.</w:t>
      </w:r>
    </w:p>
    <w:p w14:paraId="0C16CD94" w14:textId="4B52D366" w:rsidR="001E63DA" w:rsidRPr="00D21BE6" w:rsidRDefault="004E6F33" w:rsidP="00AE7B82">
      <w:pPr>
        <w:pStyle w:val="Heading2"/>
      </w:pPr>
      <w:r w:rsidRPr="00D21BE6">
        <w:t>Technologies Used</w:t>
      </w:r>
    </w:p>
    <w:p w14:paraId="5C5DCA99" w14:textId="7EF1FEB5" w:rsidR="001E63DA" w:rsidRPr="00D21BE6" w:rsidRDefault="00886E8F" w:rsidP="00762892">
      <w:r w:rsidRPr="00886E8F">
        <w:t>This paper uses a Transformer</w:t>
      </w:r>
      <w:r w:rsidR="00C53D66">
        <w:t>-based</w:t>
      </w:r>
      <w:r w:rsidRPr="00886E8F">
        <w:t xml:space="preserve"> solution</w:t>
      </w:r>
      <w:r w:rsidR="00C53D66">
        <w:t>,</w:t>
      </w:r>
      <w:r w:rsidRPr="00886E8F">
        <w:t xml:space="preserve"> </w:t>
      </w:r>
      <w:r w:rsidR="00751828">
        <w:t xml:space="preserve">as </w:t>
      </w:r>
      <w:r w:rsidRPr="00886E8F">
        <w:t>proposed by Vaswani</w:t>
      </w:r>
      <w:r w:rsidR="0019565A">
        <w:t>,</w:t>
      </w:r>
      <w:r w:rsidRPr="00886E8F">
        <w:t xml:space="preserve"> et al.</w:t>
      </w:r>
      <w:r w:rsidR="001E63DA" w:rsidRPr="00D21BE6">
        <w:t xml:space="preserve"> </w:t>
      </w:r>
      <w:sdt>
        <w:sdtPr>
          <w:id w:val="-1615435136"/>
          <w:citation/>
        </w:sdtPr>
        <w:sdtEndPr/>
        <w:sdtContent>
          <w:r w:rsidR="00516FB9">
            <w:fldChar w:fldCharType="begin"/>
          </w:r>
          <w:r w:rsidR="00784878">
            <w:rPr>
              <w:lang w:val="ro-RO"/>
            </w:rPr>
            <w:instrText xml:space="preserve">CITATION Vas171 \n  \t  \l 1048 </w:instrText>
          </w:r>
          <w:r w:rsidR="00516FB9">
            <w:fldChar w:fldCharType="separate"/>
          </w:r>
          <w:r w:rsidR="00F91AD2" w:rsidRPr="00F91AD2">
            <w:rPr>
              <w:noProof/>
              <w:lang w:val="ro-RO"/>
            </w:rPr>
            <w:t>(2017)</w:t>
          </w:r>
          <w:r w:rsidR="00516FB9">
            <w:fldChar w:fldCharType="end"/>
          </w:r>
        </w:sdtContent>
      </w:sdt>
      <w:r w:rsidR="00C53D66">
        <w:t>,</w:t>
      </w:r>
      <w:r w:rsidR="00751828">
        <w:t xml:space="preserve"> to implement a </w:t>
      </w:r>
      <w:r w:rsidR="00BF28B6">
        <w:t xml:space="preserve">grammatical </w:t>
      </w:r>
      <w:r w:rsidR="00C53D66">
        <w:t>correction system</w:t>
      </w:r>
      <w:r w:rsidR="001E63DA" w:rsidRPr="00D21BE6">
        <w:t>.</w:t>
      </w:r>
    </w:p>
    <w:p w14:paraId="15324586" w14:textId="2898C9FE" w:rsidR="001E63DA" w:rsidRPr="00D21BE6" w:rsidRDefault="00886E8F" w:rsidP="00A87E68">
      <w:pPr>
        <w:pStyle w:val="NormalIndent"/>
      </w:pPr>
      <w:r w:rsidRPr="00886E8F">
        <w:t xml:space="preserve">In sequence modeling and reasoning challenges, </w:t>
      </w:r>
      <w:r w:rsidR="00055584">
        <w:t>like</w:t>
      </w:r>
      <w:r w:rsidRPr="00886E8F">
        <w:t xml:space="preserve"> machine translation</w:t>
      </w:r>
      <w:r w:rsidR="00055584">
        <w:t xml:space="preserve"> </w:t>
      </w:r>
      <w:r w:rsidR="00055584">
        <w:lastRenderedPageBreak/>
        <w:t xml:space="preserve">and </w:t>
      </w:r>
      <w:r w:rsidR="00055584" w:rsidRPr="00886E8F">
        <w:t>language modeling</w:t>
      </w:r>
      <w:r w:rsidRPr="00886E8F">
        <w:t>, recurrent neural networks and long short-term memory have positioned themselves as state-of-the-art techniques</w:t>
      </w:r>
      <w:r>
        <w:t xml:space="preserve"> </w:t>
      </w:r>
      <w:sdt>
        <w:sdtPr>
          <w:id w:val="-75286030"/>
          <w:citation/>
        </w:sdtPr>
        <w:sdtEndPr/>
        <w:sdtContent>
          <w:r w:rsidR="003907D5" w:rsidRPr="00D21BE6">
            <w:fldChar w:fldCharType="begin"/>
          </w:r>
          <w:r w:rsidR="00A02685">
            <w:instrText xml:space="preserve">CITATION Cho14 \l 1048 </w:instrText>
          </w:r>
          <w:r w:rsidR="003907D5" w:rsidRPr="00D21BE6">
            <w:fldChar w:fldCharType="separate"/>
          </w:r>
          <w:r w:rsidR="00F91AD2">
            <w:rPr>
              <w:noProof/>
            </w:rPr>
            <w:t>(Cho, et al., 2014)</w:t>
          </w:r>
          <w:r w:rsidR="003907D5" w:rsidRPr="00D21BE6">
            <w:fldChar w:fldCharType="end"/>
          </w:r>
        </w:sdtContent>
      </w:sdt>
      <w:r w:rsidR="001E63DA" w:rsidRPr="00D21BE6">
        <w:t xml:space="preserve"> </w:t>
      </w:r>
      <w:sdt>
        <w:sdtPr>
          <w:id w:val="115498685"/>
          <w:citation/>
        </w:sdtPr>
        <w:sdtEndPr/>
        <w:sdtContent>
          <w:r w:rsidR="003907D5" w:rsidRPr="00D21BE6">
            <w:fldChar w:fldCharType="begin"/>
          </w:r>
          <w:r w:rsidR="0057541E">
            <w:instrText xml:space="preserve">CITATION Bah14 \l 1048 </w:instrText>
          </w:r>
          <w:r w:rsidR="003907D5" w:rsidRPr="00D21BE6">
            <w:fldChar w:fldCharType="separate"/>
          </w:r>
          <w:r w:rsidR="00F91AD2">
            <w:rPr>
              <w:noProof/>
            </w:rPr>
            <w:t>(Bahdanau, Cho, &amp; Bengio, 2014)</w:t>
          </w:r>
          <w:r w:rsidR="003907D5" w:rsidRPr="00D21BE6">
            <w:fldChar w:fldCharType="end"/>
          </w:r>
        </w:sdtContent>
      </w:sdt>
      <w:r w:rsidRPr="00886E8F">
        <w:t xml:space="preserve"> </w:t>
      </w:r>
      <w:sdt>
        <w:sdtPr>
          <w:id w:val="226888301"/>
          <w:citation/>
        </w:sdtPr>
        <w:sdtEndPr/>
        <w:sdtContent>
          <w:r w:rsidRPr="00D21BE6">
            <w:fldChar w:fldCharType="begin"/>
          </w:r>
          <w:r>
            <w:instrText xml:space="preserve">CITATION Vas171 \l 1048 </w:instrText>
          </w:r>
          <w:r w:rsidRPr="00D21BE6">
            <w:fldChar w:fldCharType="separate"/>
          </w:r>
          <w:r w:rsidR="00F91AD2">
            <w:rPr>
              <w:noProof/>
            </w:rPr>
            <w:t>(Vaswani, et al., 2017)</w:t>
          </w:r>
          <w:r w:rsidRPr="00D21BE6">
            <w:fldChar w:fldCharType="end"/>
          </w:r>
        </w:sdtContent>
      </w:sdt>
      <w:r w:rsidR="001E63DA" w:rsidRPr="00D21BE6">
        <w:t xml:space="preserve">. </w:t>
      </w:r>
      <w:r w:rsidR="00DA6B06" w:rsidRPr="00DA6B06">
        <w:t>Up until now</w:t>
      </w:r>
      <w:r w:rsidR="006F5F07">
        <w:t>,</w:t>
      </w:r>
      <w:r w:rsidR="00DA6B06" w:rsidRPr="00DA6B06">
        <w:t xml:space="preserve"> there have been many </w:t>
      </w:r>
      <w:r w:rsidR="00C216A7" w:rsidRPr="00DA6B06">
        <w:t>endeavors</w:t>
      </w:r>
      <w:r w:rsidR="00DA6B06" w:rsidRPr="00DA6B06">
        <w:t xml:space="preserve"> that tried to </w:t>
      </w:r>
      <w:r w:rsidR="00055584">
        <w:t>expand</w:t>
      </w:r>
      <w:r w:rsidR="00DA6B06" w:rsidRPr="00DA6B06">
        <w:t xml:space="preserve"> the limits of encoder-decoder </w:t>
      </w:r>
      <w:r w:rsidR="00C216A7" w:rsidRPr="00DA6B06">
        <w:t>architectures</w:t>
      </w:r>
      <w:r w:rsidR="00DA6B06" w:rsidRPr="00DA6B06">
        <w:t xml:space="preserve"> and </w:t>
      </w:r>
      <w:r w:rsidR="00BF28B6">
        <w:t>recurrent</w:t>
      </w:r>
      <w:r w:rsidR="00DA6B06" w:rsidRPr="00DA6B06">
        <w:t xml:space="preserve"> language models</w:t>
      </w:r>
      <w:r w:rsidR="00DA6B06">
        <w:t xml:space="preserve"> </w:t>
      </w:r>
      <w:sdt>
        <w:sdtPr>
          <w:id w:val="-467048291"/>
          <w:citation/>
        </w:sdtPr>
        <w:sdtEndPr/>
        <w:sdtContent>
          <w:r w:rsidR="003907D5" w:rsidRPr="00D21BE6">
            <w:fldChar w:fldCharType="begin"/>
          </w:r>
          <w:r w:rsidR="003A3D05">
            <w:instrText xml:space="preserve">CITATION WuY16 \l 1048 </w:instrText>
          </w:r>
          <w:r w:rsidR="003907D5" w:rsidRPr="00D21BE6">
            <w:fldChar w:fldCharType="separate"/>
          </w:r>
          <w:r w:rsidR="00F91AD2">
            <w:rPr>
              <w:noProof/>
            </w:rPr>
            <w:t>(Wu, et al., 2016)</w:t>
          </w:r>
          <w:r w:rsidR="003907D5" w:rsidRPr="00D21BE6">
            <w:fldChar w:fldCharType="end"/>
          </w:r>
        </w:sdtContent>
      </w:sdt>
      <w:r>
        <w:t xml:space="preserve"> </w:t>
      </w:r>
      <w:sdt>
        <w:sdtPr>
          <w:id w:val="216336786"/>
          <w:citation/>
        </w:sdtPr>
        <w:sdtEndPr/>
        <w:sdtContent>
          <w:r w:rsidRPr="00D21BE6">
            <w:fldChar w:fldCharType="begin"/>
          </w:r>
          <w:r>
            <w:instrText xml:space="preserve">CITATION Vas171 \l 1048 </w:instrText>
          </w:r>
          <w:r w:rsidRPr="00D21BE6">
            <w:fldChar w:fldCharType="separate"/>
          </w:r>
          <w:r w:rsidR="00F91AD2">
            <w:rPr>
              <w:noProof/>
            </w:rPr>
            <w:t>(Vaswani, et al., 2017)</w:t>
          </w:r>
          <w:r w:rsidRPr="00D21BE6">
            <w:fldChar w:fldCharType="end"/>
          </w:r>
        </w:sdtContent>
      </w:sdt>
      <w:r w:rsidR="001E63DA" w:rsidRPr="00D21BE6">
        <w:t>.</w:t>
      </w:r>
    </w:p>
    <w:p w14:paraId="755A8BB0" w14:textId="6AFFF2EC" w:rsidR="001E63DA" w:rsidRPr="00D21BE6" w:rsidRDefault="00DA6B06" w:rsidP="00A87E68">
      <w:pPr>
        <w:pStyle w:val="NormalIndent"/>
      </w:pPr>
      <w:r w:rsidRPr="00DA6B06">
        <w:t>In different tasks, attention mechanisms for reasoning and persuasive sequence models are an indispensable component that allows dependencies modeling without considering their distance in input or output sequences</w:t>
      </w:r>
      <w:r w:rsidR="00340597" w:rsidRPr="00D21BE6">
        <w:t xml:space="preserve"> </w:t>
      </w:r>
      <w:sdt>
        <w:sdtPr>
          <w:id w:val="-890104871"/>
          <w:citation/>
        </w:sdtPr>
        <w:sdtEndPr/>
        <w:sdtContent>
          <w:r w:rsidR="003907D5" w:rsidRPr="00D21BE6">
            <w:fldChar w:fldCharType="begin"/>
          </w:r>
          <w:r w:rsidR="0057541E">
            <w:instrText xml:space="preserve">CITATION Bah14 \l 1048 </w:instrText>
          </w:r>
          <w:r w:rsidR="003907D5" w:rsidRPr="00D21BE6">
            <w:fldChar w:fldCharType="separate"/>
          </w:r>
          <w:r w:rsidR="00F91AD2">
            <w:rPr>
              <w:noProof/>
            </w:rPr>
            <w:t>(Bahdanau, Cho, &amp; Bengio, 2014)</w:t>
          </w:r>
          <w:r w:rsidR="003907D5" w:rsidRPr="00D21BE6">
            <w:fldChar w:fldCharType="end"/>
          </w:r>
        </w:sdtContent>
      </w:sdt>
      <w:r w:rsidR="00886E8F">
        <w:t xml:space="preserve"> </w:t>
      </w:r>
      <w:sdt>
        <w:sdtPr>
          <w:id w:val="1128048597"/>
          <w:citation/>
        </w:sdtPr>
        <w:sdtEndPr/>
        <w:sdtContent>
          <w:r w:rsidR="00886E8F" w:rsidRPr="00D21BE6">
            <w:fldChar w:fldCharType="begin"/>
          </w:r>
          <w:r w:rsidR="00886E8F">
            <w:instrText xml:space="preserve">CITATION Vas171 \l 1048 </w:instrText>
          </w:r>
          <w:r w:rsidR="00886E8F" w:rsidRPr="00D21BE6">
            <w:fldChar w:fldCharType="separate"/>
          </w:r>
          <w:r w:rsidR="00F91AD2">
            <w:rPr>
              <w:noProof/>
            </w:rPr>
            <w:t>(Vaswani, et al., 2017)</w:t>
          </w:r>
          <w:r w:rsidR="00886E8F" w:rsidRPr="00D21BE6">
            <w:fldChar w:fldCharType="end"/>
          </w:r>
        </w:sdtContent>
      </w:sdt>
      <w:r w:rsidR="00340597" w:rsidRPr="00D21BE6">
        <w:t xml:space="preserve">. </w:t>
      </w:r>
      <w:r w:rsidR="00CB62DB" w:rsidRPr="00CB62DB">
        <w:t xml:space="preserve">In most cases, a </w:t>
      </w:r>
      <w:r w:rsidR="00BF28B6">
        <w:t>recurrent</w:t>
      </w:r>
      <w:r w:rsidR="00BF28B6" w:rsidRPr="00DA6B06">
        <w:t xml:space="preserve"> </w:t>
      </w:r>
      <w:r w:rsidR="00CB62DB" w:rsidRPr="00CB62DB">
        <w:t>network is combined with attention mechanisms</w:t>
      </w:r>
      <w:r w:rsidRPr="00DA6B06">
        <w:t>. To avoid recurrences, transformers are introduced as a model architecture that attract</w:t>
      </w:r>
      <w:r w:rsidR="00AB4B10">
        <w:t>s</w:t>
      </w:r>
      <w:r w:rsidRPr="00DA6B06">
        <w:t xml:space="preserve"> global dependencies, using a </w:t>
      </w:r>
      <w:r w:rsidR="00BF28B6">
        <w:t>self-</w:t>
      </w:r>
      <w:r w:rsidRPr="00DA6B06">
        <w:t>attention mechanism, link</w:t>
      </w:r>
      <w:r w:rsidR="00AB4B10">
        <w:t>ing the</w:t>
      </w:r>
      <w:r w:rsidRPr="00DA6B06">
        <w:t xml:space="preserve"> input and output. </w:t>
      </w:r>
      <w:r w:rsidR="00C216A7" w:rsidRPr="00DA6B06">
        <w:t>Admitting</w:t>
      </w:r>
      <w:r w:rsidRPr="00DA6B06">
        <w:t xml:space="preserve"> a notably higher parallelization, the transformer can extend into a new stage in terms of the texts</w:t>
      </w:r>
      <w:r w:rsidR="002E67A0">
        <w:t>’</w:t>
      </w:r>
      <w:r w:rsidRPr="00DA6B06">
        <w:t xml:space="preserve"> quality of translation or correction after training</w:t>
      </w:r>
      <w:r w:rsidR="00340597" w:rsidRPr="00D21BE6">
        <w:t xml:space="preserve"> </w:t>
      </w:r>
      <w:sdt>
        <w:sdtPr>
          <w:id w:val="1359314355"/>
          <w:citation/>
        </w:sdtPr>
        <w:sdtEndPr/>
        <w:sdtContent>
          <w:r w:rsidR="00C02875" w:rsidRPr="00D21BE6">
            <w:fldChar w:fldCharType="begin"/>
          </w:r>
          <w:r w:rsidR="00516FB9">
            <w:instrText xml:space="preserve">CITATION Vas171 \l 1048 </w:instrText>
          </w:r>
          <w:r w:rsidR="00C02875" w:rsidRPr="00D21BE6">
            <w:fldChar w:fldCharType="separate"/>
          </w:r>
          <w:r w:rsidR="00F91AD2">
            <w:rPr>
              <w:noProof/>
            </w:rPr>
            <w:t>(Vaswani, et al., 2017)</w:t>
          </w:r>
          <w:r w:rsidR="00C02875" w:rsidRPr="00D21BE6">
            <w:fldChar w:fldCharType="end"/>
          </w:r>
        </w:sdtContent>
      </w:sdt>
      <w:r w:rsidR="00340597" w:rsidRPr="00D21BE6">
        <w:t>.</w:t>
      </w:r>
    </w:p>
    <w:p w14:paraId="790CD34F" w14:textId="154296B0" w:rsidR="004E6F33" w:rsidRPr="00D21BE6" w:rsidRDefault="004E6F33" w:rsidP="00FF3506">
      <w:pPr>
        <w:pStyle w:val="Heading1"/>
      </w:pPr>
      <w:r w:rsidRPr="00D21BE6">
        <w:t>Proposed Solution</w:t>
      </w:r>
    </w:p>
    <w:p w14:paraId="36606441" w14:textId="60CEE075" w:rsidR="00340597" w:rsidRPr="00D21BE6" w:rsidRDefault="00340597" w:rsidP="00762892">
      <w:r w:rsidRPr="00D21BE6">
        <w:t xml:space="preserve">Transformers are incredible models based on an encoder-decoder type structure </w:t>
      </w:r>
      <w:sdt>
        <w:sdtPr>
          <w:id w:val="-1388953008"/>
          <w:citation/>
        </w:sdtPr>
        <w:sdtEndPr/>
        <w:sdtContent>
          <w:r w:rsidR="003907D5" w:rsidRPr="00D21BE6">
            <w:fldChar w:fldCharType="begin"/>
          </w:r>
          <w:r w:rsidR="003A3D05">
            <w:instrText xml:space="preserve">CITATION Sut14 \l 1048 </w:instrText>
          </w:r>
          <w:r w:rsidR="003907D5" w:rsidRPr="00D21BE6">
            <w:fldChar w:fldCharType="separate"/>
          </w:r>
          <w:r w:rsidR="00F91AD2">
            <w:rPr>
              <w:noProof/>
            </w:rPr>
            <w:t>(Sutskever, Vinyals, &amp; Le, 2014)</w:t>
          </w:r>
          <w:r w:rsidR="003907D5" w:rsidRPr="00D21BE6">
            <w:fldChar w:fldCharType="end"/>
          </w:r>
        </w:sdtContent>
      </w:sdt>
      <w:r w:rsidRPr="00D21BE6">
        <w:t xml:space="preserve"> </w:t>
      </w:r>
      <w:sdt>
        <w:sdtPr>
          <w:id w:val="930094545"/>
          <w:citation/>
        </w:sdtPr>
        <w:sdtEndPr/>
        <w:sdtContent>
          <w:r w:rsidR="003907D5" w:rsidRPr="00D21BE6">
            <w:fldChar w:fldCharType="begin"/>
          </w:r>
          <w:r w:rsidR="00A02685">
            <w:instrText xml:space="preserve">CITATION Cho14 \l 1048 </w:instrText>
          </w:r>
          <w:r w:rsidR="003907D5" w:rsidRPr="00D21BE6">
            <w:fldChar w:fldCharType="separate"/>
          </w:r>
          <w:r w:rsidR="00F91AD2">
            <w:rPr>
              <w:noProof/>
            </w:rPr>
            <w:t>(Cho, et al., 2014)</w:t>
          </w:r>
          <w:r w:rsidR="003907D5" w:rsidRPr="00D21BE6">
            <w:fldChar w:fldCharType="end"/>
          </w:r>
        </w:sdtContent>
      </w:sdt>
      <w:r w:rsidRPr="00D21BE6">
        <w:t xml:space="preserve"> </w:t>
      </w:r>
      <w:sdt>
        <w:sdtPr>
          <w:id w:val="-669719875"/>
          <w:citation/>
        </w:sdtPr>
        <w:sdtEndPr/>
        <w:sdtContent>
          <w:r w:rsidR="003907D5" w:rsidRPr="00D21BE6">
            <w:fldChar w:fldCharType="begin"/>
          </w:r>
          <w:r w:rsidR="0057541E">
            <w:instrText xml:space="preserve">CITATION Bah14 \l 1048 </w:instrText>
          </w:r>
          <w:r w:rsidR="003907D5" w:rsidRPr="00D21BE6">
            <w:fldChar w:fldCharType="separate"/>
          </w:r>
          <w:r w:rsidR="00F91AD2">
            <w:rPr>
              <w:noProof/>
            </w:rPr>
            <w:t>(Bahdanau, Cho, &amp; Bengio, 2014)</w:t>
          </w:r>
          <w:r w:rsidR="003907D5" w:rsidRPr="00D21BE6">
            <w:fldChar w:fldCharType="end"/>
          </w:r>
        </w:sdtContent>
      </w:sdt>
      <w:r w:rsidRPr="00D21BE6">
        <w:t xml:space="preserve"> </w:t>
      </w:r>
      <w:sdt>
        <w:sdtPr>
          <w:id w:val="654120193"/>
          <w:citation/>
        </w:sdtPr>
        <w:sdtEndPr/>
        <w:sdtContent>
          <w:r w:rsidR="003907D5" w:rsidRPr="00D21BE6">
            <w:fldChar w:fldCharType="begin"/>
          </w:r>
          <w:r w:rsidR="0057541E">
            <w:instrText xml:space="preserve">CITATION Geh17 \l 1048 </w:instrText>
          </w:r>
          <w:r w:rsidR="003907D5" w:rsidRPr="00D21BE6">
            <w:fldChar w:fldCharType="separate"/>
          </w:r>
          <w:r w:rsidR="00F91AD2">
            <w:rPr>
              <w:noProof/>
            </w:rPr>
            <w:t>(Gehring, Auli, Grangier, Yarats, &amp; Dauphin, 2017)</w:t>
          </w:r>
          <w:r w:rsidR="003907D5" w:rsidRPr="00D21BE6">
            <w:fldChar w:fldCharType="end"/>
          </w:r>
        </w:sdtContent>
      </w:sdt>
      <w:sdt>
        <w:sdtPr>
          <w:id w:val="-280413023"/>
          <w:citation/>
        </w:sdtPr>
        <w:sdtEndPr/>
        <w:sdtContent>
          <w:r w:rsidR="00D92725">
            <w:fldChar w:fldCharType="begin"/>
          </w:r>
          <w:r w:rsidR="00D92725">
            <w:rPr>
              <w:lang w:val="ro-RO"/>
            </w:rPr>
            <w:instrText xml:space="preserve"> CITATION Vas171 \l 1048 </w:instrText>
          </w:r>
          <w:r w:rsidR="00D92725">
            <w:fldChar w:fldCharType="separate"/>
          </w:r>
          <w:r w:rsidR="00D92725">
            <w:rPr>
              <w:noProof/>
              <w:lang w:val="ro-RO"/>
            </w:rPr>
            <w:t xml:space="preserve"> </w:t>
          </w:r>
          <w:r w:rsidR="00D92725" w:rsidRPr="00D92725">
            <w:rPr>
              <w:noProof/>
              <w:lang w:val="ro-RO"/>
            </w:rPr>
            <w:t>(Vaswani, et al., 2017)</w:t>
          </w:r>
          <w:r w:rsidR="00D92725">
            <w:fldChar w:fldCharType="end"/>
          </w:r>
        </w:sdtContent>
      </w:sdt>
      <w:r w:rsidRPr="00D21BE6">
        <w:t xml:space="preserve">, taking the world of natural language by storm. They pushed the barriers of state-of-the-art technology and broke records in the NLP world. They have found their place in various applications, from </w:t>
      </w:r>
      <w:r w:rsidR="00BF28B6">
        <w:t xml:space="preserve">machine </w:t>
      </w:r>
      <w:r w:rsidRPr="00D21BE6">
        <w:t>translation and conversational agents to the improvement of search engines, and are the latest craze in deep learning</w:t>
      </w:r>
      <w:r w:rsidR="00C633B0">
        <w:t xml:space="preserve"> </w:t>
      </w:r>
      <w:sdt>
        <w:sdtPr>
          <w:id w:val="1903785567"/>
          <w:citation/>
        </w:sdtPr>
        <w:sdtEndPr/>
        <w:sdtContent>
          <w:r w:rsidR="00886E8F">
            <w:fldChar w:fldCharType="begin"/>
          </w:r>
          <w:r w:rsidR="00886E8F">
            <w:rPr>
              <w:lang w:val="ro-RO"/>
            </w:rPr>
            <w:instrText xml:space="preserve"> CITATION Phi20 \l 1048 </w:instrText>
          </w:r>
          <w:r w:rsidR="00886E8F">
            <w:fldChar w:fldCharType="separate"/>
          </w:r>
          <w:r w:rsidR="00F91AD2" w:rsidRPr="00F91AD2">
            <w:rPr>
              <w:noProof/>
              <w:lang w:val="ro-RO"/>
            </w:rPr>
            <w:t>(Phi, 2020)</w:t>
          </w:r>
          <w:r w:rsidR="00886E8F">
            <w:fldChar w:fldCharType="end"/>
          </w:r>
        </w:sdtContent>
      </w:sdt>
      <w:r w:rsidRPr="00D21BE6">
        <w:t>.</w:t>
      </w:r>
    </w:p>
    <w:p w14:paraId="350AE225" w14:textId="7D926DD2" w:rsidR="00F10FD6" w:rsidRPr="00D21BE6" w:rsidRDefault="00582A3B" w:rsidP="00A87E68">
      <w:pPr>
        <w:pStyle w:val="NormalIndent"/>
        <w:rPr>
          <w:rFonts w:eastAsia="Calibri"/>
        </w:rPr>
      </w:pPr>
      <w:r>
        <w:rPr>
          <w:rFonts w:eastAsia="Calibri"/>
        </w:rPr>
        <w:t>Following</w:t>
      </w:r>
      <w:r w:rsidR="00340597" w:rsidRPr="00D21BE6">
        <w:rPr>
          <w:rFonts w:eastAsia="Calibri"/>
        </w:rPr>
        <w:t xml:space="preserve"> are presented their theoretical aspects and how they are used in natural language processing. The proposed solution uses transformers to process natural language and to correct texts written in Romanian.</w:t>
      </w:r>
    </w:p>
    <w:p w14:paraId="54382378" w14:textId="4A2C5903" w:rsidR="00C8395D" w:rsidRPr="00D21BE6" w:rsidRDefault="00C8395D" w:rsidP="00A87E68">
      <w:pPr>
        <w:pStyle w:val="NormalIndent"/>
        <w:rPr>
          <w:rFonts w:eastAsia="Calibri"/>
        </w:rPr>
      </w:pPr>
      <w:r w:rsidRPr="00D21BE6">
        <w:t xml:space="preserve">Competitive neural reasoning models </w:t>
      </w:r>
      <w:r w:rsidR="00DA6B06">
        <w:t>use</w:t>
      </w:r>
      <w:r w:rsidRPr="00D21BE6">
        <w:t xml:space="preserve"> a</w:t>
      </w:r>
      <w:r w:rsidR="00784878">
        <w:t>n</w:t>
      </w:r>
      <w:r w:rsidRPr="00D21BE6">
        <w:t xml:space="preserve"> </w:t>
      </w:r>
      <w:r w:rsidR="00784878">
        <w:t>en</w:t>
      </w:r>
      <w:r w:rsidRPr="00D21BE6">
        <w:t>coder-decoder type</w:t>
      </w:r>
      <w:r w:rsidR="00CC02F4">
        <w:t xml:space="preserve"> structure</w:t>
      </w:r>
      <w:r w:rsidR="00DF0856">
        <w:t xml:space="preserve"> </w:t>
      </w:r>
      <w:sdt>
        <w:sdtPr>
          <w:id w:val="1344585598"/>
          <w:citation/>
        </w:sdtPr>
        <w:sdtEndPr/>
        <w:sdtContent>
          <w:r w:rsidR="00DF0856">
            <w:fldChar w:fldCharType="begin"/>
          </w:r>
          <w:r w:rsidR="00DF0856">
            <w:rPr>
              <w:lang w:val="ro-RO"/>
            </w:rPr>
            <w:instrText xml:space="preserve"> CITATION Vas171 \l 1048 </w:instrText>
          </w:r>
          <w:r w:rsidR="00DF0856">
            <w:fldChar w:fldCharType="separate"/>
          </w:r>
          <w:r w:rsidR="00F91AD2" w:rsidRPr="00F91AD2">
            <w:rPr>
              <w:noProof/>
              <w:lang w:val="ro-RO"/>
            </w:rPr>
            <w:t>(Vaswani, et al., 2017)</w:t>
          </w:r>
          <w:r w:rsidR="00DF0856">
            <w:fldChar w:fldCharType="end"/>
          </w:r>
        </w:sdtContent>
      </w:sdt>
      <w:r w:rsidRPr="00D21BE6">
        <w:t xml:space="preserve">. The encoder transforms the symbolic input </w:t>
      </w:r>
      <w:r w:rsidRPr="00A314BE">
        <w:rPr>
          <w:i/>
          <w:iCs/>
        </w:rPr>
        <w:t>x</w:t>
      </w:r>
      <w:r w:rsidR="002F593B" w:rsidRPr="00A314BE">
        <w:rPr>
          <w:i/>
          <w:iCs/>
        </w:rPr>
        <w:t xml:space="preserve"> </w:t>
      </w:r>
      <w:r w:rsidRPr="00A314BE">
        <w:rPr>
          <w:i/>
          <w:iCs/>
        </w:rPr>
        <w:t>=</w:t>
      </w:r>
      <w:r w:rsidR="002F593B" w:rsidRPr="00A314BE">
        <w:rPr>
          <w:i/>
          <w:iCs/>
        </w:rPr>
        <w:t xml:space="preserve"> </w:t>
      </w:r>
      <w:r w:rsidRPr="00A314BE">
        <w:rPr>
          <w:i/>
          <w:iCs/>
        </w:rPr>
        <w:t>(x</w:t>
      </w:r>
      <w:r w:rsidRPr="00A314BE">
        <w:rPr>
          <w:i/>
          <w:iCs/>
          <w:vertAlign w:val="subscript"/>
        </w:rPr>
        <w:t>1</w:t>
      </w:r>
      <w:r w:rsidRPr="00A314BE">
        <w:rPr>
          <w:i/>
          <w:iCs/>
        </w:rPr>
        <w:t>,</w:t>
      </w:r>
      <w:r w:rsidR="002F593B" w:rsidRPr="00A314BE">
        <w:rPr>
          <w:i/>
          <w:iCs/>
        </w:rPr>
        <w:t xml:space="preserve"> </w:t>
      </w:r>
      <w:r w:rsidRPr="00A314BE">
        <w:rPr>
          <w:i/>
          <w:iCs/>
        </w:rPr>
        <w:t>…,</w:t>
      </w:r>
      <w:r w:rsidR="002F593B" w:rsidRPr="00A314BE">
        <w:rPr>
          <w:i/>
          <w:iCs/>
        </w:rPr>
        <w:t xml:space="preserve"> </w:t>
      </w:r>
      <w:r w:rsidRPr="00A314BE">
        <w:rPr>
          <w:i/>
          <w:iCs/>
        </w:rPr>
        <w:t>x</w:t>
      </w:r>
      <w:r w:rsidRPr="00A314BE">
        <w:rPr>
          <w:i/>
          <w:iCs/>
          <w:vertAlign w:val="subscript"/>
        </w:rPr>
        <w:t>n</w:t>
      </w:r>
      <w:r w:rsidRPr="00A314BE">
        <w:rPr>
          <w:i/>
          <w:iCs/>
        </w:rPr>
        <w:t>)</w:t>
      </w:r>
      <w:r w:rsidRPr="00D21BE6">
        <w:t xml:space="preserve"> into a sequence of continuous representations </w:t>
      </w:r>
      <w:r w:rsidRPr="00A314BE">
        <w:rPr>
          <w:i/>
          <w:iCs/>
        </w:rPr>
        <w:t>z</w:t>
      </w:r>
      <w:r w:rsidR="002F593B" w:rsidRPr="00A314BE">
        <w:rPr>
          <w:i/>
          <w:iCs/>
        </w:rPr>
        <w:t xml:space="preserve"> </w:t>
      </w:r>
      <w:r w:rsidRPr="00A314BE">
        <w:rPr>
          <w:i/>
          <w:iCs/>
        </w:rPr>
        <w:t>=</w:t>
      </w:r>
      <w:r w:rsidR="002F593B" w:rsidRPr="00A314BE">
        <w:rPr>
          <w:i/>
          <w:iCs/>
        </w:rPr>
        <w:t xml:space="preserve"> </w:t>
      </w:r>
      <w:r w:rsidRPr="00A314BE">
        <w:rPr>
          <w:i/>
          <w:iCs/>
        </w:rPr>
        <w:t>(z</w:t>
      </w:r>
      <w:r w:rsidRPr="00A314BE">
        <w:rPr>
          <w:i/>
          <w:iCs/>
          <w:vertAlign w:val="subscript"/>
        </w:rPr>
        <w:t>1</w:t>
      </w:r>
      <w:r w:rsidRPr="00A314BE">
        <w:rPr>
          <w:i/>
          <w:iCs/>
        </w:rPr>
        <w:t>,</w:t>
      </w:r>
      <w:r w:rsidR="002F593B" w:rsidRPr="00A314BE">
        <w:rPr>
          <w:i/>
          <w:iCs/>
        </w:rPr>
        <w:t xml:space="preserve"> </w:t>
      </w:r>
      <w:r w:rsidRPr="00A314BE">
        <w:rPr>
          <w:i/>
          <w:iCs/>
        </w:rPr>
        <w:t>…,</w:t>
      </w:r>
      <w:r w:rsidR="002F593B" w:rsidRPr="00A314BE">
        <w:rPr>
          <w:i/>
          <w:iCs/>
        </w:rPr>
        <w:t xml:space="preserve"> </w:t>
      </w:r>
      <w:r w:rsidRPr="00A314BE">
        <w:rPr>
          <w:i/>
          <w:iCs/>
        </w:rPr>
        <w:t>z</w:t>
      </w:r>
      <w:r w:rsidRPr="00A314BE">
        <w:rPr>
          <w:i/>
          <w:iCs/>
          <w:vertAlign w:val="subscript"/>
        </w:rPr>
        <w:t>l</w:t>
      </w:r>
      <w:r w:rsidRPr="00A314BE">
        <w:rPr>
          <w:i/>
          <w:iCs/>
        </w:rPr>
        <w:t>)</w:t>
      </w:r>
      <w:r w:rsidRPr="00D21BE6">
        <w:t xml:space="preserve">. </w:t>
      </w:r>
      <w:r w:rsidR="003B19AC" w:rsidRPr="00D21BE6">
        <w:t>With</w:t>
      </w:r>
      <w:r w:rsidRPr="00D21BE6">
        <w:t xml:space="preserve"> z, the decoder generates the symbolic output </w:t>
      </w:r>
      <w:r w:rsidRPr="00A314BE">
        <w:rPr>
          <w:i/>
          <w:iCs/>
        </w:rPr>
        <w:t>y</w:t>
      </w:r>
      <w:r w:rsidR="002F593B" w:rsidRPr="00A314BE">
        <w:rPr>
          <w:i/>
          <w:iCs/>
        </w:rPr>
        <w:t xml:space="preserve"> </w:t>
      </w:r>
      <w:r w:rsidRPr="00A314BE">
        <w:rPr>
          <w:i/>
          <w:iCs/>
        </w:rPr>
        <w:t>=</w:t>
      </w:r>
      <w:r w:rsidR="002F593B" w:rsidRPr="00A314BE">
        <w:rPr>
          <w:i/>
          <w:iCs/>
        </w:rPr>
        <w:t xml:space="preserve"> </w:t>
      </w:r>
      <w:r w:rsidRPr="00A314BE">
        <w:rPr>
          <w:i/>
          <w:iCs/>
        </w:rPr>
        <w:t>(y</w:t>
      </w:r>
      <w:r w:rsidRPr="00A314BE">
        <w:rPr>
          <w:i/>
          <w:iCs/>
          <w:vertAlign w:val="subscript"/>
        </w:rPr>
        <w:t>1</w:t>
      </w:r>
      <w:r w:rsidRPr="00A314BE">
        <w:rPr>
          <w:i/>
          <w:iCs/>
        </w:rPr>
        <w:t>,</w:t>
      </w:r>
      <w:r w:rsidR="002F593B" w:rsidRPr="00A314BE">
        <w:rPr>
          <w:i/>
          <w:iCs/>
        </w:rPr>
        <w:t xml:space="preserve"> </w:t>
      </w:r>
      <w:r w:rsidRPr="00A314BE">
        <w:rPr>
          <w:i/>
          <w:iCs/>
        </w:rPr>
        <w:t>…,</w:t>
      </w:r>
      <w:r w:rsidR="002F593B" w:rsidRPr="00A314BE">
        <w:rPr>
          <w:i/>
          <w:iCs/>
        </w:rPr>
        <w:t xml:space="preserve"> </w:t>
      </w:r>
      <w:r w:rsidRPr="00A314BE">
        <w:rPr>
          <w:i/>
          <w:iCs/>
        </w:rPr>
        <w:t>y</w:t>
      </w:r>
      <w:r w:rsidRPr="00A314BE">
        <w:rPr>
          <w:i/>
          <w:iCs/>
          <w:vertAlign w:val="subscript"/>
        </w:rPr>
        <w:t>m</w:t>
      </w:r>
      <w:r w:rsidRPr="00A314BE">
        <w:rPr>
          <w:i/>
          <w:iCs/>
        </w:rPr>
        <w:t>)</w:t>
      </w:r>
      <w:r w:rsidRPr="00D21BE6">
        <w:t xml:space="preserve">, one element </w:t>
      </w:r>
      <w:r w:rsidR="00DA6B06">
        <w:t>after another</w:t>
      </w:r>
      <w:r w:rsidR="00C633B0">
        <w:t xml:space="preserve"> </w:t>
      </w:r>
      <w:sdt>
        <w:sdtPr>
          <w:id w:val="1707677695"/>
          <w:citation/>
        </w:sdtPr>
        <w:sdtEndPr/>
        <w:sdtContent>
          <w:r w:rsidR="00886E8F">
            <w:fldChar w:fldCharType="begin"/>
          </w:r>
          <w:r w:rsidR="00886E8F">
            <w:rPr>
              <w:lang w:val="ro-RO"/>
            </w:rPr>
            <w:instrText xml:space="preserve">CITATION Vas171 \l 1048 </w:instrText>
          </w:r>
          <w:r w:rsidR="00886E8F">
            <w:fldChar w:fldCharType="separate"/>
          </w:r>
          <w:r w:rsidR="00F91AD2" w:rsidRPr="00F91AD2">
            <w:rPr>
              <w:noProof/>
              <w:lang w:val="ro-RO"/>
            </w:rPr>
            <w:t>(Vaswani, et al., 2017)</w:t>
          </w:r>
          <w:r w:rsidR="00886E8F">
            <w:fldChar w:fldCharType="end"/>
          </w:r>
        </w:sdtContent>
      </w:sdt>
      <w:r w:rsidRPr="00D21BE6">
        <w:t>. The model is auto-regressive</w:t>
      </w:r>
      <w:r w:rsidR="003B19AC" w:rsidRPr="00D21BE6">
        <w:t>:</w:t>
      </w:r>
      <w:r w:rsidRPr="00D21BE6">
        <w:t xml:space="preserve"> using the previously </w:t>
      </w:r>
      <w:r w:rsidR="00DA6B06">
        <w:t>predicted</w:t>
      </w:r>
      <w:r w:rsidRPr="00D21BE6">
        <w:t xml:space="preserve"> elements as an additional input for </w:t>
      </w:r>
      <w:r w:rsidR="00DA6B06">
        <w:t>predicting</w:t>
      </w:r>
      <w:r w:rsidRPr="00D21BE6">
        <w:t xml:space="preserve"> </w:t>
      </w:r>
      <w:r w:rsidRPr="00D21BE6">
        <w:lastRenderedPageBreak/>
        <w:t>the next element</w:t>
      </w:r>
      <w:r w:rsidR="003B19AC" w:rsidRPr="00D21BE6">
        <w:t xml:space="preserve"> </w:t>
      </w:r>
      <w:sdt>
        <w:sdtPr>
          <w:id w:val="1346903581"/>
          <w:citation/>
        </w:sdtPr>
        <w:sdtEndPr/>
        <w:sdtContent>
          <w:r w:rsidR="00792C47" w:rsidRPr="00D21BE6">
            <w:fldChar w:fldCharType="begin"/>
          </w:r>
          <w:r w:rsidR="0057541E">
            <w:instrText xml:space="preserve">CITATION Gra13 \l 1048 </w:instrText>
          </w:r>
          <w:r w:rsidR="00792C47" w:rsidRPr="00D21BE6">
            <w:fldChar w:fldCharType="separate"/>
          </w:r>
          <w:r w:rsidR="00F91AD2">
            <w:rPr>
              <w:noProof/>
            </w:rPr>
            <w:t>(Graves, 2013)</w:t>
          </w:r>
          <w:r w:rsidR="00792C47" w:rsidRPr="00D21BE6">
            <w:fldChar w:fldCharType="end"/>
          </w:r>
        </w:sdtContent>
      </w:sdt>
      <w:r w:rsidRPr="00D21BE6">
        <w:t xml:space="preserve">. The transformer is based on this architecture using </w:t>
      </w:r>
      <w:r w:rsidR="00BF28B6">
        <w:t>self-</w:t>
      </w:r>
      <w:r w:rsidRPr="00D21BE6">
        <w:t xml:space="preserve">attention and fully connected point-wise layers for the encoder and decoder </w:t>
      </w:r>
      <w:sdt>
        <w:sdtPr>
          <w:id w:val="761262922"/>
          <w:citation/>
        </w:sdtPr>
        <w:sdtEndPr/>
        <w:sdtContent>
          <w:r w:rsidR="00516FB9">
            <w:fldChar w:fldCharType="begin"/>
          </w:r>
          <w:r w:rsidR="00516FB9">
            <w:rPr>
              <w:lang w:val="ro-RO"/>
            </w:rPr>
            <w:instrText xml:space="preserve">CITATION Vas171 \l 1048 </w:instrText>
          </w:r>
          <w:r w:rsidR="00516FB9">
            <w:fldChar w:fldCharType="separate"/>
          </w:r>
          <w:r w:rsidR="00F91AD2" w:rsidRPr="00F91AD2">
            <w:rPr>
              <w:noProof/>
              <w:lang w:val="ro-RO"/>
            </w:rPr>
            <w:t>(Vaswani, et al., 2017)</w:t>
          </w:r>
          <w:r w:rsidR="00516FB9">
            <w:fldChar w:fldCharType="end"/>
          </w:r>
        </w:sdtContent>
      </w:sdt>
      <w:r w:rsidRPr="00D21BE6">
        <w:t>.</w:t>
      </w:r>
    </w:p>
    <w:p w14:paraId="0A865DFD" w14:textId="26C12075" w:rsidR="00C8395D" w:rsidRPr="00D21BE6" w:rsidRDefault="00BF28B6" w:rsidP="00C8395D">
      <w:pPr>
        <w:pStyle w:val="Heading2"/>
      </w:pPr>
      <w:r>
        <w:t>Self-a</w:t>
      </w:r>
      <w:r w:rsidR="00C8395D" w:rsidRPr="00D21BE6">
        <w:t>ttention</w:t>
      </w:r>
    </w:p>
    <w:p w14:paraId="7D9733F8" w14:textId="6B2A9344" w:rsidR="00A34784" w:rsidRPr="00D21BE6" w:rsidRDefault="00BF28B6" w:rsidP="00762892">
      <w:r>
        <w:t>Self-a</w:t>
      </w:r>
      <w:r w:rsidR="00A34784" w:rsidRPr="00D21BE6">
        <w:t>ttention is a mechanism by which transformers can have infinite theoretical memory and focus on words generated long before</w:t>
      </w:r>
      <w:r w:rsidR="00516FB9">
        <w:t xml:space="preserve"> </w:t>
      </w:r>
      <w:sdt>
        <w:sdtPr>
          <w:id w:val="-60034013"/>
          <w:citation/>
        </w:sdtPr>
        <w:sdtEndPr/>
        <w:sdtContent>
          <w:r w:rsidR="00516FB9">
            <w:fldChar w:fldCharType="begin"/>
          </w:r>
          <w:r w:rsidR="00516FB9">
            <w:rPr>
              <w:lang w:val="ro-RO"/>
            </w:rPr>
            <w:instrText xml:space="preserve">CITATION Vas171 \l 1048 </w:instrText>
          </w:r>
          <w:r w:rsidR="00516FB9">
            <w:fldChar w:fldCharType="separate"/>
          </w:r>
          <w:r w:rsidR="00F91AD2" w:rsidRPr="00F91AD2">
            <w:rPr>
              <w:noProof/>
              <w:lang w:val="ro-RO"/>
            </w:rPr>
            <w:t>(Vaswani, et al., 2017)</w:t>
          </w:r>
          <w:r w:rsidR="00516FB9">
            <w:fldChar w:fldCharType="end"/>
          </w:r>
        </w:sdtContent>
      </w:sdt>
      <w:r w:rsidR="00A34784" w:rsidRPr="00D21BE6">
        <w:t>.</w:t>
      </w:r>
    </w:p>
    <w:p w14:paraId="4F60617A" w14:textId="1B0F0E25" w:rsidR="002A4A1A" w:rsidRPr="00914F15" w:rsidRDefault="00A34784" w:rsidP="00A87E68">
      <w:pPr>
        <w:pStyle w:val="NormalIndent"/>
        <w:rPr>
          <w:rFonts w:eastAsia="Calibri"/>
        </w:rPr>
      </w:pPr>
      <w:r w:rsidRPr="00D21BE6">
        <w:rPr>
          <w:rFonts w:eastAsia="Calibri"/>
        </w:rPr>
        <w:t>The entry is distinguished into three layers to create the query, key, and value vectors to gain attention</w:t>
      </w:r>
      <w:r w:rsidR="00C633B0">
        <w:rPr>
          <w:rFonts w:eastAsia="Calibri"/>
        </w:rPr>
        <w:t xml:space="preserve"> </w:t>
      </w:r>
      <w:sdt>
        <w:sdtPr>
          <w:id w:val="421540172"/>
          <w:citation/>
        </w:sdtPr>
        <w:sdtEndPr/>
        <w:sdtContent>
          <w:r w:rsidR="00886E8F">
            <w:fldChar w:fldCharType="begin"/>
          </w:r>
          <w:r w:rsidR="00886E8F">
            <w:rPr>
              <w:lang w:val="ro-RO"/>
            </w:rPr>
            <w:instrText xml:space="preserve"> CITATION Phi20 \l 1048 </w:instrText>
          </w:r>
          <w:r w:rsidR="00886E8F">
            <w:fldChar w:fldCharType="separate"/>
          </w:r>
          <w:r w:rsidR="00F91AD2" w:rsidRPr="00F91AD2">
            <w:rPr>
              <w:noProof/>
              <w:lang w:val="ro-RO"/>
            </w:rPr>
            <w:t>(Phi, 2020)</w:t>
          </w:r>
          <w:r w:rsidR="00886E8F">
            <w:fldChar w:fldCharType="end"/>
          </w:r>
        </w:sdtContent>
      </w:sdt>
      <w:r w:rsidRPr="00D21BE6">
        <w:rPr>
          <w:rFonts w:eastAsia="Calibri"/>
        </w:rPr>
        <w:t>.</w:t>
      </w:r>
      <w:r w:rsidR="00C324B2">
        <w:rPr>
          <w:rFonts w:eastAsia="Calibri"/>
        </w:rPr>
        <w:t xml:space="preserve"> </w:t>
      </w:r>
      <w:r w:rsidRPr="00D21BE6">
        <w:rPr>
          <w:rFonts w:eastAsia="Calibri"/>
        </w:rPr>
        <w:t xml:space="preserve">The attention calculation is performed according to </w:t>
      </w:r>
      <w:r w:rsidR="00784878" w:rsidRPr="00784878">
        <w:rPr>
          <w:rFonts w:eastAsia="Calibri"/>
        </w:rPr>
        <w:t>Vaswani, et al.</w:t>
      </w:r>
      <w:r w:rsidR="00516FB9">
        <w:rPr>
          <w:rFonts w:eastAsia="Calibri"/>
        </w:rPr>
        <w:t xml:space="preserve"> </w:t>
      </w:r>
      <w:sdt>
        <w:sdtPr>
          <w:rPr>
            <w:rFonts w:eastAsia="Calibri"/>
          </w:rPr>
          <w:id w:val="1515645364"/>
          <w:citation/>
        </w:sdtPr>
        <w:sdtEndPr/>
        <w:sdtContent>
          <w:r w:rsidR="00516FB9">
            <w:rPr>
              <w:rFonts w:eastAsia="Calibri"/>
            </w:rPr>
            <w:fldChar w:fldCharType="begin"/>
          </w:r>
          <w:r w:rsidR="00784878">
            <w:rPr>
              <w:rFonts w:eastAsia="Calibri"/>
              <w:lang w:val="ro-RO"/>
            </w:rPr>
            <w:instrText xml:space="preserve">CITATION Vas171 \n  \t  \l 1048 </w:instrText>
          </w:r>
          <w:r w:rsidR="00516FB9">
            <w:rPr>
              <w:rFonts w:eastAsia="Calibri"/>
            </w:rPr>
            <w:fldChar w:fldCharType="separate"/>
          </w:r>
          <w:r w:rsidR="00F91AD2" w:rsidRPr="00F91AD2">
            <w:rPr>
              <w:rFonts w:eastAsia="Calibri"/>
              <w:noProof/>
              <w:lang w:val="ro-RO"/>
            </w:rPr>
            <w:t>(2017)</w:t>
          </w:r>
          <w:r w:rsidR="00516FB9">
            <w:rPr>
              <w:rFonts w:eastAsia="Calibri"/>
            </w:rPr>
            <w:fldChar w:fldCharType="end"/>
          </w:r>
        </w:sdtContent>
      </w:sdt>
      <w:r w:rsidRPr="00D21BE6">
        <w:rPr>
          <w:rFonts w:eastAsia="Calibri"/>
        </w:rPr>
        <w:t>.</w:t>
      </w:r>
      <w:r w:rsidR="00914F15">
        <w:rPr>
          <w:rFonts w:eastAsia="Calibri"/>
        </w:rPr>
        <w:t xml:space="preserve"> </w:t>
      </w:r>
      <w:r w:rsidRPr="00D21BE6">
        <w:t>Multi-headed attention involves the linear design of queries, keys, and values with different learned linear projections. Each one will be the input for the attention computation, and the calculations can be performed in parallel, the results being concatenated at the end</w:t>
      </w:r>
      <w:r w:rsidR="00516FB9">
        <w:t xml:space="preserve"> </w:t>
      </w:r>
      <w:sdt>
        <w:sdtPr>
          <w:id w:val="1702351900"/>
          <w:citation/>
        </w:sdtPr>
        <w:sdtEndPr/>
        <w:sdtContent>
          <w:r w:rsidR="00516FB9">
            <w:fldChar w:fldCharType="begin"/>
          </w:r>
          <w:r w:rsidR="00516FB9">
            <w:rPr>
              <w:lang w:val="ro-RO"/>
            </w:rPr>
            <w:instrText xml:space="preserve">CITATION Vas171 \l 1048 </w:instrText>
          </w:r>
          <w:r w:rsidR="00516FB9">
            <w:fldChar w:fldCharType="separate"/>
          </w:r>
          <w:r w:rsidR="00F91AD2" w:rsidRPr="00F91AD2">
            <w:rPr>
              <w:noProof/>
              <w:lang w:val="ro-RO"/>
            </w:rPr>
            <w:t>(Vaswani, et al., 2017)</w:t>
          </w:r>
          <w:r w:rsidR="00516FB9">
            <w:fldChar w:fldCharType="end"/>
          </w:r>
        </w:sdtContent>
      </w:sdt>
      <w:r w:rsidR="00C45FAE">
        <w:t>.</w:t>
      </w:r>
    </w:p>
    <w:p w14:paraId="46F97D28" w14:textId="506CC5DC" w:rsidR="00C8395D" w:rsidRPr="00D21BE6" w:rsidRDefault="00C8395D" w:rsidP="00C8395D">
      <w:pPr>
        <w:pStyle w:val="Heading2"/>
      </w:pPr>
      <w:r w:rsidRPr="00D21BE6">
        <w:t>Transformer</w:t>
      </w:r>
    </w:p>
    <w:p w14:paraId="65625C41" w14:textId="55BE5F65" w:rsidR="00C8395D" w:rsidRPr="00D21BE6" w:rsidRDefault="00C8395D" w:rsidP="00762892">
      <w:r w:rsidRPr="00D21BE6">
        <w:t>The transformer is composed of an encoder</w:t>
      </w:r>
      <w:r w:rsidR="002F3EB7" w:rsidRPr="00D21BE6">
        <w:t xml:space="preserve"> (with </w:t>
      </w:r>
      <w:r w:rsidR="00413C76">
        <w:t>N</w:t>
      </w:r>
      <w:r w:rsidR="002F3EB7" w:rsidRPr="00D21BE6">
        <w:t xml:space="preserve"> encoding layers)</w:t>
      </w:r>
      <w:r w:rsidRPr="00D21BE6">
        <w:t xml:space="preserve">, </w:t>
      </w:r>
      <w:r w:rsidR="00620124">
        <w:t xml:space="preserve">a </w:t>
      </w:r>
      <w:r w:rsidR="002F3EB7" w:rsidRPr="00D21BE6">
        <w:t xml:space="preserve">decoder (with </w:t>
      </w:r>
      <w:r w:rsidR="00413C76">
        <w:t>N</w:t>
      </w:r>
      <w:r w:rsidR="002F3EB7" w:rsidRPr="00D21BE6">
        <w:t xml:space="preserve"> decoding layers)</w:t>
      </w:r>
      <w:r w:rsidR="00FC136D">
        <w:t>,</w:t>
      </w:r>
      <w:r w:rsidR="002F3EB7" w:rsidRPr="00D21BE6">
        <w:t xml:space="preserve"> </w:t>
      </w:r>
      <w:r w:rsidRPr="00D21BE6">
        <w:t xml:space="preserve">and a linear final layer the size of the target vocabulary, as in </w:t>
      </w:r>
      <w:r w:rsidR="00E4377B">
        <w:fldChar w:fldCharType="begin"/>
      </w:r>
      <w:r w:rsidR="00E4377B">
        <w:instrText xml:space="preserve"> REF _Ref67394691 \h </w:instrText>
      </w:r>
      <w:r w:rsidR="00E4377B">
        <w:fldChar w:fldCharType="separate"/>
      </w:r>
      <w:r w:rsidR="00F91AD2" w:rsidRPr="00D21BE6">
        <w:t xml:space="preserve">Figure </w:t>
      </w:r>
      <w:r w:rsidR="00F91AD2">
        <w:rPr>
          <w:noProof/>
        </w:rPr>
        <w:t>1</w:t>
      </w:r>
      <w:r w:rsidR="00E4377B">
        <w:fldChar w:fldCharType="end"/>
      </w:r>
      <w:r w:rsidRPr="00D21BE6">
        <w:t xml:space="preserve"> </w:t>
      </w:r>
      <w:sdt>
        <w:sdtPr>
          <w:id w:val="1516420890"/>
          <w:citation/>
        </w:sdtPr>
        <w:sdtEndPr/>
        <w:sdtContent>
          <w:r w:rsidR="002A4A1A" w:rsidRPr="00D21BE6">
            <w:fldChar w:fldCharType="begin"/>
          </w:r>
          <w:r w:rsidR="00516FB9">
            <w:instrText xml:space="preserve">CITATION Vas171 \l 1048 </w:instrText>
          </w:r>
          <w:r w:rsidR="002A4A1A" w:rsidRPr="00D21BE6">
            <w:fldChar w:fldCharType="separate"/>
          </w:r>
          <w:r w:rsidR="00F91AD2">
            <w:rPr>
              <w:noProof/>
            </w:rPr>
            <w:t>(Vaswani, et al., 2017)</w:t>
          </w:r>
          <w:r w:rsidR="002A4A1A" w:rsidRPr="00D21BE6">
            <w:fldChar w:fldCharType="end"/>
          </w:r>
        </w:sdtContent>
      </w:sdt>
      <w:r w:rsidRPr="00D21BE6">
        <w:t>.</w:t>
      </w:r>
    </w:p>
    <w:p w14:paraId="097A270C" w14:textId="71DD2D16" w:rsidR="00C8395D" w:rsidRPr="00D21BE6" w:rsidRDefault="00BB4E64" w:rsidP="00A87E68">
      <w:pPr>
        <w:pStyle w:val="NormalIndent"/>
      </w:pPr>
      <w:r w:rsidRPr="00D21BE6">
        <w:t>The encoder maps all input sequences into continuous abstract representations, containing the learned information about the entire sequence. The decoder is auto-regressive, starts with a start token, and receives the previous outputs as inputs along with the encoder outputs that contain information about the input attention</w:t>
      </w:r>
      <w:r w:rsidR="00C633B0">
        <w:t xml:space="preserve"> </w:t>
      </w:r>
      <w:sdt>
        <w:sdtPr>
          <w:id w:val="1218252135"/>
          <w:citation/>
        </w:sdtPr>
        <w:sdtEndPr/>
        <w:sdtContent>
          <w:r w:rsidR="00886E8F">
            <w:fldChar w:fldCharType="begin"/>
          </w:r>
          <w:r w:rsidR="00886E8F">
            <w:rPr>
              <w:lang w:val="ro-RO"/>
            </w:rPr>
            <w:instrText xml:space="preserve"> CITATION Phi20 \l 1048 </w:instrText>
          </w:r>
          <w:r w:rsidR="00886E8F">
            <w:fldChar w:fldCharType="separate"/>
          </w:r>
          <w:r w:rsidR="00F91AD2" w:rsidRPr="00F91AD2">
            <w:rPr>
              <w:noProof/>
              <w:lang w:val="ro-RO"/>
            </w:rPr>
            <w:t>(Phi, 2020)</w:t>
          </w:r>
          <w:r w:rsidR="00886E8F">
            <w:fldChar w:fldCharType="end"/>
          </w:r>
        </w:sdtContent>
      </w:sdt>
      <w:r w:rsidRPr="00D21BE6">
        <w:t>. The output of the decoder passes through a final linear layer acting as a classifier (the number of classes is equal to the size of the vocabulary), and the predicted word is given by:</w:t>
      </w:r>
    </w:p>
    <w:p w14:paraId="2E38AD62" w14:textId="5103D6C8" w:rsidR="00C8395D" w:rsidRPr="00D21BE6" w:rsidRDefault="003A4C88" w:rsidP="00A87E68">
      <w:pPr>
        <w:pStyle w:val="NormalIndent"/>
      </w:pPr>
      <m:oMathPara>
        <m:oMath>
          <m:r>
            <w:rPr>
              <w:rFonts w:ascii="Cambria Math" w:hAnsi="Cambria Math"/>
            </w:rPr>
            <m:t>predicte</m:t>
          </m:r>
          <m:sSub>
            <m:sSubPr>
              <m:ctrlPr>
                <w:rPr>
                  <w:rFonts w:ascii="Cambria Math" w:hAnsi="Cambria Math"/>
                </w:rPr>
              </m:ctrlPr>
            </m:sSubPr>
            <m:e>
              <m:r>
                <w:rPr>
                  <w:rFonts w:ascii="Cambria Math" w:hAnsi="Cambria Math"/>
                </w:rPr>
                <m:t>d</m:t>
              </m:r>
            </m:e>
            <m:sub>
              <m:r>
                <w:rPr>
                  <w:rFonts w:ascii="Cambria Math" w:hAnsi="Cambria Math"/>
                </w:rPr>
                <m:t>id</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id</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w:rPr>
                          <w:rFonts w:ascii="Cambria Math" w:hAnsi="Cambria Math"/>
                        </w:rPr>
                        <m:t>voca</m:t>
                      </m:r>
                      <m:sSub>
                        <m:sSubPr>
                          <m:ctrlPr>
                            <w:rPr>
                              <w:rFonts w:ascii="Cambria Math" w:hAnsi="Cambria Math"/>
                            </w:rPr>
                          </m:ctrlPr>
                        </m:sSubPr>
                        <m:e>
                          <m:r>
                            <w:rPr>
                              <w:rFonts w:ascii="Cambria Math" w:hAnsi="Cambria Math"/>
                            </w:rPr>
                            <m:t>b</m:t>
                          </m:r>
                        </m:e>
                        <m:sub>
                          <m:r>
                            <w:rPr>
                              <w:rFonts w:ascii="Cambria Math" w:hAnsi="Cambria Math"/>
                            </w:rPr>
                            <m:t>size</m:t>
                          </m:r>
                        </m:sub>
                      </m:sSub>
                    </m:e>
                  </m:d>
                </m:lim>
              </m:limLow>
            </m:fName>
            <m:e>
              <m:r>
                <w:rPr>
                  <w:rFonts w:ascii="Cambria Math" w:hAnsi="Cambria Math"/>
                </w:rPr>
                <m:t>softmax</m:t>
              </m:r>
              <m:d>
                <m:dPr>
                  <m:ctrlPr>
                    <w:rPr>
                      <w:rFonts w:ascii="Cambria Math" w:hAnsi="Cambria Math"/>
                    </w:rPr>
                  </m:ctrlPr>
                </m:dPr>
                <m:e>
                  <m:r>
                    <w:rPr>
                      <w:rFonts w:ascii="Cambria Math" w:hAnsi="Cambria Math"/>
                    </w:rPr>
                    <m:t>id</m:t>
                  </m:r>
                </m:e>
              </m:d>
            </m:e>
          </m:func>
        </m:oMath>
      </m:oMathPara>
    </w:p>
    <w:p w14:paraId="4F606104" w14:textId="59102208" w:rsidR="00C8395D" w:rsidRPr="00D21BE6" w:rsidRDefault="00C8395D" w:rsidP="00A87E68">
      <w:pPr>
        <w:pStyle w:val="NormalIndent"/>
      </w:pPr>
      <w:r w:rsidRPr="00D21BE6">
        <w:t>The obtained output is added to the decoder inputs and the procedure continue</w:t>
      </w:r>
      <w:r w:rsidR="00BF28B6">
        <w:t>s</w:t>
      </w:r>
      <w:r w:rsidRPr="00D21BE6">
        <w:t xml:space="preserve"> until the final token is reached </w:t>
      </w:r>
      <w:sdt>
        <w:sdtPr>
          <w:id w:val="580636763"/>
          <w:citation/>
        </w:sdtPr>
        <w:sdtEndPr/>
        <w:sdtContent>
          <w:r w:rsidR="002A4A1A" w:rsidRPr="00D21BE6">
            <w:fldChar w:fldCharType="begin"/>
          </w:r>
          <w:r w:rsidR="00F63952">
            <w:instrText xml:space="preserve">CITATION Phi20 \l 1048 </w:instrText>
          </w:r>
          <w:r w:rsidR="002A4A1A" w:rsidRPr="00D21BE6">
            <w:fldChar w:fldCharType="separate"/>
          </w:r>
          <w:r w:rsidR="00F91AD2">
            <w:rPr>
              <w:noProof/>
            </w:rPr>
            <w:t>(Phi, 2020)</w:t>
          </w:r>
          <w:r w:rsidR="002A4A1A" w:rsidRPr="00D21BE6">
            <w:fldChar w:fldCharType="end"/>
          </w:r>
        </w:sdtContent>
      </w:sdt>
      <w:r w:rsidRPr="00D21BE6">
        <w:t>.</w:t>
      </w:r>
    </w:p>
    <w:p w14:paraId="7B879B46" w14:textId="77777777" w:rsidR="00762892" w:rsidRPr="00D21BE6" w:rsidRDefault="002A4A1A" w:rsidP="00762892">
      <w:pPr>
        <w:pStyle w:val="Figure"/>
        <w:keepNext/>
      </w:pPr>
      <w:r w:rsidRPr="00D21BE6">
        <w:rPr>
          <w:noProof/>
        </w:rPr>
        <w:lastRenderedPageBreak/>
        <w:drawing>
          <wp:inline distT="0" distB="0" distL="0" distR="0" wp14:anchorId="42610F91" wp14:editId="6A2FEF88">
            <wp:extent cx="2248083" cy="33120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8083" cy="3312000"/>
                    </a:xfrm>
                    <a:prstGeom prst="rect">
                      <a:avLst/>
                    </a:prstGeom>
                    <a:noFill/>
                    <a:ln>
                      <a:noFill/>
                    </a:ln>
                  </pic:spPr>
                </pic:pic>
              </a:graphicData>
            </a:graphic>
          </wp:inline>
        </w:drawing>
      </w:r>
    </w:p>
    <w:p w14:paraId="3F76BD2E" w14:textId="6F50A11D" w:rsidR="00C8395D" w:rsidRPr="00D21BE6" w:rsidRDefault="00762892" w:rsidP="00A3030E">
      <w:pPr>
        <w:pStyle w:val="CaptionFigure"/>
      </w:pPr>
      <w:bookmarkStart w:id="3" w:name="_Ref67394691"/>
      <w:bookmarkStart w:id="4" w:name="_Ref64916773"/>
      <w:r w:rsidRPr="00D21BE6">
        <w:t xml:space="preserve">Figure </w:t>
      </w:r>
      <w:fldSimple w:instr=" SEQ Figure \* ARABIC ">
        <w:r w:rsidR="00F91AD2">
          <w:rPr>
            <w:noProof/>
          </w:rPr>
          <w:t>1</w:t>
        </w:r>
      </w:fldSimple>
      <w:bookmarkEnd w:id="3"/>
      <w:r w:rsidRPr="00D21BE6">
        <w:t>. Transformer</w:t>
      </w:r>
      <w:bookmarkEnd w:id="4"/>
      <w:r w:rsidR="00BF28B6">
        <w:t xml:space="preserve"> model</w:t>
      </w:r>
      <w:r w:rsidR="00C633B0">
        <w:t xml:space="preserve"> </w:t>
      </w:r>
      <w:sdt>
        <w:sdtPr>
          <w:id w:val="352614333"/>
          <w:citation/>
        </w:sdtPr>
        <w:sdtEndPr/>
        <w:sdtContent>
          <w:r w:rsidR="00886E8F">
            <w:fldChar w:fldCharType="begin"/>
          </w:r>
          <w:r w:rsidR="00886E8F">
            <w:rPr>
              <w:lang w:val="ro-RO"/>
            </w:rPr>
            <w:instrText xml:space="preserve">CITATION Vas171 \p 3 \l 1048 </w:instrText>
          </w:r>
          <w:r w:rsidR="00886E8F">
            <w:fldChar w:fldCharType="separate"/>
          </w:r>
          <w:r w:rsidR="00F91AD2" w:rsidRPr="00F91AD2">
            <w:rPr>
              <w:noProof/>
              <w:lang w:val="ro-RO"/>
            </w:rPr>
            <w:t>(Vaswani, et al., 2017, p. 3)</w:t>
          </w:r>
          <w:r w:rsidR="00886E8F">
            <w:fldChar w:fldCharType="end"/>
          </w:r>
        </w:sdtContent>
      </w:sdt>
    </w:p>
    <w:p w14:paraId="783FC39F" w14:textId="1A182782" w:rsidR="004E6F33" w:rsidRPr="00D21BE6" w:rsidRDefault="004E6F33" w:rsidP="00FF3506">
      <w:pPr>
        <w:pStyle w:val="Heading1"/>
      </w:pPr>
      <w:r w:rsidRPr="00D21BE6">
        <w:t>Implementation Details</w:t>
      </w:r>
    </w:p>
    <w:p w14:paraId="02C9EC4A" w14:textId="0341C555" w:rsidR="009C5D00" w:rsidRPr="000E3C21" w:rsidRDefault="00064CA8" w:rsidP="00A05DE8">
      <w:r w:rsidRPr="000E3C21">
        <w:t>The implementation of the solution was done in a Jupyter Notebook</w:t>
      </w:r>
      <w:r w:rsidR="006242D4" w:rsidRPr="000E3C21">
        <w:rPr>
          <w:rStyle w:val="FootnoteReference"/>
        </w:rPr>
        <w:footnoteReference w:id="6"/>
      </w:r>
      <w:r w:rsidRPr="000E3C21">
        <w:t>, using Google Colab</w:t>
      </w:r>
      <w:r w:rsidR="006242D4" w:rsidRPr="000E3C21">
        <w:rPr>
          <w:rStyle w:val="FootnoteReference"/>
        </w:rPr>
        <w:footnoteReference w:id="7"/>
      </w:r>
      <w:r w:rsidRPr="000E3C21">
        <w:t xml:space="preserve"> for development. The code was written in Python3</w:t>
      </w:r>
      <w:r w:rsidR="006242D4" w:rsidRPr="000E3C21">
        <w:rPr>
          <w:rStyle w:val="FootnoteReference"/>
        </w:rPr>
        <w:footnoteReference w:id="8"/>
      </w:r>
      <w:r w:rsidRPr="000E3C21">
        <w:t xml:space="preserve"> using the TensorFlow</w:t>
      </w:r>
      <w:r w:rsidR="006242D4" w:rsidRPr="000E3C21">
        <w:rPr>
          <w:rStyle w:val="FootnoteReference"/>
        </w:rPr>
        <w:footnoteReference w:id="9"/>
      </w:r>
      <w:r w:rsidRPr="000E3C21">
        <w:t xml:space="preserve"> framework for model development and training and TensorFlow Datasets</w:t>
      </w:r>
      <w:r w:rsidR="000E3C21" w:rsidRPr="000E3C21">
        <w:rPr>
          <w:rStyle w:val="FootnoteReference"/>
        </w:rPr>
        <w:footnoteReference w:id="10"/>
      </w:r>
      <w:r w:rsidRPr="000E3C21">
        <w:t xml:space="preserve"> for dataset manipulation. The NumPy</w:t>
      </w:r>
      <w:r w:rsidR="006242D4" w:rsidRPr="000E3C21">
        <w:rPr>
          <w:rStyle w:val="FootnoteReference"/>
        </w:rPr>
        <w:footnoteReference w:id="11"/>
      </w:r>
      <w:r w:rsidRPr="000E3C21">
        <w:t xml:space="preserve"> library was used for mathematical calculations and operations, besides TensorFlow. Also, the Matplotlib</w:t>
      </w:r>
      <w:r w:rsidR="006242D4" w:rsidRPr="000E3C21">
        <w:rPr>
          <w:rStyle w:val="FootnoteReference"/>
        </w:rPr>
        <w:footnoteReference w:id="12"/>
      </w:r>
      <w:r w:rsidRPr="000E3C21">
        <w:t xml:space="preserve"> library was used for graphical representations.</w:t>
      </w:r>
    </w:p>
    <w:p w14:paraId="7137CBA9" w14:textId="77777777" w:rsidR="00136340" w:rsidRPr="00D21BE6" w:rsidRDefault="00136340" w:rsidP="00AE7B82">
      <w:pPr>
        <w:pStyle w:val="Heading2"/>
      </w:pPr>
      <w:r w:rsidRPr="00D21BE6">
        <w:lastRenderedPageBreak/>
        <w:t>Configuring the Input Pipeline</w:t>
      </w:r>
    </w:p>
    <w:p w14:paraId="4250209C" w14:textId="093F6EFA" w:rsidR="00762892" w:rsidRPr="00D21BE6" w:rsidRDefault="00064CA8" w:rsidP="00762892">
      <w:r w:rsidRPr="00D21BE6">
        <w:t xml:space="preserve">The dataset consists of several TSV </w:t>
      </w:r>
      <w:r w:rsidR="00165755">
        <w:t>(</w:t>
      </w:r>
      <w:r w:rsidRPr="00D21BE6">
        <w:t>Tab-Separated Values</w:t>
      </w:r>
      <w:r w:rsidR="00165755">
        <w:t>)</w:t>
      </w:r>
      <w:r w:rsidRPr="00D21BE6">
        <w:t xml:space="preserve"> files</w:t>
      </w:r>
      <w:r w:rsidR="00165755">
        <w:t>,</w:t>
      </w:r>
      <w:r w:rsidRPr="00D21BE6">
        <w:t xml:space="preserve"> each line in the file containing a pair of shapes (correct sentence, wrong sentence), where the correct sentence represents the expected reference or result in following the correction of the incorrect sentence. The datasets, although divided into several files, are concatenated during running and are organized into three categories</w:t>
      </w:r>
      <w:r w:rsidR="00136340" w:rsidRPr="00D21BE6">
        <w:t>:</w:t>
      </w:r>
    </w:p>
    <w:p w14:paraId="2E8FED5F" w14:textId="6191161B" w:rsidR="00762892" w:rsidRPr="00D21BE6" w:rsidRDefault="00762892" w:rsidP="00A87E68">
      <w:pPr>
        <w:pStyle w:val="NormalIndent"/>
        <w:numPr>
          <w:ilvl w:val="0"/>
          <w:numId w:val="7"/>
        </w:numPr>
      </w:pPr>
      <w:r w:rsidRPr="00D21BE6">
        <w:t>Training/learning datasets;</w:t>
      </w:r>
    </w:p>
    <w:p w14:paraId="62921C18" w14:textId="1609E6DF" w:rsidR="00762892" w:rsidRPr="00D21BE6" w:rsidRDefault="00762892" w:rsidP="00A87E68">
      <w:pPr>
        <w:pStyle w:val="NormalIndent"/>
        <w:numPr>
          <w:ilvl w:val="0"/>
          <w:numId w:val="7"/>
        </w:numPr>
      </w:pPr>
      <w:r w:rsidRPr="00D21BE6">
        <w:t>Validation datasets;</w:t>
      </w:r>
    </w:p>
    <w:p w14:paraId="14B58B8E" w14:textId="14EAC36B" w:rsidR="00762892" w:rsidRPr="00D21BE6" w:rsidRDefault="00762892" w:rsidP="00A87E68">
      <w:pPr>
        <w:pStyle w:val="NormalIndent"/>
        <w:numPr>
          <w:ilvl w:val="0"/>
          <w:numId w:val="7"/>
        </w:numPr>
      </w:pPr>
      <w:r w:rsidRPr="00D21BE6">
        <w:t>Test datasets.</w:t>
      </w:r>
    </w:p>
    <w:p w14:paraId="7CB7DAC2" w14:textId="0D57A183" w:rsidR="00AE7B82" w:rsidRPr="00D21BE6" w:rsidRDefault="00AE7B82" w:rsidP="00A87E68">
      <w:pPr>
        <w:pStyle w:val="NormalIndent"/>
      </w:pPr>
      <w:r w:rsidRPr="00D21BE6">
        <w:t>After loading the datasets, two tokenizers are used (one for the wrong sentences and the other for the correct sentences) using Subword Text Encoders. Text encoders of this type are constructed from a corpus of sentences from which sub-words will be generated. The result is a mapping of the words identified in the text to integers. These numbers can be used to encode words into numbers or to decode numbers back, respectively.</w:t>
      </w:r>
    </w:p>
    <w:p w14:paraId="36C8AEA8" w14:textId="75DBD68F" w:rsidR="00040F6E" w:rsidRPr="00D21BE6" w:rsidRDefault="00AE7B82" w:rsidP="00A87E68">
      <w:pPr>
        <w:pStyle w:val="NormalIndent"/>
      </w:pPr>
      <w:r w:rsidRPr="00D21BE6">
        <w:t>To train, validate, and test the model, all datasets must be encoded using the two tokenizers (to encode both the wrong sentences and the correct sentences). Besides, each sentence will have two extra tokens</w:t>
      </w:r>
      <w:r w:rsidR="00040F6E" w:rsidRPr="00D21BE6">
        <w:t xml:space="preserve"> specially assigned:</w:t>
      </w:r>
    </w:p>
    <w:p w14:paraId="1B001C82" w14:textId="4B064CD7" w:rsidR="00040F6E" w:rsidRPr="00D21BE6" w:rsidRDefault="00AE7B82" w:rsidP="00A87E68">
      <w:pPr>
        <w:pStyle w:val="NormalIndent"/>
        <w:numPr>
          <w:ilvl w:val="0"/>
          <w:numId w:val="8"/>
        </w:numPr>
      </w:pPr>
      <w:r w:rsidRPr="00D21BE6">
        <w:t>start token (sos: Start Of String)</w:t>
      </w:r>
      <w:r w:rsidR="00040F6E" w:rsidRPr="00D21BE6">
        <w:t>;</w:t>
      </w:r>
    </w:p>
    <w:p w14:paraId="633948AF" w14:textId="4BBEB8BC" w:rsidR="00040F6E" w:rsidRPr="00D21BE6" w:rsidRDefault="00AE7B82" w:rsidP="00A87E68">
      <w:pPr>
        <w:pStyle w:val="NormalIndent"/>
        <w:numPr>
          <w:ilvl w:val="0"/>
          <w:numId w:val="8"/>
        </w:numPr>
      </w:pPr>
      <w:r w:rsidRPr="00D21BE6">
        <w:t>end token (eos: End Of String).</w:t>
      </w:r>
    </w:p>
    <w:p w14:paraId="2ADC7784" w14:textId="5AD99282" w:rsidR="009C5D00" w:rsidRPr="00D21BE6" w:rsidRDefault="00AE7B82" w:rsidP="00A87E68">
      <w:pPr>
        <w:pStyle w:val="NormalIndent"/>
      </w:pPr>
      <w:r w:rsidRPr="00D21BE6">
        <w:t>Each encoder is composed of a vocabulary with a size specified in the construction. Each word has a corresponding numerical identifier in the dictionary, smaller than the vocabulary size. Therefore, the values assigned to the two extra tokens must be chosen greater than or equal to the vocabulary size.</w:t>
      </w:r>
    </w:p>
    <w:p w14:paraId="303E8FF2" w14:textId="0DC32017" w:rsidR="00136340" w:rsidRPr="00D21BE6" w:rsidRDefault="00136340" w:rsidP="00A87E68">
      <w:pPr>
        <w:pStyle w:val="NormalIndent"/>
      </w:pPr>
      <w:r w:rsidRPr="00D21BE6">
        <w:t xml:space="preserve">Words for which there was no vocabulary association were split into sub-words for which there was an association, or new associations were created where they did not exist. The vocabulary was built </w:t>
      </w:r>
      <w:r w:rsidR="009C5D00" w:rsidRPr="00D21BE6">
        <w:t>using the</w:t>
      </w:r>
      <w:r w:rsidRPr="00D21BE6">
        <w:t xml:space="preserve"> dataset.</w:t>
      </w:r>
    </w:p>
    <w:p w14:paraId="6B25115A" w14:textId="172EF380" w:rsidR="00136340" w:rsidRPr="00D21BE6" w:rsidRDefault="00136340" w:rsidP="00AE7B82">
      <w:pPr>
        <w:pStyle w:val="Heading3"/>
      </w:pPr>
      <w:r w:rsidRPr="00D21BE6">
        <w:t>Data</w:t>
      </w:r>
      <w:r w:rsidR="00165755">
        <w:t>s</w:t>
      </w:r>
      <w:r w:rsidRPr="00D21BE6">
        <w:t>et</w:t>
      </w:r>
    </w:p>
    <w:p w14:paraId="143E92C2" w14:textId="44112513" w:rsidR="00C442C0" w:rsidRPr="00D21BE6" w:rsidRDefault="00AE7B82" w:rsidP="00762892">
      <w:r w:rsidRPr="00D21BE6">
        <w:t>The dataset used to train, validate and test the model is the RONACC corpus. The initial dataset consisted of pairs of lines, as in</w:t>
      </w:r>
      <w:r w:rsidR="00C442C0" w:rsidRPr="00D21BE6">
        <w:t xml:space="preserve"> </w:t>
      </w:r>
      <w:r w:rsidR="00C26477">
        <w:fldChar w:fldCharType="begin"/>
      </w:r>
      <w:r w:rsidR="00C26477">
        <w:instrText xml:space="preserve"> REF _Ref67394325 \h </w:instrText>
      </w:r>
      <w:r w:rsidR="00C26477">
        <w:fldChar w:fldCharType="separate"/>
      </w:r>
      <w:r w:rsidR="00F91AD2" w:rsidRPr="00D21BE6">
        <w:t xml:space="preserve">Table </w:t>
      </w:r>
      <w:r w:rsidR="00F91AD2">
        <w:rPr>
          <w:noProof/>
        </w:rPr>
        <w:t>1</w:t>
      </w:r>
      <w:r w:rsidR="00C26477">
        <w:fldChar w:fldCharType="end"/>
      </w:r>
      <w:r w:rsidRPr="00D21BE6">
        <w:t>, where the first line was the correct one and the second the wrong one</w:t>
      </w:r>
      <w:r w:rsidR="00165755">
        <w:t xml:space="preserve"> (containing grammatical errors or </w:t>
      </w:r>
      <w:r w:rsidR="0008649C">
        <w:t>misspellings</w:t>
      </w:r>
      <w:r w:rsidR="00165755">
        <w:t>)</w:t>
      </w:r>
      <w:r w:rsidRPr="00D21BE6">
        <w:t xml:space="preserve">. It was preprocessed so that the pairs </w:t>
      </w:r>
      <w:r w:rsidRPr="00D21BE6">
        <w:lastRenderedPageBreak/>
        <w:t>were on the same line (facilitate a load of data easier to achieve) separated using the tab character (</w:t>
      </w:r>
      <w:r w:rsidR="00A314BE">
        <w:t>“</w:t>
      </w:r>
      <w:r w:rsidRPr="00D21BE6">
        <w:t>\t</w:t>
      </w:r>
      <w:r w:rsidR="00A314BE">
        <w:rPr>
          <w:lang w:val="ro-RO"/>
        </w:rPr>
        <w:t>”</w:t>
      </w:r>
      <w:r w:rsidRPr="00D21BE6">
        <w:t xml:space="preserve"> for TSV files</w:t>
      </w:r>
      <w:r w:rsidR="00846026">
        <w:t>)</w:t>
      </w:r>
      <w:r w:rsidRPr="00D21BE6">
        <w:t xml:space="preserve">. When reading from the file, the data is interpreted using the </w:t>
      </w:r>
      <w:r w:rsidR="00A314BE">
        <w:t>“</w:t>
      </w:r>
      <w:r w:rsidRPr="00D21BE6">
        <w:t>\t</w:t>
      </w:r>
      <w:r w:rsidR="00A314BE">
        <w:rPr>
          <w:lang w:val="ro-RO"/>
        </w:rPr>
        <w:t>”</w:t>
      </w:r>
      <w:r w:rsidRPr="00D21BE6">
        <w:t xml:space="preserve"> separator, and the corresponding datasets of the form (wrong sentence, correct sentence) are created. </w:t>
      </w:r>
      <w:r w:rsidR="00165755">
        <w:t>In</w:t>
      </w:r>
      <w:r w:rsidR="0075075F">
        <w:t xml:space="preserve"> Table 1</w:t>
      </w:r>
      <w:r w:rsidR="00165755">
        <w:t>, the</w:t>
      </w:r>
      <w:r w:rsidRPr="00D21BE6">
        <w:t xml:space="preserve"> mistakes were highlighted along with the right variants </w:t>
      </w:r>
      <w:r w:rsidR="00A347C0">
        <w:t>with italics</w:t>
      </w:r>
      <w:r w:rsidRPr="00D21BE6">
        <w:t>.</w:t>
      </w:r>
    </w:p>
    <w:p w14:paraId="1D8A1188" w14:textId="3ABEED59" w:rsidR="00C442C0" w:rsidRPr="00D21BE6" w:rsidRDefault="00C442C0" w:rsidP="00A87E68">
      <w:pPr>
        <w:pStyle w:val="CaptionTable"/>
      </w:pPr>
      <w:bookmarkStart w:id="5" w:name="_Ref67394325"/>
      <w:bookmarkStart w:id="6" w:name="_Ref64815121"/>
      <w:r w:rsidRPr="00D21BE6">
        <w:t xml:space="preserve">Table </w:t>
      </w:r>
      <w:r w:rsidR="00B1662A">
        <w:fldChar w:fldCharType="begin"/>
      </w:r>
      <w:r w:rsidR="00B1662A">
        <w:instrText xml:space="preserve"> SEQ Table \* ARABIC </w:instrText>
      </w:r>
      <w:r w:rsidR="00B1662A">
        <w:fldChar w:fldCharType="separate"/>
      </w:r>
      <w:r w:rsidR="00F91AD2">
        <w:rPr>
          <w:noProof/>
        </w:rPr>
        <w:t>1</w:t>
      </w:r>
      <w:r w:rsidR="00B1662A">
        <w:fldChar w:fldCharType="end"/>
      </w:r>
      <w:bookmarkEnd w:id="5"/>
      <w:r w:rsidRPr="00D21BE6">
        <w:t xml:space="preserve"> – </w:t>
      </w:r>
      <w:r w:rsidR="00165755">
        <w:t>Samples from the datas</w:t>
      </w:r>
      <w:r w:rsidRPr="00D21BE6">
        <w:t>et</w:t>
      </w:r>
      <w:bookmarkEnd w:id="6"/>
    </w:p>
    <w:tbl>
      <w:tblPr>
        <w:tblStyle w:val="TableGrid"/>
        <w:tblW w:w="0" w:type="auto"/>
        <w:tblLook w:val="04A0" w:firstRow="1" w:lastRow="0" w:firstColumn="1" w:lastColumn="0" w:noHBand="0" w:noVBand="1"/>
      </w:tblPr>
      <w:tblGrid>
        <w:gridCol w:w="3673"/>
        <w:gridCol w:w="3674"/>
      </w:tblGrid>
      <w:tr w:rsidR="00C442C0" w:rsidRPr="00D21BE6" w14:paraId="0DD6BACC" w14:textId="77777777" w:rsidTr="00C442C0">
        <w:tc>
          <w:tcPr>
            <w:tcW w:w="3673" w:type="dxa"/>
          </w:tcPr>
          <w:p w14:paraId="4847B9C8" w14:textId="054AE6C9" w:rsidR="00C442C0" w:rsidRPr="00D21BE6" w:rsidRDefault="00C442C0" w:rsidP="00C442C0">
            <w:pPr>
              <w:pStyle w:val="Tabletext"/>
              <w:rPr>
                <w:b/>
                <w:bCs/>
              </w:rPr>
            </w:pPr>
            <w:r w:rsidRPr="00D21BE6">
              <w:rPr>
                <w:b/>
                <w:bCs/>
              </w:rPr>
              <w:t>Correct Sentence</w:t>
            </w:r>
          </w:p>
        </w:tc>
        <w:tc>
          <w:tcPr>
            <w:tcW w:w="3674" w:type="dxa"/>
          </w:tcPr>
          <w:p w14:paraId="02AEFAC3" w14:textId="258469F0" w:rsidR="00C442C0" w:rsidRPr="00D21BE6" w:rsidRDefault="00C442C0" w:rsidP="00C442C0">
            <w:pPr>
              <w:pStyle w:val="Tabletext"/>
              <w:rPr>
                <w:b/>
                <w:bCs/>
              </w:rPr>
            </w:pPr>
            <w:r w:rsidRPr="00D21BE6">
              <w:rPr>
                <w:b/>
                <w:bCs/>
              </w:rPr>
              <w:t>Wrong Sentence</w:t>
            </w:r>
          </w:p>
        </w:tc>
      </w:tr>
      <w:tr w:rsidR="00C442C0" w:rsidRPr="00D21BE6" w14:paraId="7140F9F3" w14:textId="77777777" w:rsidTr="00C442C0">
        <w:tc>
          <w:tcPr>
            <w:tcW w:w="3673" w:type="dxa"/>
          </w:tcPr>
          <w:p w14:paraId="01C8E12F" w14:textId="63E0E983" w:rsidR="00C442C0" w:rsidRPr="00D21BE6" w:rsidRDefault="00C442C0" w:rsidP="00A314BE">
            <w:pPr>
              <w:pStyle w:val="Tabletext"/>
              <w:jc w:val="left"/>
            </w:pPr>
            <w:r w:rsidRPr="00D21BE6">
              <w:t xml:space="preserve">Acoperișul din șindrilă nu se mai păstrează, fiind înlocuită cu țiglă în 1936, fapt ce a necesitat sprijinirea acoperișului cu structuri </w:t>
            </w:r>
            <w:r w:rsidRPr="00D21BE6">
              <w:rPr>
                <w:i/>
                <w:iCs/>
              </w:rPr>
              <w:t>improvizate</w:t>
            </w:r>
            <w:r w:rsidRPr="00D21BE6">
              <w:t>.</w:t>
            </w:r>
          </w:p>
        </w:tc>
        <w:tc>
          <w:tcPr>
            <w:tcW w:w="3674" w:type="dxa"/>
          </w:tcPr>
          <w:p w14:paraId="12736D9E" w14:textId="466B31D0" w:rsidR="00C442C0" w:rsidRPr="00D21BE6" w:rsidRDefault="00C442C0" w:rsidP="00A314BE">
            <w:pPr>
              <w:pStyle w:val="Tabletext"/>
              <w:jc w:val="left"/>
            </w:pPr>
            <w:r w:rsidRPr="00D21BE6">
              <w:t xml:space="preserve">Acoperișul din șindrilă nu se mai păstrează, fiind înlocuită cu țiglă în 1936, fapt ce a necesitat sprijinirea acoperișului cu structuri </w:t>
            </w:r>
            <w:r w:rsidRPr="00D21BE6">
              <w:rPr>
                <w:i/>
                <w:iCs/>
              </w:rPr>
              <w:t>inprovizate</w:t>
            </w:r>
            <w:r w:rsidRPr="00D21BE6">
              <w:t>.</w:t>
            </w:r>
          </w:p>
        </w:tc>
      </w:tr>
      <w:tr w:rsidR="00C442C0" w:rsidRPr="00D21BE6" w14:paraId="050C295B" w14:textId="77777777" w:rsidTr="00C442C0">
        <w:tc>
          <w:tcPr>
            <w:tcW w:w="3673" w:type="dxa"/>
          </w:tcPr>
          <w:p w14:paraId="64C1CEEB" w14:textId="1962CFA2" w:rsidR="00C442C0" w:rsidRPr="00D21BE6" w:rsidRDefault="00C442C0" w:rsidP="00A314BE">
            <w:pPr>
              <w:pStyle w:val="Tabletext"/>
              <w:jc w:val="left"/>
            </w:pPr>
            <w:r w:rsidRPr="00D21BE6">
              <w:t xml:space="preserve">Alte mărci comerciale utilizate vreme îndelungată sunt Löwenbräu, </w:t>
            </w:r>
            <w:r w:rsidRPr="00D21BE6">
              <w:rPr>
                <w:i/>
                <w:iCs/>
              </w:rPr>
              <w:t>deținătorii</w:t>
            </w:r>
            <w:r w:rsidRPr="00D21BE6">
              <w:t xml:space="preserve"> căreia spun că este folosită din 1383, și Stella Artois  din 1366</w:t>
            </w:r>
          </w:p>
        </w:tc>
        <w:tc>
          <w:tcPr>
            <w:tcW w:w="3674" w:type="dxa"/>
          </w:tcPr>
          <w:p w14:paraId="7A2C0015" w14:textId="7EC42FDF" w:rsidR="00C442C0" w:rsidRPr="00D21BE6" w:rsidRDefault="00C442C0" w:rsidP="00A314BE">
            <w:pPr>
              <w:pStyle w:val="Tabletext"/>
              <w:jc w:val="left"/>
            </w:pPr>
            <w:r w:rsidRPr="00D21BE6">
              <w:t xml:space="preserve">Alte mărci comerciale utilizate vreme îndelungată sunt Löwenbräu, </w:t>
            </w:r>
            <w:r w:rsidRPr="00D21BE6">
              <w:rPr>
                <w:i/>
                <w:iCs/>
              </w:rPr>
              <w:t>deținători</w:t>
            </w:r>
            <w:r w:rsidRPr="00D21BE6">
              <w:t xml:space="preserve"> căreia spun că este folosită din 1383, și Stella Artois  din 1366.</w:t>
            </w:r>
          </w:p>
        </w:tc>
      </w:tr>
      <w:tr w:rsidR="00C442C0" w:rsidRPr="00D21BE6" w14:paraId="0F16EE13" w14:textId="77777777" w:rsidTr="00C442C0">
        <w:tc>
          <w:tcPr>
            <w:tcW w:w="3673" w:type="dxa"/>
          </w:tcPr>
          <w:p w14:paraId="3E9B481F" w14:textId="476D7CCA" w:rsidR="00C442C0" w:rsidRPr="00D21BE6" w:rsidRDefault="00C442C0" w:rsidP="00A314BE">
            <w:pPr>
              <w:pStyle w:val="Tabletext"/>
              <w:jc w:val="left"/>
            </w:pPr>
            <w:r w:rsidRPr="00D21BE6">
              <w:t xml:space="preserve">Cea mai importantă este </w:t>
            </w:r>
            <w:r w:rsidRPr="00D21BE6">
              <w:rPr>
                <w:i/>
                <w:iCs/>
              </w:rPr>
              <w:t>cea</w:t>
            </w:r>
            <w:r w:rsidRPr="00D21BE6">
              <w:t xml:space="preserve"> surprinsă asupra </w:t>
            </w:r>
            <w:r w:rsidRPr="00D21BE6">
              <w:rPr>
                <w:i/>
                <w:iCs/>
              </w:rPr>
              <w:t>lunii</w:t>
            </w:r>
            <w:r w:rsidRPr="00D21BE6">
              <w:t xml:space="preserve"> Noiembrie.</w:t>
            </w:r>
          </w:p>
        </w:tc>
        <w:tc>
          <w:tcPr>
            <w:tcW w:w="3674" w:type="dxa"/>
          </w:tcPr>
          <w:p w14:paraId="662AB2B6" w14:textId="4E59381C" w:rsidR="00C442C0" w:rsidRPr="00D21BE6" w:rsidRDefault="00C442C0" w:rsidP="00A314BE">
            <w:pPr>
              <w:pStyle w:val="Tabletext"/>
              <w:jc w:val="left"/>
            </w:pPr>
            <w:r w:rsidRPr="00D21BE6">
              <w:t xml:space="preserve">Cea mai importantă este </w:t>
            </w:r>
            <w:r w:rsidRPr="00D21BE6">
              <w:rPr>
                <w:i/>
                <w:iCs/>
              </w:rPr>
              <w:t>ceea</w:t>
            </w:r>
            <w:r w:rsidRPr="00D21BE6">
              <w:t xml:space="preserve"> surprinsă asupra </w:t>
            </w:r>
            <w:r w:rsidRPr="00D21BE6">
              <w:rPr>
                <w:i/>
                <w:iCs/>
              </w:rPr>
              <w:t>luni</w:t>
            </w:r>
            <w:r w:rsidRPr="00D21BE6">
              <w:t xml:space="preserve"> Noiembrie.</w:t>
            </w:r>
          </w:p>
        </w:tc>
      </w:tr>
    </w:tbl>
    <w:p w14:paraId="73754924" w14:textId="77777777" w:rsidR="00136340" w:rsidRPr="00D21BE6" w:rsidRDefault="00136340" w:rsidP="00AE7B82">
      <w:pPr>
        <w:pStyle w:val="Heading3"/>
      </w:pPr>
      <w:r w:rsidRPr="00D21BE6">
        <w:t>Masking</w:t>
      </w:r>
    </w:p>
    <w:p w14:paraId="71269267" w14:textId="40249CCF" w:rsidR="00941C39" w:rsidRPr="00C504A5" w:rsidRDefault="00941C39" w:rsidP="00165755">
      <w:pPr>
        <w:rPr>
          <w:color w:val="FF0000"/>
        </w:rPr>
      </w:pPr>
      <w:r w:rsidRPr="00D21BE6">
        <w:t>The masks used are those for filling and those for looking ahead.</w:t>
      </w:r>
      <w:r w:rsidR="00165755">
        <w:t xml:space="preserve"> </w:t>
      </w:r>
      <w:r w:rsidRPr="00D21BE6">
        <w:t>Fill masks ensure that the model will not treat the filling as input. They indicate where there are zero values</w:t>
      </w:r>
      <w:r w:rsidR="00C633B0">
        <w:t xml:space="preserve"> </w:t>
      </w:r>
      <w:sdt>
        <w:sdtPr>
          <w:id w:val="1935092671"/>
          <w:citation/>
        </w:sdtPr>
        <w:sdtEndPr/>
        <w:sdtContent>
          <w:r w:rsidR="00886E8F">
            <w:fldChar w:fldCharType="begin"/>
          </w:r>
          <w:r w:rsidR="00886E8F">
            <w:rPr>
              <w:lang w:val="ro-RO"/>
            </w:rPr>
            <w:instrText xml:space="preserve"> CITATION Ten19 \l 1048 </w:instrText>
          </w:r>
          <w:r w:rsidR="00886E8F">
            <w:fldChar w:fldCharType="separate"/>
          </w:r>
          <w:r w:rsidR="00F91AD2" w:rsidRPr="00F91AD2">
            <w:rPr>
              <w:noProof/>
              <w:lang w:val="ro-RO"/>
            </w:rPr>
            <w:t>(TensorFlow, 2019)</w:t>
          </w:r>
          <w:r w:rsidR="00886E8F">
            <w:fldChar w:fldCharType="end"/>
          </w:r>
        </w:sdtContent>
      </w:sdt>
      <w:r w:rsidRPr="00D21BE6">
        <w:t>.</w:t>
      </w:r>
    </w:p>
    <w:p w14:paraId="74D573DB" w14:textId="1EFE46FD" w:rsidR="00E13D16" w:rsidRPr="00D21BE6" w:rsidRDefault="00136340" w:rsidP="00A87E68">
      <w:pPr>
        <w:pStyle w:val="NormalIndent"/>
      </w:pPr>
      <w:r w:rsidRPr="00D21BE6">
        <w:t xml:space="preserve">The masks with look-ahead are used to indicate which tokens should not be used. For example, to predict the word </w:t>
      </w:r>
      <w:r w:rsidRPr="00035AD7">
        <w:rPr>
          <w:i/>
          <w:iCs/>
        </w:rPr>
        <w:t>i</w:t>
      </w:r>
      <w:r w:rsidRPr="00D21BE6">
        <w:t>,</w:t>
      </w:r>
      <w:r w:rsidR="000B7CB9" w:rsidRPr="00D21BE6">
        <w:t xml:space="preserve"> </w:t>
      </w:r>
      <w:r w:rsidRPr="00D21BE6">
        <w:t>only words 1,</w:t>
      </w:r>
      <w:r w:rsidR="000B7CB9" w:rsidRPr="00D21BE6">
        <w:t xml:space="preserve"> </w:t>
      </w:r>
      <w:r w:rsidRPr="00D21BE6">
        <w:t>2,</w:t>
      </w:r>
      <w:r w:rsidR="000B7CB9" w:rsidRPr="00D21BE6">
        <w:t xml:space="preserve"> </w:t>
      </w:r>
      <w:r w:rsidRPr="00D21BE6">
        <w:t>…,</w:t>
      </w:r>
      <w:r w:rsidR="000B7CB9" w:rsidRPr="00D21BE6">
        <w:t xml:space="preserve"> </w:t>
      </w:r>
      <w:r w:rsidRPr="00A314BE">
        <w:rPr>
          <w:i/>
          <w:iCs/>
        </w:rPr>
        <w:t>i</w:t>
      </w:r>
      <w:r w:rsidR="000B7CB9" w:rsidRPr="00D21BE6">
        <w:t xml:space="preserve"> </w:t>
      </w:r>
      <w:r w:rsidRPr="00D21BE6">
        <w:t>-</w:t>
      </w:r>
      <w:r w:rsidR="000B7CB9" w:rsidRPr="00D21BE6">
        <w:t xml:space="preserve"> </w:t>
      </w:r>
      <w:r w:rsidRPr="00D21BE6">
        <w:t xml:space="preserve">1 will be used, so the model is not allowed to see the expected output. For this, a triangular lower matrix of size </w:t>
      </w:r>
      <w:r w:rsidRPr="00A314BE">
        <w:rPr>
          <w:i/>
          <w:iCs/>
        </w:rPr>
        <w:t>i</w:t>
      </w:r>
      <w:r w:rsidR="000B7CB9" w:rsidRPr="00A314BE">
        <w:rPr>
          <w:i/>
          <w:iCs/>
        </w:rPr>
        <w:t xml:space="preserve"> </w:t>
      </w:r>
      <w:r w:rsidRPr="00A314BE">
        <w:rPr>
          <w:i/>
          <w:iCs/>
        </w:rPr>
        <w:t>×</w:t>
      </w:r>
      <w:r w:rsidR="000B7CB9" w:rsidRPr="00A314BE">
        <w:rPr>
          <w:i/>
          <w:iCs/>
        </w:rPr>
        <w:t xml:space="preserve"> </w:t>
      </w:r>
      <w:r w:rsidRPr="00A314BE">
        <w:rPr>
          <w:i/>
          <w:iCs/>
        </w:rPr>
        <w:t>i</w:t>
      </w:r>
      <w:r w:rsidRPr="00D21BE6">
        <w:t xml:space="preserve"> </w:t>
      </w:r>
      <w:r w:rsidR="000B7CB9" w:rsidRPr="00D21BE6">
        <w:t xml:space="preserve">is created </w:t>
      </w:r>
      <w:r w:rsidRPr="00D21BE6">
        <w:t>which is then complemented to a triangular upper matrix without the main diagonal</w:t>
      </w:r>
      <w:r w:rsidR="00C633B0">
        <w:t xml:space="preserve"> </w:t>
      </w:r>
      <w:sdt>
        <w:sdtPr>
          <w:id w:val="1961449946"/>
          <w:citation/>
        </w:sdtPr>
        <w:sdtEndPr/>
        <w:sdtContent>
          <w:r w:rsidR="00886E8F">
            <w:fldChar w:fldCharType="begin"/>
          </w:r>
          <w:r w:rsidR="00886E8F">
            <w:rPr>
              <w:lang w:val="ro-RO"/>
            </w:rPr>
            <w:instrText xml:space="preserve"> CITATION Ten19 \l 1048 </w:instrText>
          </w:r>
          <w:r w:rsidR="00886E8F">
            <w:fldChar w:fldCharType="separate"/>
          </w:r>
          <w:r w:rsidR="00F91AD2" w:rsidRPr="00F91AD2">
            <w:rPr>
              <w:noProof/>
              <w:lang w:val="ro-RO"/>
            </w:rPr>
            <w:t>(TensorFlow, 2019)</w:t>
          </w:r>
          <w:r w:rsidR="00886E8F">
            <w:fldChar w:fldCharType="end"/>
          </w:r>
        </w:sdtContent>
      </w:sdt>
      <w:r w:rsidRPr="00D21BE6">
        <w:t>.</w:t>
      </w:r>
    </w:p>
    <w:p w14:paraId="3371900A" w14:textId="26AFA9D9" w:rsidR="00E13D16" w:rsidRPr="00D21BE6" w:rsidRDefault="00941C39" w:rsidP="00A87E68">
      <w:pPr>
        <w:pStyle w:val="NormalIndent"/>
      </w:pPr>
      <w:r w:rsidRPr="00D21BE6">
        <w:t>The function of creating the masks deals with the encoding (filling) and decoding (filling) ones used in the second attention block of the decoder to mask the outputs of the encoder, but also a combined mask (filling mask and masking mask with look-ahead) used in the first decoder attention block both for future input tokens received by the decoder. The first two masks are created relative to the wrong sentence, and the combined one dependent on the correct sentence.</w:t>
      </w:r>
    </w:p>
    <w:p w14:paraId="61E013DC" w14:textId="1A7C4D34" w:rsidR="00136340" w:rsidRPr="00D21BE6" w:rsidRDefault="00136340" w:rsidP="00AE7B82">
      <w:pPr>
        <w:pStyle w:val="Heading2"/>
      </w:pPr>
      <w:r w:rsidRPr="00D21BE6">
        <w:t>Training</w:t>
      </w:r>
    </w:p>
    <w:p w14:paraId="549F49EA" w14:textId="79C26471" w:rsidR="00136340" w:rsidRPr="00D21BE6" w:rsidRDefault="00136340" w:rsidP="00762892">
      <w:r w:rsidRPr="00D21BE6">
        <w:t xml:space="preserve">Training is done in several epochs. From time to time, after some epochs, a </w:t>
      </w:r>
      <w:r w:rsidRPr="00D21BE6">
        <w:lastRenderedPageBreak/>
        <w:t xml:space="preserve">checkpoint is made to save the </w:t>
      </w:r>
      <w:r w:rsidR="00165755">
        <w:t xml:space="preserve">model created by the </w:t>
      </w:r>
      <w:r w:rsidRPr="00D21BE6">
        <w:t xml:space="preserve">training </w:t>
      </w:r>
      <w:r w:rsidR="00165755">
        <w:t>process</w:t>
      </w:r>
      <w:r w:rsidRPr="00D21BE6">
        <w:t>.</w:t>
      </w:r>
    </w:p>
    <w:p w14:paraId="06C9EAD5" w14:textId="21FE352D" w:rsidR="006573F9" w:rsidRPr="00D21BE6" w:rsidRDefault="006573F9" w:rsidP="00A87E68">
      <w:pPr>
        <w:pStyle w:val="NormalIndent"/>
      </w:pPr>
      <w:r w:rsidRPr="00D21BE6">
        <w:t xml:space="preserve">The transformer is an autoregressive model </w:t>
      </w:r>
      <w:sdt>
        <w:sdtPr>
          <w:id w:val="-247426452"/>
          <w:citation/>
        </w:sdtPr>
        <w:sdtEndPr/>
        <w:sdtContent>
          <w:r w:rsidR="003907D5" w:rsidRPr="00D21BE6">
            <w:fldChar w:fldCharType="begin"/>
          </w:r>
          <w:r w:rsidR="0057541E">
            <w:instrText xml:space="preserve">CITATION Gra13 \l 1048 </w:instrText>
          </w:r>
          <w:r w:rsidR="003907D5" w:rsidRPr="00D21BE6">
            <w:fldChar w:fldCharType="separate"/>
          </w:r>
          <w:r w:rsidR="00F91AD2">
            <w:rPr>
              <w:noProof/>
            </w:rPr>
            <w:t>(Graves, 2013)</w:t>
          </w:r>
          <w:r w:rsidR="003907D5" w:rsidRPr="00D21BE6">
            <w:fldChar w:fldCharType="end"/>
          </w:r>
        </w:sdtContent>
      </w:sdt>
      <w:r w:rsidRPr="00D21BE6">
        <w:t xml:space="preserve">: </w:t>
      </w:r>
      <w:r w:rsidR="008D69CE" w:rsidRPr="008D69CE">
        <w:t xml:space="preserve">it makes predictions one by one and then decides, based on its previous output, what </w:t>
      </w:r>
      <w:r w:rsidR="00DA6B06">
        <w:t>should be the</w:t>
      </w:r>
      <w:r w:rsidR="008D69CE" w:rsidRPr="008D69CE">
        <w:t xml:space="preserve"> next</w:t>
      </w:r>
      <w:r w:rsidR="00DA6B06">
        <w:t xml:space="preserve"> output</w:t>
      </w:r>
      <w:r w:rsidRPr="00D21BE6">
        <w:t xml:space="preserve"> </w:t>
      </w:r>
      <w:sdt>
        <w:sdtPr>
          <w:id w:val="631447452"/>
          <w:citation/>
        </w:sdtPr>
        <w:sdtEndPr/>
        <w:sdtContent>
          <w:r w:rsidR="001A4D93" w:rsidRPr="00D21BE6">
            <w:fldChar w:fldCharType="begin"/>
          </w:r>
          <w:r w:rsidR="00F63952">
            <w:instrText xml:space="preserve">CITATION Ten19 \l 1048 </w:instrText>
          </w:r>
          <w:r w:rsidR="001A4D93" w:rsidRPr="00D21BE6">
            <w:fldChar w:fldCharType="separate"/>
          </w:r>
          <w:r w:rsidR="00F91AD2">
            <w:rPr>
              <w:noProof/>
            </w:rPr>
            <w:t>(TensorFlow, 2019)</w:t>
          </w:r>
          <w:r w:rsidR="001A4D93" w:rsidRPr="00D21BE6">
            <w:fldChar w:fldCharType="end"/>
          </w:r>
        </w:sdtContent>
      </w:sdt>
      <w:r w:rsidRPr="00D21BE6">
        <w:t>.</w:t>
      </w:r>
    </w:p>
    <w:p w14:paraId="2657693A" w14:textId="36505551" w:rsidR="00762892" w:rsidRPr="00D21BE6" w:rsidRDefault="008D69CE" w:rsidP="00A87E68">
      <w:pPr>
        <w:pStyle w:val="NormalIndent"/>
      </w:pPr>
      <w:r w:rsidRPr="008D69CE">
        <w:t xml:space="preserve">This model employs teacher-forcing throughout training. </w:t>
      </w:r>
      <w:r w:rsidR="00DA6B06">
        <w:t>Teacher-forcing, despite</w:t>
      </w:r>
      <w:r w:rsidRPr="008D69CE">
        <w:t xml:space="preserve"> </w:t>
      </w:r>
      <w:r w:rsidR="005D4F9C">
        <w:t>the</w:t>
      </w:r>
      <w:r w:rsidRPr="008D69CE">
        <w:t xml:space="preserve"> model</w:t>
      </w:r>
      <w:r w:rsidR="00DA6B06">
        <w:t>’s</w:t>
      </w:r>
      <w:r w:rsidRPr="008D69CE">
        <w:t xml:space="preserve"> predict</w:t>
      </w:r>
      <w:r w:rsidR="00DA6B06">
        <w:t>ion</w:t>
      </w:r>
      <w:r w:rsidRPr="008D69CE">
        <w:t xml:space="preserve"> </w:t>
      </w:r>
      <w:r w:rsidR="00DA6B06">
        <w:t>regarding</w:t>
      </w:r>
      <w:r w:rsidRPr="008D69CE">
        <w:t xml:space="preserve"> the </w:t>
      </w:r>
      <w:r w:rsidR="00DA6B06">
        <w:t>present</w:t>
      </w:r>
      <w:r w:rsidRPr="008D69CE">
        <w:t xml:space="preserve"> step, puts the correct result </w:t>
      </w:r>
      <w:r w:rsidR="00DA6B06">
        <w:t>into the following</w:t>
      </w:r>
      <w:r w:rsidRPr="008D69CE">
        <w:t xml:space="preserve"> step</w:t>
      </w:r>
      <w:r w:rsidR="006573F9" w:rsidRPr="00D21BE6">
        <w:t xml:space="preserve"> </w:t>
      </w:r>
      <w:sdt>
        <w:sdtPr>
          <w:id w:val="1067377794"/>
          <w:citation/>
        </w:sdtPr>
        <w:sdtEndPr/>
        <w:sdtContent>
          <w:r w:rsidR="001A4D93" w:rsidRPr="00D21BE6">
            <w:fldChar w:fldCharType="begin"/>
          </w:r>
          <w:r w:rsidR="00F63952">
            <w:instrText xml:space="preserve">CITATION Ten19 \l 1048 </w:instrText>
          </w:r>
          <w:r w:rsidR="001A4D93" w:rsidRPr="00D21BE6">
            <w:fldChar w:fldCharType="separate"/>
          </w:r>
          <w:r w:rsidR="00F91AD2">
            <w:rPr>
              <w:noProof/>
            </w:rPr>
            <w:t>(TensorFlow, 2019)</w:t>
          </w:r>
          <w:r w:rsidR="001A4D93" w:rsidRPr="00D21BE6">
            <w:fldChar w:fldCharType="end"/>
          </w:r>
        </w:sdtContent>
      </w:sdt>
      <w:r w:rsidR="006573F9" w:rsidRPr="00D21BE6">
        <w:t>. For this, two sentences are created from the correct sentence:</w:t>
      </w:r>
    </w:p>
    <w:p w14:paraId="535C02A4" w14:textId="77777777" w:rsidR="00762892" w:rsidRPr="00D21BE6" w:rsidRDefault="006573F9" w:rsidP="00A87E68">
      <w:pPr>
        <w:pStyle w:val="NormalIndent"/>
        <w:numPr>
          <w:ilvl w:val="0"/>
          <w:numId w:val="6"/>
        </w:numPr>
      </w:pPr>
      <w:r w:rsidRPr="00D21BE6">
        <w:t>The first sentence (the correct input sentence) does not have the last word;</w:t>
      </w:r>
    </w:p>
    <w:p w14:paraId="52C33210" w14:textId="5603302D" w:rsidR="00136340" w:rsidRPr="00D21BE6" w:rsidRDefault="006573F9" w:rsidP="00A87E68">
      <w:pPr>
        <w:pStyle w:val="NormalIndent"/>
        <w:numPr>
          <w:ilvl w:val="0"/>
          <w:numId w:val="6"/>
        </w:numPr>
      </w:pPr>
      <w:r w:rsidRPr="00D21BE6">
        <w:t>The second sentence (the correct reference sentence) does not have the first word; thus, for each index in the first sentence, the predicted one is found in the second sentence.</w:t>
      </w:r>
    </w:p>
    <w:p w14:paraId="25647CAF" w14:textId="6A8A6928" w:rsidR="00136340" w:rsidRPr="00D21BE6" w:rsidRDefault="006F5F07" w:rsidP="00A87E68">
      <w:pPr>
        <w:pStyle w:val="NormalIndent"/>
      </w:pPr>
      <w:r>
        <w:t>To</w:t>
      </w:r>
      <w:r w:rsidR="00DA6B06" w:rsidRPr="00DA6B06">
        <w:t xml:space="preserve"> achieve a better prediction of the next word, the transformer, through attention, makes use of the previous words from the input sequence</w:t>
      </w:r>
      <w:r w:rsidR="00DA6B06">
        <w:t xml:space="preserve"> </w:t>
      </w:r>
      <w:sdt>
        <w:sdtPr>
          <w:id w:val="1168213873"/>
          <w:citation/>
        </w:sdtPr>
        <w:sdtEndPr/>
        <w:sdtContent>
          <w:r w:rsidR="001A4D93" w:rsidRPr="00D21BE6">
            <w:fldChar w:fldCharType="begin"/>
          </w:r>
          <w:r w:rsidR="00F63952">
            <w:instrText xml:space="preserve">CITATION Ten19 \l 1048 </w:instrText>
          </w:r>
          <w:r w:rsidR="001A4D93" w:rsidRPr="00D21BE6">
            <w:fldChar w:fldCharType="separate"/>
          </w:r>
          <w:r w:rsidR="00F91AD2">
            <w:rPr>
              <w:noProof/>
            </w:rPr>
            <w:t>(TensorFlow, 2019)</w:t>
          </w:r>
          <w:r w:rsidR="001A4D93" w:rsidRPr="00D21BE6">
            <w:fldChar w:fldCharType="end"/>
          </w:r>
        </w:sdtContent>
      </w:sdt>
      <w:r w:rsidR="006573F9" w:rsidRPr="00D21BE6">
        <w:t>.</w:t>
      </w:r>
    </w:p>
    <w:p w14:paraId="73073796" w14:textId="77777777" w:rsidR="00687A4A" w:rsidRPr="00D21BE6" w:rsidRDefault="006573F9" w:rsidP="00A87E68">
      <w:pPr>
        <w:pStyle w:val="NormalIndent"/>
      </w:pPr>
      <w:r w:rsidRPr="00D21BE6">
        <w:t>The masks are created using the wrong sentence and the correct input sentence. Then, predictions are obtained using the transformer, and the loss between the correct reference sentence and the result is calculated. The gradients are computed, and then the optimizer is applied. It saves training loss and accuracy between the correct reference sentence and prediction. Dropout is used to avoid overfitting</w:t>
      </w:r>
      <w:r w:rsidR="00136340" w:rsidRPr="00D21BE6">
        <w:t>.</w:t>
      </w:r>
    </w:p>
    <w:p w14:paraId="341069A0" w14:textId="556F795A" w:rsidR="00E13D16" w:rsidRPr="00D21BE6" w:rsidRDefault="00064CA8" w:rsidP="00A87E68">
      <w:pPr>
        <w:pStyle w:val="NormalIndent"/>
      </w:pPr>
      <w:r w:rsidRPr="00D21BE6">
        <w:t xml:space="preserve">For each epoch, the </w:t>
      </w:r>
      <w:r w:rsidR="00165755">
        <w:t>values</w:t>
      </w:r>
      <w:r w:rsidRPr="00D21BE6">
        <w:t xml:space="preserve"> </w:t>
      </w:r>
      <w:r w:rsidR="00165755">
        <w:t>for</w:t>
      </w:r>
      <w:r w:rsidRPr="00D21BE6">
        <w:t xml:space="preserve"> loss and training accuracy are reset. In each era, one batch from the training set is taken one by one, and then a training step is taken. Loss and accuracy statistics are displayed after a certain number of batches. At the end of an epoch, loss, accuracy, and training time are displayed.</w:t>
      </w:r>
      <w:r w:rsidR="00E13D16">
        <w:t xml:space="preserve"> To plot </w:t>
      </w:r>
      <w:r w:rsidR="00E13D16" w:rsidRPr="00E13D16">
        <w:t xml:space="preserve">these </w:t>
      </w:r>
      <w:r w:rsidR="00E13D16">
        <w:t>metrics during training, TensorBoard</w:t>
      </w:r>
      <w:r w:rsidR="00E13D16">
        <w:rPr>
          <w:rStyle w:val="FootnoteReference"/>
        </w:rPr>
        <w:footnoteReference w:id="13"/>
      </w:r>
      <w:r w:rsidR="00E13D16">
        <w:t xml:space="preserve"> visualization tool was used.</w:t>
      </w:r>
    </w:p>
    <w:p w14:paraId="1D7C790C" w14:textId="24827270" w:rsidR="004E6F33" w:rsidRPr="00D21BE6" w:rsidRDefault="004E6F33" w:rsidP="00FF3506">
      <w:pPr>
        <w:pStyle w:val="Heading1"/>
      </w:pPr>
      <w:r w:rsidRPr="00D21BE6">
        <w:t>Results Evaluation</w:t>
      </w:r>
    </w:p>
    <w:p w14:paraId="3FEC382B" w14:textId="657FA0B8" w:rsidR="00FE2A9B" w:rsidRPr="00D21BE6" w:rsidRDefault="0084077D" w:rsidP="00FA32E0">
      <w:r w:rsidRPr="00D21BE6">
        <w:t>The model was evaluated on a test set with 1</w:t>
      </w:r>
      <w:r w:rsidR="00F11C52">
        <w:t>,</w:t>
      </w:r>
      <w:r w:rsidRPr="00D21BE6">
        <w:t>519 pairs of sentences</w:t>
      </w:r>
      <w:r w:rsidR="00165755">
        <w:t xml:space="preserve"> and several train</w:t>
      </w:r>
      <w:r w:rsidR="0008649C">
        <w:t>in</w:t>
      </w:r>
      <w:r w:rsidR="00165755">
        <w:t>g sets</w:t>
      </w:r>
      <w:r w:rsidRPr="00D21BE6">
        <w:t>: small</w:t>
      </w:r>
      <w:r w:rsidR="00165755">
        <w:t xml:space="preserve"> -</w:t>
      </w:r>
      <w:r w:rsidRPr="00D21BE6">
        <w:t xml:space="preserve"> 7</w:t>
      </w:r>
      <w:r w:rsidR="00F11C52">
        <w:t>,</w:t>
      </w:r>
      <w:r w:rsidRPr="00D21BE6">
        <w:t>082 pairs of sentences; medium</w:t>
      </w:r>
      <w:r w:rsidR="00165755">
        <w:t xml:space="preserve"> -</w:t>
      </w:r>
      <w:r w:rsidRPr="00D21BE6">
        <w:t xml:space="preserve"> 7</w:t>
      </w:r>
      <w:r w:rsidR="00F11C52">
        <w:t>,</w:t>
      </w:r>
      <w:r w:rsidRPr="00D21BE6">
        <w:t xml:space="preserve">082 + </w:t>
      </w:r>
      <w:r w:rsidRPr="00D21BE6">
        <w:lastRenderedPageBreak/>
        <w:t>50</w:t>
      </w:r>
      <w:r w:rsidR="00F11C52">
        <w:t>,</w:t>
      </w:r>
      <w:r w:rsidRPr="00D21BE6">
        <w:t>000 pairs of sentences; large</w:t>
      </w:r>
      <w:r w:rsidR="00165755">
        <w:t xml:space="preserve"> -</w:t>
      </w:r>
      <w:r w:rsidRPr="00D21BE6">
        <w:t xml:space="preserve"> 7</w:t>
      </w:r>
      <w:r w:rsidR="00F11C52">
        <w:t>,</w:t>
      </w:r>
      <w:r w:rsidRPr="00D21BE6">
        <w:t>082 + 1</w:t>
      </w:r>
      <w:r w:rsidR="00F11C52">
        <w:t>,</w:t>
      </w:r>
      <w:r w:rsidRPr="00D21BE6">
        <w:t>000</w:t>
      </w:r>
      <w:r w:rsidR="00F11C52">
        <w:t>,</w:t>
      </w:r>
      <w:r w:rsidRPr="00D21BE6">
        <w:t>000 pairs of sentences.</w:t>
      </w:r>
    </w:p>
    <w:p w14:paraId="7909FE5D" w14:textId="005EBA68" w:rsidR="009C5D00" w:rsidRPr="00D21BE6" w:rsidRDefault="009C5D00" w:rsidP="00A87E68">
      <w:pPr>
        <w:pStyle w:val="NormalIndent"/>
        <w:rPr>
          <w:rFonts w:eastAsia="Calibri"/>
        </w:rPr>
      </w:pPr>
      <w:r w:rsidRPr="00D21BE6">
        <w:rPr>
          <w:rFonts w:eastAsia="Calibri"/>
        </w:rPr>
        <w:t xml:space="preserve">The model was trained </w:t>
      </w:r>
      <w:r w:rsidR="00FC136D">
        <w:rPr>
          <w:rFonts w:eastAsia="Calibri"/>
        </w:rPr>
        <w:t xml:space="preserve">for </w:t>
      </w:r>
      <w:r w:rsidRPr="00D21BE6">
        <w:rPr>
          <w:rFonts w:eastAsia="Calibri"/>
        </w:rPr>
        <w:t xml:space="preserve">100 epochs on the </w:t>
      </w:r>
      <w:r w:rsidR="00FA32E0">
        <w:rPr>
          <w:rFonts w:eastAsia="Calibri"/>
        </w:rPr>
        <w:t>(</w:t>
      </w:r>
      <w:r w:rsidRPr="00D21BE6">
        <w:rPr>
          <w:rFonts w:eastAsia="Calibri"/>
        </w:rPr>
        <w:t>small and</w:t>
      </w:r>
      <w:r w:rsidR="00FA32E0">
        <w:rPr>
          <w:rFonts w:eastAsia="Calibri"/>
        </w:rPr>
        <w:t>)</w:t>
      </w:r>
      <w:r w:rsidRPr="00D21BE6">
        <w:rPr>
          <w:rFonts w:eastAsia="Calibri"/>
        </w:rPr>
        <w:t xml:space="preserve"> medium dataset, at each </w:t>
      </w:r>
      <w:r w:rsidR="00165755">
        <w:rPr>
          <w:rFonts w:eastAsia="Calibri"/>
        </w:rPr>
        <w:t>epoch</w:t>
      </w:r>
      <w:r w:rsidRPr="00D21BE6">
        <w:rPr>
          <w:rFonts w:eastAsia="Calibri"/>
        </w:rPr>
        <w:t xml:space="preserve"> testing and measuring accuracy (</w:t>
      </w:r>
      <w:r w:rsidR="00E4377B">
        <w:rPr>
          <w:rFonts w:eastAsia="Calibri"/>
        </w:rPr>
        <w:fldChar w:fldCharType="begin"/>
      </w:r>
      <w:r w:rsidR="00E4377B">
        <w:rPr>
          <w:rFonts w:eastAsia="Calibri"/>
        </w:rPr>
        <w:instrText xml:space="preserve"> REF _Ref67394722 \h </w:instrText>
      </w:r>
      <w:r w:rsidR="00E4377B">
        <w:rPr>
          <w:rFonts w:eastAsia="Calibri"/>
        </w:rPr>
      </w:r>
      <w:r w:rsidR="00E4377B">
        <w:rPr>
          <w:rFonts w:eastAsia="Calibri"/>
        </w:rPr>
        <w:fldChar w:fldCharType="separate"/>
      </w:r>
      <w:r w:rsidR="00F91AD2" w:rsidRPr="00D21BE6">
        <w:t xml:space="preserve">Figure </w:t>
      </w:r>
      <w:r w:rsidR="00F91AD2">
        <w:rPr>
          <w:noProof/>
        </w:rPr>
        <w:t>2</w:t>
      </w:r>
      <w:r w:rsidR="00E4377B">
        <w:rPr>
          <w:rFonts w:eastAsia="Calibri"/>
        </w:rPr>
        <w:fldChar w:fldCharType="end"/>
      </w:r>
      <w:r w:rsidRPr="00D21BE6">
        <w:rPr>
          <w:rFonts w:eastAsia="Calibri"/>
        </w:rPr>
        <w:t>) and loss (</w:t>
      </w:r>
      <w:r w:rsidR="00E4377B">
        <w:rPr>
          <w:rFonts w:eastAsia="Calibri"/>
        </w:rPr>
        <w:fldChar w:fldCharType="begin"/>
      </w:r>
      <w:r w:rsidR="00E4377B">
        <w:rPr>
          <w:rFonts w:eastAsia="Calibri"/>
        </w:rPr>
        <w:instrText xml:space="preserve"> REF _Ref67394735 \h </w:instrText>
      </w:r>
      <w:r w:rsidR="00E4377B">
        <w:rPr>
          <w:rFonts w:eastAsia="Calibri"/>
        </w:rPr>
      </w:r>
      <w:r w:rsidR="00E4377B">
        <w:rPr>
          <w:rFonts w:eastAsia="Calibri"/>
        </w:rPr>
        <w:fldChar w:fldCharType="separate"/>
      </w:r>
      <w:r w:rsidR="00F91AD2" w:rsidRPr="00D21BE6">
        <w:t xml:space="preserve">Figure </w:t>
      </w:r>
      <w:r w:rsidR="00F91AD2">
        <w:rPr>
          <w:noProof/>
        </w:rPr>
        <w:t>3</w:t>
      </w:r>
      <w:r w:rsidR="00E4377B">
        <w:rPr>
          <w:rFonts w:eastAsia="Calibri"/>
        </w:rPr>
        <w:fldChar w:fldCharType="end"/>
      </w:r>
      <w:r w:rsidRPr="00D21BE6">
        <w:rPr>
          <w:rFonts w:eastAsia="Calibri"/>
        </w:rPr>
        <w:t>).</w:t>
      </w:r>
    </w:p>
    <w:p w14:paraId="10F4BD4E" w14:textId="77777777" w:rsidR="00FE2A9B" w:rsidRPr="00D21BE6" w:rsidRDefault="00FE2A9B" w:rsidP="00FE2A9B">
      <w:pPr>
        <w:pStyle w:val="Figure"/>
        <w:keepNext/>
      </w:pPr>
      <w:r w:rsidRPr="00D21BE6">
        <w:rPr>
          <w:noProof/>
        </w:rPr>
        <w:drawing>
          <wp:inline distT="0" distB="0" distL="0" distR="0" wp14:anchorId="7A6EE7BE" wp14:editId="3F48242B">
            <wp:extent cx="4146716" cy="2268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6716" cy="2268000"/>
                    </a:xfrm>
                    <a:prstGeom prst="rect">
                      <a:avLst/>
                    </a:prstGeom>
                    <a:noFill/>
                    <a:ln>
                      <a:noFill/>
                    </a:ln>
                  </pic:spPr>
                </pic:pic>
              </a:graphicData>
            </a:graphic>
          </wp:inline>
        </w:drawing>
      </w:r>
    </w:p>
    <w:p w14:paraId="5AB2FC80" w14:textId="4D21DB1B" w:rsidR="00FE2A9B" w:rsidRPr="00D21BE6" w:rsidRDefault="00FE2A9B" w:rsidP="00FE2A9B">
      <w:pPr>
        <w:pStyle w:val="CaptionFigure"/>
      </w:pPr>
      <w:bookmarkStart w:id="7" w:name="_Ref67394722"/>
      <w:bookmarkStart w:id="8" w:name="_Ref64817290"/>
      <w:r w:rsidRPr="00D21BE6">
        <w:t xml:space="preserve">Figure </w:t>
      </w:r>
      <w:fldSimple w:instr=" SEQ Figure \* ARABIC ">
        <w:r w:rsidR="00F91AD2">
          <w:rPr>
            <w:noProof/>
          </w:rPr>
          <w:t>2</w:t>
        </w:r>
      </w:fldSimple>
      <w:bookmarkEnd w:id="7"/>
      <w:r w:rsidRPr="00D21BE6">
        <w:t>. Accuracy for the medium dataset</w:t>
      </w:r>
      <w:bookmarkEnd w:id="8"/>
    </w:p>
    <w:p w14:paraId="167ED078" w14:textId="77777777" w:rsidR="00FE2A9B" w:rsidRPr="00D21BE6" w:rsidRDefault="00FE2A9B" w:rsidP="00FE2A9B">
      <w:pPr>
        <w:pStyle w:val="Figure"/>
        <w:keepNext/>
      </w:pPr>
      <w:r w:rsidRPr="00D21BE6">
        <w:rPr>
          <w:noProof/>
        </w:rPr>
        <w:drawing>
          <wp:inline distT="0" distB="0" distL="0" distR="0" wp14:anchorId="7B52FC1E" wp14:editId="77236962">
            <wp:extent cx="4146716" cy="2268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6716" cy="2268000"/>
                    </a:xfrm>
                    <a:prstGeom prst="rect">
                      <a:avLst/>
                    </a:prstGeom>
                    <a:noFill/>
                    <a:ln>
                      <a:noFill/>
                    </a:ln>
                  </pic:spPr>
                </pic:pic>
              </a:graphicData>
            </a:graphic>
          </wp:inline>
        </w:drawing>
      </w:r>
    </w:p>
    <w:p w14:paraId="70427014" w14:textId="26DF84E9" w:rsidR="004E6F33" w:rsidRPr="00D21BE6" w:rsidRDefault="00FE2A9B" w:rsidP="00FE2A9B">
      <w:pPr>
        <w:pStyle w:val="CaptionFigure"/>
      </w:pPr>
      <w:bookmarkStart w:id="9" w:name="_Ref67394735"/>
      <w:bookmarkStart w:id="10" w:name="_Ref64817306"/>
      <w:r w:rsidRPr="00D21BE6">
        <w:t xml:space="preserve">Figure </w:t>
      </w:r>
      <w:fldSimple w:instr=" SEQ Figure \* ARABIC ">
        <w:r w:rsidR="00F91AD2">
          <w:rPr>
            <w:noProof/>
          </w:rPr>
          <w:t>3</w:t>
        </w:r>
      </w:fldSimple>
      <w:bookmarkEnd w:id="9"/>
      <w:r w:rsidRPr="00D21BE6">
        <w:t>. Loss for the medium dataset</w:t>
      </w:r>
      <w:bookmarkEnd w:id="10"/>
    </w:p>
    <w:p w14:paraId="24620516" w14:textId="67FAA84C" w:rsidR="009C5D00" w:rsidRPr="00D21BE6" w:rsidRDefault="009C5D00" w:rsidP="00A87E68">
      <w:pPr>
        <w:pStyle w:val="NormalIndent"/>
      </w:pPr>
      <w:r w:rsidRPr="00D21BE6">
        <w:t>In the end, the results were validated using a validation set of 1</w:t>
      </w:r>
      <w:r w:rsidR="00165755">
        <w:t>,</w:t>
      </w:r>
      <w:r w:rsidRPr="00D21BE6">
        <w:t>518 pairs of sentences. From the graphs, it can be seen how these values converge, and also, the loss tends to zero.</w:t>
      </w:r>
    </w:p>
    <w:p w14:paraId="63D69870" w14:textId="139999D5" w:rsidR="0058579E" w:rsidRPr="00D21BE6" w:rsidRDefault="0084077D" w:rsidP="00A87E68">
      <w:pPr>
        <w:pStyle w:val="NormalIndent"/>
      </w:pPr>
      <w:r w:rsidRPr="00D21BE6">
        <w:t xml:space="preserve">The model proposed </w:t>
      </w:r>
      <w:r w:rsidR="00516FB9">
        <w:t>by Vaswani</w:t>
      </w:r>
      <w:r w:rsidR="0019565A">
        <w:t>,</w:t>
      </w:r>
      <w:r w:rsidR="00516FB9">
        <w:t xml:space="preserve"> et al.</w:t>
      </w:r>
      <w:r w:rsidRPr="00D21BE6">
        <w:t xml:space="preserve"> </w:t>
      </w:r>
      <w:sdt>
        <w:sdtPr>
          <w:id w:val="-2026163203"/>
          <w:citation/>
        </w:sdtPr>
        <w:sdtEndPr/>
        <w:sdtContent>
          <w:r w:rsidR="00C02875" w:rsidRPr="00D21BE6">
            <w:fldChar w:fldCharType="begin"/>
          </w:r>
          <w:r w:rsidR="0019565A">
            <w:instrText xml:space="preserve">CITATION Vas171 \n  \t  \l 1048 </w:instrText>
          </w:r>
          <w:r w:rsidR="00C02875" w:rsidRPr="00D21BE6">
            <w:fldChar w:fldCharType="separate"/>
          </w:r>
          <w:r w:rsidR="0019565A">
            <w:rPr>
              <w:noProof/>
            </w:rPr>
            <w:t>(2017)</w:t>
          </w:r>
          <w:r w:rsidR="00C02875" w:rsidRPr="00D21BE6">
            <w:fldChar w:fldCharType="end"/>
          </w:r>
        </w:sdtContent>
      </w:sdt>
      <w:r w:rsidRPr="00D21BE6">
        <w:t xml:space="preserve"> obtains a BLEU score of </w:t>
      </w:r>
      <w:r w:rsidRPr="00D21BE6">
        <w:lastRenderedPageBreak/>
        <w:t>27.3, respectively 38.1 for English to German translation, respectively French for the Transformer with the base model. For the big Transformer, a BLEU score of 28.4, respectively 41.8. The model implemented in the presented work obtained a competitive BLEU score of 20.56 for text corrections in Romanian with a modest training set. With an increased training set, it got a score of 33.29, as shown in</w:t>
      </w:r>
      <w:r w:rsidR="002D7AD4" w:rsidRPr="00D21BE6">
        <w:t xml:space="preserve"> </w:t>
      </w:r>
      <w:r w:rsidR="00C26477">
        <w:fldChar w:fldCharType="begin"/>
      </w:r>
      <w:r w:rsidR="00C26477">
        <w:instrText xml:space="preserve"> REF _Ref67394342 \h </w:instrText>
      </w:r>
      <w:r w:rsidR="00C26477">
        <w:fldChar w:fldCharType="separate"/>
      </w:r>
      <w:r w:rsidR="00F91AD2" w:rsidRPr="00D21BE6">
        <w:t xml:space="preserve">Table </w:t>
      </w:r>
      <w:r w:rsidR="00F91AD2">
        <w:rPr>
          <w:noProof/>
        </w:rPr>
        <w:t>2</w:t>
      </w:r>
      <w:r w:rsidR="00C26477">
        <w:fldChar w:fldCharType="end"/>
      </w:r>
      <w:r w:rsidRPr="00D21BE6">
        <w:t>, representing a substantial improvement.</w:t>
      </w:r>
    </w:p>
    <w:p w14:paraId="03B4E306" w14:textId="1CA4B6BD" w:rsidR="00687A4A" w:rsidRPr="00D21BE6" w:rsidRDefault="0084077D" w:rsidP="00A87E68">
      <w:pPr>
        <w:pStyle w:val="NormalIndent"/>
      </w:pPr>
      <w:r w:rsidRPr="00D21BE6">
        <w:t>The data can not be directly compared, as the article</w:t>
      </w:r>
      <w:r w:rsidR="00107917">
        <w:t xml:space="preserve"> by Vaswani</w:t>
      </w:r>
      <w:r w:rsidR="0019565A">
        <w:t>,</w:t>
      </w:r>
      <w:r w:rsidR="00107917">
        <w:t xml:space="preserve"> et al.</w:t>
      </w:r>
      <w:r w:rsidRPr="00D21BE6">
        <w:t xml:space="preserve"> </w:t>
      </w:r>
      <w:sdt>
        <w:sdtPr>
          <w:id w:val="-28108237"/>
          <w:citation/>
        </w:sdtPr>
        <w:sdtEndPr/>
        <w:sdtContent>
          <w:r w:rsidR="00C02875" w:rsidRPr="00D21BE6">
            <w:fldChar w:fldCharType="begin"/>
          </w:r>
          <w:r w:rsidR="0019565A">
            <w:instrText xml:space="preserve">CITATION Vas171 \n  \t  \l 1048 </w:instrText>
          </w:r>
          <w:r w:rsidR="00C02875" w:rsidRPr="00D21BE6">
            <w:fldChar w:fldCharType="separate"/>
          </w:r>
          <w:r w:rsidR="0019565A">
            <w:rPr>
              <w:noProof/>
            </w:rPr>
            <w:t>(2017)</w:t>
          </w:r>
          <w:r w:rsidR="00C02875" w:rsidRPr="00D21BE6">
            <w:fldChar w:fldCharType="end"/>
          </w:r>
        </w:sdtContent>
      </w:sdt>
      <w:r w:rsidRPr="00D21BE6">
        <w:t xml:space="preserve"> used other datasets, </w:t>
      </w:r>
      <w:r w:rsidR="00165755">
        <w:t>was applied</w:t>
      </w:r>
      <w:r w:rsidRPr="00D21BE6">
        <w:t xml:space="preserve"> on </w:t>
      </w:r>
      <w:r w:rsidR="00165755">
        <w:t>different problems</w:t>
      </w:r>
      <w:r w:rsidRPr="00D21BE6">
        <w:t xml:space="preserve">, and with different languages. However, it should be noted that the field is currently quite limited for correcting texts in Romanian to make comparisons on other systems. In the </w:t>
      </w:r>
      <w:r w:rsidR="00AB4F0D" w:rsidRPr="00D21BE6">
        <w:fldChar w:fldCharType="begin"/>
      </w:r>
      <w:r w:rsidR="00AB4F0D" w:rsidRPr="00D21BE6">
        <w:instrText xml:space="preserve"> REF _Ref64816140 \p \h </w:instrText>
      </w:r>
      <w:r w:rsidR="00AB4F0D" w:rsidRPr="00D21BE6">
        <w:fldChar w:fldCharType="separate"/>
      </w:r>
      <w:r w:rsidR="00F91AD2">
        <w:t>below</w:t>
      </w:r>
      <w:r w:rsidR="00AB4F0D" w:rsidRPr="00D21BE6">
        <w:fldChar w:fldCharType="end"/>
      </w:r>
      <w:r w:rsidR="00AB4F0D" w:rsidRPr="00D21BE6">
        <w:t xml:space="preserve"> </w:t>
      </w:r>
      <w:r w:rsidRPr="00D21BE6">
        <w:t>table, it can be seen how an increased set of training data can substantially influence the score (45.29</w:t>
      </w:r>
      <w:r w:rsidR="00165755">
        <w:t xml:space="preserve"> BLEU score for the large training set</w:t>
      </w:r>
      <w:r w:rsidRPr="00D21BE6">
        <w:t>).</w:t>
      </w:r>
    </w:p>
    <w:p w14:paraId="414869F8" w14:textId="112F6F16" w:rsidR="002D7AD4" w:rsidRPr="00D21BE6" w:rsidRDefault="002D7AD4" w:rsidP="00A87E68">
      <w:pPr>
        <w:pStyle w:val="CaptionTable"/>
      </w:pPr>
      <w:bookmarkStart w:id="11" w:name="_Ref67394342"/>
      <w:bookmarkStart w:id="12" w:name="_Ref64816140"/>
      <w:r w:rsidRPr="00D21BE6">
        <w:t xml:space="preserve">Table </w:t>
      </w:r>
      <w:r w:rsidR="00B1662A">
        <w:fldChar w:fldCharType="begin"/>
      </w:r>
      <w:r w:rsidR="00B1662A">
        <w:instrText xml:space="preserve"> SEQ Table \* ARABIC </w:instrText>
      </w:r>
      <w:r w:rsidR="00B1662A">
        <w:fldChar w:fldCharType="separate"/>
      </w:r>
      <w:r w:rsidR="00F91AD2">
        <w:rPr>
          <w:noProof/>
        </w:rPr>
        <w:t>2</w:t>
      </w:r>
      <w:r w:rsidR="00B1662A">
        <w:fldChar w:fldCharType="end"/>
      </w:r>
      <w:bookmarkEnd w:id="11"/>
      <w:r w:rsidRPr="00D21BE6">
        <w:t xml:space="preserve"> – Training results</w:t>
      </w:r>
      <w:bookmarkEnd w:id="12"/>
    </w:p>
    <w:tbl>
      <w:tblPr>
        <w:tblStyle w:val="TableGrid"/>
        <w:tblW w:w="0" w:type="auto"/>
        <w:tblLook w:val="04A0" w:firstRow="1" w:lastRow="0" w:firstColumn="1" w:lastColumn="0" w:noHBand="0" w:noVBand="1"/>
      </w:tblPr>
      <w:tblGrid>
        <w:gridCol w:w="1836"/>
        <w:gridCol w:w="1837"/>
        <w:gridCol w:w="1837"/>
        <w:gridCol w:w="1837"/>
      </w:tblGrid>
      <w:tr w:rsidR="00687A4A" w:rsidRPr="00D21BE6" w14:paraId="50CE707E" w14:textId="77777777" w:rsidTr="002D7AD4">
        <w:trPr>
          <w:trHeight w:val="230"/>
        </w:trPr>
        <w:tc>
          <w:tcPr>
            <w:tcW w:w="1836" w:type="dxa"/>
          </w:tcPr>
          <w:p w14:paraId="1C0BA7BF" w14:textId="7603404E" w:rsidR="00687A4A" w:rsidRPr="00D21BE6" w:rsidRDefault="00687A4A" w:rsidP="00687A4A">
            <w:pPr>
              <w:pStyle w:val="Tabletext"/>
              <w:rPr>
                <w:b/>
                <w:bCs/>
              </w:rPr>
            </w:pPr>
            <w:r w:rsidRPr="00D21BE6">
              <w:rPr>
                <w:b/>
                <w:bCs/>
              </w:rPr>
              <w:t>Dataset</w:t>
            </w:r>
          </w:p>
        </w:tc>
        <w:tc>
          <w:tcPr>
            <w:tcW w:w="1837" w:type="dxa"/>
          </w:tcPr>
          <w:p w14:paraId="062F1851" w14:textId="7C2B4539" w:rsidR="00687A4A" w:rsidRPr="00D21BE6" w:rsidRDefault="00687A4A" w:rsidP="00687A4A">
            <w:pPr>
              <w:pStyle w:val="Tabletext"/>
              <w:rPr>
                <w:b/>
                <w:bCs/>
              </w:rPr>
            </w:pPr>
            <w:r w:rsidRPr="00D21BE6">
              <w:rPr>
                <w:b/>
                <w:bCs/>
              </w:rPr>
              <w:t>Epochs</w:t>
            </w:r>
          </w:p>
        </w:tc>
        <w:tc>
          <w:tcPr>
            <w:tcW w:w="1837" w:type="dxa"/>
          </w:tcPr>
          <w:p w14:paraId="57C48B4E" w14:textId="230B8429" w:rsidR="00687A4A" w:rsidRPr="00D21BE6" w:rsidRDefault="00687A4A" w:rsidP="00687A4A">
            <w:pPr>
              <w:pStyle w:val="Tabletext"/>
              <w:rPr>
                <w:b/>
                <w:bCs/>
              </w:rPr>
            </w:pPr>
            <w:r w:rsidRPr="00D21BE6">
              <w:rPr>
                <w:b/>
                <w:bCs/>
              </w:rPr>
              <w:t>BLEU Score</w:t>
            </w:r>
          </w:p>
        </w:tc>
        <w:tc>
          <w:tcPr>
            <w:tcW w:w="1837" w:type="dxa"/>
          </w:tcPr>
          <w:p w14:paraId="2A210BCD" w14:textId="0BD9D477" w:rsidR="00687A4A" w:rsidRPr="00D21BE6" w:rsidRDefault="00687A4A" w:rsidP="00687A4A">
            <w:pPr>
              <w:pStyle w:val="Tabletext"/>
              <w:rPr>
                <w:b/>
                <w:bCs/>
              </w:rPr>
            </w:pPr>
            <w:r w:rsidRPr="00D21BE6">
              <w:rPr>
                <w:b/>
                <w:bCs/>
              </w:rPr>
              <w:t>Training time</w:t>
            </w:r>
          </w:p>
        </w:tc>
      </w:tr>
      <w:tr w:rsidR="00687A4A" w:rsidRPr="00D21BE6" w14:paraId="14B8C30D" w14:textId="77777777" w:rsidTr="002D7AD4">
        <w:trPr>
          <w:trHeight w:val="230"/>
        </w:trPr>
        <w:tc>
          <w:tcPr>
            <w:tcW w:w="1836" w:type="dxa"/>
          </w:tcPr>
          <w:p w14:paraId="1ABE7462" w14:textId="3EB89C37" w:rsidR="00687A4A" w:rsidRPr="00D21BE6" w:rsidRDefault="00687A4A" w:rsidP="00687A4A">
            <w:pPr>
              <w:pStyle w:val="Tabletext"/>
              <w:rPr>
                <w:i/>
                <w:iCs/>
              </w:rPr>
            </w:pPr>
            <w:r w:rsidRPr="00D21BE6">
              <w:rPr>
                <w:i/>
                <w:iCs/>
              </w:rPr>
              <w:t>Small</w:t>
            </w:r>
          </w:p>
        </w:tc>
        <w:tc>
          <w:tcPr>
            <w:tcW w:w="1837" w:type="dxa"/>
          </w:tcPr>
          <w:p w14:paraId="17838894" w14:textId="4B4DD2A8" w:rsidR="00687A4A" w:rsidRPr="00D21BE6" w:rsidRDefault="00687A4A" w:rsidP="00687A4A">
            <w:pPr>
              <w:pStyle w:val="Tabletext"/>
            </w:pPr>
            <w:r w:rsidRPr="00D21BE6">
              <w:t>100</w:t>
            </w:r>
          </w:p>
        </w:tc>
        <w:tc>
          <w:tcPr>
            <w:tcW w:w="1837" w:type="dxa"/>
          </w:tcPr>
          <w:p w14:paraId="2C1B595A" w14:textId="0397475C" w:rsidR="00687A4A" w:rsidRPr="00D21BE6" w:rsidRDefault="00687A4A" w:rsidP="00687A4A">
            <w:pPr>
              <w:pStyle w:val="Tabletext"/>
            </w:pPr>
            <w:r w:rsidRPr="00D21BE6">
              <w:t>20.56</w:t>
            </w:r>
          </w:p>
        </w:tc>
        <w:tc>
          <w:tcPr>
            <w:tcW w:w="1837" w:type="dxa"/>
          </w:tcPr>
          <w:p w14:paraId="303FA564" w14:textId="65344AC3" w:rsidR="00687A4A" w:rsidRPr="00D21BE6" w:rsidRDefault="00687A4A" w:rsidP="00687A4A">
            <w:pPr>
              <w:pStyle w:val="Tabletext"/>
            </w:pPr>
            <w:r w:rsidRPr="00D21BE6">
              <w:t xml:space="preserve">9.66 </w:t>
            </w:r>
            <w:r w:rsidR="002D7AD4" w:rsidRPr="00D21BE6">
              <w:t>s</w:t>
            </w:r>
            <w:r w:rsidRPr="00D21BE6">
              <w:t xml:space="preserve"> / epoch</w:t>
            </w:r>
          </w:p>
        </w:tc>
      </w:tr>
      <w:tr w:rsidR="00687A4A" w:rsidRPr="00D21BE6" w14:paraId="7AF18BF5" w14:textId="77777777" w:rsidTr="002D7AD4">
        <w:trPr>
          <w:trHeight w:val="230"/>
        </w:trPr>
        <w:tc>
          <w:tcPr>
            <w:tcW w:w="1836" w:type="dxa"/>
          </w:tcPr>
          <w:p w14:paraId="0F1F7569" w14:textId="5ACA26D9" w:rsidR="00687A4A" w:rsidRPr="00D21BE6" w:rsidRDefault="00687A4A" w:rsidP="00687A4A">
            <w:pPr>
              <w:pStyle w:val="Tabletext"/>
              <w:rPr>
                <w:i/>
                <w:iCs/>
              </w:rPr>
            </w:pPr>
            <w:r w:rsidRPr="00D21BE6">
              <w:rPr>
                <w:i/>
                <w:iCs/>
              </w:rPr>
              <w:t>Medium</w:t>
            </w:r>
          </w:p>
        </w:tc>
        <w:tc>
          <w:tcPr>
            <w:tcW w:w="1837" w:type="dxa"/>
          </w:tcPr>
          <w:p w14:paraId="44E7ECA6" w14:textId="18413E35" w:rsidR="00687A4A" w:rsidRPr="00D21BE6" w:rsidRDefault="00687A4A" w:rsidP="00687A4A">
            <w:pPr>
              <w:pStyle w:val="Tabletext"/>
            </w:pPr>
            <w:r w:rsidRPr="00D21BE6">
              <w:t>100</w:t>
            </w:r>
          </w:p>
        </w:tc>
        <w:tc>
          <w:tcPr>
            <w:tcW w:w="1837" w:type="dxa"/>
          </w:tcPr>
          <w:p w14:paraId="106E7C4B" w14:textId="19FC35E6" w:rsidR="00687A4A" w:rsidRPr="00D21BE6" w:rsidRDefault="00687A4A" w:rsidP="00687A4A">
            <w:pPr>
              <w:pStyle w:val="Tabletext"/>
            </w:pPr>
            <w:r w:rsidRPr="00D21BE6">
              <w:t>33.29</w:t>
            </w:r>
          </w:p>
        </w:tc>
        <w:tc>
          <w:tcPr>
            <w:tcW w:w="1837" w:type="dxa"/>
          </w:tcPr>
          <w:p w14:paraId="79A2F081" w14:textId="61DC8DAF" w:rsidR="00687A4A" w:rsidRPr="00D21BE6" w:rsidRDefault="00687A4A" w:rsidP="00687A4A">
            <w:pPr>
              <w:pStyle w:val="Tabletext"/>
            </w:pPr>
            <w:r w:rsidRPr="00D21BE6">
              <w:t xml:space="preserve">99 </w:t>
            </w:r>
            <w:r w:rsidR="002D7AD4" w:rsidRPr="00D21BE6">
              <w:t>s</w:t>
            </w:r>
            <w:r w:rsidRPr="00D21BE6">
              <w:t xml:space="preserve"> / epoch</w:t>
            </w:r>
          </w:p>
        </w:tc>
      </w:tr>
      <w:tr w:rsidR="00687A4A" w:rsidRPr="00D21BE6" w14:paraId="5DE7D4B5" w14:textId="77777777" w:rsidTr="002D7AD4">
        <w:trPr>
          <w:trHeight w:val="230"/>
        </w:trPr>
        <w:tc>
          <w:tcPr>
            <w:tcW w:w="1836" w:type="dxa"/>
          </w:tcPr>
          <w:p w14:paraId="1F932307" w14:textId="1FDECA69" w:rsidR="00687A4A" w:rsidRPr="00D21BE6" w:rsidRDefault="00687A4A" w:rsidP="00687A4A">
            <w:pPr>
              <w:pStyle w:val="Tabletext"/>
              <w:rPr>
                <w:i/>
                <w:iCs/>
              </w:rPr>
            </w:pPr>
            <w:r w:rsidRPr="00D21BE6">
              <w:rPr>
                <w:i/>
                <w:iCs/>
              </w:rPr>
              <w:t>Large</w:t>
            </w:r>
          </w:p>
        </w:tc>
        <w:tc>
          <w:tcPr>
            <w:tcW w:w="1837" w:type="dxa"/>
          </w:tcPr>
          <w:p w14:paraId="6AB3821B" w14:textId="4107D79D" w:rsidR="00687A4A" w:rsidRPr="00D21BE6" w:rsidRDefault="00687A4A" w:rsidP="00687A4A">
            <w:pPr>
              <w:pStyle w:val="Tabletext"/>
            </w:pPr>
            <w:r w:rsidRPr="00D21BE6">
              <w:t>5</w:t>
            </w:r>
          </w:p>
        </w:tc>
        <w:tc>
          <w:tcPr>
            <w:tcW w:w="1837" w:type="dxa"/>
          </w:tcPr>
          <w:p w14:paraId="0393395A" w14:textId="64E78816" w:rsidR="00687A4A" w:rsidRPr="00D21BE6" w:rsidRDefault="00687A4A" w:rsidP="00687A4A">
            <w:pPr>
              <w:pStyle w:val="Tabletext"/>
              <w:rPr>
                <w:b/>
                <w:bCs/>
              </w:rPr>
            </w:pPr>
            <w:r w:rsidRPr="00D21BE6">
              <w:rPr>
                <w:b/>
                <w:bCs/>
              </w:rPr>
              <w:t>45.29</w:t>
            </w:r>
          </w:p>
        </w:tc>
        <w:tc>
          <w:tcPr>
            <w:tcW w:w="1837" w:type="dxa"/>
          </w:tcPr>
          <w:p w14:paraId="420BE89E" w14:textId="1F2176F0" w:rsidR="00687A4A" w:rsidRPr="00D21BE6" w:rsidRDefault="00687A4A" w:rsidP="00687A4A">
            <w:pPr>
              <w:pStyle w:val="Tabletext"/>
            </w:pPr>
            <w:r w:rsidRPr="00D21BE6">
              <w:t xml:space="preserve">1032 </w:t>
            </w:r>
            <w:r w:rsidR="002D7AD4" w:rsidRPr="00D21BE6">
              <w:t>s</w:t>
            </w:r>
            <w:r w:rsidRPr="00D21BE6">
              <w:t xml:space="preserve"> / epoch</w:t>
            </w:r>
          </w:p>
        </w:tc>
      </w:tr>
    </w:tbl>
    <w:p w14:paraId="63C5BB26" w14:textId="77777777" w:rsidR="00F11C52" w:rsidRDefault="00F11C52" w:rsidP="00A87E68">
      <w:pPr>
        <w:pStyle w:val="NormalIndent"/>
      </w:pPr>
    </w:p>
    <w:p w14:paraId="0C0D80BF" w14:textId="3DEFF21C" w:rsidR="00E13D16" w:rsidRPr="00D21BE6" w:rsidRDefault="004E6F33" w:rsidP="00A87E68">
      <w:pPr>
        <w:pStyle w:val="NormalIndent"/>
      </w:pPr>
      <w:r w:rsidRPr="00D21BE6">
        <w:t xml:space="preserve">The calculation of the BLEU score </w:t>
      </w:r>
      <w:sdt>
        <w:sdtPr>
          <w:id w:val="-1078287163"/>
          <w:citation/>
        </w:sdtPr>
        <w:sdtEndPr/>
        <w:sdtContent>
          <w:r w:rsidR="001A4D93" w:rsidRPr="00D21BE6">
            <w:fldChar w:fldCharType="begin"/>
          </w:r>
          <w:r w:rsidR="00A02685">
            <w:instrText xml:space="preserve">CITATION Pap02 \l 1048 </w:instrText>
          </w:r>
          <w:r w:rsidR="001A4D93" w:rsidRPr="00D21BE6">
            <w:fldChar w:fldCharType="separate"/>
          </w:r>
          <w:r w:rsidR="00F91AD2">
            <w:rPr>
              <w:noProof/>
            </w:rPr>
            <w:t>(Papineni, Roukos, Ward, &amp; Zhu, 2002)</w:t>
          </w:r>
          <w:r w:rsidR="001A4D93" w:rsidRPr="00D21BE6">
            <w:fldChar w:fldCharType="end"/>
          </w:r>
        </w:sdtContent>
      </w:sdt>
      <w:r w:rsidRPr="00D21BE6">
        <w:t xml:space="preserve"> was implemented using nltk.translate.bleu_score.sentence_bleu</w:t>
      </w:r>
      <w:r w:rsidR="002D7AD4" w:rsidRPr="00D21BE6">
        <w:t xml:space="preserve"> </w:t>
      </w:r>
      <w:r w:rsidRPr="00D21BE6">
        <w:t xml:space="preserve">and nltk.translate.bleu_score.SmoothingFunction with method4 </w:t>
      </w:r>
      <w:r w:rsidR="0058579E" w:rsidRPr="00D21BE6">
        <w:t>from NLTK</w:t>
      </w:r>
      <w:r w:rsidR="0058579E" w:rsidRPr="00D21BE6">
        <w:rPr>
          <w:rStyle w:val="FootnoteReference"/>
        </w:rPr>
        <w:footnoteReference w:id="14"/>
      </w:r>
      <w:r w:rsidR="0058579E" w:rsidRPr="00D21BE6">
        <w:t xml:space="preserve"> </w:t>
      </w:r>
      <w:r w:rsidRPr="00D21BE6">
        <w:t>for the case of short sentences. Another important metric is the attention that words pay to other words, as</w:t>
      </w:r>
      <w:r w:rsidR="009E0F27" w:rsidRPr="00D21BE6">
        <w:t xml:space="preserve"> presented </w:t>
      </w:r>
      <w:r w:rsidRPr="00D21BE6">
        <w:t>in the examples in</w:t>
      </w:r>
      <w:r w:rsidR="00E4377B">
        <w:t xml:space="preserve"> </w:t>
      </w:r>
      <w:r w:rsidR="00E4377B">
        <w:fldChar w:fldCharType="begin"/>
      </w:r>
      <w:r w:rsidR="00E4377B">
        <w:instrText xml:space="preserve"> REF _Ref67394675 \h </w:instrText>
      </w:r>
      <w:r w:rsidR="00E4377B">
        <w:fldChar w:fldCharType="separate"/>
      </w:r>
      <w:r w:rsidR="00F91AD2">
        <w:t xml:space="preserve">Figure </w:t>
      </w:r>
      <w:r w:rsidR="00F91AD2">
        <w:rPr>
          <w:noProof/>
        </w:rPr>
        <w:t>4</w:t>
      </w:r>
      <w:r w:rsidR="00E4377B">
        <w:fldChar w:fldCharType="end"/>
      </w:r>
      <w:r w:rsidRPr="00D21BE6">
        <w:t>.</w:t>
      </w:r>
    </w:p>
    <w:p w14:paraId="29A25C68" w14:textId="32909E1D" w:rsidR="004E6F33" w:rsidRPr="00D21BE6" w:rsidRDefault="004E6F33" w:rsidP="00AE7B82">
      <w:pPr>
        <w:pStyle w:val="Heading2"/>
      </w:pPr>
      <w:r w:rsidRPr="00D21BE6">
        <w:t>Qualitative Evaluation</w:t>
      </w:r>
    </w:p>
    <w:p w14:paraId="02A92915" w14:textId="2ACF35DC" w:rsidR="00AE340A" w:rsidRDefault="004E6F33" w:rsidP="00CA29D9">
      <w:pPr>
        <w:pStyle w:val="NormalIndent"/>
      </w:pPr>
      <w:r w:rsidRPr="00D21BE6">
        <w:t>In</w:t>
      </w:r>
      <w:r w:rsidR="00E4377B">
        <w:t xml:space="preserve"> </w:t>
      </w:r>
      <w:r w:rsidR="00E4377B">
        <w:fldChar w:fldCharType="begin"/>
      </w:r>
      <w:r w:rsidR="00E4377B">
        <w:instrText xml:space="preserve"> REF _Ref67394675 \h </w:instrText>
      </w:r>
      <w:r w:rsidR="00E4377B">
        <w:fldChar w:fldCharType="separate"/>
      </w:r>
      <w:r w:rsidR="00F91AD2">
        <w:t xml:space="preserve">Figure </w:t>
      </w:r>
      <w:r w:rsidR="00F91AD2">
        <w:rPr>
          <w:noProof/>
        </w:rPr>
        <w:t>4</w:t>
      </w:r>
      <w:r w:rsidR="00E4377B">
        <w:fldChar w:fldCharType="end"/>
      </w:r>
      <w:r w:rsidRPr="00D21BE6">
        <w:t>, some examples of running the model on different input sentences are presented.</w:t>
      </w:r>
      <w:r w:rsidR="00165755" w:rsidRPr="00165755">
        <w:t xml:space="preserve"> </w:t>
      </w:r>
      <w:r w:rsidR="00165755" w:rsidRPr="00027D16">
        <w:t>Attention was measured at the output (second substrate) of the last layer of the decoder. The examples presented</w:t>
      </w:r>
      <w:r w:rsidR="00165755">
        <w:t xml:space="preserve"> in the </w:t>
      </w:r>
      <w:r w:rsidR="00165755">
        <w:fldChar w:fldCharType="begin"/>
      </w:r>
      <w:r w:rsidR="00165755">
        <w:instrText xml:space="preserve"> REF _Ref65949321 \p \h </w:instrText>
      </w:r>
      <w:r w:rsidR="00165755">
        <w:fldChar w:fldCharType="separate"/>
      </w:r>
      <w:r w:rsidR="00165755">
        <w:t>above</w:t>
      </w:r>
      <w:r w:rsidR="00165755">
        <w:fldChar w:fldCharType="end"/>
      </w:r>
      <w:r w:rsidR="00165755">
        <w:t xml:space="preserve"> figure </w:t>
      </w:r>
      <w:r w:rsidR="00165755" w:rsidRPr="00027D16">
        <w:t>are fully corrected cases (a), partially corrected sentences (b), and sentences with errors or that could not be corrected (c).</w:t>
      </w:r>
    </w:p>
    <w:p w14:paraId="5302B950" w14:textId="77777777" w:rsidR="00027D16" w:rsidRDefault="00E92833" w:rsidP="00027D16">
      <w:pPr>
        <w:pStyle w:val="Figure"/>
        <w:keepNext/>
      </w:pPr>
      <w:r>
        <w:rPr>
          <w:noProof/>
        </w:rPr>
        <w:lastRenderedPageBreak/>
        <mc:AlternateContent>
          <mc:Choice Requires="wps">
            <w:drawing>
              <wp:inline distT="0" distB="0" distL="0" distR="0" wp14:anchorId="2EBB7FA7" wp14:editId="1B217963">
                <wp:extent cx="3816000" cy="6408000"/>
                <wp:effectExtent l="0" t="0" r="0" b="0"/>
                <wp:docPr id="34" name="Text Box 34"/>
                <wp:cNvGraphicFramePr/>
                <a:graphic xmlns:a="http://schemas.openxmlformats.org/drawingml/2006/main">
                  <a:graphicData uri="http://schemas.microsoft.com/office/word/2010/wordprocessingShape">
                    <wps:wsp>
                      <wps:cNvSpPr txBox="1"/>
                      <wps:spPr>
                        <a:xfrm>
                          <a:off x="0" y="0"/>
                          <a:ext cx="3816000" cy="6408000"/>
                        </a:xfrm>
                        <a:prstGeom prst="rect">
                          <a:avLst/>
                        </a:prstGeom>
                        <a:solidFill>
                          <a:schemeClr val="lt1"/>
                        </a:solidFill>
                        <a:ln w="6350">
                          <a:noFill/>
                        </a:ln>
                      </wps:spPr>
                      <wps:txbx>
                        <w:txbxContent>
                          <w:p w14:paraId="3D819E71" w14:textId="77777777" w:rsidR="003A018A" w:rsidRDefault="003A018A" w:rsidP="00E92833">
                            <w:pPr>
                              <w:pStyle w:val="Figure"/>
                              <w:keepNext/>
                            </w:pPr>
                            <w:r w:rsidRPr="00D21BE6">
                              <w:rPr>
                                <w:noProof/>
                              </w:rPr>
                              <w:drawing>
                                <wp:inline distT="0" distB="0" distL="0" distR="0" wp14:anchorId="56740836" wp14:editId="33885929">
                                  <wp:extent cx="3670751" cy="1728000"/>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751" cy="1728000"/>
                                          </a:xfrm>
                                          <a:prstGeom prst="rect">
                                            <a:avLst/>
                                          </a:prstGeom>
                                          <a:noFill/>
                                          <a:ln>
                                            <a:noFill/>
                                          </a:ln>
                                        </pic:spPr>
                                      </pic:pic>
                                    </a:graphicData>
                                  </a:graphic>
                                </wp:inline>
                              </w:drawing>
                            </w:r>
                          </w:p>
                          <w:p w14:paraId="30A83064" w14:textId="1E41B570" w:rsidR="003A018A" w:rsidRDefault="003A018A" w:rsidP="00E92833">
                            <w:pPr>
                              <w:pStyle w:val="CaptionFigure"/>
                            </w:pPr>
                            <w:r>
                              <w:t>(a) BLEU score: 1.0000</w:t>
                            </w:r>
                          </w:p>
                          <w:p w14:paraId="3F552FEA" w14:textId="77777777" w:rsidR="003A018A" w:rsidRDefault="003A018A" w:rsidP="00E92833">
                            <w:pPr>
                              <w:pStyle w:val="Figure"/>
                              <w:keepNext/>
                            </w:pPr>
                            <w:r w:rsidRPr="00D21BE6">
                              <w:rPr>
                                <w:noProof/>
                              </w:rPr>
                              <w:drawing>
                                <wp:inline distT="0" distB="0" distL="0" distR="0" wp14:anchorId="116DE493" wp14:editId="2264B8F5">
                                  <wp:extent cx="3606807" cy="1728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06807" cy="1728000"/>
                                          </a:xfrm>
                                          <a:prstGeom prst="rect">
                                            <a:avLst/>
                                          </a:prstGeom>
                                          <a:noFill/>
                                          <a:ln>
                                            <a:noFill/>
                                          </a:ln>
                                        </pic:spPr>
                                      </pic:pic>
                                    </a:graphicData>
                                  </a:graphic>
                                </wp:inline>
                              </w:drawing>
                            </w:r>
                          </w:p>
                          <w:p w14:paraId="421BF7B4" w14:textId="734A593A" w:rsidR="003A018A" w:rsidRDefault="003A018A" w:rsidP="00E92833">
                            <w:pPr>
                              <w:pStyle w:val="CaptionFigure"/>
                            </w:pPr>
                            <w:r>
                              <w:t>(b) BLEU score: 0.7071</w:t>
                            </w:r>
                          </w:p>
                          <w:p w14:paraId="45FA8A1C" w14:textId="77777777" w:rsidR="003A018A" w:rsidRDefault="003A018A" w:rsidP="00E92833">
                            <w:pPr>
                              <w:pStyle w:val="Figure"/>
                              <w:keepNext/>
                            </w:pPr>
                            <w:r w:rsidRPr="00D21BE6">
                              <w:rPr>
                                <w:noProof/>
                              </w:rPr>
                              <w:drawing>
                                <wp:inline distT="0" distB="0" distL="0" distR="0" wp14:anchorId="0C0C9384" wp14:editId="60DD32F9">
                                  <wp:extent cx="3475859" cy="17280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859" cy="1728000"/>
                                          </a:xfrm>
                                          <a:prstGeom prst="rect">
                                            <a:avLst/>
                                          </a:prstGeom>
                                          <a:noFill/>
                                          <a:ln>
                                            <a:noFill/>
                                          </a:ln>
                                        </pic:spPr>
                                      </pic:pic>
                                    </a:graphicData>
                                  </a:graphic>
                                </wp:inline>
                              </w:drawing>
                            </w:r>
                          </w:p>
                          <w:p w14:paraId="71765970" w14:textId="54ABF36B" w:rsidR="003A018A" w:rsidRPr="00E92833" w:rsidRDefault="003A018A" w:rsidP="00E92833">
                            <w:pPr>
                              <w:pStyle w:val="CaptionFigure"/>
                            </w:pPr>
                            <w:r>
                              <w:t>(c) BLEU score: 0.2741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inline>
            </w:drawing>
          </mc:Choice>
          <mc:Fallback>
            <w:pict>
              <v:shapetype w14:anchorId="2EBB7FA7" id="_x0000_t202" coordsize="21600,21600" o:spt="202" path="m,l,21600r21600,l21600,xe">
                <v:stroke joinstyle="miter"/>
                <v:path gradientshapeok="t" o:connecttype="rect"/>
              </v:shapetype>
              <v:shape id="Text Box 34" o:spid="_x0000_s1026" type="#_x0000_t202" style="width:300.45pt;height:504.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" fillcolor="white [3201]" stroked="f" strokeweight=".5pt">
                <v:textbox style="mso-fit-shape-to-text:t" inset="0,0,0,0">
                  <w:txbxContent>
                    <w:p w14:paraId="3D819E71" w14:textId="77777777" w:rsidR="003A018A" w:rsidRDefault="003A018A" w:rsidP="00E92833">
                      <w:pPr>
                        <w:pStyle w:val="Figure"/>
                        <w:keepNext/>
                      </w:pPr>
                      <w:r w:rsidRPr="00D21BE6">
                        <w:rPr>
                          <w:noProof/>
                        </w:rPr>
                        <w:drawing>
                          <wp:inline distT="0" distB="0" distL="0" distR="0" wp14:anchorId="56740836" wp14:editId="33885929">
                            <wp:extent cx="3670751" cy="1728000"/>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751" cy="1728000"/>
                                    </a:xfrm>
                                    <a:prstGeom prst="rect">
                                      <a:avLst/>
                                    </a:prstGeom>
                                    <a:noFill/>
                                    <a:ln>
                                      <a:noFill/>
                                    </a:ln>
                                  </pic:spPr>
                                </pic:pic>
                              </a:graphicData>
                            </a:graphic>
                          </wp:inline>
                        </w:drawing>
                      </w:r>
                    </w:p>
                    <w:p w14:paraId="30A83064" w14:textId="1E41B570" w:rsidR="003A018A" w:rsidRDefault="003A018A" w:rsidP="00E92833">
                      <w:pPr>
                        <w:pStyle w:val="CaptionFigure"/>
                      </w:pPr>
                      <w:r>
                        <w:t>(a) BLEU score: 1.0000</w:t>
                      </w:r>
                    </w:p>
                    <w:p w14:paraId="3F552FEA" w14:textId="77777777" w:rsidR="003A018A" w:rsidRDefault="003A018A" w:rsidP="00E92833">
                      <w:pPr>
                        <w:pStyle w:val="Figure"/>
                        <w:keepNext/>
                      </w:pPr>
                      <w:r w:rsidRPr="00D21BE6">
                        <w:rPr>
                          <w:noProof/>
                        </w:rPr>
                        <w:drawing>
                          <wp:inline distT="0" distB="0" distL="0" distR="0" wp14:anchorId="116DE493" wp14:editId="2264B8F5">
                            <wp:extent cx="3606807" cy="1728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06807" cy="1728000"/>
                                    </a:xfrm>
                                    <a:prstGeom prst="rect">
                                      <a:avLst/>
                                    </a:prstGeom>
                                    <a:noFill/>
                                    <a:ln>
                                      <a:noFill/>
                                    </a:ln>
                                  </pic:spPr>
                                </pic:pic>
                              </a:graphicData>
                            </a:graphic>
                          </wp:inline>
                        </w:drawing>
                      </w:r>
                    </w:p>
                    <w:p w14:paraId="421BF7B4" w14:textId="734A593A" w:rsidR="003A018A" w:rsidRDefault="003A018A" w:rsidP="00E92833">
                      <w:pPr>
                        <w:pStyle w:val="CaptionFigure"/>
                      </w:pPr>
                      <w:r>
                        <w:t>(b) BLEU score: 0.7071</w:t>
                      </w:r>
                    </w:p>
                    <w:p w14:paraId="45FA8A1C" w14:textId="77777777" w:rsidR="003A018A" w:rsidRDefault="003A018A" w:rsidP="00E92833">
                      <w:pPr>
                        <w:pStyle w:val="Figure"/>
                        <w:keepNext/>
                      </w:pPr>
                      <w:r w:rsidRPr="00D21BE6">
                        <w:rPr>
                          <w:noProof/>
                        </w:rPr>
                        <w:drawing>
                          <wp:inline distT="0" distB="0" distL="0" distR="0" wp14:anchorId="0C0C9384" wp14:editId="60DD32F9">
                            <wp:extent cx="3475859" cy="17280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859" cy="1728000"/>
                                    </a:xfrm>
                                    <a:prstGeom prst="rect">
                                      <a:avLst/>
                                    </a:prstGeom>
                                    <a:noFill/>
                                    <a:ln>
                                      <a:noFill/>
                                    </a:ln>
                                  </pic:spPr>
                                </pic:pic>
                              </a:graphicData>
                            </a:graphic>
                          </wp:inline>
                        </w:drawing>
                      </w:r>
                    </w:p>
                    <w:p w14:paraId="71765970" w14:textId="54ABF36B" w:rsidR="003A018A" w:rsidRPr="00E92833" w:rsidRDefault="003A018A" w:rsidP="00E92833">
                      <w:pPr>
                        <w:pStyle w:val="CaptionFigure"/>
                      </w:pPr>
                      <w:r>
                        <w:t>(c) BLEU score: 0.2741</w:t>
                      </w:r>
                    </w:p>
                  </w:txbxContent>
                </v:textbox>
                <w10:anchorlock/>
              </v:shape>
            </w:pict>
          </mc:Fallback>
        </mc:AlternateContent>
      </w:r>
    </w:p>
    <w:p w14:paraId="47F490CA" w14:textId="16A6ACF3" w:rsidR="00027D16" w:rsidRPr="0037537D" w:rsidRDefault="00027D16" w:rsidP="00027D16">
      <w:pPr>
        <w:pStyle w:val="CaptionFigure"/>
      </w:pPr>
      <w:bookmarkStart w:id="13" w:name="_Ref67394675"/>
      <w:bookmarkStart w:id="14" w:name="_Ref65949321"/>
      <w:r>
        <w:t xml:space="preserve">Figure </w:t>
      </w:r>
      <w:fldSimple w:instr=" SEQ Figure \* ARABIC ">
        <w:r w:rsidR="00F91AD2">
          <w:rPr>
            <w:noProof/>
          </w:rPr>
          <w:t>4</w:t>
        </w:r>
      </w:fldSimple>
      <w:bookmarkEnd w:id="13"/>
      <w:r>
        <w:t xml:space="preserve">. </w:t>
      </w:r>
      <w:r w:rsidR="00A87E68" w:rsidRPr="00A87E68">
        <w:t>Attention examples for pairs of wrong and correct sentences from the dataset</w:t>
      </w:r>
      <w:bookmarkEnd w:id="14"/>
    </w:p>
    <w:p w14:paraId="54BFDD31" w14:textId="4EE9DBC0" w:rsidR="004E6F33" w:rsidRPr="00D21BE6" w:rsidRDefault="004E6F33" w:rsidP="00A87E68">
      <w:pPr>
        <w:pStyle w:val="NormalIndent"/>
      </w:pPr>
      <w:r w:rsidRPr="00D21BE6">
        <w:lastRenderedPageBreak/>
        <w:t>If the quantitative results obtained were on average satisfactory, in terms of the BLEU score, for example, for which improvements were observed, qualitatively</w:t>
      </w:r>
      <w:r w:rsidR="00FC3E42" w:rsidRPr="00D21BE6">
        <w:t>,</w:t>
      </w:r>
      <w:r w:rsidRPr="00D21BE6">
        <w:t xml:space="preserve"> things are slightly different due to the particularities of each type of grammatical error</w:t>
      </w:r>
      <w:r w:rsidR="0058579E" w:rsidRPr="00D21BE6">
        <w:t xml:space="preserve"> and the language</w:t>
      </w:r>
      <w:r w:rsidRPr="00D21BE6">
        <w:t>.</w:t>
      </w:r>
    </w:p>
    <w:p w14:paraId="3897F3D5" w14:textId="1345B315" w:rsidR="00FC3E42" w:rsidRPr="00D21BE6" w:rsidRDefault="004E6F33" w:rsidP="00A87E68">
      <w:pPr>
        <w:pStyle w:val="NormalIndent"/>
      </w:pPr>
      <w:r w:rsidRPr="00D21BE6">
        <w:t xml:space="preserve">An example that the model can easily correct is the case of </w:t>
      </w:r>
      <w:r w:rsidR="00D348DB" w:rsidRPr="00D21BE6">
        <w:rPr>
          <w:b/>
          <w:bCs/>
        </w:rPr>
        <w:t>ceea</w:t>
      </w:r>
      <w:r w:rsidRPr="00D21BE6">
        <w:rPr>
          <w:b/>
          <w:bCs/>
        </w:rPr>
        <w:t xml:space="preserve"> </w:t>
      </w:r>
      <w:r w:rsidR="00D348DB" w:rsidRPr="00D21BE6">
        <w:rPr>
          <w:b/>
          <w:bCs/>
        </w:rPr>
        <w:t>–</w:t>
      </w:r>
      <w:r w:rsidRPr="00D21BE6">
        <w:rPr>
          <w:b/>
          <w:bCs/>
        </w:rPr>
        <w:t xml:space="preserve"> </w:t>
      </w:r>
      <w:r w:rsidR="00D348DB" w:rsidRPr="00D21BE6">
        <w:rPr>
          <w:b/>
          <w:bCs/>
        </w:rPr>
        <w:t>ce</w:t>
      </w:r>
      <w:r w:rsidR="00A87E68">
        <w:rPr>
          <w:b/>
          <w:bCs/>
        </w:rPr>
        <w:t>a</w:t>
      </w:r>
      <w:r w:rsidRPr="00D21BE6">
        <w:t xml:space="preserve">, as is the case with the sentence </w:t>
      </w:r>
      <w:r w:rsidR="00D348DB" w:rsidRPr="00D21BE6">
        <w:rPr>
          <w:i/>
          <w:iCs/>
        </w:rPr>
        <w:t>“</w:t>
      </w:r>
      <w:r w:rsidRPr="00D21BE6">
        <w:rPr>
          <w:i/>
          <w:iCs/>
        </w:rPr>
        <w:t xml:space="preserve">Cea mai importantă este </w:t>
      </w:r>
      <w:r w:rsidRPr="00F11C52">
        <w:rPr>
          <w:b/>
          <w:bCs/>
          <w:i/>
          <w:iCs/>
        </w:rPr>
        <w:t>ceea</w:t>
      </w:r>
      <w:r w:rsidRPr="00D21BE6">
        <w:rPr>
          <w:i/>
          <w:iCs/>
        </w:rPr>
        <w:t xml:space="preserve"> surprinsă asupra luni Noiembrie.</w:t>
      </w:r>
      <w:r w:rsidR="00D348DB" w:rsidRPr="00D21BE6">
        <w:rPr>
          <w:i/>
          <w:iCs/>
        </w:rPr>
        <w:t>”</w:t>
      </w:r>
      <w:r w:rsidRPr="00D21BE6">
        <w:t xml:space="preserve"> for which the system produces the prediction </w:t>
      </w:r>
      <w:r w:rsidR="00D348DB" w:rsidRPr="00D21BE6">
        <w:rPr>
          <w:i/>
          <w:iCs/>
        </w:rPr>
        <w:t>“</w:t>
      </w:r>
      <w:r w:rsidRPr="00D21BE6">
        <w:rPr>
          <w:i/>
          <w:iCs/>
        </w:rPr>
        <w:t xml:space="preserve">Cea mai importantă este </w:t>
      </w:r>
      <w:r w:rsidRPr="00F11C52">
        <w:rPr>
          <w:b/>
          <w:bCs/>
          <w:i/>
          <w:iCs/>
        </w:rPr>
        <w:t>cea</w:t>
      </w:r>
      <w:r w:rsidRPr="00D21BE6">
        <w:rPr>
          <w:i/>
          <w:iCs/>
        </w:rPr>
        <w:t xml:space="preserve"> surprinsă asupra lunii Noiembrie.</w:t>
      </w:r>
      <w:r w:rsidR="00D348DB" w:rsidRPr="00D21BE6">
        <w:rPr>
          <w:i/>
          <w:iCs/>
        </w:rPr>
        <w:t>”</w:t>
      </w:r>
      <w:r w:rsidRPr="00D21BE6">
        <w:t xml:space="preserve"> which is also the correct variant expected at the output.</w:t>
      </w:r>
      <w:r w:rsidR="008D69CE">
        <w:t xml:space="preserve"> </w:t>
      </w:r>
      <w:r w:rsidRPr="00D21BE6">
        <w:t xml:space="preserve">Instead, the case </w:t>
      </w:r>
      <w:r w:rsidRPr="00D21BE6">
        <w:rPr>
          <w:b/>
          <w:bCs/>
        </w:rPr>
        <w:t>n-am – nam (lack of hyphen)</w:t>
      </w:r>
      <w:r w:rsidRPr="00D21BE6">
        <w:t xml:space="preserve"> it is not as well learned by the model, for example </w:t>
      </w:r>
      <w:r w:rsidR="00D348DB" w:rsidRPr="00D21BE6">
        <w:rPr>
          <w:i/>
          <w:iCs/>
        </w:rPr>
        <w:t>“</w:t>
      </w:r>
      <w:r w:rsidRPr="00D21BE6">
        <w:rPr>
          <w:i/>
          <w:iCs/>
        </w:rPr>
        <w:t>„</w:t>
      </w:r>
      <w:r w:rsidRPr="00F11C52">
        <w:rPr>
          <w:b/>
          <w:bCs/>
          <w:i/>
          <w:iCs/>
        </w:rPr>
        <w:t>Nici odată</w:t>
      </w:r>
      <w:r w:rsidRPr="00D21BE6">
        <w:rPr>
          <w:i/>
          <w:iCs/>
        </w:rPr>
        <w:t xml:space="preserve"> </w:t>
      </w:r>
      <w:r w:rsidRPr="00F11C52">
        <w:rPr>
          <w:b/>
          <w:bCs/>
          <w:i/>
          <w:iCs/>
        </w:rPr>
        <w:t>nam</w:t>
      </w:r>
      <w:r w:rsidRPr="00D21BE6">
        <w:rPr>
          <w:i/>
          <w:iCs/>
        </w:rPr>
        <w:t xml:space="preserve"> văzut cartea așa” a mărturisit el.</w:t>
      </w:r>
      <w:r w:rsidR="00D348DB" w:rsidRPr="00D21BE6">
        <w:rPr>
          <w:i/>
          <w:iCs/>
        </w:rPr>
        <w:t>”</w:t>
      </w:r>
      <w:r w:rsidRPr="00D21BE6">
        <w:t xml:space="preserve"> for which the model does not reach the correct variant </w:t>
      </w:r>
      <w:r w:rsidR="00D348DB" w:rsidRPr="00D21BE6">
        <w:rPr>
          <w:i/>
          <w:iCs/>
        </w:rPr>
        <w:t>“</w:t>
      </w:r>
      <w:r w:rsidRPr="00D21BE6">
        <w:rPr>
          <w:i/>
          <w:iCs/>
        </w:rPr>
        <w:t>„</w:t>
      </w:r>
      <w:r w:rsidRPr="00F11C52">
        <w:rPr>
          <w:b/>
          <w:bCs/>
          <w:i/>
          <w:iCs/>
        </w:rPr>
        <w:t>Niciodată</w:t>
      </w:r>
      <w:r w:rsidRPr="00D21BE6">
        <w:rPr>
          <w:i/>
          <w:iCs/>
        </w:rPr>
        <w:t xml:space="preserve"> </w:t>
      </w:r>
      <w:r w:rsidRPr="00F11C52">
        <w:rPr>
          <w:b/>
          <w:bCs/>
          <w:i/>
          <w:iCs/>
        </w:rPr>
        <w:t>n-am</w:t>
      </w:r>
      <w:r w:rsidRPr="00D21BE6">
        <w:rPr>
          <w:i/>
          <w:iCs/>
        </w:rPr>
        <w:t xml:space="preserve"> văzut cartea așa”, a mărturisit el.</w:t>
      </w:r>
      <w:r w:rsidR="00D348DB" w:rsidRPr="00D21BE6">
        <w:rPr>
          <w:i/>
          <w:iCs/>
        </w:rPr>
        <w:t>”</w:t>
      </w:r>
      <w:r w:rsidRPr="00D21BE6">
        <w:t xml:space="preserve"> being a more complicated case because one lexical part is misspelled (by </w:t>
      </w:r>
      <w:r w:rsidRPr="00D21BE6">
        <w:rPr>
          <w:b/>
          <w:bCs/>
        </w:rPr>
        <w:t>nam</w:t>
      </w:r>
      <w:r w:rsidRPr="00D21BE6">
        <w:t xml:space="preserve"> instead of </w:t>
      </w:r>
      <w:r w:rsidR="00F634D9" w:rsidRPr="00D21BE6">
        <w:rPr>
          <w:b/>
          <w:bCs/>
        </w:rPr>
        <w:t>n-am</w:t>
      </w:r>
      <w:r w:rsidRPr="00D21BE6">
        <w:t>) and another is misspelled by parting (</w:t>
      </w:r>
      <w:r w:rsidRPr="00D21BE6">
        <w:rPr>
          <w:b/>
          <w:bCs/>
        </w:rPr>
        <w:t>nici odată</w:t>
      </w:r>
      <w:r w:rsidRPr="00D21BE6">
        <w:t xml:space="preserve"> instead of </w:t>
      </w:r>
      <w:r w:rsidRPr="00D21BE6">
        <w:rPr>
          <w:b/>
          <w:bCs/>
        </w:rPr>
        <w:t>niciodată</w:t>
      </w:r>
      <w:r w:rsidRPr="00D21BE6">
        <w:t>).</w:t>
      </w:r>
      <w:r w:rsidR="00442608" w:rsidRPr="00D21BE6">
        <w:t xml:space="preserve"> </w:t>
      </w:r>
      <w:r w:rsidRPr="00D21BE6">
        <w:t>The problem of correction also comes from the intersection of the two cases.</w:t>
      </w:r>
    </w:p>
    <w:p w14:paraId="2DC5CDBC" w14:textId="77777777" w:rsidR="0058579E" w:rsidRPr="00D21BE6" w:rsidRDefault="00FC3E42" w:rsidP="00A87E68">
      <w:pPr>
        <w:pStyle w:val="NormalIndent"/>
      </w:pPr>
      <w:r w:rsidRPr="00D21BE6">
        <w:t>Another example for which the model does not generalize well is that of words it does not know (they do not appear in the output dictionary) and does not know how to make associations. For example, in the case of misspelled words, if they have not been learned, they will not get corrected.</w:t>
      </w:r>
    </w:p>
    <w:p w14:paraId="08040F6C" w14:textId="76120E91" w:rsidR="004E6F33" w:rsidRPr="00D21BE6" w:rsidRDefault="00FC3E42" w:rsidP="00A87E68">
      <w:pPr>
        <w:pStyle w:val="NormalIndent"/>
      </w:pPr>
      <w:r w:rsidRPr="00D21BE6">
        <w:t xml:space="preserve">For the sentence </w:t>
      </w:r>
      <w:r w:rsidR="00AB6BEA" w:rsidRPr="00D21BE6">
        <w:t>“</w:t>
      </w:r>
      <w:r w:rsidRPr="00F11C52">
        <w:rPr>
          <w:i/>
          <w:iCs/>
        </w:rPr>
        <w:t xml:space="preserve">În prezent, satul are 3.897 locuitori, </w:t>
      </w:r>
      <w:r w:rsidRPr="00F11C52">
        <w:rPr>
          <w:b/>
          <w:bCs/>
          <w:i/>
          <w:iCs/>
        </w:rPr>
        <w:t>prepoderent</w:t>
      </w:r>
      <w:r w:rsidRPr="00F11C52">
        <w:rPr>
          <w:i/>
          <w:iCs/>
        </w:rPr>
        <w:t xml:space="preserve"> ucraineni.</w:t>
      </w:r>
      <w:r w:rsidR="00AB6BEA" w:rsidRPr="00D21BE6">
        <w:t>”</w:t>
      </w:r>
      <w:r w:rsidRPr="00D21BE6">
        <w:t xml:space="preserve"> the model will not produce the expected output </w:t>
      </w:r>
      <w:r w:rsidR="00AB6BEA" w:rsidRPr="00D21BE6">
        <w:t>“</w:t>
      </w:r>
      <w:r w:rsidRPr="00F11C52">
        <w:rPr>
          <w:i/>
          <w:iCs/>
        </w:rPr>
        <w:t xml:space="preserve">În prezent, satul are 3.897 locuitori, </w:t>
      </w:r>
      <w:r w:rsidRPr="00F11C52">
        <w:rPr>
          <w:b/>
          <w:bCs/>
          <w:i/>
          <w:iCs/>
        </w:rPr>
        <w:t>preponderent</w:t>
      </w:r>
      <w:r w:rsidRPr="00F11C52">
        <w:rPr>
          <w:i/>
          <w:iCs/>
        </w:rPr>
        <w:t xml:space="preserve"> ucraineni.</w:t>
      </w:r>
      <w:r w:rsidR="00AB6BEA" w:rsidRPr="00D21BE6">
        <w:t>”</w:t>
      </w:r>
      <w:r w:rsidRPr="00D21BE6">
        <w:t xml:space="preserve">, because the model does not know the association </w:t>
      </w:r>
      <w:r w:rsidRPr="00D21BE6">
        <w:rPr>
          <w:b/>
          <w:bCs/>
        </w:rPr>
        <w:t>prepoderent – preponderent</w:t>
      </w:r>
      <w:r w:rsidRPr="00D21BE6">
        <w:t xml:space="preserve"> and does not know that there is a mistake of this type. For this example, the BLEU score is misleading, somewhere around 70%, which may seem to be a fair result.</w:t>
      </w:r>
    </w:p>
    <w:p w14:paraId="228CF093" w14:textId="77777777" w:rsidR="00FC3E42" w:rsidRPr="00D21BE6" w:rsidRDefault="00FC3E42" w:rsidP="00A87E68">
      <w:pPr>
        <w:pStyle w:val="NormalIndent"/>
      </w:pPr>
      <w:r w:rsidRPr="00D21BE6">
        <w:t>Such cases must be considered when evaluating the model. Possible solutions to such problems are to increase the number of training epochs and to use training sets (with the disadvantage of increased training time) with an extensive number of learning examples to cover different cases and mistakes frequently encountered in the language.</w:t>
      </w:r>
    </w:p>
    <w:p w14:paraId="20DF9232" w14:textId="5D83F0BC" w:rsidR="00846026" w:rsidRDefault="00FC3E42" w:rsidP="00A87E68">
      <w:pPr>
        <w:pStyle w:val="NormalIndent"/>
      </w:pPr>
      <w:r w:rsidRPr="00D21BE6">
        <w:t>However, it should be noted, that for a sentence that is spelled correctly, the model will most likely not try to change it, as the words are found in the dictionary, and the links between them produce large weights of attention</w:t>
      </w:r>
      <w:r w:rsidR="00EE5BBB">
        <w:t>.</w:t>
      </w:r>
      <w:r w:rsidR="003D7F7B">
        <w:t xml:space="preserve"> </w:t>
      </w:r>
      <w:r w:rsidR="00B1662A">
        <w:t xml:space="preserve">More correction examples are listed in </w:t>
      </w:r>
      <w:r w:rsidR="00C26477">
        <w:fldChar w:fldCharType="begin"/>
      </w:r>
      <w:r w:rsidR="00C26477">
        <w:instrText xml:space="preserve"> REF _Ref67394360 \h </w:instrText>
      </w:r>
      <w:r w:rsidR="00C26477">
        <w:fldChar w:fldCharType="separate"/>
      </w:r>
      <w:r w:rsidR="00F91AD2">
        <w:t xml:space="preserve">Table </w:t>
      </w:r>
      <w:r w:rsidR="00F91AD2">
        <w:rPr>
          <w:noProof/>
        </w:rPr>
        <w:t>3</w:t>
      </w:r>
      <w:r w:rsidR="00C26477">
        <w:fldChar w:fldCharType="end"/>
      </w:r>
      <w:r w:rsidR="003D7F7B">
        <w:t>, of both fully corrected sentences and sentences with no corrections</w:t>
      </w:r>
      <w:r w:rsidR="00B1662A">
        <w:t>.</w:t>
      </w:r>
    </w:p>
    <w:p w14:paraId="00293106" w14:textId="3F5E9E81" w:rsidR="00B1662A" w:rsidRDefault="00B1662A" w:rsidP="00A87E68">
      <w:pPr>
        <w:pStyle w:val="CaptionTable"/>
      </w:pPr>
      <w:bookmarkStart w:id="15" w:name="_Ref67394360"/>
      <w:bookmarkStart w:id="16" w:name="_Ref66211035"/>
      <w:r>
        <w:lastRenderedPageBreak/>
        <w:t xml:space="preserve">Table </w:t>
      </w:r>
      <w:r>
        <w:fldChar w:fldCharType="begin"/>
      </w:r>
      <w:r>
        <w:instrText xml:space="preserve"> SEQ Table \* ARABIC </w:instrText>
      </w:r>
      <w:r>
        <w:fldChar w:fldCharType="separate"/>
      </w:r>
      <w:r w:rsidR="00F91AD2">
        <w:rPr>
          <w:noProof/>
        </w:rPr>
        <w:t>3</w:t>
      </w:r>
      <w:r>
        <w:fldChar w:fldCharType="end"/>
      </w:r>
      <w:bookmarkEnd w:id="15"/>
      <w:r>
        <w:t xml:space="preserve"> – Examples</w:t>
      </w:r>
      <w:bookmarkEnd w:id="16"/>
      <w:r w:rsidR="003E0A24">
        <w:t xml:space="preserve"> of corrections</w:t>
      </w:r>
      <w:r w:rsidR="00A87E68">
        <w:t xml:space="preserve"> made by the proposed model</w:t>
      </w:r>
    </w:p>
    <w:tbl>
      <w:tblPr>
        <w:tblStyle w:val="TableGrid"/>
        <w:tblW w:w="0" w:type="auto"/>
        <w:tblLook w:val="04A0" w:firstRow="1" w:lastRow="0" w:firstColumn="1" w:lastColumn="0" w:noHBand="0" w:noVBand="1"/>
      </w:tblPr>
      <w:tblGrid>
        <w:gridCol w:w="2172"/>
        <w:gridCol w:w="2172"/>
        <w:gridCol w:w="2172"/>
        <w:gridCol w:w="831"/>
      </w:tblGrid>
      <w:tr w:rsidR="00EE5BBB" w:rsidRPr="00B1662A" w14:paraId="39156B76" w14:textId="77777777" w:rsidTr="00B1662A">
        <w:tc>
          <w:tcPr>
            <w:tcW w:w="2172" w:type="dxa"/>
            <w:vAlign w:val="center"/>
          </w:tcPr>
          <w:p w14:paraId="7032E4A8" w14:textId="11294C70" w:rsidR="00EE5BBB" w:rsidRPr="00B1662A" w:rsidRDefault="00B1662A" w:rsidP="00B1662A">
            <w:pPr>
              <w:pStyle w:val="Table"/>
              <w:jc w:val="center"/>
              <w:rPr>
                <w:b/>
                <w:bCs/>
                <w:lang w:val="en-US"/>
              </w:rPr>
            </w:pPr>
            <w:r w:rsidRPr="00B1662A">
              <w:rPr>
                <w:b/>
                <w:bCs/>
                <w:lang w:val="en-US"/>
              </w:rPr>
              <w:t>Wrong Sentence</w:t>
            </w:r>
          </w:p>
        </w:tc>
        <w:tc>
          <w:tcPr>
            <w:tcW w:w="2172" w:type="dxa"/>
            <w:vAlign w:val="center"/>
          </w:tcPr>
          <w:p w14:paraId="6B7AE98E" w14:textId="25AD3A17" w:rsidR="00EE5BBB" w:rsidRPr="00B1662A" w:rsidRDefault="00B1662A" w:rsidP="00B1662A">
            <w:pPr>
              <w:pStyle w:val="Table"/>
              <w:jc w:val="center"/>
              <w:rPr>
                <w:b/>
                <w:bCs/>
                <w:lang w:val="en-US"/>
              </w:rPr>
            </w:pPr>
            <w:r w:rsidRPr="00B1662A">
              <w:rPr>
                <w:b/>
                <w:bCs/>
                <w:lang w:val="en-US"/>
              </w:rPr>
              <w:t>Predicted Sentence</w:t>
            </w:r>
          </w:p>
        </w:tc>
        <w:tc>
          <w:tcPr>
            <w:tcW w:w="2172" w:type="dxa"/>
            <w:vAlign w:val="center"/>
          </w:tcPr>
          <w:p w14:paraId="655ED569" w14:textId="66DA0B95" w:rsidR="00EE5BBB" w:rsidRPr="00B1662A" w:rsidRDefault="00B1662A" w:rsidP="00B1662A">
            <w:pPr>
              <w:pStyle w:val="Table"/>
              <w:jc w:val="center"/>
              <w:rPr>
                <w:b/>
                <w:bCs/>
                <w:lang w:val="en-US"/>
              </w:rPr>
            </w:pPr>
            <w:r w:rsidRPr="00B1662A">
              <w:rPr>
                <w:b/>
                <w:bCs/>
                <w:lang w:val="en-US"/>
              </w:rPr>
              <w:t>Correct Sentence</w:t>
            </w:r>
          </w:p>
        </w:tc>
        <w:tc>
          <w:tcPr>
            <w:tcW w:w="831" w:type="dxa"/>
            <w:vAlign w:val="center"/>
          </w:tcPr>
          <w:p w14:paraId="022DFB7C" w14:textId="59BA5D72" w:rsidR="00EE5BBB" w:rsidRPr="00B1662A" w:rsidRDefault="00B1662A" w:rsidP="00B1662A">
            <w:pPr>
              <w:pStyle w:val="Table"/>
              <w:jc w:val="center"/>
              <w:rPr>
                <w:b/>
                <w:bCs/>
                <w:lang w:val="en-US"/>
              </w:rPr>
            </w:pPr>
            <w:r w:rsidRPr="00B1662A">
              <w:rPr>
                <w:b/>
                <w:bCs/>
                <w:lang w:val="en-US"/>
              </w:rPr>
              <w:t>BLEU</w:t>
            </w:r>
            <w:r w:rsidR="003D7F7B">
              <w:rPr>
                <w:b/>
                <w:bCs/>
                <w:lang w:val="en-US"/>
              </w:rPr>
              <w:t xml:space="preserve"> score</w:t>
            </w:r>
          </w:p>
        </w:tc>
      </w:tr>
      <w:tr w:rsidR="00EE5BBB" w14:paraId="294FDE31" w14:textId="77777777" w:rsidTr="00B1662A">
        <w:tc>
          <w:tcPr>
            <w:tcW w:w="2172" w:type="dxa"/>
            <w:vAlign w:val="center"/>
          </w:tcPr>
          <w:p w14:paraId="05C8562E" w14:textId="03DEE432" w:rsidR="00EE5BBB" w:rsidRDefault="00EE5BBB" w:rsidP="00F11C52">
            <w:pPr>
              <w:pStyle w:val="Table"/>
              <w:jc w:val="left"/>
            </w:pPr>
            <w:r w:rsidRPr="00743D79">
              <w:t xml:space="preserve">Cea mai importantă este </w:t>
            </w:r>
            <w:r w:rsidRPr="00743D79">
              <w:rPr>
                <w:b/>
                <w:bCs/>
              </w:rPr>
              <w:t>ceea</w:t>
            </w:r>
            <w:r w:rsidRPr="00743D79">
              <w:t xml:space="preserve"> surprinsă asupra luni Noiembrie.</w:t>
            </w:r>
          </w:p>
        </w:tc>
        <w:tc>
          <w:tcPr>
            <w:tcW w:w="2172" w:type="dxa"/>
            <w:vAlign w:val="center"/>
          </w:tcPr>
          <w:p w14:paraId="719ED1B0" w14:textId="18E5002C" w:rsidR="00EE5BBB" w:rsidRDefault="00EE5BBB" w:rsidP="00F11C52">
            <w:pPr>
              <w:pStyle w:val="Table"/>
              <w:jc w:val="left"/>
            </w:pPr>
            <w:r w:rsidRPr="00743D79">
              <w:t xml:space="preserve">Cea mai importantă este </w:t>
            </w:r>
            <w:r w:rsidRPr="00743D79">
              <w:rPr>
                <w:b/>
                <w:bCs/>
              </w:rPr>
              <w:t>cea</w:t>
            </w:r>
            <w:r w:rsidRPr="00743D79">
              <w:t xml:space="preserve"> surprinsă asupra lunii Noiembrie.</w:t>
            </w:r>
          </w:p>
        </w:tc>
        <w:tc>
          <w:tcPr>
            <w:tcW w:w="2172" w:type="dxa"/>
            <w:vAlign w:val="center"/>
          </w:tcPr>
          <w:p w14:paraId="74DF48DE" w14:textId="34DBC96F" w:rsidR="00EE5BBB" w:rsidRDefault="00EE5BBB" w:rsidP="00F11C52">
            <w:pPr>
              <w:pStyle w:val="Table"/>
              <w:jc w:val="left"/>
            </w:pPr>
            <w:r w:rsidRPr="00743D79">
              <w:t xml:space="preserve">Cea mai importantă este </w:t>
            </w:r>
            <w:r w:rsidRPr="00743D79">
              <w:rPr>
                <w:b/>
                <w:bCs/>
              </w:rPr>
              <w:t>cea</w:t>
            </w:r>
            <w:r w:rsidRPr="00743D79">
              <w:t xml:space="preserve"> surprinsă asupra lunii Noiembrie.</w:t>
            </w:r>
          </w:p>
        </w:tc>
        <w:tc>
          <w:tcPr>
            <w:tcW w:w="831" w:type="dxa"/>
            <w:vAlign w:val="center"/>
          </w:tcPr>
          <w:p w14:paraId="34FB5746" w14:textId="16041439" w:rsidR="00EE5BBB" w:rsidRDefault="00EE5BBB" w:rsidP="00B1662A">
            <w:pPr>
              <w:pStyle w:val="Table"/>
              <w:jc w:val="center"/>
            </w:pPr>
            <w:r w:rsidRPr="00743D79">
              <w:t>1.0000</w:t>
            </w:r>
          </w:p>
        </w:tc>
      </w:tr>
      <w:tr w:rsidR="00EE5BBB" w14:paraId="3A84DFA3" w14:textId="77777777" w:rsidTr="00B1662A">
        <w:tc>
          <w:tcPr>
            <w:tcW w:w="2172" w:type="dxa"/>
            <w:vAlign w:val="center"/>
          </w:tcPr>
          <w:p w14:paraId="4225E9EF" w14:textId="6E17DC9E" w:rsidR="00EE5BBB" w:rsidRDefault="00EE5BBB" w:rsidP="00F11C52">
            <w:pPr>
              <w:pStyle w:val="Table"/>
              <w:jc w:val="left"/>
            </w:pPr>
            <w:r w:rsidRPr="00743D79">
              <w:t xml:space="preserve">Indicele ICI ierarhizează țările </w:t>
            </w:r>
            <w:r w:rsidRPr="00743D79">
              <w:rPr>
                <w:b/>
                <w:bCs/>
              </w:rPr>
              <w:t>comform</w:t>
            </w:r>
            <w:r w:rsidRPr="00743D79">
              <w:t xml:space="preserve"> cu performanța lor generală și oferă scoruri pe baza unor piloni și subindici care dau o </w:t>
            </w:r>
            <w:r w:rsidRPr="00743D79">
              <w:rPr>
                <w:b/>
                <w:bCs/>
              </w:rPr>
              <w:t>ide</w:t>
            </w:r>
            <w:r w:rsidRPr="00743D79">
              <w:t xml:space="preserve"> generală a performanțelor în domeniile respective.</w:t>
            </w:r>
          </w:p>
        </w:tc>
        <w:tc>
          <w:tcPr>
            <w:tcW w:w="2172" w:type="dxa"/>
            <w:vAlign w:val="center"/>
          </w:tcPr>
          <w:p w14:paraId="438C45EC" w14:textId="24779901" w:rsidR="00EE5BBB" w:rsidRDefault="00EE5BBB" w:rsidP="00F11C52">
            <w:pPr>
              <w:pStyle w:val="Table"/>
              <w:jc w:val="left"/>
            </w:pPr>
            <w:r w:rsidRPr="00743D79">
              <w:t xml:space="preserve">Indicele ICI ierarhizează țările </w:t>
            </w:r>
            <w:r w:rsidRPr="00743D79">
              <w:rPr>
                <w:b/>
                <w:bCs/>
              </w:rPr>
              <w:t>conform</w:t>
            </w:r>
            <w:r w:rsidRPr="00743D79">
              <w:t xml:space="preserve"> cu performanța lor generală și oferă scoruri pe baza unor piloni și subindici care dau o </w:t>
            </w:r>
            <w:r w:rsidRPr="00743D79">
              <w:rPr>
                <w:b/>
                <w:bCs/>
              </w:rPr>
              <w:t>idee</w:t>
            </w:r>
            <w:r w:rsidRPr="00743D79">
              <w:t xml:space="preserve"> generală a performanțelor în domeniile respective.</w:t>
            </w:r>
          </w:p>
        </w:tc>
        <w:tc>
          <w:tcPr>
            <w:tcW w:w="2172" w:type="dxa"/>
            <w:vAlign w:val="center"/>
          </w:tcPr>
          <w:p w14:paraId="77634F3D" w14:textId="0DAE9662" w:rsidR="00EE5BBB" w:rsidRDefault="00EE5BBB" w:rsidP="00F11C52">
            <w:pPr>
              <w:pStyle w:val="Table"/>
              <w:jc w:val="left"/>
            </w:pPr>
            <w:r w:rsidRPr="00743D79">
              <w:t xml:space="preserve">Indicele ICI ierarhizează țările </w:t>
            </w:r>
            <w:r w:rsidRPr="00743D79">
              <w:rPr>
                <w:b/>
                <w:bCs/>
              </w:rPr>
              <w:t>conform</w:t>
            </w:r>
            <w:r w:rsidRPr="00743D79">
              <w:t xml:space="preserve"> cu performanța lor generală și oferă scoruri pe baza unor piloni și subindici care dau o </w:t>
            </w:r>
            <w:r w:rsidRPr="00743D79">
              <w:rPr>
                <w:b/>
                <w:bCs/>
              </w:rPr>
              <w:t>idee</w:t>
            </w:r>
            <w:r w:rsidRPr="00743D79">
              <w:t xml:space="preserve"> generală a performanțelor în domeniile respective.</w:t>
            </w:r>
          </w:p>
        </w:tc>
        <w:tc>
          <w:tcPr>
            <w:tcW w:w="831" w:type="dxa"/>
            <w:vAlign w:val="center"/>
          </w:tcPr>
          <w:p w14:paraId="37E3D591" w14:textId="358897EA" w:rsidR="00EE5BBB" w:rsidRDefault="00EE5BBB" w:rsidP="00B1662A">
            <w:pPr>
              <w:pStyle w:val="Table"/>
              <w:jc w:val="center"/>
            </w:pPr>
            <w:r w:rsidRPr="00743D79">
              <w:t>1.0000</w:t>
            </w:r>
          </w:p>
        </w:tc>
      </w:tr>
      <w:tr w:rsidR="00EE5BBB" w14:paraId="15BE3C59" w14:textId="77777777" w:rsidTr="00B1662A">
        <w:tc>
          <w:tcPr>
            <w:tcW w:w="2172" w:type="dxa"/>
            <w:vAlign w:val="center"/>
          </w:tcPr>
          <w:p w14:paraId="7C2ACC2D" w14:textId="6DD86988" w:rsidR="00EE5BBB" w:rsidRDefault="00EE5BBB" w:rsidP="00F11C52">
            <w:pPr>
              <w:pStyle w:val="Table"/>
              <w:jc w:val="left"/>
            </w:pPr>
            <w:r w:rsidRPr="00743D79">
              <w:t xml:space="preserve">Fiul său, </w:t>
            </w:r>
            <w:r w:rsidRPr="00743D79">
              <w:rPr>
                <w:b/>
                <w:bCs/>
              </w:rPr>
              <w:t>dintro</w:t>
            </w:r>
            <w:r w:rsidRPr="00743D79">
              <w:t xml:space="preserve"> căsătorie morganatică, a fost Franz von Meran.</w:t>
            </w:r>
          </w:p>
        </w:tc>
        <w:tc>
          <w:tcPr>
            <w:tcW w:w="2172" w:type="dxa"/>
            <w:vAlign w:val="center"/>
          </w:tcPr>
          <w:p w14:paraId="10E7D276" w14:textId="225573E1" w:rsidR="00EE5BBB" w:rsidRDefault="00EE5BBB" w:rsidP="00F11C52">
            <w:pPr>
              <w:pStyle w:val="Table"/>
              <w:jc w:val="left"/>
            </w:pPr>
            <w:r w:rsidRPr="00743D79">
              <w:t xml:space="preserve">Fiul său, </w:t>
            </w:r>
            <w:r w:rsidRPr="00743D79">
              <w:rPr>
                <w:b/>
                <w:bCs/>
              </w:rPr>
              <w:t>dintr-o</w:t>
            </w:r>
            <w:r w:rsidRPr="00743D79">
              <w:t xml:space="preserve"> căsătorie morganatică, a fost Franz von Meran.</w:t>
            </w:r>
          </w:p>
        </w:tc>
        <w:tc>
          <w:tcPr>
            <w:tcW w:w="2172" w:type="dxa"/>
            <w:vAlign w:val="center"/>
          </w:tcPr>
          <w:p w14:paraId="2881B2F0" w14:textId="151E648E" w:rsidR="00EE5BBB" w:rsidRDefault="00EE5BBB" w:rsidP="00F11C52">
            <w:pPr>
              <w:pStyle w:val="Table"/>
              <w:jc w:val="left"/>
            </w:pPr>
            <w:r w:rsidRPr="00743D79">
              <w:t xml:space="preserve">Fiul său, </w:t>
            </w:r>
            <w:r w:rsidRPr="00743D79">
              <w:rPr>
                <w:b/>
                <w:bCs/>
              </w:rPr>
              <w:t>dintr-o</w:t>
            </w:r>
            <w:r w:rsidRPr="00743D79">
              <w:t xml:space="preserve"> căsătorie morganatică, a fost Franz von Meran.</w:t>
            </w:r>
          </w:p>
        </w:tc>
        <w:tc>
          <w:tcPr>
            <w:tcW w:w="831" w:type="dxa"/>
            <w:vAlign w:val="center"/>
          </w:tcPr>
          <w:p w14:paraId="12BA7243" w14:textId="5438B13E" w:rsidR="00EE5BBB" w:rsidRDefault="00EE5BBB" w:rsidP="00B1662A">
            <w:pPr>
              <w:pStyle w:val="Table"/>
              <w:jc w:val="center"/>
            </w:pPr>
            <w:r w:rsidRPr="00743D79">
              <w:t>1.0000</w:t>
            </w:r>
          </w:p>
        </w:tc>
      </w:tr>
      <w:tr w:rsidR="00EE5BBB" w14:paraId="7FBD54CE" w14:textId="77777777" w:rsidTr="00B1662A">
        <w:tc>
          <w:tcPr>
            <w:tcW w:w="2172" w:type="dxa"/>
            <w:vAlign w:val="center"/>
          </w:tcPr>
          <w:p w14:paraId="4392CD1D" w14:textId="38FFE090" w:rsidR="00EE5BBB" w:rsidRDefault="00EE5BBB" w:rsidP="00F11C52">
            <w:pPr>
              <w:pStyle w:val="Table"/>
              <w:jc w:val="left"/>
            </w:pPr>
            <w:r w:rsidRPr="00743D79">
              <w:t xml:space="preserve">Epidemia de gripă din 2009 </w:t>
            </w:r>
            <w:r w:rsidRPr="00743D79">
              <w:rPr>
                <w:b/>
                <w:bCs/>
              </w:rPr>
              <w:t>sa</w:t>
            </w:r>
            <w:r w:rsidRPr="00743D79">
              <w:t xml:space="preserve"> declanșat, conform comunicatului mexican la OMS, la 18 martie, și nu se știe când </w:t>
            </w:r>
            <w:r w:rsidRPr="00743D79">
              <w:rPr>
                <w:b/>
                <w:bCs/>
              </w:rPr>
              <w:t>v-a</w:t>
            </w:r>
            <w:r w:rsidRPr="00743D79">
              <w:t xml:space="preserve"> atinge apogeul.</w:t>
            </w:r>
          </w:p>
        </w:tc>
        <w:tc>
          <w:tcPr>
            <w:tcW w:w="2172" w:type="dxa"/>
            <w:vAlign w:val="center"/>
          </w:tcPr>
          <w:p w14:paraId="71D3A228" w14:textId="4B56D3D9" w:rsidR="00EE5BBB" w:rsidRDefault="00EE5BBB" w:rsidP="00F11C52">
            <w:pPr>
              <w:pStyle w:val="Table"/>
              <w:jc w:val="left"/>
            </w:pPr>
            <w:r w:rsidRPr="00743D79">
              <w:t xml:space="preserve">Epidemia de gripă din 2009 </w:t>
            </w:r>
            <w:r w:rsidRPr="00743D79">
              <w:rPr>
                <w:b/>
                <w:bCs/>
              </w:rPr>
              <w:t>s-a</w:t>
            </w:r>
            <w:r w:rsidRPr="00743D79">
              <w:t xml:space="preserve"> declanșat, conform comunicatului mexican la OMS, la 18 martie, și nu se știe când </w:t>
            </w:r>
            <w:r w:rsidRPr="00743D79">
              <w:rPr>
                <w:b/>
                <w:bCs/>
              </w:rPr>
              <w:t>va</w:t>
            </w:r>
            <w:r w:rsidRPr="00743D79">
              <w:t xml:space="preserve"> atinge apogeul.</w:t>
            </w:r>
          </w:p>
        </w:tc>
        <w:tc>
          <w:tcPr>
            <w:tcW w:w="2172" w:type="dxa"/>
            <w:vAlign w:val="center"/>
          </w:tcPr>
          <w:p w14:paraId="5F00CEEB" w14:textId="25E6419F" w:rsidR="00EE5BBB" w:rsidRDefault="00EE5BBB" w:rsidP="00F11C52">
            <w:pPr>
              <w:pStyle w:val="Table"/>
              <w:jc w:val="left"/>
            </w:pPr>
            <w:r w:rsidRPr="00743D79">
              <w:t xml:space="preserve">Epidemia de gripă din 2009 </w:t>
            </w:r>
            <w:r w:rsidRPr="00743D79">
              <w:rPr>
                <w:b/>
                <w:bCs/>
              </w:rPr>
              <w:t>s-a</w:t>
            </w:r>
            <w:r w:rsidRPr="00743D79">
              <w:t xml:space="preserve"> declanșat, conform comunicatului mexican la OMS, la 18 martie, și nu se știe când </w:t>
            </w:r>
            <w:r w:rsidRPr="00743D79">
              <w:rPr>
                <w:b/>
                <w:bCs/>
              </w:rPr>
              <w:t>va</w:t>
            </w:r>
            <w:r w:rsidRPr="00743D79">
              <w:t xml:space="preserve"> atinge apogeul.</w:t>
            </w:r>
          </w:p>
        </w:tc>
        <w:tc>
          <w:tcPr>
            <w:tcW w:w="831" w:type="dxa"/>
            <w:vAlign w:val="center"/>
          </w:tcPr>
          <w:p w14:paraId="3D0EE6E9" w14:textId="1DF46B12" w:rsidR="00EE5BBB" w:rsidRDefault="00EE5BBB" w:rsidP="00B1662A">
            <w:pPr>
              <w:pStyle w:val="Table"/>
              <w:jc w:val="center"/>
            </w:pPr>
            <w:r w:rsidRPr="00743D79">
              <w:t>1.0000</w:t>
            </w:r>
          </w:p>
        </w:tc>
      </w:tr>
      <w:tr w:rsidR="00EE5BBB" w14:paraId="256B29B9" w14:textId="77777777" w:rsidTr="00B1662A">
        <w:tc>
          <w:tcPr>
            <w:tcW w:w="2172" w:type="dxa"/>
            <w:vAlign w:val="center"/>
          </w:tcPr>
          <w:p w14:paraId="780BB565" w14:textId="622FA42F" w:rsidR="00EE5BBB" w:rsidRDefault="00EE5BBB" w:rsidP="00F11C52">
            <w:pPr>
              <w:pStyle w:val="Table"/>
              <w:jc w:val="left"/>
            </w:pPr>
            <w:r w:rsidRPr="00743D79">
              <w:t xml:space="preserve">Omul negru poate </w:t>
            </w:r>
            <w:r w:rsidRPr="00743D79">
              <w:rPr>
                <w:b/>
                <w:bCs/>
              </w:rPr>
              <w:t>fii</w:t>
            </w:r>
            <w:r w:rsidRPr="00743D79">
              <w:t xml:space="preserve"> folosit metaforic pentru a exprima o persoană sau un lucru, pentru care cineva are o frică irațională.</w:t>
            </w:r>
          </w:p>
        </w:tc>
        <w:tc>
          <w:tcPr>
            <w:tcW w:w="2172" w:type="dxa"/>
            <w:vAlign w:val="center"/>
          </w:tcPr>
          <w:p w14:paraId="743ADB59" w14:textId="58BA89C5" w:rsidR="00EE5BBB" w:rsidRDefault="00EE5BBB" w:rsidP="00F11C52">
            <w:pPr>
              <w:pStyle w:val="Table"/>
              <w:jc w:val="left"/>
            </w:pPr>
            <w:r w:rsidRPr="00743D79">
              <w:t xml:space="preserve">Omul negru poate </w:t>
            </w:r>
            <w:r w:rsidRPr="00743D79">
              <w:rPr>
                <w:b/>
                <w:bCs/>
              </w:rPr>
              <w:t>fi</w:t>
            </w:r>
            <w:r w:rsidRPr="00743D79">
              <w:t xml:space="preserve"> folosit metaforic pentru a exprima o persoană sau un lucru, pentru care cineva are o frică irațională.</w:t>
            </w:r>
          </w:p>
        </w:tc>
        <w:tc>
          <w:tcPr>
            <w:tcW w:w="2172" w:type="dxa"/>
            <w:vAlign w:val="center"/>
          </w:tcPr>
          <w:p w14:paraId="10FDE8AF" w14:textId="226A46FD" w:rsidR="00EE5BBB" w:rsidRDefault="00EE5BBB" w:rsidP="00F11C52">
            <w:pPr>
              <w:pStyle w:val="Table"/>
              <w:jc w:val="left"/>
            </w:pPr>
            <w:r w:rsidRPr="00743D79">
              <w:t xml:space="preserve">Omul negru poate </w:t>
            </w:r>
            <w:r w:rsidRPr="00743D79">
              <w:rPr>
                <w:b/>
                <w:bCs/>
              </w:rPr>
              <w:t>fi</w:t>
            </w:r>
            <w:r w:rsidRPr="00743D79">
              <w:t xml:space="preserve"> folosit metaforic pentru a exprima o persoană sau un lucru, pentru care cineva are o frică irațională.</w:t>
            </w:r>
          </w:p>
        </w:tc>
        <w:tc>
          <w:tcPr>
            <w:tcW w:w="831" w:type="dxa"/>
            <w:vAlign w:val="center"/>
          </w:tcPr>
          <w:p w14:paraId="77D44515" w14:textId="44BC5952" w:rsidR="00EE5BBB" w:rsidRDefault="00EE5BBB" w:rsidP="00B1662A">
            <w:pPr>
              <w:pStyle w:val="Table"/>
              <w:jc w:val="center"/>
            </w:pPr>
            <w:r w:rsidRPr="00743D79">
              <w:t>1.0000</w:t>
            </w:r>
          </w:p>
        </w:tc>
      </w:tr>
      <w:tr w:rsidR="00EE5BBB" w14:paraId="19C06792" w14:textId="77777777" w:rsidTr="00B1662A">
        <w:tc>
          <w:tcPr>
            <w:tcW w:w="2172" w:type="dxa"/>
            <w:vAlign w:val="center"/>
          </w:tcPr>
          <w:p w14:paraId="1B2C51AF" w14:textId="5FFB4FFF" w:rsidR="00EE5BBB" w:rsidRDefault="00EE5BBB" w:rsidP="00F11C52">
            <w:pPr>
              <w:pStyle w:val="Table"/>
              <w:jc w:val="left"/>
            </w:pPr>
            <w:r w:rsidRPr="00743D79">
              <w:t>În primul rând, desigur, un buton de empatie va permite Facebook să vă înțeleagă mai bine.</w:t>
            </w:r>
          </w:p>
        </w:tc>
        <w:tc>
          <w:tcPr>
            <w:tcW w:w="2172" w:type="dxa"/>
            <w:vAlign w:val="center"/>
          </w:tcPr>
          <w:p w14:paraId="0E467840" w14:textId="4738E5CB" w:rsidR="00EE5BBB" w:rsidRDefault="00EE5BBB" w:rsidP="00F11C52">
            <w:pPr>
              <w:pStyle w:val="Table"/>
              <w:jc w:val="left"/>
            </w:pPr>
            <w:r w:rsidRPr="00743D79">
              <w:t>În primul rând, desigur, un buton de empatie va permite Facebook să vă înțeleagă mai bine.</w:t>
            </w:r>
          </w:p>
        </w:tc>
        <w:tc>
          <w:tcPr>
            <w:tcW w:w="2172" w:type="dxa"/>
            <w:vAlign w:val="center"/>
          </w:tcPr>
          <w:p w14:paraId="407FE247" w14:textId="38837D41" w:rsidR="00EE5BBB" w:rsidRDefault="00EE5BBB" w:rsidP="00F11C52">
            <w:pPr>
              <w:pStyle w:val="Table"/>
              <w:jc w:val="left"/>
            </w:pPr>
            <w:r w:rsidRPr="00743D79">
              <w:t>În primul rând, desigur, un buton de empatie va permite Facebook să vă înțeleagă mai bine.</w:t>
            </w:r>
          </w:p>
        </w:tc>
        <w:tc>
          <w:tcPr>
            <w:tcW w:w="831" w:type="dxa"/>
            <w:vAlign w:val="center"/>
          </w:tcPr>
          <w:p w14:paraId="05188C06" w14:textId="1D2AEBE5" w:rsidR="00EE5BBB" w:rsidRDefault="00EE5BBB" w:rsidP="00B1662A">
            <w:pPr>
              <w:pStyle w:val="Table"/>
              <w:jc w:val="center"/>
            </w:pPr>
            <w:r w:rsidRPr="00743D79">
              <w:t>1.0000 (</w:t>
            </w:r>
            <w:r w:rsidR="00B1662A">
              <w:t>without errors</w:t>
            </w:r>
            <w:r w:rsidRPr="00743D79">
              <w:t>)</w:t>
            </w:r>
          </w:p>
        </w:tc>
      </w:tr>
      <w:tr w:rsidR="00EE5BBB" w14:paraId="00071F21" w14:textId="77777777" w:rsidTr="00B1662A">
        <w:tc>
          <w:tcPr>
            <w:tcW w:w="2172" w:type="dxa"/>
            <w:vAlign w:val="center"/>
          </w:tcPr>
          <w:p w14:paraId="05521805" w14:textId="2DB68B97" w:rsidR="00EE5BBB" w:rsidRDefault="00EE5BBB" w:rsidP="00F11C52">
            <w:pPr>
              <w:pStyle w:val="Table"/>
              <w:jc w:val="left"/>
            </w:pPr>
            <w:r w:rsidRPr="00743D79">
              <w:t>„</w:t>
            </w:r>
            <w:r w:rsidRPr="00743D79">
              <w:rPr>
                <w:b/>
                <w:bCs/>
              </w:rPr>
              <w:t>Nici odată</w:t>
            </w:r>
            <w:r w:rsidRPr="00743D79">
              <w:t xml:space="preserve"> </w:t>
            </w:r>
            <w:r w:rsidRPr="00743D79">
              <w:rPr>
                <w:b/>
                <w:bCs/>
              </w:rPr>
              <w:t>nam</w:t>
            </w:r>
            <w:r w:rsidRPr="00743D79">
              <w:t xml:space="preserve"> văzut cartea așa” a mărturisit el.</w:t>
            </w:r>
          </w:p>
        </w:tc>
        <w:tc>
          <w:tcPr>
            <w:tcW w:w="2172" w:type="dxa"/>
            <w:vAlign w:val="center"/>
          </w:tcPr>
          <w:p w14:paraId="39703256" w14:textId="4F15D9ED" w:rsidR="00EE5BBB" w:rsidRDefault="00EE5BBB" w:rsidP="00F11C52">
            <w:pPr>
              <w:pStyle w:val="Table"/>
              <w:jc w:val="left"/>
            </w:pPr>
            <w:r w:rsidRPr="00743D79">
              <w:t>„</w:t>
            </w:r>
            <w:r w:rsidRPr="00743D79">
              <w:rPr>
                <w:b/>
                <w:bCs/>
              </w:rPr>
              <w:t>Nici odată</w:t>
            </w:r>
            <w:r w:rsidRPr="00743D79">
              <w:t xml:space="preserve"> </w:t>
            </w:r>
            <w:r w:rsidRPr="00743D79">
              <w:rPr>
                <w:b/>
                <w:bCs/>
              </w:rPr>
              <w:t>nam</w:t>
            </w:r>
            <w:r w:rsidRPr="00743D79">
              <w:t xml:space="preserve"> văzut cartea așa” a mărturisit el.</w:t>
            </w:r>
          </w:p>
        </w:tc>
        <w:tc>
          <w:tcPr>
            <w:tcW w:w="2172" w:type="dxa"/>
            <w:vAlign w:val="center"/>
          </w:tcPr>
          <w:p w14:paraId="2047E1C3" w14:textId="4A795E99" w:rsidR="00EE5BBB" w:rsidRDefault="00EE5BBB" w:rsidP="00F11C52">
            <w:pPr>
              <w:pStyle w:val="Table"/>
              <w:jc w:val="left"/>
            </w:pPr>
            <w:r w:rsidRPr="00743D79">
              <w:t>„</w:t>
            </w:r>
            <w:r w:rsidRPr="00743D79">
              <w:rPr>
                <w:b/>
                <w:bCs/>
              </w:rPr>
              <w:t>Niciodată</w:t>
            </w:r>
            <w:r w:rsidRPr="00743D79">
              <w:t xml:space="preserve"> </w:t>
            </w:r>
            <w:r w:rsidRPr="00743D79">
              <w:rPr>
                <w:b/>
                <w:bCs/>
              </w:rPr>
              <w:t>n-am</w:t>
            </w:r>
            <w:r w:rsidRPr="00743D79">
              <w:t xml:space="preserve"> văzut cartea așa”, a mărturisit el.</w:t>
            </w:r>
          </w:p>
        </w:tc>
        <w:tc>
          <w:tcPr>
            <w:tcW w:w="831" w:type="dxa"/>
            <w:vAlign w:val="center"/>
          </w:tcPr>
          <w:p w14:paraId="00ACCB7D" w14:textId="4A4F4B1F" w:rsidR="00EE5BBB" w:rsidRPr="00EE5BBB" w:rsidRDefault="00EE5BBB" w:rsidP="00B1662A">
            <w:pPr>
              <w:pStyle w:val="Table"/>
              <w:jc w:val="center"/>
            </w:pPr>
            <w:r w:rsidRPr="00EE5BBB">
              <w:t>0.2741</w:t>
            </w:r>
          </w:p>
        </w:tc>
      </w:tr>
      <w:tr w:rsidR="00EE5BBB" w14:paraId="401C10EA" w14:textId="77777777" w:rsidTr="00B1662A">
        <w:tc>
          <w:tcPr>
            <w:tcW w:w="2172" w:type="dxa"/>
            <w:vAlign w:val="center"/>
          </w:tcPr>
          <w:p w14:paraId="2C41E89E" w14:textId="6CBA6551" w:rsidR="00EE5BBB" w:rsidRDefault="00B1662A" w:rsidP="00F11C52">
            <w:pPr>
              <w:pStyle w:val="Table"/>
              <w:jc w:val="left"/>
            </w:pPr>
            <w:r w:rsidRPr="00B1662A">
              <w:t xml:space="preserve">Chestiunea e că eu nu sunt </w:t>
            </w:r>
            <w:r w:rsidRPr="00B1662A">
              <w:rPr>
                <w:b/>
                <w:bCs/>
              </w:rPr>
              <w:t>deacord</w:t>
            </w:r>
            <w:r w:rsidRPr="00B1662A">
              <w:t xml:space="preserve"> cu redenumirea.</w:t>
            </w:r>
          </w:p>
        </w:tc>
        <w:tc>
          <w:tcPr>
            <w:tcW w:w="2172" w:type="dxa"/>
            <w:vAlign w:val="center"/>
          </w:tcPr>
          <w:p w14:paraId="7785BA24" w14:textId="0CFDFC5C" w:rsidR="00EE5BBB" w:rsidRDefault="00B1662A" w:rsidP="00F11C52">
            <w:pPr>
              <w:pStyle w:val="Table"/>
              <w:jc w:val="left"/>
            </w:pPr>
            <w:r w:rsidRPr="00B1662A">
              <w:t xml:space="preserve">Chestiunea e că eu nu sunt </w:t>
            </w:r>
            <w:r w:rsidRPr="00B1662A">
              <w:rPr>
                <w:b/>
                <w:bCs/>
              </w:rPr>
              <w:t>deacord</w:t>
            </w:r>
            <w:r w:rsidRPr="00B1662A">
              <w:t xml:space="preserve"> cu redenumirea.</w:t>
            </w:r>
          </w:p>
        </w:tc>
        <w:tc>
          <w:tcPr>
            <w:tcW w:w="2172" w:type="dxa"/>
            <w:vAlign w:val="center"/>
          </w:tcPr>
          <w:p w14:paraId="6042E868" w14:textId="7F5E978C" w:rsidR="00EE5BBB" w:rsidRDefault="00B1662A" w:rsidP="00F11C52">
            <w:pPr>
              <w:pStyle w:val="Table"/>
              <w:jc w:val="left"/>
            </w:pPr>
            <w:r w:rsidRPr="00B1662A">
              <w:t xml:space="preserve">Chestiunea e că eu nu sunt </w:t>
            </w:r>
            <w:r w:rsidRPr="00B1662A">
              <w:rPr>
                <w:b/>
                <w:bCs/>
              </w:rPr>
              <w:t>de acord</w:t>
            </w:r>
            <w:r w:rsidRPr="00B1662A">
              <w:t xml:space="preserve"> cu redenumirea.</w:t>
            </w:r>
          </w:p>
        </w:tc>
        <w:tc>
          <w:tcPr>
            <w:tcW w:w="831" w:type="dxa"/>
            <w:vAlign w:val="center"/>
          </w:tcPr>
          <w:p w14:paraId="01DAC09E" w14:textId="7C82699A" w:rsidR="00EE5BBB" w:rsidRPr="00EE5BBB" w:rsidRDefault="00EE5BBB" w:rsidP="00B1662A">
            <w:pPr>
              <w:pStyle w:val="Table"/>
              <w:jc w:val="center"/>
            </w:pPr>
            <w:r w:rsidRPr="00EE5BBB">
              <w:t>0.</w:t>
            </w:r>
            <w:r w:rsidR="00B1662A">
              <w:t>5912</w:t>
            </w:r>
          </w:p>
        </w:tc>
      </w:tr>
      <w:tr w:rsidR="00EE5BBB" w14:paraId="4F3967A2" w14:textId="77777777" w:rsidTr="00B1662A">
        <w:tc>
          <w:tcPr>
            <w:tcW w:w="2172" w:type="dxa"/>
            <w:vAlign w:val="center"/>
          </w:tcPr>
          <w:p w14:paraId="0FC1BE99" w14:textId="37B00677" w:rsidR="00EE5BBB" w:rsidRDefault="00EE5BBB" w:rsidP="00F11C52">
            <w:pPr>
              <w:pStyle w:val="Table"/>
              <w:jc w:val="left"/>
            </w:pPr>
            <w:r w:rsidRPr="00743D79">
              <w:t xml:space="preserve">În prezent, satul are 3.897 locuitori, </w:t>
            </w:r>
            <w:r w:rsidRPr="00743D79">
              <w:rPr>
                <w:b/>
                <w:bCs/>
              </w:rPr>
              <w:t>prepoderent</w:t>
            </w:r>
            <w:r w:rsidRPr="00743D79">
              <w:t xml:space="preserve"> ucraineni.</w:t>
            </w:r>
          </w:p>
        </w:tc>
        <w:tc>
          <w:tcPr>
            <w:tcW w:w="2172" w:type="dxa"/>
            <w:vAlign w:val="center"/>
          </w:tcPr>
          <w:p w14:paraId="16B9B90B" w14:textId="76F4C923" w:rsidR="00EE5BBB" w:rsidRDefault="00EE5BBB" w:rsidP="00F11C52">
            <w:pPr>
              <w:pStyle w:val="Table"/>
              <w:jc w:val="left"/>
            </w:pPr>
            <w:r w:rsidRPr="00743D79">
              <w:t xml:space="preserve">În prezent, satul are 3.897 locuitori, </w:t>
            </w:r>
            <w:r w:rsidRPr="00743D79">
              <w:rPr>
                <w:b/>
                <w:bCs/>
              </w:rPr>
              <w:t>prepoderent</w:t>
            </w:r>
            <w:r w:rsidRPr="00743D79">
              <w:t xml:space="preserve"> ucraineni.</w:t>
            </w:r>
          </w:p>
        </w:tc>
        <w:tc>
          <w:tcPr>
            <w:tcW w:w="2172" w:type="dxa"/>
            <w:vAlign w:val="center"/>
          </w:tcPr>
          <w:p w14:paraId="6DFC9D15" w14:textId="7ACCCCD6" w:rsidR="00EE5BBB" w:rsidRDefault="00EE5BBB" w:rsidP="00F11C52">
            <w:pPr>
              <w:pStyle w:val="Table"/>
              <w:jc w:val="left"/>
            </w:pPr>
            <w:r w:rsidRPr="00743D79">
              <w:t xml:space="preserve">În prezent, satul are 3.897 locuitori, </w:t>
            </w:r>
            <w:r w:rsidRPr="00743D79">
              <w:rPr>
                <w:b/>
                <w:bCs/>
              </w:rPr>
              <w:t>preponderent</w:t>
            </w:r>
            <w:r w:rsidRPr="00743D79">
              <w:t xml:space="preserve"> ucraineni.</w:t>
            </w:r>
          </w:p>
        </w:tc>
        <w:tc>
          <w:tcPr>
            <w:tcW w:w="831" w:type="dxa"/>
            <w:vAlign w:val="center"/>
          </w:tcPr>
          <w:p w14:paraId="0F23106A" w14:textId="75F4FD88" w:rsidR="00EE5BBB" w:rsidRPr="00EE5BBB" w:rsidRDefault="00EE5BBB" w:rsidP="00B1662A">
            <w:pPr>
              <w:pStyle w:val="Table"/>
              <w:jc w:val="center"/>
            </w:pPr>
            <w:r w:rsidRPr="00EE5BBB">
              <w:t>0.7071</w:t>
            </w:r>
          </w:p>
        </w:tc>
      </w:tr>
      <w:tr w:rsidR="00EE5BBB" w14:paraId="62762F3E" w14:textId="77777777" w:rsidTr="00B1662A">
        <w:tc>
          <w:tcPr>
            <w:tcW w:w="2172" w:type="dxa"/>
            <w:vAlign w:val="center"/>
          </w:tcPr>
          <w:p w14:paraId="6849835F" w14:textId="38906317" w:rsidR="00EE5BBB" w:rsidRDefault="00EE5BBB" w:rsidP="00F11C52">
            <w:pPr>
              <w:pStyle w:val="Table"/>
              <w:jc w:val="left"/>
            </w:pPr>
            <w:r w:rsidRPr="00743D79">
              <w:t xml:space="preserve">„Participarea nu este semnificativ </w:t>
            </w:r>
            <w:r w:rsidRPr="00743D79">
              <w:rPr>
                <w:b/>
                <w:bCs/>
              </w:rPr>
              <w:t>diferite</w:t>
            </w:r>
            <w:r w:rsidRPr="00743D79">
              <w:t xml:space="preserve"> față de anul trecut</w:t>
            </w:r>
            <w:r w:rsidRPr="00743D79">
              <w:rPr>
                <w:b/>
                <w:bCs/>
              </w:rPr>
              <w:t xml:space="preserve">” </w:t>
            </w:r>
            <w:r w:rsidRPr="00743D79">
              <w:t>spune McComb.</w:t>
            </w:r>
          </w:p>
        </w:tc>
        <w:tc>
          <w:tcPr>
            <w:tcW w:w="2172" w:type="dxa"/>
            <w:vAlign w:val="center"/>
          </w:tcPr>
          <w:p w14:paraId="6741C553" w14:textId="16364705" w:rsidR="00EE5BBB" w:rsidRDefault="00EE5BBB" w:rsidP="00F11C52">
            <w:pPr>
              <w:pStyle w:val="Table"/>
              <w:jc w:val="left"/>
            </w:pPr>
            <w:r w:rsidRPr="00743D79">
              <w:t xml:space="preserve">„Participarea nu este semnificativ </w:t>
            </w:r>
            <w:r w:rsidRPr="00743D79">
              <w:rPr>
                <w:b/>
                <w:bCs/>
              </w:rPr>
              <w:t>diferite</w:t>
            </w:r>
            <w:r w:rsidRPr="00743D79">
              <w:t xml:space="preserve"> față de anul trecut</w:t>
            </w:r>
            <w:r w:rsidRPr="00743D79">
              <w:rPr>
                <w:b/>
                <w:bCs/>
              </w:rPr>
              <w:t xml:space="preserve">” </w:t>
            </w:r>
            <w:r w:rsidRPr="00743D79">
              <w:t>spune McComb.</w:t>
            </w:r>
          </w:p>
        </w:tc>
        <w:tc>
          <w:tcPr>
            <w:tcW w:w="2172" w:type="dxa"/>
            <w:vAlign w:val="center"/>
          </w:tcPr>
          <w:p w14:paraId="613BFDFB" w14:textId="0F1F51FD" w:rsidR="00EE5BBB" w:rsidRDefault="00EE5BBB" w:rsidP="00F11C52">
            <w:pPr>
              <w:pStyle w:val="Table"/>
              <w:jc w:val="left"/>
            </w:pPr>
            <w:r w:rsidRPr="00743D79">
              <w:t xml:space="preserve">„Participarea nu este semnificativ </w:t>
            </w:r>
            <w:r w:rsidRPr="00743D79">
              <w:rPr>
                <w:b/>
                <w:bCs/>
              </w:rPr>
              <w:t>diferită</w:t>
            </w:r>
            <w:r w:rsidRPr="00743D79">
              <w:t xml:space="preserve"> față de anul trecut</w:t>
            </w:r>
            <w:r w:rsidRPr="00743D79">
              <w:rPr>
                <w:b/>
                <w:bCs/>
              </w:rPr>
              <w:t xml:space="preserve">”, </w:t>
            </w:r>
            <w:r w:rsidRPr="00743D79">
              <w:t>spune McComb.</w:t>
            </w:r>
          </w:p>
        </w:tc>
        <w:tc>
          <w:tcPr>
            <w:tcW w:w="831" w:type="dxa"/>
            <w:vAlign w:val="center"/>
          </w:tcPr>
          <w:p w14:paraId="558B778D" w14:textId="5ECC357E" w:rsidR="00EE5BBB" w:rsidRPr="00EE5BBB" w:rsidRDefault="00EE5BBB" w:rsidP="00B1662A">
            <w:pPr>
              <w:pStyle w:val="Table"/>
              <w:jc w:val="center"/>
            </w:pPr>
            <w:r w:rsidRPr="00EE5BBB">
              <w:t>0.3782</w:t>
            </w:r>
          </w:p>
        </w:tc>
      </w:tr>
    </w:tbl>
    <w:p w14:paraId="1169FD63" w14:textId="65989225" w:rsidR="004E6F33" w:rsidRPr="00D21BE6" w:rsidRDefault="004E6F33" w:rsidP="00FF3506">
      <w:pPr>
        <w:pStyle w:val="Heading1"/>
      </w:pPr>
      <w:r w:rsidRPr="00D21BE6">
        <w:lastRenderedPageBreak/>
        <w:t>Conclusions</w:t>
      </w:r>
    </w:p>
    <w:p w14:paraId="61374CB7" w14:textId="60676776" w:rsidR="004E6F33" w:rsidRPr="00D21BE6" w:rsidRDefault="00597634" w:rsidP="004E6F33">
      <w:r w:rsidRPr="00D21BE6">
        <w:t xml:space="preserve">Compared to the model proposed </w:t>
      </w:r>
      <w:r w:rsidR="00A87E68">
        <w:t>by</w:t>
      </w:r>
      <w:r w:rsidRPr="00D21BE6">
        <w:t xml:space="preserve"> </w:t>
      </w:r>
      <w:sdt>
        <w:sdtPr>
          <w:id w:val="1707671041"/>
          <w:citation/>
        </w:sdtPr>
        <w:sdtEndPr/>
        <w:sdtContent>
          <w:r w:rsidR="00C02875" w:rsidRPr="00D21BE6">
            <w:fldChar w:fldCharType="begin"/>
          </w:r>
          <w:r w:rsidR="00516FB9">
            <w:instrText xml:space="preserve">CITATION Vas171 \l 1048 </w:instrText>
          </w:r>
          <w:r w:rsidR="00C02875" w:rsidRPr="00D21BE6">
            <w:fldChar w:fldCharType="separate"/>
          </w:r>
          <w:r w:rsidR="00F91AD2">
            <w:rPr>
              <w:noProof/>
            </w:rPr>
            <w:t>(Vaswani, et al., 2017)</w:t>
          </w:r>
          <w:r w:rsidR="00C02875" w:rsidRPr="00D21BE6">
            <w:fldChar w:fldCharType="end"/>
          </w:r>
        </w:sdtContent>
      </w:sdt>
      <w:r w:rsidRPr="00D21BE6">
        <w:t>, which was trained twelve hours on eight P100 GPUs, the implemented model was prepared on the medium dataset for almost three hours and on the large set for an hour and a half (only five epochs). Only one super dataset was used for modeling, and no comparisons could be made with other datasets. Unfortunately, the field development did not make it possible to compare the implemented model with other models. Furthermore, this implementation is a starting point in field development. It can be used in the construction and modeling of high-performance competitive technologies for text corrections in Romanian. The generalization of the model is not as expected, but there are cases in which it has managed to accurately predict a correct sentence starting from one that had grammatical errors (</w:t>
      </w:r>
      <w:r w:rsidR="00E4377B">
        <w:fldChar w:fldCharType="begin"/>
      </w:r>
      <w:r w:rsidR="00E4377B">
        <w:instrText xml:space="preserve"> REF _Ref67394675 \h </w:instrText>
      </w:r>
      <w:r w:rsidR="00E4377B">
        <w:fldChar w:fldCharType="separate"/>
      </w:r>
      <w:r w:rsidR="00F91AD2">
        <w:t xml:space="preserve">Figure </w:t>
      </w:r>
      <w:r w:rsidR="00F91AD2">
        <w:rPr>
          <w:noProof/>
        </w:rPr>
        <w:t>4</w:t>
      </w:r>
      <w:r w:rsidR="00E4377B">
        <w:fldChar w:fldCharType="end"/>
      </w:r>
      <w:r w:rsidR="00873420">
        <w:t xml:space="preserve"> (a)</w:t>
      </w:r>
      <w:r w:rsidRPr="00D21BE6">
        <w:t>).</w:t>
      </w:r>
    </w:p>
    <w:p w14:paraId="6101A23C" w14:textId="12C48F26" w:rsidR="005220AA" w:rsidRDefault="004E6F33" w:rsidP="00A87E68">
      <w:pPr>
        <w:pStyle w:val="NormalIndent"/>
      </w:pPr>
      <w:r w:rsidRPr="00D21BE6">
        <w:t>The development and improvement of the model (or at least of the field of text correction in Romanian) are urgently needed, and this can be done using more training data, a larger number of training epochs</w:t>
      </w:r>
      <w:r w:rsidR="00C83FBD" w:rsidRPr="00D21BE6">
        <w:t>,</w:t>
      </w:r>
      <w:r w:rsidRPr="00D21BE6">
        <w:t xml:space="preserve"> or an extensive set of validation data. As technology evolves, the model needs to be updated and improved with the latest technologies. An example of such technology is BERT (Bidirectional Transformer Encoder Representations) </w:t>
      </w:r>
      <w:sdt>
        <w:sdtPr>
          <w:id w:val="-397056869"/>
          <w:citation/>
        </w:sdtPr>
        <w:sdtEndPr/>
        <w:sdtContent>
          <w:r w:rsidR="001A4D93" w:rsidRPr="00D21BE6">
            <w:fldChar w:fldCharType="begin"/>
          </w:r>
          <w:r w:rsidR="00A02685">
            <w:instrText xml:space="preserve">CITATION Dev18 \l 1048 </w:instrText>
          </w:r>
          <w:r w:rsidR="001A4D93" w:rsidRPr="00D21BE6">
            <w:fldChar w:fldCharType="separate"/>
          </w:r>
          <w:r w:rsidR="00F91AD2">
            <w:rPr>
              <w:noProof/>
            </w:rPr>
            <w:t>(Devlin, Chang, Lee, &amp; Toutanova, 2014)</w:t>
          </w:r>
          <w:r w:rsidR="001A4D93" w:rsidRPr="00D21BE6">
            <w:fldChar w:fldCharType="end"/>
          </w:r>
        </w:sdtContent>
      </w:sdt>
      <w:r w:rsidRPr="00D21BE6">
        <w:t>.</w:t>
      </w:r>
    </w:p>
    <w:p w14:paraId="535E7C8A" w14:textId="24A56DAE" w:rsidR="001A6AFC" w:rsidRDefault="003A018A" w:rsidP="00A87E68">
      <w:pPr>
        <w:pStyle w:val="NormalIndent"/>
      </w:pPr>
      <w:r w:rsidRPr="003A018A">
        <w:t>In addition to improving the model, further application developments require the use of an interface for user-program interaction</w:t>
      </w:r>
      <w:r>
        <w:t>.</w:t>
      </w:r>
      <w:r w:rsidR="001A6AFC">
        <w:t xml:space="preserve"> The solution</w:t>
      </w:r>
      <w:r w:rsidR="004039E0">
        <w:t xml:space="preserve"> code</w:t>
      </w:r>
      <w:r w:rsidR="001A6AFC">
        <w:t xml:space="preserve"> is open-source</w:t>
      </w:r>
      <w:r w:rsidR="004039E0">
        <w:rPr>
          <w:rStyle w:val="FootnoteReference"/>
        </w:rPr>
        <w:footnoteReference w:id="15"/>
      </w:r>
      <w:r w:rsidR="001A6AFC">
        <w:t xml:space="preserve"> and uses TensorFlow’s Transformer </w:t>
      </w:r>
      <w:r w:rsidR="00D73F13" w:rsidRPr="00D73F13">
        <w:t xml:space="preserve">implementation </w:t>
      </w:r>
      <w:sdt>
        <w:sdtPr>
          <w:id w:val="2107993063"/>
          <w:citation/>
        </w:sdtPr>
        <w:sdtEndPr/>
        <w:sdtContent>
          <w:r w:rsidR="001A6AFC">
            <w:fldChar w:fldCharType="begin"/>
          </w:r>
          <w:r w:rsidR="001A6AFC">
            <w:rPr>
              <w:lang w:val="ro-RO"/>
            </w:rPr>
            <w:instrText xml:space="preserve">CITATION Ten19 \n  \t  \l 1048 </w:instrText>
          </w:r>
          <w:r w:rsidR="001A6AFC">
            <w:fldChar w:fldCharType="separate"/>
          </w:r>
          <w:r w:rsidR="00F91AD2" w:rsidRPr="00F91AD2">
            <w:rPr>
              <w:noProof/>
              <w:lang w:val="ro-RO"/>
            </w:rPr>
            <w:t>(2019)</w:t>
          </w:r>
          <w:r w:rsidR="001A6AFC">
            <w:fldChar w:fldCharType="end"/>
          </w:r>
        </w:sdtContent>
      </w:sdt>
      <w:r w:rsidR="001A6AFC">
        <w:t>.</w:t>
      </w:r>
    </w:p>
    <w:p w14:paraId="20D5F313" w14:textId="70C800EF" w:rsidR="001756A2" w:rsidRDefault="00696EA8" w:rsidP="001756A2">
      <w:pPr>
        <w:pStyle w:val="Heading1"/>
      </w:pPr>
      <w:r w:rsidRPr="00696EA8">
        <w:t>Acknowledgments</w:t>
      </w:r>
    </w:p>
    <w:p w14:paraId="1E8789F8" w14:textId="2F865401" w:rsidR="00FC404C" w:rsidRPr="001756A2" w:rsidRDefault="001A6AFC" w:rsidP="00362591">
      <w:pPr>
        <w:pStyle w:val="NormalIndent"/>
        <w:ind w:firstLine="0"/>
      </w:pPr>
      <w:r>
        <w:t xml:space="preserve">We would like to thank </w:t>
      </w:r>
      <w:r w:rsidR="00696EA8" w:rsidRPr="00696EA8">
        <w:t>Teodor</w:t>
      </w:r>
      <w:r w:rsidR="00BB79D9">
        <w:t xml:space="preserve"> </w:t>
      </w:r>
      <w:r w:rsidR="00696EA8" w:rsidRPr="00696EA8">
        <w:t>Mihai</w:t>
      </w:r>
      <w:r w:rsidR="00696EA8">
        <w:t xml:space="preserve"> </w:t>
      </w:r>
      <w:r w:rsidR="00696EA8" w:rsidRPr="00696EA8">
        <w:t>Coteț</w:t>
      </w:r>
      <w:r w:rsidR="00696EA8">
        <w:t xml:space="preserve"> for </w:t>
      </w:r>
      <w:r w:rsidR="00096793">
        <w:t xml:space="preserve">all of </w:t>
      </w:r>
      <w:r>
        <w:t xml:space="preserve">his </w:t>
      </w:r>
      <w:r w:rsidR="00696EA8">
        <w:t>help and suppor</w:t>
      </w:r>
      <w:r w:rsidR="00FE0177">
        <w:t>t</w:t>
      </w:r>
      <w:r w:rsidR="00696EA8">
        <w:t>.</w:t>
      </w:r>
    </w:p>
    <w:sdt>
      <w:sdtPr>
        <w:rPr>
          <w:rFonts w:eastAsia="Times New Roman"/>
          <w:b w:val="0"/>
          <w:kern w:val="0"/>
          <w:sz w:val="24"/>
          <w:szCs w:val="20"/>
          <w:lang w:val="en-US"/>
        </w:rPr>
        <w:id w:val="106546467"/>
        <w:docPartObj>
          <w:docPartGallery w:val="Bibliographies"/>
          <w:docPartUnique/>
        </w:docPartObj>
      </w:sdtPr>
      <w:sdtEndPr>
        <w:rPr>
          <w:rFonts w:eastAsia="Calibri"/>
          <w:sz w:val="20"/>
          <w:szCs w:val="22"/>
        </w:rPr>
      </w:sdtEndPr>
      <w:sdtContent>
        <w:p w14:paraId="215834DD" w14:textId="77777777" w:rsidR="000B7CB9" w:rsidRPr="00D21BE6" w:rsidRDefault="000B7CB9" w:rsidP="00FF3506">
          <w:pPr>
            <w:pStyle w:val="Heading1"/>
          </w:pPr>
          <w:r w:rsidRPr="00D21BE6">
            <w:t>References</w:t>
          </w:r>
        </w:p>
        <w:sdt>
          <w:sdtPr>
            <w:rPr>
              <w:rFonts w:eastAsia="Times New Roman"/>
              <w:szCs w:val="20"/>
            </w:rPr>
            <w:id w:val="-573587230"/>
            <w:bibliography/>
          </w:sdtPr>
          <w:sdtEndPr>
            <w:rPr>
              <w:rFonts w:eastAsia="Calibri"/>
              <w:szCs w:val="22"/>
            </w:rPr>
          </w:sdtEndPr>
          <w:sdtContent>
            <w:p w14:paraId="14C300B9" w14:textId="77777777" w:rsidR="00F91AD2" w:rsidRDefault="000B7CB9" w:rsidP="00E63511">
              <w:pPr>
                <w:pStyle w:val="Bibliography"/>
                <w:rPr>
                  <w:noProof/>
                  <w:sz w:val="24"/>
                  <w:szCs w:val="24"/>
                </w:rPr>
              </w:pPr>
              <w:r w:rsidRPr="00A077E5">
                <w:fldChar w:fldCharType="begin"/>
              </w:r>
              <w:r w:rsidRPr="00A077E5">
                <w:instrText xml:space="preserve"> BIBLIOGRAPHY </w:instrText>
              </w:r>
              <w:r w:rsidRPr="00A077E5">
                <w:fldChar w:fldCharType="separate"/>
              </w:r>
              <w:bookmarkStart w:id="17" w:name="_Hlk64819268"/>
              <w:r w:rsidR="00F91AD2">
                <w:rPr>
                  <w:noProof/>
                </w:rPr>
                <w:t xml:space="preserve">Bahdanau, D., Cho, K., &amp; Bengio, Y. (2014). Neural Machine Translation by Jointly Learning to Align and Translate. </w:t>
              </w:r>
              <w:r w:rsidR="00F91AD2">
                <w:rPr>
                  <w:i/>
                  <w:iCs/>
                  <w:noProof/>
                </w:rPr>
                <w:t>arXiv preprint arXiv:1409.0473</w:t>
              </w:r>
              <w:r w:rsidR="00F91AD2">
                <w:rPr>
                  <w:noProof/>
                </w:rPr>
                <w:t>. Retrieved June 20, 2020, from https://arxiv.org/abs/1409.0473</w:t>
              </w:r>
            </w:p>
            <w:p w14:paraId="17FF64BE" w14:textId="7A041397" w:rsidR="00F91AD2" w:rsidRDefault="00F91AD2" w:rsidP="00E63511">
              <w:pPr>
                <w:pStyle w:val="Bibliography"/>
                <w:rPr>
                  <w:noProof/>
                </w:rPr>
              </w:pPr>
              <w:r>
                <w:rPr>
                  <w:noProof/>
                </w:rPr>
                <w:lastRenderedPageBreak/>
                <w:t xml:space="preserve">Cho, K., van Merrienboer, B., Gulcehre, C., Bahdanau, D., Bougares, F., Schwenk, H., &amp; Bengio, Y. (2014). Learning Phrase Representations using RNN Encoder-Decoder for </w:t>
              </w:r>
              <w:r w:rsidRPr="00E63511">
                <w:t>Statistical</w:t>
              </w:r>
              <w:r>
                <w:rPr>
                  <w:noProof/>
                </w:rPr>
                <w:t xml:space="preserve"> Machine Translation. </w:t>
              </w:r>
              <w:r>
                <w:rPr>
                  <w:i/>
                  <w:iCs/>
                  <w:noProof/>
                </w:rPr>
                <w:t>arXiv preprint arXiv:1406.1078</w:t>
              </w:r>
              <w:r>
                <w:rPr>
                  <w:noProof/>
                </w:rPr>
                <w:t>. doi:10.3115/v1/D14-1179</w:t>
              </w:r>
            </w:p>
            <w:p w14:paraId="3BC894F5" w14:textId="77777777" w:rsidR="00F91AD2" w:rsidRDefault="00F91AD2" w:rsidP="00E63511">
              <w:pPr>
                <w:pStyle w:val="Bibliography"/>
                <w:rPr>
                  <w:noProof/>
                </w:rPr>
              </w:pPr>
              <w:r>
                <w:rPr>
                  <w:noProof/>
                </w:rPr>
                <w:t xml:space="preserve">Coteț, T. M., Rușeți, Ș., &amp; Dascălu, M. (2020). Neural Grammatical Error Correction for Romanian. </w:t>
              </w:r>
              <w:r>
                <w:rPr>
                  <w:i/>
                  <w:iCs/>
                  <w:noProof/>
                </w:rPr>
                <w:t xml:space="preserve">2020 IEEE 32nd International Conference on Tools with Artificial </w:t>
              </w:r>
              <w:r w:rsidRPr="00E63511">
                <w:t>Intelligence</w:t>
              </w:r>
              <w:r>
                <w:rPr>
                  <w:i/>
                  <w:iCs/>
                  <w:noProof/>
                </w:rPr>
                <w:t xml:space="preserve"> (ICTAI)</w:t>
              </w:r>
              <w:r>
                <w:rPr>
                  <w:noProof/>
                </w:rPr>
                <w:t>, (pp. 625-631). doi:10.1109/ICTAI50040.2020.00101</w:t>
              </w:r>
            </w:p>
            <w:p w14:paraId="19073CDE" w14:textId="77777777" w:rsidR="00F91AD2" w:rsidRDefault="00F91AD2" w:rsidP="00E63511">
              <w:pPr>
                <w:pStyle w:val="Bibliography"/>
                <w:rPr>
                  <w:noProof/>
                </w:rPr>
              </w:pPr>
              <w:r>
                <w:rPr>
                  <w:noProof/>
                </w:rPr>
                <w:t xml:space="preserve">Devlin, J., Chang, M.-W., Lee, K., &amp; Toutanova, K. (2014). BERT: Pre-training of Deep </w:t>
              </w:r>
              <w:r w:rsidRPr="00E63511">
                <w:t>Bidirectional</w:t>
              </w:r>
              <w:r>
                <w:rPr>
                  <w:noProof/>
                </w:rPr>
                <w:t xml:space="preserve"> Transformers for Language Understanding. </w:t>
              </w:r>
              <w:r>
                <w:rPr>
                  <w:i/>
                  <w:iCs/>
                  <w:noProof/>
                </w:rPr>
                <w:t>arXiv preprint arXiv:1810.04805</w:t>
              </w:r>
              <w:r>
                <w:rPr>
                  <w:noProof/>
                </w:rPr>
                <w:t>. doi:10.18653/v1/N19-1423</w:t>
              </w:r>
            </w:p>
            <w:p w14:paraId="45B6DD86" w14:textId="77777777" w:rsidR="00F91AD2" w:rsidRDefault="00F91AD2" w:rsidP="00E63511">
              <w:pPr>
                <w:pStyle w:val="Bibliography"/>
                <w:rPr>
                  <w:noProof/>
                </w:rPr>
              </w:pPr>
              <w:r>
                <w:rPr>
                  <w:noProof/>
                </w:rPr>
                <w:t xml:space="preserve">Florea, A. M., Dascălu, M., Sîrbu, M. D., &amp; Trăușan-Matu, Ș. (2020). Improving Writing for </w:t>
              </w:r>
              <w:r w:rsidRPr="00E63511">
                <w:t>Romanian</w:t>
              </w:r>
              <w:r>
                <w:rPr>
                  <w:noProof/>
                </w:rPr>
                <w:t xml:space="preserve"> Language. </w:t>
              </w:r>
              <w:r>
                <w:rPr>
                  <w:i/>
                  <w:iCs/>
                  <w:noProof/>
                </w:rPr>
                <w:t>Project and Design Literacy as Cornerstones of Smart Education. Smart Innovation, Systems and Technologies.</w:t>
              </w:r>
              <w:r>
                <w:rPr>
                  <w:noProof/>
                </w:rPr>
                <w:t xml:space="preserve"> </w:t>
              </w:r>
              <w:r>
                <w:rPr>
                  <w:i/>
                  <w:iCs/>
                  <w:noProof/>
                </w:rPr>
                <w:t>158</w:t>
              </w:r>
              <w:r>
                <w:rPr>
                  <w:noProof/>
                </w:rPr>
                <w:t>, pp. 131-141. Singapore: Springer. doi:10.1007/978-981-13-9652-6_12</w:t>
              </w:r>
            </w:p>
            <w:p w14:paraId="135D4575" w14:textId="77777777" w:rsidR="00F91AD2" w:rsidRDefault="00F91AD2" w:rsidP="00E63511">
              <w:pPr>
                <w:pStyle w:val="Bibliography"/>
                <w:rPr>
                  <w:noProof/>
                </w:rPr>
              </w:pPr>
              <w:r>
                <w:rPr>
                  <w:noProof/>
                </w:rPr>
                <w:t xml:space="preserve">Gehring, J., Auli, M., Grangier, D., Yarats, D., &amp; Dauphin, Y. N. (2017, July). Convolutional Sequence to Sequence Learning. </w:t>
              </w:r>
              <w:r>
                <w:rPr>
                  <w:i/>
                  <w:iCs/>
                  <w:noProof/>
                </w:rPr>
                <w:t>International Conference on Machine Learning</w:t>
              </w:r>
              <w:r>
                <w:rPr>
                  <w:noProof/>
                </w:rPr>
                <w:t xml:space="preserve"> (pp. 1243-1252). PMLR. Retrieved June 21, 2020, from https://arxiv.org/abs/1705.03122</w:t>
              </w:r>
            </w:p>
            <w:p w14:paraId="7C3E62EE" w14:textId="77777777" w:rsidR="00F91AD2" w:rsidRDefault="00F91AD2" w:rsidP="00E63511">
              <w:pPr>
                <w:pStyle w:val="Bibliography"/>
                <w:rPr>
                  <w:noProof/>
                </w:rPr>
              </w:pPr>
              <w:r>
                <w:rPr>
                  <w:noProof/>
                </w:rPr>
                <w:t xml:space="preserve">Graves, A. (2013). Generating Sequences With Recurrent Neural Networks. </w:t>
              </w:r>
              <w:r>
                <w:rPr>
                  <w:i/>
                  <w:iCs/>
                  <w:noProof/>
                </w:rPr>
                <w:t>arXiv preprint arXiv:1308.0850</w:t>
              </w:r>
              <w:r>
                <w:rPr>
                  <w:noProof/>
                </w:rPr>
                <w:t>. Retrieved June 20, 2020, from https://arxiv.org/abs/1308.0850</w:t>
              </w:r>
            </w:p>
            <w:p w14:paraId="006644F8" w14:textId="77777777" w:rsidR="00F91AD2" w:rsidRDefault="00F91AD2" w:rsidP="00E63511">
              <w:pPr>
                <w:pStyle w:val="Bibliography"/>
                <w:rPr>
                  <w:noProof/>
                </w:rPr>
              </w:pPr>
              <w:r>
                <w:rPr>
                  <w:noProof/>
                </w:rPr>
                <w:t xml:space="preserve">Iamandi, V. (2017). Romanian Spelling and Grammar Checking Systems. </w:t>
              </w:r>
              <w:r>
                <w:rPr>
                  <w:i/>
                  <w:iCs/>
                  <w:noProof/>
                </w:rPr>
                <w:t>Conference of Mathematical Society of the Republic of Moldova</w:t>
              </w:r>
              <w:r>
                <w:rPr>
                  <w:noProof/>
                </w:rPr>
                <w:t xml:space="preserve">, </w:t>
              </w:r>
              <w:r>
                <w:rPr>
                  <w:i/>
                  <w:iCs/>
                  <w:noProof/>
                </w:rPr>
                <w:t>4</w:t>
              </w:r>
              <w:r>
                <w:rPr>
                  <w:noProof/>
                </w:rPr>
                <w:t>, pp. 509-514. Chişinău.</w:t>
              </w:r>
            </w:p>
            <w:p w14:paraId="6E707EFC" w14:textId="77777777" w:rsidR="00F91AD2" w:rsidRDefault="00F91AD2" w:rsidP="00E63511">
              <w:pPr>
                <w:pStyle w:val="Bibliography"/>
                <w:rPr>
                  <w:noProof/>
                </w:rPr>
              </w:pPr>
              <w:r>
                <w:rPr>
                  <w:noProof/>
                </w:rPr>
                <w:t xml:space="preserve">Papineni, K., Roukos, S., Ward, T., &amp; Zhu, W.-J. (2002, July). Bleu: a Method for Automatic </w:t>
              </w:r>
              <w:r w:rsidRPr="00E63511">
                <w:t>Evaluation</w:t>
              </w:r>
              <w:r>
                <w:rPr>
                  <w:noProof/>
                </w:rPr>
                <w:t xml:space="preserve"> of Machine Translation. </w:t>
              </w:r>
              <w:r>
                <w:rPr>
                  <w:i/>
                  <w:iCs/>
                  <w:noProof/>
                </w:rPr>
                <w:t>Proceedings of the 40th annual meeting of the Association for Computational Linguistics</w:t>
              </w:r>
              <w:r>
                <w:rPr>
                  <w:noProof/>
                </w:rPr>
                <w:t xml:space="preserve"> (pp. 311-318). Association for Computational Linguistics. doi:10.3115/1073083.1073135</w:t>
              </w:r>
            </w:p>
            <w:p w14:paraId="6CC47FC8" w14:textId="77777777" w:rsidR="00F91AD2" w:rsidRDefault="00F91AD2" w:rsidP="00E63511">
              <w:pPr>
                <w:pStyle w:val="Bibliography"/>
                <w:rPr>
                  <w:noProof/>
                </w:rPr>
              </w:pPr>
              <w:r>
                <w:rPr>
                  <w:noProof/>
                </w:rPr>
                <w:t xml:space="preserve">Phi, M. (2020). </w:t>
              </w:r>
              <w:r>
                <w:rPr>
                  <w:i/>
                  <w:iCs/>
                  <w:noProof/>
                </w:rPr>
                <w:t>Illustrated Guide to Transformers: Step by Step Explanation.</w:t>
              </w:r>
              <w:r>
                <w:rPr>
                  <w:noProof/>
                </w:rPr>
                <w:t xml:space="preserve"> Retrieved June 19, 2020, from Michael Phi: https://www.michaelphi.com/illustrated-guide-to-transformers</w:t>
              </w:r>
            </w:p>
            <w:p w14:paraId="49671C02" w14:textId="77777777" w:rsidR="00F91AD2" w:rsidRDefault="00F91AD2" w:rsidP="00E63511">
              <w:pPr>
                <w:pStyle w:val="Bibliography"/>
                <w:rPr>
                  <w:noProof/>
                </w:rPr>
              </w:pPr>
              <w:r>
                <w:rPr>
                  <w:noProof/>
                </w:rPr>
                <w:t xml:space="preserve">Sutskever, I., Vinyals, O., &amp; Le, Q. V. (2014). Sequence to Sequence Learning with Neural Networks. </w:t>
              </w:r>
              <w:r>
                <w:rPr>
                  <w:i/>
                  <w:iCs/>
                  <w:noProof/>
                </w:rPr>
                <w:t>arXiv preprint arXiv:1409.3215</w:t>
              </w:r>
              <w:r>
                <w:rPr>
                  <w:noProof/>
                </w:rPr>
                <w:t>. Retrieved June 20, 2020, from https://arxiv.org/abs/1409.3215</w:t>
              </w:r>
            </w:p>
            <w:p w14:paraId="13AA586A" w14:textId="77777777" w:rsidR="00F91AD2" w:rsidRDefault="00F91AD2" w:rsidP="00E63511">
              <w:pPr>
                <w:pStyle w:val="Bibliography"/>
                <w:rPr>
                  <w:noProof/>
                </w:rPr>
              </w:pPr>
              <w:r>
                <w:rPr>
                  <w:noProof/>
                </w:rPr>
                <w:t xml:space="preserve">TensorFlow. (2019). </w:t>
              </w:r>
              <w:r>
                <w:rPr>
                  <w:i/>
                  <w:iCs/>
                  <w:noProof/>
                </w:rPr>
                <w:t>Transformer model for language understanding.</w:t>
              </w:r>
              <w:r>
                <w:rPr>
                  <w:noProof/>
                </w:rPr>
                <w:t xml:space="preserve"> Retrieved June 10, 2020, from TensorFlow: https://www.tensorflow.org/tutorials/text/transformer</w:t>
              </w:r>
            </w:p>
            <w:p w14:paraId="090E8C44" w14:textId="77777777" w:rsidR="00F91AD2" w:rsidRDefault="00F91AD2" w:rsidP="00E63511">
              <w:pPr>
                <w:pStyle w:val="Bibliography"/>
                <w:rPr>
                  <w:noProof/>
                </w:rPr>
              </w:pPr>
              <w:r>
                <w:rPr>
                  <w:noProof/>
                </w:rPr>
                <w:t xml:space="preserve">Vaswani, A., Shazeer, N., Parmar, N., Uszkoreit, J., Jones, L., Gomez, A. N., . . . Polosukhin, I. (2017). Attention Is All You Need. </w:t>
              </w:r>
              <w:r>
                <w:rPr>
                  <w:i/>
                  <w:iCs/>
                  <w:noProof/>
                </w:rPr>
                <w:t>arXiv preprint arXiv:1706.03762</w:t>
              </w:r>
              <w:r>
                <w:rPr>
                  <w:noProof/>
                </w:rPr>
                <w:t>. Retrieved June 10, 2020, from https://arxiv.org/abs/1706.03762</w:t>
              </w:r>
            </w:p>
            <w:p w14:paraId="0E27B132" w14:textId="77777777" w:rsidR="00F91AD2" w:rsidRDefault="00F91AD2" w:rsidP="00E63511">
              <w:pPr>
                <w:pStyle w:val="Bibliography"/>
                <w:rPr>
                  <w:noProof/>
                </w:rPr>
              </w:pPr>
              <w:r>
                <w:rPr>
                  <w:noProof/>
                </w:rPr>
                <w:t xml:space="preserve">Wu, Y., Schuster, M., Chen, Z., Le, Q. V., Norouzi, M., Macherey, W., . . . Dean, J. (2016). Google's Neural </w:t>
              </w:r>
              <w:r w:rsidRPr="00E63511">
                <w:t>Machine</w:t>
              </w:r>
              <w:r>
                <w:rPr>
                  <w:noProof/>
                </w:rPr>
                <w:t xml:space="preserve"> Translation System: Bridging the Gap between Human and Machine Translation. </w:t>
              </w:r>
              <w:r>
                <w:rPr>
                  <w:i/>
                  <w:iCs/>
                  <w:noProof/>
                </w:rPr>
                <w:t>arXiv preprint arXiv:1609.08144</w:t>
              </w:r>
              <w:r>
                <w:rPr>
                  <w:noProof/>
                </w:rPr>
                <w:t>. Retrieved June 20, 2020, from https://arxiv.org/abs/1609.08144</w:t>
              </w:r>
            </w:p>
            <w:bookmarkEnd w:id="17"/>
            <w:p w14:paraId="0AB35C58" w14:textId="23D1A23A" w:rsidR="0049111A" w:rsidRPr="00BA0131" w:rsidRDefault="000B7CB9" w:rsidP="00F91AD2">
              <w:pPr>
                <w:pStyle w:val="Bibliography"/>
              </w:pPr>
              <w:r w:rsidRPr="00A077E5">
                <w:fldChar w:fldCharType="end"/>
              </w:r>
            </w:p>
          </w:sdtContent>
        </w:sdt>
      </w:sdtContent>
    </w:sdt>
    <w:sectPr w:rsidR="0049111A" w:rsidRPr="00BA0131" w:rsidSect="0008649C">
      <w:headerReference w:type="even" r:id="rId14"/>
      <w:headerReference w:type="default" r:id="rId15"/>
      <w:headerReference w:type="first" r:id="rId16"/>
      <w:pgSz w:w="11907" w:h="16840" w:code="9"/>
      <w:pgMar w:top="1310" w:right="2275" w:bottom="4363" w:left="2275" w:header="1310" w:footer="4363" w:gutter="0"/>
      <w:pgNumType w:start="18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C2C5" w14:textId="77777777" w:rsidR="0054205C" w:rsidRDefault="0054205C" w:rsidP="00397A48">
      <w:r>
        <w:separator/>
      </w:r>
    </w:p>
    <w:p w14:paraId="7C79F1FB" w14:textId="77777777" w:rsidR="0054205C" w:rsidRDefault="0054205C" w:rsidP="00397A48"/>
    <w:p w14:paraId="6D45121B" w14:textId="77777777" w:rsidR="0054205C" w:rsidRDefault="0054205C" w:rsidP="00397A48"/>
    <w:p w14:paraId="0DD4939E" w14:textId="77777777" w:rsidR="0054205C" w:rsidRDefault="0054205C" w:rsidP="00397A48"/>
    <w:p w14:paraId="2F2FC6FA" w14:textId="77777777" w:rsidR="0054205C" w:rsidRDefault="0054205C" w:rsidP="00397A48"/>
    <w:p w14:paraId="56F12F99" w14:textId="77777777" w:rsidR="0054205C" w:rsidRDefault="0054205C" w:rsidP="00397A48"/>
    <w:p w14:paraId="7DBBE50F" w14:textId="77777777" w:rsidR="0054205C" w:rsidRDefault="0054205C"/>
  </w:endnote>
  <w:endnote w:type="continuationSeparator" w:id="0">
    <w:p w14:paraId="7C378424" w14:textId="77777777" w:rsidR="0054205C" w:rsidRDefault="0054205C" w:rsidP="00397A48">
      <w:r>
        <w:continuationSeparator/>
      </w:r>
    </w:p>
    <w:p w14:paraId="78D55C80" w14:textId="77777777" w:rsidR="0054205C" w:rsidRDefault="0054205C" w:rsidP="00397A48"/>
    <w:p w14:paraId="2C4A8B6B" w14:textId="77777777" w:rsidR="0054205C" w:rsidRDefault="0054205C" w:rsidP="00397A48"/>
    <w:p w14:paraId="42D35785" w14:textId="77777777" w:rsidR="0054205C" w:rsidRDefault="0054205C" w:rsidP="00397A48"/>
    <w:p w14:paraId="40D16661" w14:textId="77777777" w:rsidR="0054205C" w:rsidRDefault="0054205C" w:rsidP="00397A48"/>
    <w:p w14:paraId="3C5161A5" w14:textId="77777777" w:rsidR="0054205C" w:rsidRDefault="0054205C" w:rsidP="00397A48"/>
    <w:p w14:paraId="191BB895" w14:textId="77777777" w:rsidR="0054205C" w:rsidRDefault="00542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 Sans">
    <w:altName w:val="Yu Gothic"/>
    <w:charset w:val="80"/>
    <w:family w:val="swiss"/>
    <w:pitch w:val="variable"/>
  </w:font>
  <w:font w:name="Droid Sans Fallback">
    <w:charset w:val="80"/>
    <w:family w:val="auto"/>
    <w:pitch w:val="variable"/>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BB76" w14:textId="77777777" w:rsidR="0054205C" w:rsidRDefault="0054205C" w:rsidP="00397A48">
      <w:r>
        <w:separator/>
      </w:r>
    </w:p>
    <w:p w14:paraId="2E5B63DA" w14:textId="77777777" w:rsidR="0054205C" w:rsidRDefault="0054205C"/>
  </w:footnote>
  <w:footnote w:type="continuationSeparator" w:id="0">
    <w:p w14:paraId="752D8DF5" w14:textId="77777777" w:rsidR="0054205C" w:rsidRDefault="0054205C" w:rsidP="00397A48">
      <w:r>
        <w:continuationSeparator/>
      </w:r>
    </w:p>
    <w:p w14:paraId="6FABF467" w14:textId="77777777" w:rsidR="0054205C" w:rsidRDefault="0054205C" w:rsidP="00397A48"/>
    <w:p w14:paraId="32CC02B0" w14:textId="77777777" w:rsidR="0054205C" w:rsidRDefault="0054205C" w:rsidP="00397A48"/>
    <w:p w14:paraId="578FE9BC" w14:textId="77777777" w:rsidR="0054205C" w:rsidRDefault="0054205C" w:rsidP="00397A48"/>
    <w:p w14:paraId="4706BC4B" w14:textId="77777777" w:rsidR="0054205C" w:rsidRDefault="0054205C" w:rsidP="00397A48"/>
    <w:p w14:paraId="687271C5" w14:textId="77777777" w:rsidR="0054205C" w:rsidRDefault="0054205C" w:rsidP="00397A48"/>
    <w:p w14:paraId="09837B52" w14:textId="77777777" w:rsidR="0054205C" w:rsidRDefault="0054205C"/>
  </w:footnote>
  <w:footnote w:id="1">
    <w:p w14:paraId="2A16753A" w14:textId="6B724A64" w:rsidR="003A018A" w:rsidRPr="00AB1B06" w:rsidRDefault="003A018A">
      <w:pPr>
        <w:pStyle w:val="FootnoteText"/>
      </w:pPr>
      <w:r>
        <w:rPr>
          <w:rStyle w:val="FootnoteReference"/>
        </w:rPr>
        <w:footnoteRef/>
      </w:r>
      <w:r>
        <w:t xml:space="preserve"> </w:t>
      </w:r>
      <w:r w:rsidR="005E3E77">
        <w:rPr>
          <w:i/>
        </w:rPr>
        <w:t xml:space="preserve">Romanian </w:t>
      </w:r>
      <w:r w:rsidR="00035AD7">
        <w:rPr>
          <w:i/>
        </w:rPr>
        <w:t>language</w:t>
      </w:r>
      <w:r w:rsidRPr="00AB1B06">
        <w:t>. (n.d.). Retrieved October 9, 2019, from Wikipedia: https://en.wiki</w:t>
      </w:r>
      <w:r w:rsidR="005E3E77">
        <w:t xml:space="preserve"> </w:t>
      </w:r>
      <w:r w:rsidRPr="00AB1B06">
        <w:t>pedia.org/wiki/</w:t>
      </w:r>
      <w:r w:rsidR="005E3E77" w:rsidRPr="005E3E77">
        <w:t>Romanian_language</w:t>
      </w:r>
    </w:p>
  </w:footnote>
  <w:footnote w:id="2">
    <w:p w14:paraId="22251942" w14:textId="042B3739" w:rsidR="003A018A" w:rsidRPr="00AB1B06" w:rsidRDefault="003A018A">
      <w:pPr>
        <w:pStyle w:val="FootnoteText"/>
      </w:pPr>
      <w:r>
        <w:rPr>
          <w:rStyle w:val="FootnoteReference"/>
        </w:rPr>
        <w:footnoteRef/>
      </w:r>
      <w:r>
        <w:t xml:space="preserve"> </w:t>
      </w:r>
      <w:r w:rsidRPr="00AB1B06">
        <w:rPr>
          <w:i/>
          <w:iCs/>
        </w:rPr>
        <w:t>39% dintre elevii români sunt analfabeți funcțional. Cum îi va afecta pe viitor.</w:t>
      </w:r>
      <w:r w:rsidRPr="00AB1B06">
        <w:t xml:space="preserve"> (2019</w:t>
      </w:r>
      <w:r w:rsidR="005220AA">
        <w:t>, January 24</w:t>
      </w:r>
      <w:r w:rsidRPr="00AB1B06">
        <w:t>). Retrieved October 9, 2019, from Digi24: https://www.digi24.ro/stiri/actualitate/</w:t>
      </w:r>
      <w:r w:rsidR="00A314BE">
        <w:t xml:space="preserve"> </w:t>
      </w:r>
      <w:r w:rsidRPr="00AB1B06">
        <w:t>educatie/39-dintre-elevii-romani-sunt-analfabeti-functional-cum-ii-va-afecta-pe-viitor-1070140</w:t>
      </w:r>
    </w:p>
  </w:footnote>
  <w:footnote w:id="3">
    <w:p w14:paraId="65C62E8D" w14:textId="1A36D9ED" w:rsidR="003A018A" w:rsidRPr="00AB1B06" w:rsidRDefault="003A018A">
      <w:pPr>
        <w:pStyle w:val="FootnoteText"/>
        <w:rPr>
          <w:lang w:val="ro-RO"/>
        </w:rPr>
      </w:pPr>
      <w:r>
        <w:rPr>
          <w:rStyle w:val="FootnoteReference"/>
        </w:rPr>
        <w:footnoteRef/>
      </w:r>
      <w:r>
        <w:t xml:space="preserve"> </w:t>
      </w:r>
      <w:r w:rsidRPr="00D12D4C">
        <w:t>Paraschivescu, R. (2018</w:t>
      </w:r>
      <w:r w:rsidR="005220AA">
        <w:t>, July 26</w:t>
      </w:r>
      <w:r w:rsidRPr="00D12D4C">
        <w:t xml:space="preserve">). Cei care vorbesc corect vor forma un soi de trib, de sectă, care se va refugia undeva în păduri. </w:t>
      </w:r>
      <w:r w:rsidRPr="00D12D4C">
        <w:rPr>
          <w:i/>
        </w:rPr>
        <w:t>Contributors</w:t>
      </w:r>
      <w:r w:rsidRPr="00D12D4C">
        <w:t>. (L. Popescu, &amp; A. Radulescu, Interviewers) Retrieved June 16, 2020, from Contributors: http://www.contributors.ro/</w:t>
      </w:r>
      <w:r w:rsidR="00A314BE">
        <w:t xml:space="preserve"> </w:t>
      </w:r>
      <w:r w:rsidRPr="00D12D4C">
        <w:t>cultura/interviu-radu-paraschivescu-”cei-care-vorbesc-corect-vor-forma-un-soi-de-trib-de-secta-care-se-va-refugia-undeva-in-paduri”</w:t>
      </w:r>
    </w:p>
  </w:footnote>
  <w:footnote w:id="4">
    <w:p w14:paraId="32EF2908" w14:textId="77777777" w:rsidR="00BF28B6" w:rsidRPr="006242D4" w:rsidRDefault="00BF28B6" w:rsidP="00BF28B6">
      <w:pPr>
        <w:pStyle w:val="FootnoteText"/>
        <w:rPr>
          <w:lang w:val="ro-RO"/>
        </w:rPr>
      </w:pPr>
      <w:r>
        <w:rPr>
          <w:rStyle w:val="FootnoteReference"/>
        </w:rPr>
        <w:footnoteRef/>
      </w:r>
      <w:r>
        <w:t xml:space="preserve"> </w:t>
      </w:r>
      <w:r>
        <w:rPr>
          <w:i/>
        </w:rPr>
        <w:t>Grammarly</w:t>
      </w:r>
      <w:r w:rsidRPr="00AB1B06">
        <w:t xml:space="preserve">. Retrieved </w:t>
      </w:r>
      <w:r>
        <w:t>June</w:t>
      </w:r>
      <w:r w:rsidRPr="00AB1B06">
        <w:t xml:space="preserve"> </w:t>
      </w:r>
      <w:r>
        <w:t>20</w:t>
      </w:r>
      <w:r w:rsidRPr="00AB1B06">
        <w:t>, 20</w:t>
      </w:r>
      <w:r>
        <w:t>20</w:t>
      </w:r>
      <w:r w:rsidRPr="00AB1B06">
        <w:t xml:space="preserve">: </w:t>
      </w:r>
      <w:r w:rsidRPr="006242D4">
        <w:t>https://www.grammarly.com</w:t>
      </w:r>
    </w:p>
  </w:footnote>
  <w:footnote w:id="5">
    <w:p w14:paraId="54F6363B" w14:textId="0741A67D" w:rsidR="00BA0131" w:rsidRPr="00BA0131" w:rsidRDefault="00BA0131">
      <w:pPr>
        <w:pStyle w:val="FootnoteText"/>
        <w:rPr>
          <w:lang w:val="ro-RO"/>
        </w:rPr>
      </w:pPr>
      <w:r>
        <w:rPr>
          <w:rStyle w:val="FootnoteReference"/>
        </w:rPr>
        <w:footnoteRef/>
      </w:r>
      <w:r>
        <w:t xml:space="preserve"> </w:t>
      </w:r>
      <w:r w:rsidRPr="00BA0131">
        <w:t>RONACC (</w:t>
      </w:r>
      <w:r w:rsidR="00C0663E">
        <w:t>2020</w:t>
      </w:r>
      <w:r w:rsidRPr="00BA0131">
        <w:t>). Romanian National Audiovisual Council Corpus [Dataset]. Retrieved June 10, 2020, from</w:t>
      </w:r>
      <w:r w:rsidR="003151E4">
        <w:t>:</w:t>
      </w:r>
      <w:r w:rsidRPr="00BA0131">
        <w:t xml:space="preserve"> https://nextcloud.readerbench.com/index.php/s/9pwymesT5sycxoM</w:t>
      </w:r>
    </w:p>
  </w:footnote>
  <w:footnote w:id="6">
    <w:p w14:paraId="3070B102" w14:textId="719199A5" w:rsidR="006242D4" w:rsidRPr="006242D4" w:rsidRDefault="006242D4">
      <w:pPr>
        <w:pStyle w:val="FootnoteText"/>
        <w:rPr>
          <w:lang w:val="ro-RO"/>
        </w:rPr>
      </w:pPr>
      <w:r>
        <w:rPr>
          <w:rStyle w:val="FootnoteReference"/>
        </w:rPr>
        <w:footnoteRef/>
      </w:r>
      <w:r>
        <w:t xml:space="preserve"> </w:t>
      </w:r>
      <w:r>
        <w:rPr>
          <w:i/>
        </w:rPr>
        <w:t>Jupyter Notebook</w:t>
      </w:r>
      <w:r w:rsidRPr="00AB1B06">
        <w:t xml:space="preserve">. Retrieved </w:t>
      </w:r>
      <w:r w:rsidR="000E3C21">
        <w:t>October 01</w:t>
      </w:r>
      <w:r w:rsidRPr="00AB1B06">
        <w:t>, 20</w:t>
      </w:r>
      <w:r w:rsidR="000E3C21">
        <w:t>19</w:t>
      </w:r>
      <w:r w:rsidRPr="00AB1B06">
        <w:t xml:space="preserve">: </w:t>
      </w:r>
      <w:r w:rsidRPr="006242D4">
        <w:t>https://jupyter.org</w:t>
      </w:r>
    </w:p>
  </w:footnote>
  <w:footnote w:id="7">
    <w:p w14:paraId="7413D38C" w14:textId="4D957A3B" w:rsidR="006242D4" w:rsidRPr="006242D4" w:rsidRDefault="006242D4">
      <w:pPr>
        <w:pStyle w:val="FootnoteText"/>
        <w:rPr>
          <w:lang w:val="ro-RO"/>
        </w:rPr>
      </w:pPr>
      <w:r>
        <w:rPr>
          <w:rStyle w:val="FootnoteReference"/>
        </w:rPr>
        <w:footnoteRef/>
      </w:r>
      <w:r>
        <w:t xml:space="preserve"> </w:t>
      </w:r>
      <w:r w:rsidR="000E3C21">
        <w:rPr>
          <w:i/>
        </w:rPr>
        <w:t>Google Colab</w:t>
      </w:r>
      <w:r w:rsidR="000E3C21" w:rsidRPr="00AB1B06">
        <w:t xml:space="preserve">. Retrieved </w:t>
      </w:r>
      <w:r w:rsidR="000E3C21">
        <w:t>February</w:t>
      </w:r>
      <w:r w:rsidR="000E3C21" w:rsidRPr="00AB1B06">
        <w:t xml:space="preserve"> </w:t>
      </w:r>
      <w:r w:rsidR="000E3C21">
        <w:t>20</w:t>
      </w:r>
      <w:r w:rsidR="000E3C21" w:rsidRPr="00AB1B06">
        <w:t>, 20</w:t>
      </w:r>
      <w:r w:rsidR="000E3C21">
        <w:t>20</w:t>
      </w:r>
      <w:r w:rsidR="000E3C21" w:rsidRPr="00AB1B06">
        <w:t xml:space="preserve">: </w:t>
      </w:r>
      <w:r w:rsidR="000E3C21" w:rsidRPr="000E3C21">
        <w:t>https://colab.research.google.com</w:t>
      </w:r>
    </w:p>
  </w:footnote>
  <w:footnote w:id="8">
    <w:p w14:paraId="237118A7" w14:textId="505E63FD" w:rsidR="006242D4" w:rsidRPr="006242D4" w:rsidRDefault="006242D4">
      <w:pPr>
        <w:pStyle w:val="FootnoteText"/>
        <w:rPr>
          <w:lang w:val="ro-RO"/>
        </w:rPr>
      </w:pPr>
      <w:r>
        <w:rPr>
          <w:rStyle w:val="FootnoteReference"/>
        </w:rPr>
        <w:footnoteRef/>
      </w:r>
      <w:r>
        <w:t xml:space="preserve"> </w:t>
      </w:r>
      <w:r w:rsidR="000E3C21">
        <w:rPr>
          <w:i/>
        </w:rPr>
        <w:t>Python</w:t>
      </w:r>
      <w:r w:rsidR="000E3C21" w:rsidRPr="00AB1B06">
        <w:t xml:space="preserve">. Retrieved </w:t>
      </w:r>
      <w:r w:rsidR="000E3C21">
        <w:t>June</w:t>
      </w:r>
      <w:r w:rsidR="000E3C21" w:rsidRPr="00AB1B06">
        <w:t xml:space="preserve"> </w:t>
      </w:r>
      <w:r w:rsidR="000E3C21">
        <w:t>03</w:t>
      </w:r>
      <w:r w:rsidR="000E3C21" w:rsidRPr="00AB1B06">
        <w:t>, 20</w:t>
      </w:r>
      <w:r w:rsidR="000E3C21">
        <w:t>20</w:t>
      </w:r>
      <w:r w:rsidR="000E3C21" w:rsidRPr="00AB1B06">
        <w:t xml:space="preserve">: </w:t>
      </w:r>
      <w:r w:rsidR="000E3C21">
        <w:t>https://www.python.org</w:t>
      </w:r>
    </w:p>
  </w:footnote>
  <w:footnote w:id="9">
    <w:p w14:paraId="78206DC9" w14:textId="7A7F0F8F" w:rsidR="006242D4" w:rsidRPr="006242D4" w:rsidRDefault="006242D4">
      <w:pPr>
        <w:pStyle w:val="FootnoteText"/>
        <w:rPr>
          <w:lang w:val="ro-RO"/>
        </w:rPr>
      </w:pPr>
      <w:r>
        <w:rPr>
          <w:rStyle w:val="FootnoteReference"/>
        </w:rPr>
        <w:footnoteRef/>
      </w:r>
      <w:r>
        <w:t xml:space="preserve"> </w:t>
      </w:r>
      <w:r w:rsidR="000E3C21">
        <w:rPr>
          <w:i/>
        </w:rPr>
        <w:t>TensorFlow</w:t>
      </w:r>
      <w:r w:rsidR="000E3C21" w:rsidRPr="00AB1B06">
        <w:t xml:space="preserve">. Retrieved </w:t>
      </w:r>
      <w:r w:rsidR="000E3C21">
        <w:t>June</w:t>
      </w:r>
      <w:r w:rsidR="000E3C21" w:rsidRPr="00AB1B06">
        <w:t xml:space="preserve"> </w:t>
      </w:r>
      <w:r w:rsidR="000E3C21">
        <w:t>03</w:t>
      </w:r>
      <w:r w:rsidR="000E3C21" w:rsidRPr="00AB1B06">
        <w:t>, 20</w:t>
      </w:r>
      <w:r w:rsidR="000E3C21">
        <w:t>20</w:t>
      </w:r>
      <w:r w:rsidR="000E3C21" w:rsidRPr="00AB1B06">
        <w:t xml:space="preserve">: </w:t>
      </w:r>
      <w:r w:rsidR="000E3C21" w:rsidRPr="006242D4">
        <w:t>https://</w:t>
      </w:r>
      <w:r w:rsidR="000E3C21">
        <w:t>www.tensorflow</w:t>
      </w:r>
      <w:r w:rsidR="000E3C21" w:rsidRPr="006242D4">
        <w:t>.org</w:t>
      </w:r>
    </w:p>
  </w:footnote>
  <w:footnote w:id="10">
    <w:p w14:paraId="5E03D934" w14:textId="62AED401" w:rsidR="000E3C21" w:rsidRPr="000E3C21" w:rsidRDefault="000E3C21">
      <w:pPr>
        <w:pStyle w:val="FootnoteText"/>
        <w:rPr>
          <w:lang w:val="ro-RO"/>
        </w:rPr>
      </w:pPr>
      <w:r>
        <w:rPr>
          <w:rStyle w:val="FootnoteReference"/>
        </w:rPr>
        <w:footnoteRef/>
      </w:r>
      <w:r>
        <w:t xml:space="preserve"> </w:t>
      </w:r>
      <w:r>
        <w:rPr>
          <w:i/>
        </w:rPr>
        <w:t>TensorFlow Datasets</w:t>
      </w:r>
      <w:r w:rsidRPr="00AB1B06">
        <w:t xml:space="preserve">. Retrieved </w:t>
      </w:r>
      <w:r>
        <w:t>June</w:t>
      </w:r>
      <w:r w:rsidRPr="00AB1B06">
        <w:t xml:space="preserve"> </w:t>
      </w:r>
      <w:r>
        <w:t>03</w:t>
      </w:r>
      <w:r w:rsidRPr="00AB1B06">
        <w:t>, 20</w:t>
      </w:r>
      <w:r>
        <w:t>20</w:t>
      </w:r>
      <w:r w:rsidRPr="00AB1B06">
        <w:t xml:space="preserve">: </w:t>
      </w:r>
      <w:r w:rsidRPr="006242D4">
        <w:t>https://</w:t>
      </w:r>
      <w:r>
        <w:t>www.tensorflow</w:t>
      </w:r>
      <w:r w:rsidRPr="006242D4">
        <w:t>.org</w:t>
      </w:r>
      <w:r>
        <w:t>/datasets</w:t>
      </w:r>
    </w:p>
  </w:footnote>
  <w:footnote w:id="11">
    <w:p w14:paraId="0A676CF3" w14:textId="66A44F19" w:rsidR="006242D4" w:rsidRPr="006242D4" w:rsidRDefault="006242D4">
      <w:pPr>
        <w:pStyle w:val="FootnoteText"/>
        <w:rPr>
          <w:lang w:val="ro-RO"/>
        </w:rPr>
      </w:pPr>
      <w:r>
        <w:rPr>
          <w:rStyle w:val="FootnoteReference"/>
        </w:rPr>
        <w:footnoteRef/>
      </w:r>
      <w:r>
        <w:t xml:space="preserve"> </w:t>
      </w:r>
      <w:r w:rsidR="000E3C21">
        <w:rPr>
          <w:i/>
        </w:rPr>
        <w:t>Numpy</w:t>
      </w:r>
      <w:r w:rsidR="000E3C21" w:rsidRPr="00AB1B06">
        <w:t xml:space="preserve">. Retrieved </w:t>
      </w:r>
      <w:r w:rsidR="000E3C21">
        <w:t>June</w:t>
      </w:r>
      <w:r w:rsidR="000E3C21" w:rsidRPr="00AB1B06">
        <w:t xml:space="preserve"> </w:t>
      </w:r>
      <w:r w:rsidR="000E3C21">
        <w:t>03</w:t>
      </w:r>
      <w:r w:rsidR="000E3C21" w:rsidRPr="00AB1B06">
        <w:t>, 20</w:t>
      </w:r>
      <w:r w:rsidR="000E3C21">
        <w:t>20</w:t>
      </w:r>
      <w:r w:rsidR="000E3C21" w:rsidRPr="00AB1B06">
        <w:t xml:space="preserve">: </w:t>
      </w:r>
      <w:r w:rsidR="000E3C21" w:rsidRPr="006242D4">
        <w:t>https://</w:t>
      </w:r>
      <w:r w:rsidR="000E3C21">
        <w:t>numpy</w:t>
      </w:r>
      <w:r w:rsidR="000E3C21" w:rsidRPr="006242D4">
        <w:t>.org</w:t>
      </w:r>
    </w:p>
  </w:footnote>
  <w:footnote w:id="12">
    <w:p w14:paraId="5AA5A3ED" w14:textId="3F882FF3" w:rsidR="006242D4" w:rsidRPr="006242D4" w:rsidRDefault="006242D4">
      <w:pPr>
        <w:pStyle w:val="FootnoteText"/>
        <w:rPr>
          <w:lang w:val="ro-RO"/>
        </w:rPr>
      </w:pPr>
      <w:r>
        <w:rPr>
          <w:rStyle w:val="FootnoteReference"/>
        </w:rPr>
        <w:footnoteRef/>
      </w:r>
      <w:r>
        <w:t xml:space="preserve"> </w:t>
      </w:r>
      <w:r w:rsidR="000E3C21">
        <w:rPr>
          <w:i/>
        </w:rPr>
        <w:t>Matplotlib</w:t>
      </w:r>
      <w:r w:rsidR="000E3C21" w:rsidRPr="00AB1B06">
        <w:t xml:space="preserve">. Retrieved </w:t>
      </w:r>
      <w:r w:rsidR="000E3C21">
        <w:t>June</w:t>
      </w:r>
      <w:r w:rsidR="000E3C21" w:rsidRPr="00AB1B06">
        <w:t xml:space="preserve"> </w:t>
      </w:r>
      <w:r w:rsidR="000E3C21">
        <w:t>03</w:t>
      </w:r>
      <w:r w:rsidR="000E3C21" w:rsidRPr="00AB1B06">
        <w:t>, 20</w:t>
      </w:r>
      <w:r w:rsidR="000E3C21">
        <w:t>20</w:t>
      </w:r>
      <w:r w:rsidR="000E3C21" w:rsidRPr="00AB1B06">
        <w:t xml:space="preserve">: </w:t>
      </w:r>
      <w:r w:rsidR="000E3C21" w:rsidRPr="006242D4">
        <w:t>https://</w:t>
      </w:r>
      <w:r w:rsidR="000E3C21">
        <w:t>matplotlib</w:t>
      </w:r>
      <w:r w:rsidR="000E3C21" w:rsidRPr="006242D4">
        <w:t>.org</w:t>
      </w:r>
    </w:p>
  </w:footnote>
  <w:footnote w:id="13">
    <w:p w14:paraId="3F17A8CE" w14:textId="318E5BD3" w:rsidR="00E13D16" w:rsidRPr="00E13D16" w:rsidRDefault="00E13D16">
      <w:pPr>
        <w:pStyle w:val="FootnoteText"/>
        <w:rPr>
          <w:lang w:val="ro-RO"/>
        </w:rPr>
      </w:pPr>
      <w:r>
        <w:rPr>
          <w:rStyle w:val="FootnoteReference"/>
        </w:rPr>
        <w:footnoteRef/>
      </w:r>
      <w:r>
        <w:t xml:space="preserve"> </w:t>
      </w:r>
      <w:r>
        <w:rPr>
          <w:i/>
        </w:rPr>
        <w:t>TensorBoard</w:t>
      </w:r>
      <w:r w:rsidRPr="00AB1B06">
        <w:t xml:space="preserve">. Retrieved </w:t>
      </w:r>
      <w:r>
        <w:t>June</w:t>
      </w:r>
      <w:r w:rsidRPr="00AB1B06">
        <w:t xml:space="preserve"> </w:t>
      </w:r>
      <w:r>
        <w:t>03</w:t>
      </w:r>
      <w:r w:rsidRPr="00AB1B06">
        <w:t>, 20</w:t>
      </w:r>
      <w:r>
        <w:t>20</w:t>
      </w:r>
      <w:r w:rsidRPr="00AB1B06">
        <w:t xml:space="preserve">: </w:t>
      </w:r>
      <w:r w:rsidRPr="006242D4">
        <w:t>https://</w:t>
      </w:r>
      <w:r>
        <w:t>www.tensorflow</w:t>
      </w:r>
      <w:r w:rsidRPr="006242D4">
        <w:t>.org</w:t>
      </w:r>
      <w:r>
        <w:t>/</w:t>
      </w:r>
      <w:r w:rsidRPr="00E13D16">
        <w:t>tensorboard</w:t>
      </w:r>
    </w:p>
  </w:footnote>
  <w:footnote w:id="14">
    <w:p w14:paraId="0B46446B" w14:textId="4AF95DE9" w:rsidR="003A018A" w:rsidRPr="0058579E" w:rsidRDefault="003A018A">
      <w:pPr>
        <w:pStyle w:val="FootnoteText"/>
        <w:rPr>
          <w:lang w:val="ro-RO"/>
        </w:rPr>
      </w:pPr>
      <w:r>
        <w:rPr>
          <w:rStyle w:val="FootnoteReference"/>
        </w:rPr>
        <w:footnoteRef/>
      </w:r>
      <w:r>
        <w:t xml:space="preserve"> </w:t>
      </w:r>
      <w:r w:rsidRPr="0058579E">
        <w:rPr>
          <w:lang w:val="en-GB"/>
        </w:rPr>
        <w:t xml:space="preserve">Team NLTK. (2001). </w:t>
      </w:r>
      <w:r w:rsidRPr="0058579E">
        <w:rPr>
          <w:i/>
          <w:iCs/>
          <w:lang w:val="en-GB"/>
        </w:rPr>
        <w:t>NLTK documentation</w:t>
      </w:r>
      <w:r w:rsidRPr="0058579E">
        <w:rPr>
          <w:lang w:val="en-GB"/>
        </w:rPr>
        <w:t>, 3.5. (Natural Language Toolkit) Retrieved June 21, 2020, from Natural Language Toolkit: https://www.nltk.org/</w:t>
      </w:r>
    </w:p>
  </w:footnote>
  <w:footnote w:id="15">
    <w:p w14:paraId="63284D3C" w14:textId="2956090A" w:rsidR="004039E0" w:rsidRPr="004039E0" w:rsidRDefault="004039E0">
      <w:pPr>
        <w:pStyle w:val="FootnoteText"/>
      </w:pPr>
      <w:r>
        <w:rPr>
          <w:rStyle w:val="FootnoteReference"/>
        </w:rPr>
        <w:footnoteRef/>
      </w:r>
      <w:r>
        <w:t xml:space="preserve"> </w:t>
      </w:r>
      <w:r w:rsidRPr="004039E0">
        <w:t xml:space="preserve">The implementation is available at: </w:t>
      </w:r>
      <w:hyperlink r:id="rId1" w:history="1">
        <w:r w:rsidRPr="004039E0">
          <w:rPr>
            <w:rStyle w:val="Hyperlink"/>
            <w:color w:val="auto"/>
          </w:rPr>
          <w:t>https://github.com/nitu-catalin1998/diploma-project</w:t>
        </w:r>
      </w:hyperlink>
      <w:r w:rsidRPr="004039E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00" w:type="dxa"/>
      <w:tblInd w:w="8" w:type="dxa"/>
      <w:tblLayout w:type="fixed"/>
      <w:tblCellMar>
        <w:left w:w="0" w:type="dxa"/>
        <w:right w:w="0" w:type="dxa"/>
      </w:tblCellMar>
      <w:tblLook w:val="0000" w:firstRow="0" w:lastRow="0" w:firstColumn="0" w:lastColumn="0" w:noHBand="0" w:noVBand="0"/>
    </w:tblPr>
    <w:tblGrid>
      <w:gridCol w:w="723"/>
      <w:gridCol w:w="6677"/>
    </w:tblGrid>
    <w:tr w:rsidR="003A018A" w:rsidRPr="00A17237" w14:paraId="51AEE2EA" w14:textId="77777777" w:rsidTr="00A17237">
      <w:trPr>
        <w:trHeight w:val="176"/>
      </w:trPr>
      <w:tc>
        <w:tcPr>
          <w:tcW w:w="723" w:type="dxa"/>
        </w:tcPr>
        <w:p w14:paraId="0D5C7ABC" w14:textId="77777777" w:rsidR="003A018A" w:rsidRDefault="003A018A" w:rsidP="00A1723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190</w:t>
          </w:r>
          <w:r>
            <w:rPr>
              <w:rStyle w:val="PageNumber"/>
            </w:rPr>
            <w:fldChar w:fldCharType="end"/>
          </w:r>
        </w:p>
      </w:tc>
      <w:tc>
        <w:tcPr>
          <w:tcW w:w="6677" w:type="dxa"/>
        </w:tcPr>
        <w:p w14:paraId="2FDD23B0" w14:textId="286CD63C" w:rsidR="003A018A" w:rsidRPr="00A17237" w:rsidRDefault="003A018A" w:rsidP="00A17237">
          <w:pPr>
            <w:pStyle w:val="Header"/>
          </w:pPr>
          <w:r>
            <w:t>Ioan Florin Cătălin Nițu, Traian Eugen Rebedea</w:t>
          </w:r>
        </w:p>
      </w:tc>
    </w:tr>
  </w:tbl>
  <w:p w14:paraId="3D440BE4" w14:textId="77777777" w:rsidR="003A018A" w:rsidRPr="00A17237" w:rsidRDefault="003A018A" w:rsidP="00A17237">
    <w:pPr>
      <w:ind w:left="2160"/>
    </w:pPr>
  </w:p>
  <w:p w14:paraId="7688FE58" w14:textId="77777777" w:rsidR="003A018A" w:rsidRDefault="003A01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00" w:type="dxa"/>
      <w:tblInd w:w="8" w:type="dxa"/>
      <w:tblLayout w:type="fixed"/>
      <w:tblCellMar>
        <w:left w:w="0" w:type="dxa"/>
        <w:right w:w="0" w:type="dxa"/>
      </w:tblCellMar>
      <w:tblLook w:val="0000" w:firstRow="0" w:lastRow="0" w:firstColumn="0" w:lastColumn="0" w:noHBand="0" w:noVBand="0"/>
    </w:tblPr>
    <w:tblGrid>
      <w:gridCol w:w="723"/>
      <w:gridCol w:w="6677"/>
    </w:tblGrid>
    <w:tr w:rsidR="003A018A" w:rsidRPr="007A18CD" w14:paraId="12C8EC59" w14:textId="77777777" w:rsidTr="00A17237">
      <w:trPr>
        <w:trHeight w:val="176"/>
      </w:trPr>
      <w:tc>
        <w:tcPr>
          <w:tcW w:w="723" w:type="dxa"/>
        </w:tcPr>
        <w:p w14:paraId="0D2B4EFA" w14:textId="77777777" w:rsidR="003A018A" w:rsidRDefault="003A018A" w:rsidP="00A1723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192</w:t>
          </w:r>
          <w:r>
            <w:rPr>
              <w:rStyle w:val="PageNumber"/>
            </w:rPr>
            <w:fldChar w:fldCharType="end"/>
          </w:r>
        </w:p>
      </w:tc>
      <w:tc>
        <w:tcPr>
          <w:tcW w:w="6677" w:type="dxa"/>
        </w:tcPr>
        <w:p w14:paraId="5181876A" w14:textId="745321E2" w:rsidR="003A018A" w:rsidRPr="00D333FB" w:rsidRDefault="003A018A" w:rsidP="00A17237">
          <w:pPr>
            <w:pStyle w:val="Header"/>
          </w:pPr>
          <w:r w:rsidRPr="00165039">
            <w:t>Intelligent Linguistic System for the Grammar of the Romanian Language</w:t>
          </w:r>
        </w:p>
        <w:p w14:paraId="7134D47E" w14:textId="77777777" w:rsidR="003A018A" w:rsidRPr="00D333FB" w:rsidRDefault="003A018A" w:rsidP="00A17237">
          <w:pPr>
            <w:pStyle w:val="Header"/>
          </w:pPr>
        </w:p>
      </w:tc>
    </w:tr>
  </w:tbl>
  <w:p w14:paraId="411FCE80" w14:textId="77777777" w:rsidR="003A018A" w:rsidRPr="00D333FB" w:rsidRDefault="003A01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AAB9" w14:textId="08C448F1" w:rsidR="003A018A" w:rsidRPr="00DA6FAA" w:rsidRDefault="003A018A" w:rsidP="00DA6FAA">
    <w:pPr>
      <w:pStyle w:val="Header"/>
    </w:pPr>
    <w:r w:rsidRPr="00DA6FAA">
      <w:t>Int</w:t>
    </w:r>
    <w:r>
      <w:t>ernational</w:t>
    </w:r>
    <w:r w:rsidRPr="00DA6FAA">
      <w:t xml:space="preserve"> Journal of User-Sy</w:t>
    </w:r>
    <w:r>
      <w:t xml:space="preserve">stem Interaction, </w:t>
    </w:r>
    <w:r w:rsidR="0008649C">
      <w:t>13</w:t>
    </w:r>
    <w:r>
      <w:t>(</w:t>
    </w:r>
    <w:r w:rsidR="0008649C">
      <w:t>4</w:t>
    </w:r>
    <w:r>
      <w:t>)</w:t>
    </w:r>
    <w:r w:rsidRPr="00DA6FAA">
      <w:t xml:space="preserve"> </w:t>
    </w:r>
    <w:r>
      <w:t>202</w:t>
    </w:r>
    <w:r w:rsidR="0008649C">
      <w:t>0, 183-198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7A381A24"/>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37AB1E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A8644A"/>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D338A90A"/>
    <w:lvl w:ilvl="0">
      <w:start w:val="1"/>
      <w:numFmt w:val="decimal"/>
      <w:pStyle w:val="ListNumber"/>
      <w:lvlText w:val="%1."/>
      <w:lvlJc w:val="left"/>
      <w:pPr>
        <w:tabs>
          <w:tab w:val="num" w:pos="360"/>
        </w:tabs>
        <w:ind w:left="360" w:hanging="360"/>
      </w:pPr>
      <w:rPr>
        <w:rFonts w:hint="default"/>
      </w:rPr>
    </w:lvl>
  </w:abstractNum>
  <w:abstractNum w:abstractNumId="4" w15:restartNumberingAfterBreak="0">
    <w:nsid w:val="FFFFFF89"/>
    <w:multiLevelType w:val="singleLevel"/>
    <w:tmpl w:val="F9F2464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singleLevel"/>
    <w:tmpl w:val="000B040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0000002"/>
    <w:multiLevelType w:val="singleLevel"/>
    <w:tmpl w:val="8FD8DFA0"/>
    <w:name w:val="WW8Num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00000003"/>
    <w:multiLevelType w:val="singleLevel"/>
    <w:tmpl w:val="00000003"/>
    <w:name w:val="WW8Num7"/>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00000004"/>
    <w:multiLevelType w:val="singleLevel"/>
    <w:tmpl w:val="00000004"/>
    <w:name w:val="WW8Num9"/>
    <w:lvl w:ilvl="0">
      <w:start w:val="1"/>
      <w:numFmt w:val="decimal"/>
      <w:lvlText w:val="%1."/>
      <w:lvlJc w:val="left"/>
      <w:pPr>
        <w:tabs>
          <w:tab w:val="num" w:pos="360"/>
        </w:tabs>
        <w:ind w:left="360" w:hanging="360"/>
      </w:pPr>
      <w:rPr>
        <w:rFonts w:hint="default"/>
      </w:rPr>
    </w:lvl>
  </w:abstractNum>
  <w:abstractNum w:abstractNumId="9" w15:restartNumberingAfterBreak="0">
    <w:nsid w:val="00000005"/>
    <w:multiLevelType w:val="multilevel"/>
    <w:tmpl w:val="00000005"/>
    <w:name w:val="WW8Num4"/>
    <w:lvl w:ilvl="0">
      <w:start w:val="1"/>
      <w:numFmt w:val="bullet"/>
      <w:lvlText w:val=""/>
      <w:lvlJc w:val="left"/>
      <w:pPr>
        <w:tabs>
          <w:tab w:val="num" w:pos="420"/>
        </w:tabs>
        <w:ind w:left="420" w:hanging="420"/>
      </w:pPr>
      <w:rPr>
        <w:rFonts w:ascii="Symbol" w:hAnsi="Symbol" w:cs="OpenSymbol"/>
      </w:rPr>
    </w:lvl>
    <w:lvl w:ilvl="1">
      <w:start w:val="1"/>
      <w:numFmt w:val="bullet"/>
      <w:lvlText w:val="◦"/>
      <w:lvlJc w:val="left"/>
      <w:pPr>
        <w:tabs>
          <w:tab w:val="num" w:pos="840"/>
        </w:tabs>
        <w:ind w:left="840" w:hanging="420"/>
      </w:pPr>
      <w:rPr>
        <w:rFonts w:ascii="OpenSymbol" w:hAnsi="OpenSymbol" w:cs="OpenSymbol"/>
      </w:rPr>
    </w:lvl>
    <w:lvl w:ilvl="2">
      <w:start w:val="1"/>
      <w:numFmt w:val="bullet"/>
      <w:lvlText w:val="▪"/>
      <w:lvlJc w:val="left"/>
      <w:pPr>
        <w:tabs>
          <w:tab w:val="num" w:pos="1260"/>
        </w:tabs>
        <w:ind w:left="1260" w:hanging="420"/>
      </w:pPr>
      <w:rPr>
        <w:rFonts w:ascii="OpenSymbol" w:hAnsi="OpenSymbol" w:cs="OpenSymbol"/>
      </w:rPr>
    </w:lvl>
    <w:lvl w:ilvl="3">
      <w:start w:val="1"/>
      <w:numFmt w:val="bullet"/>
      <w:lvlText w:val=""/>
      <w:lvlJc w:val="left"/>
      <w:pPr>
        <w:tabs>
          <w:tab w:val="num" w:pos="1680"/>
        </w:tabs>
        <w:ind w:left="1680" w:hanging="420"/>
      </w:pPr>
      <w:rPr>
        <w:rFonts w:ascii="Symbol" w:hAnsi="Symbol" w:cs="OpenSymbol"/>
      </w:rPr>
    </w:lvl>
    <w:lvl w:ilvl="4">
      <w:start w:val="1"/>
      <w:numFmt w:val="bullet"/>
      <w:lvlText w:val="◦"/>
      <w:lvlJc w:val="left"/>
      <w:pPr>
        <w:tabs>
          <w:tab w:val="num" w:pos="2100"/>
        </w:tabs>
        <w:ind w:left="2100" w:hanging="420"/>
      </w:pPr>
      <w:rPr>
        <w:rFonts w:ascii="OpenSymbol" w:hAnsi="OpenSymbol" w:cs="OpenSymbol"/>
      </w:rPr>
    </w:lvl>
    <w:lvl w:ilvl="5">
      <w:start w:val="1"/>
      <w:numFmt w:val="bullet"/>
      <w:lvlText w:val="▪"/>
      <w:lvlJc w:val="left"/>
      <w:pPr>
        <w:tabs>
          <w:tab w:val="num" w:pos="2520"/>
        </w:tabs>
        <w:ind w:left="2520" w:hanging="420"/>
      </w:pPr>
      <w:rPr>
        <w:rFonts w:ascii="OpenSymbol" w:hAnsi="OpenSymbol" w:cs="OpenSymbol"/>
      </w:rPr>
    </w:lvl>
    <w:lvl w:ilvl="6">
      <w:start w:val="1"/>
      <w:numFmt w:val="bullet"/>
      <w:lvlText w:val=""/>
      <w:lvlJc w:val="left"/>
      <w:pPr>
        <w:tabs>
          <w:tab w:val="num" w:pos="2940"/>
        </w:tabs>
        <w:ind w:left="2940" w:hanging="420"/>
      </w:pPr>
      <w:rPr>
        <w:rFonts w:ascii="Symbol" w:hAnsi="Symbol" w:cs="OpenSymbol"/>
      </w:rPr>
    </w:lvl>
    <w:lvl w:ilvl="7">
      <w:start w:val="1"/>
      <w:numFmt w:val="bullet"/>
      <w:lvlText w:val="◦"/>
      <w:lvlJc w:val="left"/>
      <w:pPr>
        <w:tabs>
          <w:tab w:val="num" w:pos="3360"/>
        </w:tabs>
        <w:ind w:left="3360" w:hanging="420"/>
      </w:pPr>
      <w:rPr>
        <w:rFonts w:ascii="OpenSymbol" w:hAnsi="OpenSymbol" w:cs="OpenSymbol"/>
      </w:rPr>
    </w:lvl>
    <w:lvl w:ilvl="8">
      <w:start w:val="1"/>
      <w:numFmt w:val="bullet"/>
      <w:lvlText w:val="▪"/>
      <w:lvlJc w:val="left"/>
      <w:pPr>
        <w:tabs>
          <w:tab w:val="num" w:pos="3780"/>
        </w:tabs>
        <w:ind w:left="3780" w:hanging="420"/>
      </w:pPr>
      <w:rPr>
        <w:rFonts w:ascii="OpenSymbol" w:hAnsi="OpenSymbol" w:cs="OpenSymbol"/>
      </w:rPr>
    </w:lvl>
  </w:abstractNum>
  <w:abstractNum w:abstractNumId="10" w15:restartNumberingAfterBreak="0">
    <w:nsid w:val="00000006"/>
    <w:multiLevelType w:val="singleLevel"/>
    <w:tmpl w:val="00000006"/>
    <w:name w:val="WW8Num23"/>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00000007"/>
    <w:multiLevelType w:val="singleLevel"/>
    <w:tmpl w:val="00000007"/>
    <w:name w:val="WW8Num25"/>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0008"/>
    <w:multiLevelType w:val="singleLevel"/>
    <w:tmpl w:val="00000008"/>
    <w:name w:val="WW8Num30"/>
    <w:lvl w:ilvl="0">
      <w:start w:val="1"/>
      <w:numFmt w:val="bullet"/>
      <w:lvlText w:val="-"/>
      <w:lvlJc w:val="left"/>
      <w:pPr>
        <w:tabs>
          <w:tab w:val="num" w:pos="360"/>
        </w:tabs>
        <w:ind w:left="360" w:hanging="360"/>
      </w:pPr>
      <w:rPr>
        <w:rFonts w:ascii="Times New Roman" w:hAnsi="Times New Roman" w:hint="default"/>
      </w:rPr>
    </w:lvl>
  </w:abstractNum>
  <w:abstractNum w:abstractNumId="13" w15:restartNumberingAfterBreak="0">
    <w:nsid w:val="00000009"/>
    <w:multiLevelType w:val="multilevel"/>
    <w:tmpl w:val="00000009"/>
    <w:name w:val="WW8StyleNum"/>
    <w:lvl w:ilvl="0">
      <w:start w:val="1"/>
      <w:numFmt w:val="none"/>
      <w:suff w:val="nothing"/>
      <w:lvlText w:val=""/>
      <w:lvlJc w:val="left"/>
      <w:pPr>
        <w:tabs>
          <w:tab w:val="num" w:pos="0"/>
        </w:tabs>
        <w:ind w:left="36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4" w15:restartNumberingAfterBreak="0">
    <w:nsid w:val="0000000A"/>
    <w:multiLevelType w:val="multilevel"/>
    <w:tmpl w:val="0000000A"/>
    <w:name w:val="WW8StyleNum1"/>
    <w:lvl w:ilvl="0">
      <w:start w:val="1"/>
      <w:numFmt w:val="decimal"/>
      <w:lvlText w:val="%1."/>
      <w:lvlJc w:val="left"/>
      <w:pPr>
        <w:tabs>
          <w:tab w:val="num" w:pos="240"/>
        </w:tabs>
        <w:ind w:left="240" w:hanging="24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5" w15:restartNumberingAfterBreak="0">
    <w:nsid w:val="0000000B"/>
    <w:multiLevelType w:val="multilevel"/>
    <w:tmpl w:val="0000000B"/>
    <w:name w:val="WW8StyleNum2"/>
    <w:lvl w:ilvl="0">
      <w:start w:val="1"/>
      <w:numFmt w:val="lowerLetter"/>
      <w:lvlText w:val="%1)"/>
      <w:lvlJc w:val="left"/>
      <w:pPr>
        <w:tabs>
          <w:tab w:val="num" w:pos="240"/>
        </w:tabs>
        <w:ind w:left="240" w:hanging="24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6" w15:restartNumberingAfterBreak="0">
    <w:nsid w:val="0000000C"/>
    <w:multiLevelType w:val="multilevel"/>
    <w:tmpl w:val="0000000C"/>
    <w:name w:val="WW8StyleNum3"/>
    <w:lvl w:ilvl="0">
      <w:start w:val="1"/>
      <w:numFmt w:val="none"/>
      <w:suff w:val="nothing"/>
      <w:lvlText w:val=""/>
      <w:lvlJc w:val="left"/>
      <w:pPr>
        <w:tabs>
          <w:tab w:val="num" w:pos="0"/>
        </w:tabs>
        <w:ind w:left="200" w:hanging="20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7" w15:restartNumberingAfterBreak="0">
    <w:nsid w:val="01AC63C1"/>
    <w:multiLevelType w:val="singleLevel"/>
    <w:tmpl w:val="14485FDE"/>
    <w:lvl w:ilvl="0">
      <w:start w:val="5"/>
      <w:numFmt w:val="bullet"/>
      <w:lvlText w:val="-"/>
      <w:lvlJc w:val="left"/>
      <w:pPr>
        <w:tabs>
          <w:tab w:val="num" w:pos="360"/>
        </w:tabs>
        <w:ind w:left="360" w:hanging="360"/>
      </w:pPr>
      <w:rPr>
        <w:rFonts w:hint="default"/>
      </w:rPr>
    </w:lvl>
  </w:abstractNum>
  <w:abstractNum w:abstractNumId="18" w15:restartNumberingAfterBreak="0">
    <w:nsid w:val="039766F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05D72C05"/>
    <w:multiLevelType w:val="hybridMultilevel"/>
    <w:tmpl w:val="FB0C96BA"/>
    <w:lvl w:ilvl="0" w:tplc="CA42E10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BDE6697"/>
    <w:multiLevelType w:val="hybridMultilevel"/>
    <w:tmpl w:val="D1BCD286"/>
    <w:lvl w:ilvl="0" w:tplc="04180001">
      <w:start w:val="1"/>
      <w:numFmt w:val="bullet"/>
      <w:lvlText w:val=""/>
      <w:lvlJc w:val="left"/>
      <w:pPr>
        <w:ind w:left="1008" w:hanging="360"/>
      </w:pPr>
      <w:rPr>
        <w:rFonts w:ascii="Symbol" w:hAnsi="Symbol" w:hint="default"/>
      </w:rPr>
    </w:lvl>
    <w:lvl w:ilvl="1" w:tplc="04180003" w:tentative="1">
      <w:start w:val="1"/>
      <w:numFmt w:val="bullet"/>
      <w:lvlText w:val="o"/>
      <w:lvlJc w:val="left"/>
      <w:pPr>
        <w:ind w:left="1728" w:hanging="360"/>
      </w:pPr>
      <w:rPr>
        <w:rFonts w:ascii="Courier New" w:hAnsi="Courier New" w:cs="Courier New" w:hint="default"/>
      </w:rPr>
    </w:lvl>
    <w:lvl w:ilvl="2" w:tplc="04180005" w:tentative="1">
      <w:start w:val="1"/>
      <w:numFmt w:val="bullet"/>
      <w:lvlText w:val=""/>
      <w:lvlJc w:val="left"/>
      <w:pPr>
        <w:ind w:left="2448" w:hanging="360"/>
      </w:pPr>
      <w:rPr>
        <w:rFonts w:ascii="Wingdings" w:hAnsi="Wingdings" w:hint="default"/>
      </w:rPr>
    </w:lvl>
    <w:lvl w:ilvl="3" w:tplc="04180001" w:tentative="1">
      <w:start w:val="1"/>
      <w:numFmt w:val="bullet"/>
      <w:lvlText w:val=""/>
      <w:lvlJc w:val="left"/>
      <w:pPr>
        <w:ind w:left="3168" w:hanging="360"/>
      </w:pPr>
      <w:rPr>
        <w:rFonts w:ascii="Symbol" w:hAnsi="Symbol" w:hint="default"/>
      </w:rPr>
    </w:lvl>
    <w:lvl w:ilvl="4" w:tplc="04180003" w:tentative="1">
      <w:start w:val="1"/>
      <w:numFmt w:val="bullet"/>
      <w:lvlText w:val="o"/>
      <w:lvlJc w:val="left"/>
      <w:pPr>
        <w:ind w:left="3888" w:hanging="360"/>
      </w:pPr>
      <w:rPr>
        <w:rFonts w:ascii="Courier New" w:hAnsi="Courier New" w:cs="Courier New" w:hint="default"/>
      </w:rPr>
    </w:lvl>
    <w:lvl w:ilvl="5" w:tplc="04180005" w:tentative="1">
      <w:start w:val="1"/>
      <w:numFmt w:val="bullet"/>
      <w:lvlText w:val=""/>
      <w:lvlJc w:val="left"/>
      <w:pPr>
        <w:ind w:left="4608" w:hanging="360"/>
      </w:pPr>
      <w:rPr>
        <w:rFonts w:ascii="Wingdings" w:hAnsi="Wingdings" w:hint="default"/>
      </w:rPr>
    </w:lvl>
    <w:lvl w:ilvl="6" w:tplc="04180001" w:tentative="1">
      <w:start w:val="1"/>
      <w:numFmt w:val="bullet"/>
      <w:lvlText w:val=""/>
      <w:lvlJc w:val="left"/>
      <w:pPr>
        <w:ind w:left="5328" w:hanging="360"/>
      </w:pPr>
      <w:rPr>
        <w:rFonts w:ascii="Symbol" w:hAnsi="Symbol" w:hint="default"/>
      </w:rPr>
    </w:lvl>
    <w:lvl w:ilvl="7" w:tplc="04180003" w:tentative="1">
      <w:start w:val="1"/>
      <w:numFmt w:val="bullet"/>
      <w:lvlText w:val="o"/>
      <w:lvlJc w:val="left"/>
      <w:pPr>
        <w:ind w:left="6048" w:hanging="360"/>
      </w:pPr>
      <w:rPr>
        <w:rFonts w:ascii="Courier New" w:hAnsi="Courier New" w:cs="Courier New" w:hint="default"/>
      </w:rPr>
    </w:lvl>
    <w:lvl w:ilvl="8" w:tplc="04180005" w:tentative="1">
      <w:start w:val="1"/>
      <w:numFmt w:val="bullet"/>
      <w:lvlText w:val=""/>
      <w:lvlJc w:val="left"/>
      <w:pPr>
        <w:ind w:left="6768" w:hanging="360"/>
      </w:pPr>
      <w:rPr>
        <w:rFonts w:ascii="Wingdings" w:hAnsi="Wingdings" w:hint="default"/>
      </w:rPr>
    </w:lvl>
  </w:abstractNum>
  <w:abstractNum w:abstractNumId="21" w15:restartNumberingAfterBreak="0">
    <w:nsid w:val="0EA04E7F"/>
    <w:multiLevelType w:val="singleLevel"/>
    <w:tmpl w:val="0BF0646C"/>
    <w:lvl w:ilvl="0">
      <w:start w:val="1"/>
      <w:numFmt w:val="decimal"/>
      <w:lvlText w:val="[%1]"/>
      <w:lvlJc w:val="left"/>
      <w:pPr>
        <w:tabs>
          <w:tab w:val="num" w:pos="360"/>
        </w:tabs>
        <w:ind w:left="360" w:hanging="360"/>
      </w:pPr>
    </w:lvl>
  </w:abstractNum>
  <w:abstractNum w:abstractNumId="22" w15:restartNumberingAfterBreak="0">
    <w:nsid w:val="14180C60"/>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145A01C4"/>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147F6E3D"/>
    <w:multiLevelType w:val="hybridMultilevel"/>
    <w:tmpl w:val="A080CABA"/>
    <w:lvl w:ilvl="0" w:tplc="C728F5D4">
      <w:start w:val="1"/>
      <w:numFmt w:val="bullet"/>
      <w:lvlRestart w:val="0"/>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7A013B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7B06D35"/>
    <w:multiLevelType w:val="singleLevel"/>
    <w:tmpl w:val="65F255BE"/>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17EF58B6"/>
    <w:multiLevelType w:val="hybridMultilevel"/>
    <w:tmpl w:val="D21AED0A"/>
    <w:lvl w:ilvl="0" w:tplc="0E461352">
      <w:start w:val="1"/>
      <w:numFmt w:val="decimal"/>
      <w:lvlText w:val="%1."/>
      <w:lvlJc w:val="left"/>
      <w:pPr>
        <w:tabs>
          <w:tab w:val="num" w:pos="357"/>
        </w:tabs>
        <w:ind w:left="357" w:hanging="357"/>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1C621731"/>
    <w:multiLevelType w:val="singleLevel"/>
    <w:tmpl w:val="14485FDE"/>
    <w:lvl w:ilvl="0">
      <w:start w:val="5"/>
      <w:numFmt w:val="bullet"/>
      <w:lvlText w:val="-"/>
      <w:lvlJc w:val="left"/>
      <w:pPr>
        <w:tabs>
          <w:tab w:val="num" w:pos="360"/>
        </w:tabs>
        <w:ind w:left="360" w:hanging="360"/>
      </w:pPr>
      <w:rPr>
        <w:rFonts w:hint="default"/>
      </w:rPr>
    </w:lvl>
  </w:abstractNum>
  <w:abstractNum w:abstractNumId="29" w15:restartNumberingAfterBreak="0">
    <w:nsid w:val="2B0216C9"/>
    <w:multiLevelType w:val="hybridMultilevel"/>
    <w:tmpl w:val="B6DC9A2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F354189"/>
    <w:multiLevelType w:val="hybridMultilevel"/>
    <w:tmpl w:val="C4B4C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338341D"/>
    <w:multiLevelType w:val="hybridMultilevel"/>
    <w:tmpl w:val="797296C8"/>
    <w:lvl w:ilvl="0" w:tplc="F8BCC75A">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32" w15:restartNumberingAfterBreak="0">
    <w:nsid w:val="382E7675"/>
    <w:multiLevelType w:val="multilevel"/>
    <w:tmpl w:val="A036A3E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3" w15:restartNumberingAfterBreak="0">
    <w:nsid w:val="3D007416"/>
    <w:multiLevelType w:val="singleLevel"/>
    <w:tmpl w:val="14485FDE"/>
    <w:lvl w:ilvl="0">
      <w:start w:val="5"/>
      <w:numFmt w:val="bullet"/>
      <w:lvlText w:val="-"/>
      <w:lvlJc w:val="left"/>
      <w:pPr>
        <w:tabs>
          <w:tab w:val="num" w:pos="360"/>
        </w:tabs>
        <w:ind w:left="360" w:hanging="360"/>
      </w:pPr>
      <w:rPr>
        <w:rFonts w:hint="default"/>
      </w:rPr>
    </w:lvl>
  </w:abstractNum>
  <w:abstractNum w:abstractNumId="34" w15:restartNumberingAfterBreak="0">
    <w:nsid w:val="3D621748"/>
    <w:multiLevelType w:val="hybridMultilevel"/>
    <w:tmpl w:val="9DAA11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3E033C3D"/>
    <w:multiLevelType w:val="singleLevel"/>
    <w:tmpl w:val="E008160C"/>
    <w:lvl w:ilvl="0">
      <w:start w:val="1"/>
      <w:numFmt w:val="bullet"/>
      <w:pStyle w:val="ListBullet2"/>
      <w:lvlText w:val="-"/>
      <w:lvlJc w:val="left"/>
      <w:pPr>
        <w:tabs>
          <w:tab w:val="num" w:pos="360"/>
        </w:tabs>
        <w:ind w:left="360" w:hanging="360"/>
      </w:pPr>
      <w:rPr>
        <w:rFonts w:ascii="Times New Roman" w:hAnsi="Times New Roman" w:hint="default"/>
      </w:rPr>
    </w:lvl>
  </w:abstractNum>
  <w:abstractNum w:abstractNumId="36" w15:restartNumberingAfterBreak="0">
    <w:nsid w:val="41DB2403"/>
    <w:multiLevelType w:val="hybridMultilevel"/>
    <w:tmpl w:val="652CCEC6"/>
    <w:lvl w:ilvl="0" w:tplc="066A94BC">
      <w:start w:val="1"/>
      <w:numFmt w:val="decimal"/>
      <w:lvlText w:val="%1."/>
      <w:lvlJc w:val="left"/>
      <w:pPr>
        <w:tabs>
          <w:tab w:val="num" w:pos="1077"/>
        </w:tabs>
        <w:ind w:left="1077" w:hanging="360"/>
      </w:pPr>
      <w:rPr>
        <w:i w:val="0"/>
      </w:rPr>
    </w:lvl>
    <w:lvl w:ilvl="1" w:tplc="87347DAE" w:tentative="1">
      <w:start w:val="1"/>
      <w:numFmt w:val="lowerLetter"/>
      <w:lvlText w:val="%2."/>
      <w:lvlJc w:val="left"/>
      <w:pPr>
        <w:tabs>
          <w:tab w:val="num" w:pos="1797"/>
        </w:tabs>
        <w:ind w:left="1797" w:hanging="360"/>
      </w:pPr>
    </w:lvl>
    <w:lvl w:ilvl="2" w:tplc="FC200BD0" w:tentative="1">
      <w:start w:val="1"/>
      <w:numFmt w:val="lowerRoman"/>
      <w:lvlText w:val="%3."/>
      <w:lvlJc w:val="right"/>
      <w:pPr>
        <w:tabs>
          <w:tab w:val="num" w:pos="2517"/>
        </w:tabs>
        <w:ind w:left="2517" w:hanging="180"/>
      </w:pPr>
    </w:lvl>
    <w:lvl w:ilvl="3" w:tplc="663EC9FE" w:tentative="1">
      <w:start w:val="1"/>
      <w:numFmt w:val="decimal"/>
      <w:lvlText w:val="%4."/>
      <w:lvlJc w:val="left"/>
      <w:pPr>
        <w:tabs>
          <w:tab w:val="num" w:pos="3237"/>
        </w:tabs>
        <w:ind w:left="3237" w:hanging="360"/>
      </w:pPr>
    </w:lvl>
    <w:lvl w:ilvl="4" w:tplc="A4DE8C44" w:tentative="1">
      <w:start w:val="1"/>
      <w:numFmt w:val="lowerLetter"/>
      <w:lvlText w:val="%5."/>
      <w:lvlJc w:val="left"/>
      <w:pPr>
        <w:tabs>
          <w:tab w:val="num" w:pos="3957"/>
        </w:tabs>
        <w:ind w:left="3957" w:hanging="360"/>
      </w:pPr>
    </w:lvl>
    <w:lvl w:ilvl="5" w:tplc="B6DED50E" w:tentative="1">
      <w:start w:val="1"/>
      <w:numFmt w:val="lowerRoman"/>
      <w:lvlText w:val="%6."/>
      <w:lvlJc w:val="right"/>
      <w:pPr>
        <w:tabs>
          <w:tab w:val="num" w:pos="4677"/>
        </w:tabs>
        <w:ind w:left="4677" w:hanging="180"/>
      </w:pPr>
    </w:lvl>
    <w:lvl w:ilvl="6" w:tplc="2C74A63C" w:tentative="1">
      <w:start w:val="1"/>
      <w:numFmt w:val="decimal"/>
      <w:lvlText w:val="%7."/>
      <w:lvlJc w:val="left"/>
      <w:pPr>
        <w:tabs>
          <w:tab w:val="num" w:pos="5397"/>
        </w:tabs>
        <w:ind w:left="5397" w:hanging="360"/>
      </w:pPr>
    </w:lvl>
    <w:lvl w:ilvl="7" w:tplc="D0A6F30C" w:tentative="1">
      <w:start w:val="1"/>
      <w:numFmt w:val="lowerLetter"/>
      <w:lvlText w:val="%8."/>
      <w:lvlJc w:val="left"/>
      <w:pPr>
        <w:tabs>
          <w:tab w:val="num" w:pos="6117"/>
        </w:tabs>
        <w:ind w:left="6117" w:hanging="360"/>
      </w:pPr>
    </w:lvl>
    <w:lvl w:ilvl="8" w:tplc="9E4C77CA" w:tentative="1">
      <w:start w:val="1"/>
      <w:numFmt w:val="lowerRoman"/>
      <w:lvlText w:val="%9."/>
      <w:lvlJc w:val="right"/>
      <w:pPr>
        <w:tabs>
          <w:tab w:val="num" w:pos="6837"/>
        </w:tabs>
        <w:ind w:left="6837" w:hanging="180"/>
      </w:pPr>
    </w:lvl>
  </w:abstractNum>
  <w:abstractNum w:abstractNumId="37" w15:restartNumberingAfterBreak="0">
    <w:nsid w:val="438C05EB"/>
    <w:multiLevelType w:val="hybridMultilevel"/>
    <w:tmpl w:val="96A810BA"/>
    <w:lvl w:ilvl="0" w:tplc="CA42E10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39E3747"/>
    <w:multiLevelType w:val="hybridMultilevel"/>
    <w:tmpl w:val="D3D420F8"/>
    <w:lvl w:ilvl="0" w:tplc="CA42E104">
      <w:start w:val="1"/>
      <w:numFmt w:val="decimal"/>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3C77B75"/>
    <w:multiLevelType w:val="singleLevel"/>
    <w:tmpl w:val="14485FDE"/>
    <w:lvl w:ilvl="0">
      <w:start w:val="5"/>
      <w:numFmt w:val="bullet"/>
      <w:lvlText w:val="-"/>
      <w:lvlJc w:val="left"/>
      <w:pPr>
        <w:tabs>
          <w:tab w:val="num" w:pos="360"/>
        </w:tabs>
        <w:ind w:left="360" w:hanging="360"/>
      </w:pPr>
      <w:rPr>
        <w:rFonts w:hint="default"/>
      </w:rPr>
    </w:lvl>
  </w:abstractNum>
  <w:abstractNum w:abstractNumId="40" w15:restartNumberingAfterBreak="0">
    <w:nsid w:val="4A3D56F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4A5B46CA"/>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4BE01714"/>
    <w:multiLevelType w:val="hybridMultilevel"/>
    <w:tmpl w:val="2A66088E"/>
    <w:lvl w:ilvl="0" w:tplc="04180001">
      <w:start w:val="1"/>
      <w:numFmt w:val="bullet"/>
      <w:lvlText w:val=""/>
      <w:lvlJc w:val="left"/>
      <w:pPr>
        <w:ind w:left="1008" w:hanging="360"/>
      </w:pPr>
      <w:rPr>
        <w:rFonts w:ascii="Symbol" w:hAnsi="Symbol" w:hint="default"/>
      </w:rPr>
    </w:lvl>
    <w:lvl w:ilvl="1" w:tplc="04180003" w:tentative="1">
      <w:start w:val="1"/>
      <w:numFmt w:val="bullet"/>
      <w:lvlText w:val="o"/>
      <w:lvlJc w:val="left"/>
      <w:pPr>
        <w:ind w:left="1728" w:hanging="360"/>
      </w:pPr>
      <w:rPr>
        <w:rFonts w:ascii="Courier New" w:hAnsi="Courier New" w:cs="Courier New" w:hint="default"/>
      </w:rPr>
    </w:lvl>
    <w:lvl w:ilvl="2" w:tplc="04180005" w:tentative="1">
      <w:start w:val="1"/>
      <w:numFmt w:val="bullet"/>
      <w:lvlText w:val=""/>
      <w:lvlJc w:val="left"/>
      <w:pPr>
        <w:ind w:left="2448" w:hanging="360"/>
      </w:pPr>
      <w:rPr>
        <w:rFonts w:ascii="Wingdings" w:hAnsi="Wingdings" w:hint="default"/>
      </w:rPr>
    </w:lvl>
    <w:lvl w:ilvl="3" w:tplc="04180001" w:tentative="1">
      <w:start w:val="1"/>
      <w:numFmt w:val="bullet"/>
      <w:lvlText w:val=""/>
      <w:lvlJc w:val="left"/>
      <w:pPr>
        <w:ind w:left="3168" w:hanging="360"/>
      </w:pPr>
      <w:rPr>
        <w:rFonts w:ascii="Symbol" w:hAnsi="Symbol" w:hint="default"/>
      </w:rPr>
    </w:lvl>
    <w:lvl w:ilvl="4" w:tplc="04180003" w:tentative="1">
      <w:start w:val="1"/>
      <w:numFmt w:val="bullet"/>
      <w:lvlText w:val="o"/>
      <w:lvlJc w:val="left"/>
      <w:pPr>
        <w:ind w:left="3888" w:hanging="360"/>
      </w:pPr>
      <w:rPr>
        <w:rFonts w:ascii="Courier New" w:hAnsi="Courier New" w:cs="Courier New" w:hint="default"/>
      </w:rPr>
    </w:lvl>
    <w:lvl w:ilvl="5" w:tplc="04180005" w:tentative="1">
      <w:start w:val="1"/>
      <w:numFmt w:val="bullet"/>
      <w:lvlText w:val=""/>
      <w:lvlJc w:val="left"/>
      <w:pPr>
        <w:ind w:left="4608" w:hanging="360"/>
      </w:pPr>
      <w:rPr>
        <w:rFonts w:ascii="Wingdings" w:hAnsi="Wingdings" w:hint="default"/>
      </w:rPr>
    </w:lvl>
    <w:lvl w:ilvl="6" w:tplc="04180001" w:tentative="1">
      <w:start w:val="1"/>
      <w:numFmt w:val="bullet"/>
      <w:lvlText w:val=""/>
      <w:lvlJc w:val="left"/>
      <w:pPr>
        <w:ind w:left="5328" w:hanging="360"/>
      </w:pPr>
      <w:rPr>
        <w:rFonts w:ascii="Symbol" w:hAnsi="Symbol" w:hint="default"/>
      </w:rPr>
    </w:lvl>
    <w:lvl w:ilvl="7" w:tplc="04180003" w:tentative="1">
      <w:start w:val="1"/>
      <w:numFmt w:val="bullet"/>
      <w:lvlText w:val="o"/>
      <w:lvlJc w:val="left"/>
      <w:pPr>
        <w:ind w:left="6048" w:hanging="360"/>
      </w:pPr>
      <w:rPr>
        <w:rFonts w:ascii="Courier New" w:hAnsi="Courier New" w:cs="Courier New" w:hint="default"/>
      </w:rPr>
    </w:lvl>
    <w:lvl w:ilvl="8" w:tplc="04180005" w:tentative="1">
      <w:start w:val="1"/>
      <w:numFmt w:val="bullet"/>
      <w:lvlText w:val=""/>
      <w:lvlJc w:val="left"/>
      <w:pPr>
        <w:ind w:left="6768" w:hanging="360"/>
      </w:pPr>
      <w:rPr>
        <w:rFonts w:ascii="Wingdings" w:hAnsi="Wingdings" w:hint="default"/>
      </w:rPr>
    </w:lvl>
  </w:abstractNum>
  <w:abstractNum w:abstractNumId="43" w15:restartNumberingAfterBreak="0">
    <w:nsid w:val="526365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45468A8"/>
    <w:multiLevelType w:val="hybridMultilevel"/>
    <w:tmpl w:val="7A349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6B108AA"/>
    <w:multiLevelType w:val="hybridMultilevel"/>
    <w:tmpl w:val="7A34998A"/>
    <w:lvl w:ilvl="0" w:tplc="CA42E104">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F9529CC"/>
    <w:multiLevelType w:val="multilevel"/>
    <w:tmpl w:val="ED4E5252"/>
    <w:lvl w:ilvl="0">
      <w:start w:val="1"/>
      <w:numFmt w:val="decimal"/>
      <w:lvlText w:val="%1."/>
      <w:lvlJc w:val="left"/>
      <w:pPr>
        <w:tabs>
          <w:tab w:val="num" w:pos="360"/>
        </w:tabs>
        <w:ind w:left="284" w:hanging="284"/>
      </w:p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7" w15:restartNumberingAfterBreak="0">
    <w:nsid w:val="61320D3F"/>
    <w:multiLevelType w:val="multilevel"/>
    <w:tmpl w:val="1118157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284" w:hanging="284"/>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8" w15:restartNumberingAfterBreak="0">
    <w:nsid w:val="61DF62B5"/>
    <w:multiLevelType w:val="hybridMultilevel"/>
    <w:tmpl w:val="9AAC5346"/>
    <w:lvl w:ilvl="0" w:tplc="036EF46A">
      <w:start w:val="1"/>
      <w:numFmt w:val="decimal"/>
      <w:lvlText w:val="%1."/>
      <w:lvlJc w:val="left"/>
      <w:pPr>
        <w:ind w:left="-720" w:hanging="360"/>
      </w:p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49" w15:restartNumberingAfterBreak="0">
    <w:nsid w:val="643C2F0F"/>
    <w:multiLevelType w:val="singleLevel"/>
    <w:tmpl w:val="C9FC62E8"/>
    <w:lvl w:ilvl="0">
      <w:start w:val="1"/>
      <w:numFmt w:val="bullet"/>
      <w:lvlText w:val=""/>
      <w:lvlJc w:val="left"/>
      <w:pPr>
        <w:tabs>
          <w:tab w:val="num" w:pos="360"/>
        </w:tabs>
        <w:ind w:left="360" w:hanging="360"/>
      </w:pPr>
      <w:rPr>
        <w:rFonts w:ascii="Wingdings" w:hAnsi="Wingdings" w:hint="default"/>
      </w:rPr>
    </w:lvl>
  </w:abstractNum>
  <w:abstractNum w:abstractNumId="50" w15:restartNumberingAfterBreak="0">
    <w:nsid w:val="64641D8B"/>
    <w:multiLevelType w:val="singleLevel"/>
    <w:tmpl w:val="14485FDE"/>
    <w:lvl w:ilvl="0">
      <w:start w:val="5"/>
      <w:numFmt w:val="bullet"/>
      <w:lvlText w:val="-"/>
      <w:lvlJc w:val="left"/>
      <w:pPr>
        <w:tabs>
          <w:tab w:val="num" w:pos="360"/>
        </w:tabs>
        <w:ind w:left="360" w:hanging="360"/>
      </w:pPr>
      <w:rPr>
        <w:rFonts w:hint="default"/>
      </w:rPr>
    </w:lvl>
  </w:abstractNum>
  <w:abstractNum w:abstractNumId="51" w15:restartNumberingAfterBreak="0">
    <w:nsid w:val="6B281ECD"/>
    <w:multiLevelType w:val="multilevel"/>
    <w:tmpl w:val="5FB2C3EC"/>
    <w:lvl w:ilvl="0">
      <w:start w:val="1"/>
      <w:numFmt w:val="decimal"/>
      <w:lvlText w:val="Figura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52" w15:restartNumberingAfterBreak="0">
    <w:nsid w:val="6C402C58"/>
    <w:multiLevelType w:val="hybridMultilevel"/>
    <w:tmpl w:val="F1F87D58"/>
    <w:lvl w:ilvl="0" w:tplc="FC5CE4B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3" w15:restartNumberingAfterBreak="0">
    <w:nsid w:val="716344EC"/>
    <w:multiLevelType w:val="singleLevel"/>
    <w:tmpl w:val="14485FDE"/>
    <w:lvl w:ilvl="0">
      <w:start w:val="5"/>
      <w:numFmt w:val="bullet"/>
      <w:lvlText w:val="-"/>
      <w:lvlJc w:val="left"/>
      <w:pPr>
        <w:tabs>
          <w:tab w:val="num" w:pos="360"/>
        </w:tabs>
        <w:ind w:left="360" w:hanging="360"/>
      </w:pPr>
      <w:rPr>
        <w:rFonts w:hint="default"/>
      </w:rPr>
    </w:lvl>
  </w:abstractNum>
  <w:abstractNum w:abstractNumId="54" w15:restartNumberingAfterBreak="0">
    <w:nsid w:val="74220CE9"/>
    <w:multiLevelType w:val="singleLevel"/>
    <w:tmpl w:val="14485FDE"/>
    <w:lvl w:ilvl="0">
      <w:start w:val="5"/>
      <w:numFmt w:val="bullet"/>
      <w:lvlText w:val="-"/>
      <w:lvlJc w:val="left"/>
      <w:pPr>
        <w:tabs>
          <w:tab w:val="num" w:pos="360"/>
        </w:tabs>
        <w:ind w:left="360" w:hanging="360"/>
      </w:pPr>
      <w:rPr>
        <w:rFonts w:hint="default"/>
      </w:rPr>
    </w:lvl>
  </w:abstractNum>
  <w:abstractNum w:abstractNumId="55" w15:restartNumberingAfterBreak="0">
    <w:nsid w:val="745B0EB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7526164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E3171EA"/>
    <w:multiLevelType w:val="singleLevel"/>
    <w:tmpl w:val="C0A2B094"/>
    <w:lvl w:ilvl="0">
      <w:start w:val="1"/>
      <w:numFmt w:val="decimal"/>
      <w:lvlText w:val="%1"/>
      <w:lvlJc w:val="left"/>
      <w:pPr>
        <w:tabs>
          <w:tab w:val="num" w:pos="360"/>
        </w:tabs>
        <w:ind w:left="360" w:hanging="360"/>
      </w:pPr>
      <w:rPr>
        <w:rFonts w:hint="default"/>
      </w:rPr>
    </w:lvl>
  </w:abstractNum>
  <w:num w:numId="1">
    <w:abstractNumId w:val="24"/>
  </w:num>
  <w:num w:numId="2">
    <w:abstractNumId w:val="1"/>
  </w:num>
  <w:num w:numId="3">
    <w:abstractNumId w:val="0"/>
  </w:num>
  <w:num w:numId="4">
    <w:abstractNumId w:val="35"/>
  </w:num>
  <w:num w:numId="5">
    <w:abstractNumId w:val="3"/>
    <w:lvlOverride w:ilvl="0">
      <w:startOverride w:val="1"/>
    </w:lvlOverride>
  </w:num>
  <w:num w:numId="6">
    <w:abstractNumId w:val="20"/>
  </w:num>
  <w:num w:numId="7">
    <w:abstractNumId w:val="34"/>
  </w:num>
  <w:num w:numId="8">
    <w:abstractNumId w:val="42"/>
  </w:num>
  <w:num w:numId="9">
    <w:abstractNumId w:val="36"/>
  </w:num>
  <w:num w:numId="10">
    <w:abstractNumId w:val="51"/>
  </w:num>
  <w:num w:numId="11">
    <w:abstractNumId w:val="38"/>
  </w:num>
  <w:num w:numId="1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52"/>
  </w:num>
  <w:num w:numId="15">
    <w:abstractNumId w:val="3"/>
  </w:num>
  <w:num w:numId="16">
    <w:abstractNumId w:val="31"/>
  </w:num>
  <w:num w:numId="17">
    <w:abstractNumId w:val="32"/>
  </w:num>
  <w:num w:numId="18">
    <w:abstractNumId w:val="49"/>
  </w:num>
  <w:num w:numId="19">
    <w:abstractNumId w:val="26"/>
  </w:num>
  <w:num w:numId="20">
    <w:abstractNumId w:val="54"/>
  </w:num>
  <w:num w:numId="21">
    <w:abstractNumId w:val="53"/>
  </w:num>
  <w:num w:numId="22">
    <w:abstractNumId w:val="39"/>
  </w:num>
  <w:num w:numId="23">
    <w:abstractNumId w:val="28"/>
  </w:num>
  <w:num w:numId="24">
    <w:abstractNumId w:val="50"/>
  </w:num>
  <w:num w:numId="25">
    <w:abstractNumId w:val="17"/>
  </w:num>
  <w:num w:numId="26">
    <w:abstractNumId w:val="33"/>
  </w:num>
  <w:num w:numId="27">
    <w:abstractNumId w:val="46"/>
  </w:num>
  <w:num w:numId="28">
    <w:abstractNumId w:val="5"/>
  </w:num>
  <w:num w:numId="29">
    <w:abstractNumId w:val="56"/>
  </w:num>
  <w:num w:numId="30">
    <w:abstractNumId w:val="55"/>
  </w:num>
  <w:num w:numId="31">
    <w:abstractNumId w:val="18"/>
  </w:num>
  <w:num w:numId="32">
    <w:abstractNumId w:val="25"/>
  </w:num>
  <w:num w:numId="33">
    <w:abstractNumId w:val="21"/>
  </w:num>
  <w:num w:numId="34">
    <w:abstractNumId w:val="2"/>
  </w:num>
  <w:num w:numId="35">
    <w:abstractNumId w:val="43"/>
  </w:num>
  <w:num w:numId="36">
    <w:abstractNumId w:val="40"/>
  </w:num>
  <w:num w:numId="37">
    <w:abstractNumId w:val="23"/>
  </w:num>
  <w:num w:numId="38">
    <w:abstractNumId w:val="22"/>
  </w:num>
  <w:num w:numId="39">
    <w:abstractNumId w:val="41"/>
  </w:num>
  <w:num w:numId="40">
    <w:abstractNumId w:val="57"/>
  </w:num>
  <w:num w:numId="41">
    <w:abstractNumId w:val="4"/>
  </w:num>
  <w:num w:numId="42">
    <w:abstractNumId w:val="47"/>
  </w:num>
  <w:num w:numId="43">
    <w:abstractNumId w:val="29"/>
  </w:num>
  <w:num w:numId="44">
    <w:abstractNumId w:val="37"/>
  </w:num>
  <w:num w:numId="45">
    <w:abstractNumId w:val="44"/>
  </w:num>
  <w:num w:numId="46">
    <w:abstractNumId w:val="45"/>
  </w:num>
  <w:num w:numId="47">
    <w:abstractNumId w:val="19"/>
  </w:num>
  <w:num w:numId="48">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c0NDQ2MTAyNTSzMDVV0lEKTi0uzszPAykwNK0FALigCyMtAAAA"/>
  </w:docVars>
  <w:rsids>
    <w:rsidRoot w:val="00165039"/>
    <w:rsid w:val="000134AB"/>
    <w:rsid w:val="00016593"/>
    <w:rsid w:val="00016DCE"/>
    <w:rsid w:val="00023134"/>
    <w:rsid w:val="0002677A"/>
    <w:rsid w:val="00027D16"/>
    <w:rsid w:val="00032162"/>
    <w:rsid w:val="000334FB"/>
    <w:rsid w:val="00033679"/>
    <w:rsid w:val="00033B91"/>
    <w:rsid w:val="00035488"/>
    <w:rsid w:val="00035AD7"/>
    <w:rsid w:val="0003695F"/>
    <w:rsid w:val="00037791"/>
    <w:rsid w:val="000378ED"/>
    <w:rsid w:val="0004045B"/>
    <w:rsid w:val="00040F6E"/>
    <w:rsid w:val="0004358C"/>
    <w:rsid w:val="00044482"/>
    <w:rsid w:val="0004692E"/>
    <w:rsid w:val="00052200"/>
    <w:rsid w:val="00053E47"/>
    <w:rsid w:val="00055584"/>
    <w:rsid w:val="000571A4"/>
    <w:rsid w:val="00060811"/>
    <w:rsid w:val="000615EA"/>
    <w:rsid w:val="00063B95"/>
    <w:rsid w:val="00063E5A"/>
    <w:rsid w:val="00064CA8"/>
    <w:rsid w:val="0006786D"/>
    <w:rsid w:val="00071E7F"/>
    <w:rsid w:val="00073A11"/>
    <w:rsid w:val="00084382"/>
    <w:rsid w:val="0008649C"/>
    <w:rsid w:val="00096793"/>
    <w:rsid w:val="0009689F"/>
    <w:rsid w:val="000A3B4F"/>
    <w:rsid w:val="000A683E"/>
    <w:rsid w:val="000B18B5"/>
    <w:rsid w:val="000B7CB9"/>
    <w:rsid w:val="000C20F0"/>
    <w:rsid w:val="000D2DA2"/>
    <w:rsid w:val="000D3784"/>
    <w:rsid w:val="000D7D92"/>
    <w:rsid w:val="000E00E9"/>
    <w:rsid w:val="000E1BF2"/>
    <w:rsid w:val="000E3124"/>
    <w:rsid w:val="000E3329"/>
    <w:rsid w:val="000E3C21"/>
    <w:rsid w:val="000E3CA3"/>
    <w:rsid w:val="000E576A"/>
    <w:rsid w:val="000F0004"/>
    <w:rsid w:val="000F0C4B"/>
    <w:rsid w:val="000F0F38"/>
    <w:rsid w:val="000F41CE"/>
    <w:rsid w:val="00103C6F"/>
    <w:rsid w:val="001075B9"/>
    <w:rsid w:val="00107917"/>
    <w:rsid w:val="00110774"/>
    <w:rsid w:val="00110B0F"/>
    <w:rsid w:val="001122E8"/>
    <w:rsid w:val="00113CBD"/>
    <w:rsid w:val="00115FA5"/>
    <w:rsid w:val="001170DB"/>
    <w:rsid w:val="00123BEF"/>
    <w:rsid w:val="00125B9E"/>
    <w:rsid w:val="00127CFA"/>
    <w:rsid w:val="00132926"/>
    <w:rsid w:val="00133394"/>
    <w:rsid w:val="001340FF"/>
    <w:rsid w:val="00136340"/>
    <w:rsid w:val="00143323"/>
    <w:rsid w:val="00143F76"/>
    <w:rsid w:val="00146EBA"/>
    <w:rsid w:val="00153213"/>
    <w:rsid w:val="00156CB9"/>
    <w:rsid w:val="0016056A"/>
    <w:rsid w:val="0016130D"/>
    <w:rsid w:val="00161820"/>
    <w:rsid w:val="00163EFE"/>
    <w:rsid w:val="00164058"/>
    <w:rsid w:val="00164D8A"/>
    <w:rsid w:val="00165039"/>
    <w:rsid w:val="00165755"/>
    <w:rsid w:val="00167D11"/>
    <w:rsid w:val="0017112A"/>
    <w:rsid w:val="001756A2"/>
    <w:rsid w:val="001779C1"/>
    <w:rsid w:val="00184B3B"/>
    <w:rsid w:val="00186475"/>
    <w:rsid w:val="00187290"/>
    <w:rsid w:val="0019012D"/>
    <w:rsid w:val="00192450"/>
    <w:rsid w:val="001941C6"/>
    <w:rsid w:val="0019565A"/>
    <w:rsid w:val="00195A35"/>
    <w:rsid w:val="001A0235"/>
    <w:rsid w:val="001A3C21"/>
    <w:rsid w:val="001A3F08"/>
    <w:rsid w:val="001A4D93"/>
    <w:rsid w:val="001A5791"/>
    <w:rsid w:val="001A5B2D"/>
    <w:rsid w:val="001A5C97"/>
    <w:rsid w:val="001A6AFC"/>
    <w:rsid w:val="001B1725"/>
    <w:rsid w:val="001B1C4E"/>
    <w:rsid w:val="001B1CDA"/>
    <w:rsid w:val="001B2796"/>
    <w:rsid w:val="001B2A27"/>
    <w:rsid w:val="001B3D06"/>
    <w:rsid w:val="001B510E"/>
    <w:rsid w:val="001C6480"/>
    <w:rsid w:val="001C7E04"/>
    <w:rsid w:val="001D1E1F"/>
    <w:rsid w:val="001D5D54"/>
    <w:rsid w:val="001E0412"/>
    <w:rsid w:val="001E0DA4"/>
    <w:rsid w:val="001E1B77"/>
    <w:rsid w:val="001E4E6C"/>
    <w:rsid w:val="001E63DA"/>
    <w:rsid w:val="001E79DA"/>
    <w:rsid w:val="001F1988"/>
    <w:rsid w:val="001F47DA"/>
    <w:rsid w:val="001F4AFD"/>
    <w:rsid w:val="001F4D18"/>
    <w:rsid w:val="001F7FBE"/>
    <w:rsid w:val="00200214"/>
    <w:rsid w:val="00201989"/>
    <w:rsid w:val="002020C3"/>
    <w:rsid w:val="00206903"/>
    <w:rsid w:val="0021014A"/>
    <w:rsid w:val="00210640"/>
    <w:rsid w:val="0021101F"/>
    <w:rsid w:val="00214ABD"/>
    <w:rsid w:val="00215473"/>
    <w:rsid w:val="00216296"/>
    <w:rsid w:val="002166C9"/>
    <w:rsid w:val="00217C32"/>
    <w:rsid w:val="00221B0C"/>
    <w:rsid w:val="00221E3C"/>
    <w:rsid w:val="00226FE9"/>
    <w:rsid w:val="002303CC"/>
    <w:rsid w:val="00232D15"/>
    <w:rsid w:val="00235311"/>
    <w:rsid w:val="0023655D"/>
    <w:rsid w:val="00242E71"/>
    <w:rsid w:val="002460DD"/>
    <w:rsid w:val="00247041"/>
    <w:rsid w:val="002504E6"/>
    <w:rsid w:val="0025073C"/>
    <w:rsid w:val="00252625"/>
    <w:rsid w:val="00255B44"/>
    <w:rsid w:val="00265321"/>
    <w:rsid w:val="00267176"/>
    <w:rsid w:val="0027224A"/>
    <w:rsid w:val="00274A9E"/>
    <w:rsid w:val="00291C35"/>
    <w:rsid w:val="002946EA"/>
    <w:rsid w:val="002A0B1A"/>
    <w:rsid w:val="002A4A1A"/>
    <w:rsid w:val="002B7D01"/>
    <w:rsid w:val="002C120A"/>
    <w:rsid w:val="002C4803"/>
    <w:rsid w:val="002C4E1F"/>
    <w:rsid w:val="002C7331"/>
    <w:rsid w:val="002D0720"/>
    <w:rsid w:val="002D12E5"/>
    <w:rsid w:val="002D1C19"/>
    <w:rsid w:val="002D38CE"/>
    <w:rsid w:val="002D6739"/>
    <w:rsid w:val="002D7AD4"/>
    <w:rsid w:val="002E0B0F"/>
    <w:rsid w:val="002E36FA"/>
    <w:rsid w:val="002E42C7"/>
    <w:rsid w:val="002E4F59"/>
    <w:rsid w:val="002E67A0"/>
    <w:rsid w:val="002E6984"/>
    <w:rsid w:val="002E7C8F"/>
    <w:rsid w:val="002F1E60"/>
    <w:rsid w:val="002F3EB7"/>
    <w:rsid w:val="002F472B"/>
    <w:rsid w:val="002F593B"/>
    <w:rsid w:val="00300B4C"/>
    <w:rsid w:val="00300BC1"/>
    <w:rsid w:val="00301030"/>
    <w:rsid w:val="00306EC1"/>
    <w:rsid w:val="003120A9"/>
    <w:rsid w:val="003151E4"/>
    <w:rsid w:val="00316754"/>
    <w:rsid w:val="0031704A"/>
    <w:rsid w:val="003209E9"/>
    <w:rsid w:val="00322A5F"/>
    <w:rsid w:val="00322C7A"/>
    <w:rsid w:val="00325293"/>
    <w:rsid w:val="00326562"/>
    <w:rsid w:val="003266BA"/>
    <w:rsid w:val="0033269B"/>
    <w:rsid w:val="00334EC4"/>
    <w:rsid w:val="00337329"/>
    <w:rsid w:val="00340597"/>
    <w:rsid w:val="003434AF"/>
    <w:rsid w:val="00343E82"/>
    <w:rsid w:val="00346C43"/>
    <w:rsid w:val="00347031"/>
    <w:rsid w:val="00347246"/>
    <w:rsid w:val="00350EFA"/>
    <w:rsid w:val="00352158"/>
    <w:rsid w:val="00355B6A"/>
    <w:rsid w:val="00360A20"/>
    <w:rsid w:val="00361CFB"/>
    <w:rsid w:val="00361FFB"/>
    <w:rsid w:val="00362591"/>
    <w:rsid w:val="00366B05"/>
    <w:rsid w:val="003671DC"/>
    <w:rsid w:val="0037537D"/>
    <w:rsid w:val="003756F2"/>
    <w:rsid w:val="0037615B"/>
    <w:rsid w:val="00380220"/>
    <w:rsid w:val="0038215C"/>
    <w:rsid w:val="00382A51"/>
    <w:rsid w:val="00383840"/>
    <w:rsid w:val="00386E75"/>
    <w:rsid w:val="00387234"/>
    <w:rsid w:val="00387D79"/>
    <w:rsid w:val="003907D5"/>
    <w:rsid w:val="00391423"/>
    <w:rsid w:val="00391E56"/>
    <w:rsid w:val="00392CB5"/>
    <w:rsid w:val="00396028"/>
    <w:rsid w:val="003966FC"/>
    <w:rsid w:val="00397769"/>
    <w:rsid w:val="00397A48"/>
    <w:rsid w:val="003A018A"/>
    <w:rsid w:val="003A28D9"/>
    <w:rsid w:val="003A3C62"/>
    <w:rsid w:val="003A3D05"/>
    <w:rsid w:val="003A4152"/>
    <w:rsid w:val="003A4C88"/>
    <w:rsid w:val="003A5848"/>
    <w:rsid w:val="003A5DB2"/>
    <w:rsid w:val="003A7AAE"/>
    <w:rsid w:val="003B0140"/>
    <w:rsid w:val="003B19AC"/>
    <w:rsid w:val="003B2F13"/>
    <w:rsid w:val="003B3B31"/>
    <w:rsid w:val="003B569E"/>
    <w:rsid w:val="003C5CD2"/>
    <w:rsid w:val="003C6124"/>
    <w:rsid w:val="003C7525"/>
    <w:rsid w:val="003D0FE8"/>
    <w:rsid w:val="003D36D5"/>
    <w:rsid w:val="003D423B"/>
    <w:rsid w:val="003D5403"/>
    <w:rsid w:val="003D728F"/>
    <w:rsid w:val="003D7F7B"/>
    <w:rsid w:val="003E0359"/>
    <w:rsid w:val="003E05B9"/>
    <w:rsid w:val="003E0A24"/>
    <w:rsid w:val="003E648A"/>
    <w:rsid w:val="003F0257"/>
    <w:rsid w:val="004032FC"/>
    <w:rsid w:val="004039E0"/>
    <w:rsid w:val="00403CC5"/>
    <w:rsid w:val="00405121"/>
    <w:rsid w:val="004058C0"/>
    <w:rsid w:val="004079E4"/>
    <w:rsid w:val="0041036B"/>
    <w:rsid w:val="004109BB"/>
    <w:rsid w:val="00413C76"/>
    <w:rsid w:val="004145F2"/>
    <w:rsid w:val="00425A99"/>
    <w:rsid w:val="00425D53"/>
    <w:rsid w:val="004266C5"/>
    <w:rsid w:val="00430D9A"/>
    <w:rsid w:val="00434331"/>
    <w:rsid w:val="00434EF9"/>
    <w:rsid w:val="004369DF"/>
    <w:rsid w:val="00442608"/>
    <w:rsid w:val="00443041"/>
    <w:rsid w:val="004432AC"/>
    <w:rsid w:val="00445C43"/>
    <w:rsid w:val="004511F6"/>
    <w:rsid w:val="004545AE"/>
    <w:rsid w:val="00455A7F"/>
    <w:rsid w:val="00461125"/>
    <w:rsid w:val="00466443"/>
    <w:rsid w:val="004708D9"/>
    <w:rsid w:val="00470A99"/>
    <w:rsid w:val="00477ACB"/>
    <w:rsid w:val="00480DB3"/>
    <w:rsid w:val="004814E7"/>
    <w:rsid w:val="00482374"/>
    <w:rsid w:val="004833DD"/>
    <w:rsid w:val="0048352F"/>
    <w:rsid w:val="00490BB7"/>
    <w:rsid w:val="0049111A"/>
    <w:rsid w:val="00497FC1"/>
    <w:rsid w:val="004A20B6"/>
    <w:rsid w:val="004A7D31"/>
    <w:rsid w:val="004B64C8"/>
    <w:rsid w:val="004C101F"/>
    <w:rsid w:val="004C3179"/>
    <w:rsid w:val="004C417D"/>
    <w:rsid w:val="004D3DEF"/>
    <w:rsid w:val="004D508B"/>
    <w:rsid w:val="004D7339"/>
    <w:rsid w:val="004E0CE4"/>
    <w:rsid w:val="004E30D4"/>
    <w:rsid w:val="004E37AF"/>
    <w:rsid w:val="004E3F69"/>
    <w:rsid w:val="004E6F33"/>
    <w:rsid w:val="004E7D88"/>
    <w:rsid w:val="004E7FD8"/>
    <w:rsid w:val="004F1BC6"/>
    <w:rsid w:val="004F2E54"/>
    <w:rsid w:val="004F38AD"/>
    <w:rsid w:val="004F6930"/>
    <w:rsid w:val="0050328A"/>
    <w:rsid w:val="00505393"/>
    <w:rsid w:val="0050572D"/>
    <w:rsid w:val="005065FA"/>
    <w:rsid w:val="00510B6B"/>
    <w:rsid w:val="00510DDC"/>
    <w:rsid w:val="005115A5"/>
    <w:rsid w:val="0051304B"/>
    <w:rsid w:val="00515F7A"/>
    <w:rsid w:val="00516FB9"/>
    <w:rsid w:val="00522042"/>
    <w:rsid w:val="005220AA"/>
    <w:rsid w:val="005251C7"/>
    <w:rsid w:val="00525CA5"/>
    <w:rsid w:val="00535684"/>
    <w:rsid w:val="0054056E"/>
    <w:rsid w:val="00540EB8"/>
    <w:rsid w:val="0054205C"/>
    <w:rsid w:val="005437B4"/>
    <w:rsid w:val="00543FD4"/>
    <w:rsid w:val="0054532E"/>
    <w:rsid w:val="00551867"/>
    <w:rsid w:val="00551AE8"/>
    <w:rsid w:val="00553112"/>
    <w:rsid w:val="00553B50"/>
    <w:rsid w:val="005540EE"/>
    <w:rsid w:val="005565DA"/>
    <w:rsid w:val="00564C30"/>
    <w:rsid w:val="00567F0C"/>
    <w:rsid w:val="00570A67"/>
    <w:rsid w:val="005738C1"/>
    <w:rsid w:val="00573F43"/>
    <w:rsid w:val="0057541E"/>
    <w:rsid w:val="00577049"/>
    <w:rsid w:val="00577F7F"/>
    <w:rsid w:val="0058055A"/>
    <w:rsid w:val="00581B4D"/>
    <w:rsid w:val="00581E7F"/>
    <w:rsid w:val="00582A3B"/>
    <w:rsid w:val="0058579E"/>
    <w:rsid w:val="00585AEC"/>
    <w:rsid w:val="00585F89"/>
    <w:rsid w:val="00590373"/>
    <w:rsid w:val="005912BF"/>
    <w:rsid w:val="0059220D"/>
    <w:rsid w:val="0059259B"/>
    <w:rsid w:val="00596227"/>
    <w:rsid w:val="00596393"/>
    <w:rsid w:val="00596B66"/>
    <w:rsid w:val="00597634"/>
    <w:rsid w:val="005A7C80"/>
    <w:rsid w:val="005B1BD3"/>
    <w:rsid w:val="005B1E84"/>
    <w:rsid w:val="005B2B91"/>
    <w:rsid w:val="005B3767"/>
    <w:rsid w:val="005B6EAF"/>
    <w:rsid w:val="005C1494"/>
    <w:rsid w:val="005C1E6F"/>
    <w:rsid w:val="005C2FB5"/>
    <w:rsid w:val="005C60A3"/>
    <w:rsid w:val="005C6504"/>
    <w:rsid w:val="005C6B57"/>
    <w:rsid w:val="005C7953"/>
    <w:rsid w:val="005C79EB"/>
    <w:rsid w:val="005D0C6E"/>
    <w:rsid w:val="005D2A46"/>
    <w:rsid w:val="005D4F9C"/>
    <w:rsid w:val="005D78C7"/>
    <w:rsid w:val="005E1E52"/>
    <w:rsid w:val="005E2F02"/>
    <w:rsid w:val="005E3743"/>
    <w:rsid w:val="005E3E77"/>
    <w:rsid w:val="005E76A9"/>
    <w:rsid w:val="005F40CD"/>
    <w:rsid w:val="005F5814"/>
    <w:rsid w:val="005F7B05"/>
    <w:rsid w:val="005F7DA0"/>
    <w:rsid w:val="00602F85"/>
    <w:rsid w:val="00603C3D"/>
    <w:rsid w:val="0060491A"/>
    <w:rsid w:val="00604AE5"/>
    <w:rsid w:val="00610ADA"/>
    <w:rsid w:val="00611511"/>
    <w:rsid w:val="0061253E"/>
    <w:rsid w:val="00612D23"/>
    <w:rsid w:val="00612D93"/>
    <w:rsid w:val="00613D75"/>
    <w:rsid w:val="006162E9"/>
    <w:rsid w:val="00620124"/>
    <w:rsid w:val="00624201"/>
    <w:rsid w:val="006242D4"/>
    <w:rsid w:val="006248DE"/>
    <w:rsid w:val="00631A22"/>
    <w:rsid w:val="00635264"/>
    <w:rsid w:val="006375E2"/>
    <w:rsid w:val="00641BA7"/>
    <w:rsid w:val="00641C89"/>
    <w:rsid w:val="00644C4D"/>
    <w:rsid w:val="00647C47"/>
    <w:rsid w:val="00647D99"/>
    <w:rsid w:val="00650467"/>
    <w:rsid w:val="00655B3F"/>
    <w:rsid w:val="006573F9"/>
    <w:rsid w:val="00657B09"/>
    <w:rsid w:val="00660E5E"/>
    <w:rsid w:val="00661A45"/>
    <w:rsid w:val="006638C9"/>
    <w:rsid w:val="00664E8F"/>
    <w:rsid w:val="006660B8"/>
    <w:rsid w:val="006663C4"/>
    <w:rsid w:val="00666C68"/>
    <w:rsid w:val="00666C83"/>
    <w:rsid w:val="00671135"/>
    <w:rsid w:val="00672F95"/>
    <w:rsid w:val="00674F7B"/>
    <w:rsid w:val="00677B1F"/>
    <w:rsid w:val="00680D22"/>
    <w:rsid w:val="00681402"/>
    <w:rsid w:val="00681EE6"/>
    <w:rsid w:val="006836C8"/>
    <w:rsid w:val="00687A4A"/>
    <w:rsid w:val="00691722"/>
    <w:rsid w:val="00691DDC"/>
    <w:rsid w:val="00691F89"/>
    <w:rsid w:val="006922E6"/>
    <w:rsid w:val="00693DF4"/>
    <w:rsid w:val="0069471E"/>
    <w:rsid w:val="006959C5"/>
    <w:rsid w:val="00695D61"/>
    <w:rsid w:val="00696117"/>
    <w:rsid w:val="00696EA8"/>
    <w:rsid w:val="006970E0"/>
    <w:rsid w:val="00697FB5"/>
    <w:rsid w:val="006A1B0F"/>
    <w:rsid w:val="006B001F"/>
    <w:rsid w:val="006B1182"/>
    <w:rsid w:val="006B11DA"/>
    <w:rsid w:val="006B5FC8"/>
    <w:rsid w:val="006B6C09"/>
    <w:rsid w:val="006C33B2"/>
    <w:rsid w:val="006C62D0"/>
    <w:rsid w:val="006C7C2D"/>
    <w:rsid w:val="006D1862"/>
    <w:rsid w:val="006E08D5"/>
    <w:rsid w:val="006E19F5"/>
    <w:rsid w:val="006E4B2E"/>
    <w:rsid w:val="006E5A8B"/>
    <w:rsid w:val="006E6AAB"/>
    <w:rsid w:val="006E776B"/>
    <w:rsid w:val="006F10C7"/>
    <w:rsid w:val="006F1986"/>
    <w:rsid w:val="006F3C42"/>
    <w:rsid w:val="006F54F2"/>
    <w:rsid w:val="006F5F07"/>
    <w:rsid w:val="007010BD"/>
    <w:rsid w:val="00703CD6"/>
    <w:rsid w:val="00704AF5"/>
    <w:rsid w:val="00710820"/>
    <w:rsid w:val="007124DA"/>
    <w:rsid w:val="0072741B"/>
    <w:rsid w:val="00732F95"/>
    <w:rsid w:val="00733AC9"/>
    <w:rsid w:val="007351E9"/>
    <w:rsid w:val="00735E05"/>
    <w:rsid w:val="007365F7"/>
    <w:rsid w:val="00741F4A"/>
    <w:rsid w:val="00744673"/>
    <w:rsid w:val="0075075F"/>
    <w:rsid w:val="00751828"/>
    <w:rsid w:val="007600D3"/>
    <w:rsid w:val="007602A6"/>
    <w:rsid w:val="00761B87"/>
    <w:rsid w:val="00762892"/>
    <w:rsid w:val="007636A4"/>
    <w:rsid w:val="00763A88"/>
    <w:rsid w:val="007675C2"/>
    <w:rsid w:val="00767A6D"/>
    <w:rsid w:val="007705EA"/>
    <w:rsid w:val="00777459"/>
    <w:rsid w:val="00780F95"/>
    <w:rsid w:val="00782E54"/>
    <w:rsid w:val="00784878"/>
    <w:rsid w:val="00785AC5"/>
    <w:rsid w:val="00787C21"/>
    <w:rsid w:val="00787F95"/>
    <w:rsid w:val="007920E7"/>
    <w:rsid w:val="00792C47"/>
    <w:rsid w:val="0079329A"/>
    <w:rsid w:val="007A18CD"/>
    <w:rsid w:val="007A3BB4"/>
    <w:rsid w:val="007A5208"/>
    <w:rsid w:val="007A6E1C"/>
    <w:rsid w:val="007A7D85"/>
    <w:rsid w:val="007B2B13"/>
    <w:rsid w:val="007B30F3"/>
    <w:rsid w:val="007B6DF0"/>
    <w:rsid w:val="007B6FA2"/>
    <w:rsid w:val="007B70C8"/>
    <w:rsid w:val="007C0058"/>
    <w:rsid w:val="007C4A3E"/>
    <w:rsid w:val="007D1E88"/>
    <w:rsid w:val="007D618B"/>
    <w:rsid w:val="007D76DF"/>
    <w:rsid w:val="007E053C"/>
    <w:rsid w:val="007E2DA5"/>
    <w:rsid w:val="007E3596"/>
    <w:rsid w:val="007E3B90"/>
    <w:rsid w:val="007F1324"/>
    <w:rsid w:val="007F3DA8"/>
    <w:rsid w:val="007F4EDB"/>
    <w:rsid w:val="00800212"/>
    <w:rsid w:val="00806467"/>
    <w:rsid w:val="00807CC7"/>
    <w:rsid w:val="008103F8"/>
    <w:rsid w:val="00811227"/>
    <w:rsid w:val="0081163B"/>
    <w:rsid w:val="00813AAB"/>
    <w:rsid w:val="008145CB"/>
    <w:rsid w:val="00814882"/>
    <w:rsid w:val="00815EDB"/>
    <w:rsid w:val="0082071E"/>
    <w:rsid w:val="00821456"/>
    <w:rsid w:val="008215DB"/>
    <w:rsid w:val="00823828"/>
    <w:rsid w:val="008239C6"/>
    <w:rsid w:val="008274CE"/>
    <w:rsid w:val="00832CA9"/>
    <w:rsid w:val="00837C67"/>
    <w:rsid w:val="008404B5"/>
    <w:rsid w:val="0084077D"/>
    <w:rsid w:val="00840F1F"/>
    <w:rsid w:val="00842ED2"/>
    <w:rsid w:val="00843BA7"/>
    <w:rsid w:val="00844A89"/>
    <w:rsid w:val="00846026"/>
    <w:rsid w:val="0085192C"/>
    <w:rsid w:val="00852B38"/>
    <w:rsid w:val="00854086"/>
    <w:rsid w:val="00857EF0"/>
    <w:rsid w:val="008619F3"/>
    <w:rsid w:val="0086686E"/>
    <w:rsid w:val="00867E51"/>
    <w:rsid w:val="00873420"/>
    <w:rsid w:val="0088310B"/>
    <w:rsid w:val="00885FF6"/>
    <w:rsid w:val="0088609B"/>
    <w:rsid w:val="00886E8F"/>
    <w:rsid w:val="00893543"/>
    <w:rsid w:val="00893929"/>
    <w:rsid w:val="00897898"/>
    <w:rsid w:val="008A115E"/>
    <w:rsid w:val="008A32CA"/>
    <w:rsid w:val="008A3894"/>
    <w:rsid w:val="008A6CDD"/>
    <w:rsid w:val="008A7671"/>
    <w:rsid w:val="008B4195"/>
    <w:rsid w:val="008B4293"/>
    <w:rsid w:val="008C0618"/>
    <w:rsid w:val="008C0C62"/>
    <w:rsid w:val="008C2D2B"/>
    <w:rsid w:val="008D0109"/>
    <w:rsid w:val="008D33BA"/>
    <w:rsid w:val="008D443B"/>
    <w:rsid w:val="008D45C2"/>
    <w:rsid w:val="008D59AE"/>
    <w:rsid w:val="008D5B97"/>
    <w:rsid w:val="008D69CE"/>
    <w:rsid w:val="008E1AA4"/>
    <w:rsid w:val="008E4424"/>
    <w:rsid w:val="008F3203"/>
    <w:rsid w:val="008F3FAF"/>
    <w:rsid w:val="008F53B9"/>
    <w:rsid w:val="008F7A3D"/>
    <w:rsid w:val="00901CB0"/>
    <w:rsid w:val="009032F8"/>
    <w:rsid w:val="00903F41"/>
    <w:rsid w:val="00904141"/>
    <w:rsid w:val="00905069"/>
    <w:rsid w:val="00905CA8"/>
    <w:rsid w:val="00907E7F"/>
    <w:rsid w:val="00910340"/>
    <w:rsid w:val="00914F15"/>
    <w:rsid w:val="009222A0"/>
    <w:rsid w:val="00922325"/>
    <w:rsid w:val="009245ED"/>
    <w:rsid w:val="0092557F"/>
    <w:rsid w:val="0092671D"/>
    <w:rsid w:val="00927E69"/>
    <w:rsid w:val="00931765"/>
    <w:rsid w:val="00932D76"/>
    <w:rsid w:val="00934083"/>
    <w:rsid w:val="0093653A"/>
    <w:rsid w:val="00941C39"/>
    <w:rsid w:val="0094361C"/>
    <w:rsid w:val="00943993"/>
    <w:rsid w:val="00945582"/>
    <w:rsid w:val="00945814"/>
    <w:rsid w:val="00946C7B"/>
    <w:rsid w:val="00947424"/>
    <w:rsid w:val="00954161"/>
    <w:rsid w:val="009608F6"/>
    <w:rsid w:val="009735BF"/>
    <w:rsid w:val="00980949"/>
    <w:rsid w:val="0098139E"/>
    <w:rsid w:val="00981B0E"/>
    <w:rsid w:val="00985F24"/>
    <w:rsid w:val="009867D2"/>
    <w:rsid w:val="00986C99"/>
    <w:rsid w:val="00991CA0"/>
    <w:rsid w:val="00993014"/>
    <w:rsid w:val="00993DD6"/>
    <w:rsid w:val="009943AB"/>
    <w:rsid w:val="00994979"/>
    <w:rsid w:val="00997774"/>
    <w:rsid w:val="009A0058"/>
    <w:rsid w:val="009A00A6"/>
    <w:rsid w:val="009A0701"/>
    <w:rsid w:val="009A2679"/>
    <w:rsid w:val="009A50A4"/>
    <w:rsid w:val="009A6B7D"/>
    <w:rsid w:val="009B587B"/>
    <w:rsid w:val="009B5979"/>
    <w:rsid w:val="009B7B73"/>
    <w:rsid w:val="009C0ADA"/>
    <w:rsid w:val="009C1A0E"/>
    <w:rsid w:val="009C5D00"/>
    <w:rsid w:val="009D01AF"/>
    <w:rsid w:val="009D250A"/>
    <w:rsid w:val="009D2B34"/>
    <w:rsid w:val="009D3D01"/>
    <w:rsid w:val="009D58DB"/>
    <w:rsid w:val="009E0F27"/>
    <w:rsid w:val="009E1519"/>
    <w:rsid w:val="009E2658"/>
    <w:rsid w:val="009E34C9"/>
    <w:rsid w:val="009E6D1B"/>
    <w:rsid w:val="009F1E4D"/>
    <w:rsid w:val="00A02685"/>
    <w:rsid w:val="00A02711"/>
    <w:rsid w:val="00A05CEE"/>
    <w:rsid w:val="00A05DE8"/>
    <w:rsid w:val="00A077E5"/>
    <w:rsid w:val="00A119CD"/>
    <w:rsid w:val="00A11AF0"/>
    <w:rsid w:val="00A12F62"/>
    <w:rsid w:val="00A17237"/>
    <w:rsid w:val="00A205FB"/>
    <w:rsid w:val="00A22836"/>
    <w:rsid w:val="00A27141"/>
    <w:rsid w:val="00A27C6D"/>
    <w:rsid w:val="00A3030E"/>
    <w:rsid w:val="00A30421"/>
    <w:rsid w:val="00A314BE"/>
    <w:rsid w:val="00A34784"/>
    <w:rsid w:val="00A347C0"/>
    <w:rsid w:val="00A35CC7"/>
    <w:rsid w:val="00A35EBC"/>
    <w:rsid w:val="00A37D8A"/>
    <w:rsid w:val="00A40CFF"/>
    <w:rsid w:val="00A519AE"/>
    <w:rsid w:val="00A51C9A"/>
    <w:rsid w:val="00A53B12"/>
    <w:rsid w:val="00A57E06"/>
    <w:rsid w:val="00A65720"/>
    <w:rsid w:val="00A65B67"/>
    <w:rsid w:val="00A66EA5"/>
    <w:rsid w:val="00A702B2"/>
    <w:rsid w:val="00A70E74"/>
    <w:rsid w:val="00A713CA"/>
    <w:rsid w:val="00A722D0"/>
    <w:rsid w:val="00A75490"/>
    <w:rsid w:val="00A77C4E"/>
    <w:rsid w:val="00A81DAF"/>
    <w:rsid w:val="00A8545B"/>
    <w:rsid w:val="00A87287"/>
    <w:rsid w:val="00A87E68"/>
    <w:rsid w:val="00A93B2A"/>
    <w:rsid w:val="00A94193"/>
    <w:rsid w:val="00AA07B0"/>
    <w:rsid w:val="00AA0AD9"/>
    <w:rsid w:val="00AA48D4"/>
    <w:rsid w:val="00AB05F1"/>
    <w:rsid w:val="00AB1B06"/>
    <w:rsid w:val="00AB228F"/>
    <w:rsid w:val="00AB283D"/>
    <w:rsid w:val="00AB3704"/>
    <w:rsid w:val="00AB4B10"/>
    <w:rsid w:val="00AB4F0D"/>
    <w:rsid w:val="00AB5718"/>
    <w:rsid w:val="00AB6BEA"/>
    <w:rsid w:val="00AC0EE5"/>
    <w:rsid w:val="00AC5C05"/>
    <w:rsid w:val="00AC60E2"/>
    <w:rsid w:val="00AD0613"/>
    <w:rsid w:val="00AD1E04"/>
    <w:rsid w:val="00AE340A"/>
    <w:rsid w:val="00AE4B21"/>
    <w:rsid w:val="00AE5FE8"/>
    <w:rsid w:val="00AE7612"/>
    <w:rsid w:val="00AE7B82"/>
    <w:rsid w:val="00AE7F82"/>
    <w:rsid w:val="00AF0CFE"/>
    <w:rsid w:val="00AF1310"/>
    <w:rsid w:val="00AF16E1"/>
    <w:rsid w:val="00AF1AA3"/>
    <w:rsid w:val="00AF1EDF"/>
    <w:rsid w:val="00AF38A1"/>
    <w:rsid w:val="00AF7926"/>
    <w:rsid w:val="00B06DF7"/>
    <w:rsid w:val="00B07B58"/>
    <w:rsid w:val="00B07C75"/>
    <w:rsid w:val="00B12755"/>
    <w:rsid w:val="00B1606F"/>
    <w:rsid w:val="00B1662A"/>
    <w:rsid w:val="00B1689F"/>
    <w:rsid w:val="00B17EAB"/>
    <w:rsid w:val="00B259BB"/>
    <w:rsid w:val="00B26643"/>
    <w:rsid w:val="00B26839"/>
    <w:rsid w:val="00B32684"/>
    <w:rsid w:val="00B41B50"/>
    <w:rsid w:val="00B5093C"/>
    <w:rsid w:val="00B52C79"/>
    <w:rsid w:val="00B54739"/>
    <w:rsid w:val="00B55E01"/>
    <w:rsid w:val="00B60579"/>
    <w:rsid w:val="00B609B7"/>
    <w:rsid w:val="00B60B60"/>
    <w:rsid w:val="00B61DCD"/>
    <w:rsid w:val="00B62A60"/>
    <w:rsid w:val="00B65730"/>
    <w:rsid w:val="00B66AAD"/>
    <w:rsid w:val="00B66AE2"/>
    <w:rsid w:val="00B66F6A"/>
    <w:rsid w:val="00B70A5A"/>
    <w:rsid w:val="00B713C9"/>
    <w:rsid w:val="00B73E6A"/>
    <w:rsid w:val="00B76B59"/>
    <w:rsid w:val="00B82B09"/>
    <w:rsid w:val="00B8426C"/>
    <w:rsid w:val="00B84BBB"/>
    <w:rsid w:val="00B86504"/>
    <w:rsid w:val="00B86E60"/>
    <w:rsid w:val="00B8741E"/>
    <w:rsid w:val="00B953B8"/>
    <w:rsid w:val="00B9662A"/>
    <w:rsid w:val="00BA0131"/>
    <w:rsid w:val="00BA0922"/>
    <w:rsid w:val="00BA0A85"/>
    <w:rsid w:val="00BA604E"/>
    <w:rsid w:val="00BA6479"/>
    <w:rsid w:val="00BA73E7"/>
    <w:rsid w:val="00BA7E6C"/>
    <w:rsid w:val="00BB4E64"/>
    <w:rsid w:val="00BB6AC3"/>
    <w:rsid w:val="00BB793B"/>
    <w:rsid w:val="00BB79D9"/>
    <w:rsid w:val="00BC5A1B"/>
    <w:rsid w:val="00BD3129"/>
    <w:rsid w:val="00BE595E"/>
    <w:rsid w:val="00BF015D"/>
    <w:rsid w:val="00BF28B6"/>
    <w:rsid w:val="00BF38F1"/>
    <w:rsid w:val="00BF4072"/>
    <w:rsid w:val="00BF4487"/>
    <w:rsid w:val="00BF5F96"/>
    <w:rsid w:val="00C02875"/>
    <w:rsid w:val="00C0663E"/>
    <w:rsid w:val="00C102E8"/>
    <w:rsid w:val="00C125EC"/>
    <w:rsid w:val="00C13447"/>
    <w:rsid w:val="00C216A7"/>
    <w:rsid w:val="00C24E8E"/>
    <w:rsid w:val="00C26477"/>
    <w:rsid w:val="00C313E8"/>
    <w:rsid w:val="00C31BED"/>
    <w:rsid w:val="00C324B2"/>
    <w:rsid w:val="00C372E9"/>
    <w:rsid w:val="00C40C27"/>
    <w:rsid w:val="00C439DC"/>
    <w:rsid w:val="00C442C0"/>
    <w:rsid w:val="00C45059"/>
    <w:rsid w:val="00C45D6F"/>
    <w:rsid w:val="00C45DE2"/>
    <w:rsid w:val="00C45F8F"/>
    <w:rsid w:val="00C45FAE"/>
    <w:rsid w:val="00C47278"/>
    <w:rsid w:val="00C504A5"/>
    <w:rsid w:val="00C507D0"/>
    <w:rsid w:val="00C528F6"/>
    <w:rsid w:val="00C52FB7"/>
    <w:rsid w:val="00C53D66"/>
    <w:rsid w:val="00C54E9D"/>
    <w:rsid w:val="00C5549D"/>
    <w:rsid w:val="00C60C07"/>
    <w:rsid w:val="00C62279"/>
    <w:rsid w:val="00C62AFE"/>
    <w:rsid w:val="00C633B0"/>
    <w:rsid w:val="00C63A0E"/>
    <w:rsid w:val="00C63AF9"/>
    <w:rsid w:val="00C67245"/>
    <w:rsid w:val="00C7353A"/>
    <w:rsid w:val="00C739F4"/>
    <w:rsid w:val="00C7574A"/>
    <w:rsid w:val="00C7715D"/>
    <w:rsid w:val="00C77A1B"/>
    <w:rsid w:val="00C8395D"/>
    <w:rsid w:val="00C83FBD"/>
    <w:rsid w:val="00C867E8"/>
    <w:rsid w:val="00C93387"/>
    <w:rsid w:val="00C938CC"/>
    <w:rsid w:val="00C97FD8"/>
    <w:rsid w:val="00CA171D"/>
    <w:rsid w:val="00CA29D9"/>
    <w:rsid w:val="00CA4AF1"/>
    <w:rsid w:val="00CA4BA6"/>
    <w:rsid w:val="00CA4CCE"/>
    <w:rsid w:val="00CA60B3"/>
    <w:rsid w:val="00CA636E"/>
    <w:rsid w:val="00CA63FB"/>
    <w:rsid w:val="00CA6C5A"/>
    <w:rsid w:val="00CB0D76"/>
    <w:rsid w:val="00CB200B"/>
    <w:rsid w:val="00CB21EA"/>
    <w:rsid w:val="00CB62DB"/>
    <w:rsid w:val="00CB7760"/>
    <w:rsid w:val="00CC02F4"/>
    <w:rsid w:val="00CC7772"/>
    <w:rsid w:val="00CC7F9C"/>
    <w:rsid w:val="00CD7336"/>
    <w:rsid w:val="00CD7F8E"/>
    <w:rsid w:val="00CE1482"/>
    <w:rsid w:val="00CE261F"/>
    <w:rsid w:val="00CE2916"/>
    <w:rsid w:val="00CE40F7"/>
    <w:rsid w:val="00CE41F9"/>
    <w:rsid w:val="00CE7039"/>
    <w:rsid w:val="00CF06C8"/>
    <w:rsid w:val="00CF1CCD"/>
    <w:rsid w:val="00CF1CE5"/>
    <w:rsid w:val="00CF2857"/>
    <w:rsid w:val="00CF5C61"/>
    <w:rsid w:val="00CF6364"/>
    <w:rsid w:val="00CF6534"/>
    <w:rsid w:val="00CF6E4A"/>
    <w:rsid w:val="00CF72C2"/>
    <w:rsid w:val="00D021B3"/>
    <w:rsid w:val="00D02F68"/>
    <w:rsid w:val="00D042C8"/>
    <w:rsid w:val="00D04977"/>
    <w:rsid w:val="00D07E06"/>
    <w:rsid w:val="00D12D4C"/>
    <w:rsid w:val="00D134DA"/>
    <w:rsid w:val="00D164B1"/>
    <w:rsid w:val="00D1705D"/>
    <w:rsid w:val="00D178A2"/>
    <w:rsid w:val="00D20336"/>
    <w:rsid w:val="00D21BE6"/>
    <w:rsid w:val="00D21C6B"/>
    <w:rsid w:val="00D259BB"/>
    <w:rsid w:val="00D273B6"/>
    <w:rsid w:val="00D32F99"/>
    <w:rsid w:val="00D333FB"/>
    <w:rsid w:val="00D34330"/>
    <w:rsid w:val="00D34336"/>
    <w:rsid w:val="00D348DB"/>
    <w:rsid w:val="00D35833"/>
    <w:rsid w:val="00D35927"/>
    <w:rsid w:val="00D367CC"/>
    <w:rsid w:val="00D36CF5"/>
    <w:rsid w:val="00D370CC"/>
    <w:rsid w:val="00D40342"/>
    <w:rsid w:val="00D41C38"/>
    <w:rsid w:val="00D43CD8"/>
    <w:rsid w:val="00D43EB6"/>
    <w:rsid w:val="00D44DA4"/>
    <w:rsid w:val="00D47BC0"/>
    <w:rsid w:val="00D50A28"/>
    <w:rsid w:val="00D50D54"/>
    <w:rsid w:val="00D518DD"/>
    <w:rsid w:val="00D61CD1"/>
    <w:rsid w:val="00D64AA0"/>
    <w:rsid w:val="00D656C3"/>
    <w:rsid w:val="00D664BD"/>
    <w:rsid w:val="00D6715A"/>
    <w:rsid w:val="00D709DB"/>
    <w:rsid w:val="00D71D22"/>
    <w:rsid w:val="00D73A9E"/>
    <w:rsid w:val="00D73F13"/>
    <w:rsid w:val="00D81E7F"/>
    <w:rsid w:val="00D82030"/>
    <w:rsid w:val="00D84AC8"/>
    <w:rsid w:val="00D850BD"/>
    <w:rsid w:val="00D923B3"/>
    <w:rsid w:val="00D92725"/>
    <w:rsid w:val="00D92B6D"/>
    <w:rsid w:val="00DA00E0"/>
    <w:rsid w:val="00DA02C8"/>
    <w:rsid w:val="00DA0B48"/>
    <w:rsid w:val="00DA187B"/>
    <w:rsid w:val="00DA2032"/>
    <w:rsid w:val="00DA2224"/>
    <w:rsid w:val="00DA3682"/>
    <w:rsid w:val="00DA69EB"/>
    <w:rsid w:val="00DA6B06"/>
    <w:rsid w:val="00DA6C14"/>
    <w:rsid w:val="00DA6FAA"/>
    <w:rsid w:val="00DB062E"/>
    <w:rsid w:val="00DB260F"/>
    <w:rsid w:val="00DB28F7"/>
    <w:rsid w:val="00DB3D71"/>
    <w:rsid w:val="00DB5679"/>
    <w:rsid w:val="00DB7EB9"/>
    <w:rsid w:val="00DC1F6A"/>
    <w:rsid w:val="00DC214D"/>
    <w:rsid w:val="00DC35D9"/>
    <w:rsid w:val="00DC4803"/>
    <w:rsid w:val="00DC57B6"/>
    <w:rsid w:val="00DC7AF6"/>
    <w:rsid w:val="00DC7AF7"/>
    <w:rsid w:val="00DD30F9"/>
    <w:rsid w:val="00DD3E69"/>
    <w:rsid w:val="00DD5026"/>
    <w:rsid w:val="00DE22BC"/>
    <w:rsid w:val="00DF0856"/>
    <w:rsid w:val="00DF38F3"/>
    <w:rsid w:val="00DF4C0F"/>
    <w:rsid w:val="00DF7C50"/>
    <w:rsid w:val="00E021DD"/>
    <w:rsid w:val="00E05617"/>
    <w:rsid w:val="00E05C87"/>
    <w:rsid w:val="00E139E6"/>
    <w:rsid w:val="00E13D16"/>
    <w:rsid w:val="00E14B62"/>
    <w:rsid w:val="00E157D3"/>
    <w:rsid w:val="00E15E1A"/>
    <w:rsid w:val="00E213A4"/>
    <w:rsid w:val="00E2589A"/>
    <w:rsid w:val="00E269A3"/>
    <w:rsid w:val="00E30788"/>
    <w:rsid w:val="00E30831"/>
    <w:rsid w:val="00E30AFB"/>
    <w:rsid w:val="00E32CB4"/>
    <w:rsid w:val="00E3541D"/>
    <w:rsid w:val="00E3672C"/>
    <w:rsid w:val="00E36A53"/>
    <w:rsid w:val="00E376BC"/>
    <w:rsid w:val="00E41048"/>
    <w:rsid w:val="00E4377B"/>
    <w:rsid w:val="00E533B0"/>
    <w:rsid w:val="00E63511"/>
    <w:rsid w:val="00E65CEC"/>
    <w:rsid w:val="00E70FF9"/>
    <w:rsid w:val="00E7209B"/>
    <w:rsid w:val="00E76062"/>
    <w:rsid w:val="00E76D9D"/>
    <w:rsid w:val="00E841E7"/>
    <w:rsid w:val="00E853DB"/>
    <w:rsid w:val="00E85516"/>
    <w:rsid w:val="00E86C3C"/>
    <w:rsid w:val="00E9135F"/>
    <w:rsid w:val="00E91418"/>
    <w:rsid w:val="00E91F92"/>
    <w:rsid w:val="00E92833"/>
    <w:rsid w:val="00E93A2C"/>
    <w:rsid w:val="00E94C8A"/>
    <w:rsid w:val="00EA04F1"/>
    <w:rsid w:val="00EA2BD1"/>
    <w:rsid w:val="00EA387B"/>
    <w:rsid w:val="00EA624F"/>
    <w:rsid w:val="00EA6301"/>
    <w:rsid w:val="00EB2340"/>
    <w:rsid w:val="00EB3886"/>
    <w:rsid w:val="00EB7918"/>
    <w:rsid w:val="00EB7EDF"/>
    <w:rsid w:val="00EC1340"/>
    <w:rsid w:val="00ED0386"/>
    <w:rsid w:val="00ED16FB"/>
    <w:rsid w:val="00ED2142"/>
    <w:rsid w:val="00ED37FB"/>
    <w:rsid w:val="00ED76FB"/>
    <w:rsid w:val="00EE3B69"/>
    <w:rsid w:val="00EE5BBB"/>
    <w:rsid w:val="00EF10ED"/>
    <w:rsid w:val="00EF1F81"/>
    <w:rsid w:val="00EF23F1"/>
    <w:rsid w:val="00EF434F"/>
    <w:rsid w:val="00EF4B47"/>
    <w:rsid w:val="00EF5536"/>
    <w:rsid w:val="00F0087F"/>
    <w:rsid w:val="00F01236"/>
    <w:rsid w:val="00F0147E"/>
    <w:rsid w:val="00F0258F"/>
    <w:rsid w:val="00F042A2"/>
    <w:rsid w:val="00F046D7"/>
    <w:rsid w:val="00F0494D"/>
    <w:rsid w:val="00F04970"/>
    <w:rsid w:val="00F10FD6"/>
    <w:rsid w:val="00F11C52"/>
    <w:rsid w:val="00F13300"/>
    <w:rsid w:val="00F1440E"/>
    <w:rsid w:val="00F158ED"/>
    <w:rsid w:val="00F236E3"/>
    <w:rsid w:val="00F23839"/>
    <w:rsid w:val="00F24B0B"/>
    <w:rsid w:val="00F30BBE"/>
    <w:rsid w:val="00F32873"/>
    <w:rsid w:val="00F33037"/>
    <w:rsid w:val="00F37287"/>
    <w:rsid w:val="00F44951"/>
    <w:rsid w:val="00F45B7C"/>
    <w:rsid w:val="00F50C46"/>
    <w:rsid w:val="00F52F04"/>
    <w:rsid w:val="00F54055"/>
    <w:rsid w:val="00F60AC5"/>
    <w:rsid w:val="00F6241F"/>
    <w:rsid w:val="00F634D9"/>
    <w:rsid w:val="00F63508"/>
    <w:rsid w:val="00F63952"/>
    <w:rsid w:val="00F65BEC"/>
    <w:rsid w:val="00F673AB"/>
    <w:rsid w:val="00F70E8D"/>
    <w:rsid w:val="00F7348F"/>
    <w:rsid w:val="00F7524F"/>
    <w:rsid w:val="00F754C9"/>
    <w:rsid w:val="00F75B31"/>
    <w:rsid w:val="00F75E6E"/>
    <w:rsid w:val="00F77E63"/>
    <w:rsid w:val="00F811F5"/>
    <w:rsid w:val="00F81D8B"/>
    <w:rsid w:val="00F91AD2"/>
    <w:rsid w:val="00F94F17"/>
    <w:rsid w:val="00FA020E"/>
    <w:rsid w:val="00FA32E0"/>
    <w:rsid w:val="00FA511A"/>
    <w:rsid w:val="00FA6B0E"/>
    <w:rsid w:val="00FB35D7"/>
    <w:rsid w:val="00FB7620"/>
    <w:rsid w:val="00FC136D"/>
    <w:rsid w:val="00FC3E42"/>
    <w:rsid w:val="00FC404C"/>
    <w:rsid w:val="00FD4788"/>
    <w:rsid w:val="00FD4A88"/>
    <w:rsid w:val="00FD4ADE"/>
    <w:rsid w:val="00FD4DA9"/>
    <w:rsid w:val="00FD7B1C"/>
    <w:rsid w:val="00FE0177"/>
    <w:rsid w:val="00FE14B3"/>
    <w:rsid w:val="00FE2A9B"/>
    <w:rsid w:val="00FE3B3B"/>
    <w:rsid w:val="00FE6157"/>
    <w:rsid w:val="00FF0882"/>
    <w:rsid w:val="00FF1A13"/>
    <w:rsid w:val="00FF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3EB94"/>
  <w15:docId w15:val="{7D4D3DED-D34D-400A-A014-FDECBCF1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D21BE6"/>
    <w:pPr>
      <w:widowControl w:val="0"/>
      <w:jc w:val="both"/>
    </w:pPr>
    <w:rPr>
      <w:rFonts w:eastAsia="Calibri"/>
      <w:sz w:val="24"/>
      <w:szCs w:val="22"/>
    </w:rPr>
  </w:style>
  <w:style w:type="paragraph" w:styleId="Heading1">
    <w:name w:val="heading 1"/>
    <w:basedOn w:val="Normal"/>
    <w:next w:val="Normal"/>
    <w:link w:val="Heading1Char"/>
    <w:autoRedefine/>
    <w:qFormat/>
    <w:rsid w:val="00FF3506"/>
    <w:pPr>
      <w:keepNext/>
      <w:keepLines/>
      <w:spacing w:before="480" w:after="120"/>
      <w:outlineLvl w:val="0"/>
    </w:pPr>
    <w:rPr>
      <w:b/>
      <w:kern w:val="22"/>
      <w:sz w:val="28"/>
      <w:lang w:val="en-GB"/>
    </w:rPr>
  </w:style>
  <w:style w:type="paragraph" w:styleId="Heading2">
    <w:name w:val="heading 2"/>
    <w:basedOn w:val="Normal"/>
    <w:next w:val="Normal"/>
    <w:link w:val="Heading2Char"/>
    <w:autoRedefine/>
    <w:qFormat/>
    <w:rsid w:val="00D21BE6"/>
    <w:pPr>
      <w:keepNext/>
      <w:spacing w:before="360" w:after="120"/>
      <w:ind w:left="539" w:hanging="539"/>
      <w:outlineLvl w:val="1"/>
    </w:pPr>
    <w:rPr>
      <w:b/>
      <w:sz w:val="26"/>
    </w:rPr>
  </w:style>
  <w:style w:type="paragraph" w:styleId="Heading3">
    <w:name w:val="heading 3"/>
    <w:basedOn w:val="Normal"/>
    <w:next w:val="Normal"/>
    <w:link w:val="Heading3Char"/>
    <w:autoRedefine/>
    <w:qFormat/>
    <w:rsid w:val="00D21BE6"/>
    <w:pPr>
      <w:spacing w:before="240" w:after="60"/>
      <w:outlineLvl w:val="2"/>
    </w:pPr>
    <w:rPr>
      <w:rFonts w:cs="Arial"/>
      <w:b/>
      <w:bCs/>
      <w:szCs w:val="26"/>
    </w:rPr>
  </w:style>
  <w:style w:type="paragraph" w:styleId="Heading4">
    <w:name w:val="heading 4"/>
    <w:aliases w:val="Heading 4 Char Char Char Char Char Char Char"/>
    <w:basedOn w:val="Normal"/>
    <w:next w:val="Normal"/>
    <w:link w:val="Heading4Char"/>
    <w:autoRedefine/>
    <w:qFormat/>
    <w:rsid w:val="00D21BE6"/>
    <w:pPr>
      <w:keepNext/>
      <w:spacing w:after="60"/>
      <w:outlineLvl w:val="3"/>
    </w:pPr>
    <w:rPr>
      <w:bCs/>
      <w:i/>
      <w:szCs w:val="28"/>
    </w:rPr>
  </w:style>
  <w:style w:type="paragraph" w:styleId="Heading5">
    <w:name w:val="heading 5"/>
    <w:basedOn w:val="Heading4"/>
    <w:next w:val="Normal"/>
    <w:link w:val="Heading5Char"/>
    <w:qFormat/>
    <w:rsid w:val="00D21BE6"/>
    <w:pPr>
      <w:outlineLvl w:val="4"/>
    </w:pPr>
  </w:style>
  <w:style w:type="paragraph" w:styleId="Heading6">
    <w:name w:val="heading 6"/>
    <w:basedOn w:val="Heading4"/>
    <w:next w:val="Normal"/>
    <w:link w:val="Heading6Char"/>
    <w:autoRedefine/>
    <w:qFormat/>
    <w:rsid w:val="00D21BE6"/>
    <w:pPr>
      <w:spacing w:after="0"/>
      <w:outlineLvl w:val="5"/>
    </w:pPr>
    <w:rPr>
      <w:rFonts w:ascii="Arial" w:hAnsi="Arial"/>
      <w:i w:val="0"/>
    </w:rPr>
  </w:style>
  <w:style w:type="paragraph" w:styleId="Heading7">
    <w:name w:val="heading 7"/>
    <w:basedOn w:val="Heading4"/>
    <w:next w:val="Normal"/>
    <w:link w:val="Heading7Char"/>
    <w:autoRedefine/>
    <w:qFormat/>
    <w:rsid w:val="00D21BE6"/>
    <w:pPr>
      <w:spacing w:before="60"/>
      <w:outlineLvl w:val="6"/>
    </w:pPr>
  </w:style>
  <w:style w:type="paragraph" w:styleId="Heading8">
    <w:name w:val="heading 8"/>
    <w:basedOn w:val="Heading4"/>
    <w:next w:val="Normal"/>
    <w:link w:val="Heading8Char"/>
    <w:qFormat/>
    <w:rsid w:val="00D21BE6"/>
    <w:pPr>
      <w:outlineLvl w:val="7"/>
    </w:pPr>
  </w:style>
  <w:style w:type="paragraph" w:styleId="Heading9">
    <w:name w:val="heading 9"/>
    <w:basedOn w:val="Heading4"/>
    <w:next w:val="Normal"/>
    <w:link w:val="Heading9Char"/>
    <w:qFormat/>
    <w:rsid w:val="00D21BE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autoRedefine/>
    <w:rsid w:val="00D21BE6"/>
    <w:pPr>
      <w:ind w:left="720"/>
    </w:pPr>
    <w:rPr>
      <w:rFonts w:ascii="Courier New" w:hAnsi="Courier New"/>
      <w:bCs/>
    </w:rPr>
  </w:style>
  <w:style w:type="paragraph" w:customStyle="1" w:styleId="CaptionFigure">
    <w:name w:val="CaptionFigure"/>
    <w:basedOn w:val="Normal"/>
    <w:link w:val="CaptionFigureChar"/>
    <w:rsid w:val="00D21BE6"/>
    <w:pPr>
      <w:spacing w:before="60" w:after="240"/>
      <w:jc w:val="center"/>
    </w:pPr>
    <w:rPr>
      <w:iCs/>
      <w:sz w:val="18"/>
    </w:rPr>
  </w:style>
  <w:style w:type="paragraph" w:customStyle="1" w:styleId="Email">
    <w:name w:val="Email"/>
    <w:next w:val="Normal"/>
    <w:autoRedefine/>
    <w:rsid w:val="00D21BE6"/>
    <w:pPr>
      <w:widowControl w:val="0"/>
    </w:pPr>
    <w:rPr>
      <w:i/>
    </w:rPr>
  </w:style>
  <w:style w:type="paragraph" w:styleId="Header">
    <w:name w:val="header"/>
    <w:basedOn w:val="Normal"/>
    <w:link w:val="HeaderChar"/>
    <w:autoRedefine/>
    <w:rsid w:val="00D21BE6"/>
    <w:pPr>
      <w:spacing w:before="60" w:after="60"/>
      <w:jc w:val="center"/>
    </w:pPr>
    <w:rPr>
      <w:noProof/>
      <w:sz w:val="20"/>
    </w:rPr>
  </w:style>
  <w:style w:type="paragraph" w:customStyle="1" w:styleId="References">
    <w:name w:val="References"/>
    <w:basedOn w:val="Normal"/>
    <w:link w:val="ReferencesChar"/>
    <w:autoRedefine/>
    <w:rsid w:val="00D21BE6"/>
    <w:pPr>
      <w:spacing w:before="60"/>
      <w:ind w:left="238" w:hanging="238"/>
    </w:pPr>
    <w:rPr>
      <w:sz w:val="20"/>
    </w:rPr>
  </w:style>
  <w:style w:type="paragraph" w:styleId="ListNumber">
    <w:name w:val="List Number"/>
    <w:basedOn w:val="Normal"/>
    <w:autoRedefine/>
    <w:rsid w:val="00D21BE6"/>
    <w:pPr>
      <w:numPr>
        <w:numId w:val="5"/>
      </w:numPr>
    </w:pPr>
  </w:style>
  <w:style w:type="paragraph" w:styleId="ListBullet">
    <w:name w:val="List Bullet"/>
    <w:basedOn w:val="Normal"/>
    <w:autoRedefine/>
    <w:rsid w:val="00D21BE6"/>
    <w:pPr>
      <w:numPr>
        <w:numId w:val="1"/>
      </w:numPr>
      <w:spacing w:after="40"/>
      <w:ind w:left="714" w:hanging="357"/>
    </w:pPr>
  </w:style>
  <w:style w:type="character" w:styleId="PageNumber">
    <w:name w:val="page number"/>
    <w:rsid w:val="00D21BE6"/>
  </w:style>
  <w:style w:type="character" w:customStyle="1" w:styleId="ReferencesChar">
    <w:name w:val="References Char"/>
    <w:link w:val="References"/>
    <w:rsid w:val="00D21BE6"/>
    <w:rPr>
      <w:rFonts w:eastAsia="Calibri"/>
      <w:szCs w:val="22"/>
    </w:rPr>
  </w:style>
  <w:style w:type="paragraph" w:customStyle="1" w:styleId="Papertitle">
    <w:name w:val="Paper title"/>
    <w:basedOn w:val="Normal"/>
    <w:autoRedefine/>
    <w:rsid w:val="00D21BE6"/>
    <w:pPr>
      <w:spacing w:before="240" w:after="240"/>
    </w:pPr>
    <w:rPr>
      <w:sz w:val="36"/>
      <w:szCs w:val="36"/>
    </w:rPr>
  </w:style>
  <w:style w:type="paragraph" w:styleId="ListParagraph">
    <w:name w:val="List Paragraph"/>
    <w:basedOn w:val="Normal"/>
    <w:uiPriority w:val="34"/>
    <w:qFormat/>
    <w:rsid w:val="00D21BE6"/>
    <w:pPr>
      <w:ind w:left="720"/>
      <w:contextualSpacing/>
    </w:pPr>
    <w:rPr>
      <w:sz w:val="22"/>
      <w:lang w:val="en-GB"/>
    </w:rPr>
  </w:style>
  <w:style w:type="character" w:customStyle="1" w:styleId="HeaderChar">
    <w:name w:val="Header Char"/>
    <w:link w:val="Header"/>
    <w:rsid w:val="00D21BE6"/>
    <w:rPr>
      <w:rFonts w:eastAsia="Calibri"/>
      <w:noProof/>
      <w:szCs w:val="22"/>
    </w:rPr>
  </w:style>
  <w:style w:type="paragraph" w:customStyle="1" w:styleId="Abstract">
    <w:name w:val="Abstract"/>
    <w:next w:val="Email"/>
    <w:autoRedefine/>
    <w:rsid w:val="00D21BE6"/>
    <w:pPr>
      <w:spacing w:before="480"/>
      <w:jc w:val="both"/>
    </w:pPr>
  </w:style>
  <w:style w:type="paragraph" w:styleId="Footer">
    <w:name w:val="footer"/>
    <w:basedOn w:val="Normal"/>
    <w:link w:val="FooterChar"/>
    <w:rsid w:val="00D21BE6"/>
    <w:pPr>
      <w:jc w:val="center"/>
    </w:pPr>
  </w:style>
  <w:style w:type="paragraph" w:customStyle="1" w:styleId="Table">
    <w:name w:val="Table"/>
    <w:basedOn w:val="Normal"/>
    <w:autoRedefine/>
    <w:rsid w:val="00EE5BBB"/>
    <w:rPr>
      <w:sz w:val="18"/>
      <w:szCs w:val="18"/>
      <w:lang w:val="ro-RO"/>
    </w:rPr>
  </w:style>
  <w:style w:type="paragraph" w:customStyle="1" w:styleId="code0">
    <w:name w:val="code"/>
    <w:basedOn w:val="Normal"/>
    <w:autoRedefine/>
    <w:rsid w:val="00D21BE6"/>
    <w:pPr>
      <w:ind w:left="851" w:hanging="551"/>
    </w:pPr>
    <w:rPr>
      <w:rFonts w:ascii="Courier New" w:hAnsi="Courier New"/>
      <w:sz w:val="18"/>
    </w:rPr>
  </w:style>
  <w:style w:type="paragraph" w:styleId="ListBullet2">
    <w:name w:val="List Bullet 2"/>
    <w:basedOn w:val="Normal"/>
    <w:link w:val="ListBullet2Char"/>
    <w:autoRedefine/>
    <w:rsid w:val="00D21BE6"/>
    <w:pPr>
      <w:numPr>
        <w:numId w:val="4"/>
      </w:numPr>
    </w:pPr>
    <w:rPr>
      <w:i/>
    </w:rPr>
  </w:style>
  <w:style w:type="paragraph" w:styleId="TOC1">
    <w:name w:val="toc 1"/>
    <w:basedOn w:val="Normal"/>
    <w:next w:val="Normal"/>
    <w:autoRedefine/>
    <w:rsid w:val="00D21BE6"/>
    <w:pPr>
      <w:spacing w:before="360"/>
    </w:pPr>
    <w:rPr>
      <w:rFonts w:ascii="Arial" w:hAnsi="Arial" w:cs="Arial"/>
      <w:b/>
      <w:bCs/>
      <w:caps/>
    </w:rPr>
  </w:style>
  <w:style w:type="paragraph" w:styleId="TOC2">
    <w:name w:val="toc 2"/>
    <w:basedOn w:val="Normal"/>
    <w:next w:val="Normal"/>
    <w:autoRedefine/>
    <w:rsid w:val="00D21BE6"/>
    <w:pPr>
      <w:spacing w:after="120"/>
    </w:pPr>
    <w:rPr>
      <w:rFonts w:ascii="Arial" w:hAnsi="Arial"/>
      <w:b/>
      <w:bCs/>
      <w:sz w:val="20"/>
    </w:rPr>
  </w:style>
  <w:style w:type="paragraph" w:styleId="TOC3">
    <w:name w:val="toc 3"/>
    <w:basedOn w:val="Normal"/>
    <w:next w:val="Normal"/>
    <w:autoRedefine/>
    <w:rsid w:val="00D21BE6"/>
    <w:pPr>
      <w:ind w:left="220"/>
    </w:pPr>
    <w:rPr>
      <w:sz w:val="20"/>
    </w:rPr>
  </w:style>
  <w:style w:type="paragraph" w:styleId="TOC4">
    <w:name w:val="toc 4"/>
    <w:basedOn w:val="Normal"/>
    <w:next w:val="Normal"/>
    <w:autoRedefine/>
    <w:rsid w:val="00D21BE6"/>
    <w:pPr>
      <w:ind w:left="440"/>
    </w:pPr>
    <w:rPr>
      <w:sz w:val="20"/>
    </w:rPr>
  </w:style>
  <w:style w:type="paragraph" w:styleId="TOC5">
    <w:name w:val="toc 5"/>
    <w:basedOn w:val="Normal"/>
    <w:next w:val="Normal"/>
    <w:autoRedefine/>
    <w:rsid w:val="00D21BE6"/>
    <w:pPr>
      <w:ind w:left="660"/>
    </w:pPr>
    <w:rPr>
      <w:sz w:val="20"/>
    </w:rPr>
  </w:style>
  <w:style w:type="paragraph" w:styleId="TOC6">
    <w:name w:val="toc 6"/>
    <w:basedOn w:val="Normal"/>
    <w:next w:val="Normal"/>
    <w:autoRedefine/>
    <w:rsid w:val="00D21BE6"/>
    <w:pPr>
      <w:ind w:left="880"/>
    </w:pPr>
    <w:rPr>
      <w:sz w:val="20"/>
    </w:rPr>
  </w:style>
  <w:style w:type="paragraph" w:styleId="TOC7">
    <w:name w:val="toc 7"/>
    <w:basedOn w:val="Normal"/>
    <w:next w:val="Normal"/>
    <w:autoRedefine/>
    <w:rsid w:val="00D21BE6"/>
    <w:pPr>
      <w:ind w:left="1100"/>
    </w:pPr>
    <w:rPr>
      <w:sz w:val="20"/>
    </w:rPr>
  </w:style>
  <w:style w:type="paragraph" w:styleId="TOC8">
    <w:name w:val="toc 8"/>
    <w:basedOn w:val="Normal"/>
    <w:next w:val="Normal"/>
    <w:autoRedefine/>
    <w:rsid w:val="00D21BE6"/>
    <w:pPr>
      <w:ind w:left="1320"/>
    </w:pPr>
    <w:rPr>
      <w:sz w:val="20"/>
    </w:rPr>
  </w:style>
  <w:style w:type="paragraph" w:styleId="TOC9">
    <w:name w:val="toc 9"/>
    <w:basedOn w:val="Normal"/>
    <w:next w:val="Normal"/>
    <w:autoRedefine/>
    <w:rsid w:val="00D21BE6"/>
    <w:pPr>
      <w:ind w:left="1540"/>
    </w:pPr>
    <w:rPr>
      <w:sz w:val="20"/>
    </w:rPr>
  </w:style>
  <w:style w:type="paragraph" w:styleId="ListBullet3">
    <w:name w:val="List Bullet 3"/>
    <w:basedOn w:val="Normal"/>
    <w:autoRedefine/>
    <w:rsid w:val="00D21BE6"/>
    <w:pPr>
      <w:numPr>
        <w:numId w:val="2"/>
      </w:numPr>
    </w:pPr>
  </w:style>
  <w:style w:type="paragraph" w:styleId="ListBullet4">
    <w:name w:val="List Bullet 4"/>
    <w:basedOn w:val="Normal"/>
    <w:autoRedefine/>
    <w:rsid w:val="00D21BE6"/>
    <w:pPr>
      <w:numPr>
        <w:numId w:val="3"/>
      </w:numPr>
    </w:pPr>
  </w:style>
  <w:style w:type="paragraph" w:customStyle="1" w:styleId="Address">
    <w:name w:val="Address"/>
    <w:autoRedefine/>
    <w:rsid w:val="00D21BE6"/>
  </w:style>
  <w:style w:type="paragraph" w:customStyle="1" w:styleId="Keywords">
    <w:name w:val="Keywords"/>
    <w:basedOn w:val="Normal"/>
    <w:next w:val="Heading1"/>
    <w:autoRedefine/>
    <w:rsid w:val="0008649C"/>
    <w:pPr>
      <w:spacing w:before="240"/>
      <w:ind w:left="1094" w:hanging="1094"/>
    </w:pPr>
    <w:rPr>
      <w:rFonts w:eastAsia="Times New Roman"/>
      <w:sz w:val="20"/>
      <w:szCs w:val="20"/>
    </w:rPr>
  </w:style>
  <w:style w:type="character" w:customStyle="1" w:styleId="Heading4Char">
    <w:name w:val="Heading 4 Char"/>
    <w:aliases w:val="Heading 4 Char Char Char Char Char Char Char Char"/>
    <w:link w:val="Heading4"/>
    <w:rsid w:val="00D21BE6"/>
    <w:rPr>
      <w:rFonts w:eastAsia="Calibri"/>
      <w:bCs/>
      <w:i/>
      <w:sz w:val="24"/>
      <w:szCs w:val="28"/>
    </w:rPr>
  </w:style>
  <w:style w:type="character" w:customStyle="1" w:styleId="Heading6Char">
    <w:name w:val="Heading 6 Char"/>
    <w:link w:val="Heading6"/>
    <w:rsid w:val="00D21BE6"/>
    <w:rPr>
      <w:rFonts w:ascii="Arial" w:eastAsia="Calibri" w:hAnsi="Arial"/>
      <w:bCs/>
      <w:sz w:val="24"/>
      <w:szCs w:val="28"/>
    </w:rPr>
  </w:style>
  <w:style w:type="character" w:customStyle="1" w:styleId="Heading7Char">
    <w:name w:val="Heading 7 Char"/>
    <w:basedOn w:val="Heading4Char"/>
    <w:link w:val="Heading7"/>
    <w:rsid w:val="00D21BE6"/>
    <w:rPr>
      <w:rFonts w:eastAsia="Calibri"/>
      <w:bCs/>
      <w:i/>
      <w:sz w:val="24"/>
      <w:szCs w:val="28"/>
    </w:rPr>
  </w:style>
  <w:style w:type="character" w:customStyle="1" w:styleId="Heading2Char">
    <w:name w:val="Heading 2 Char"/>
    <w:link w:val="Heading2"/>
    <w:rsid w:val="00D21BE6"/>
    <w:rPr>
      <w:rFonts w:eastAsia="Calibri"/>
      <w:b/>
      <w:sz w:val="26"/>
      <w:szCs w:val="22"/>
    </w:rPr>
  </w:style>
  <w:style w:type="paragraph" w:customStyle="1" w:styleId="Figure">
    <w:name w:val="Figure"/>
    <w:basedOn w:val="Normal"/>
    <w:autoRedefine/>
    <w:rsid w:val="00D21BE6"/>
    <w:pPr>
      <w:spacing w:before="120" w:after="60"/>
      <w:jc w:val="center"/>
    </w:pPr>
    <w:rPr>
      <w:rFonts w:ascii="Arial" w:hAnsi="Arial"/>
      <w:b/>
      <w:sz w:val="20"/>
    </w:rPr>
  </w:style>
  <w:style w:type="character" w:customStyle="1" w:styleId="Heading1Char">
    <w:name w:val="Heading 1 Char"/>
    <w:link w:val="Heading1"/>
    <w:rsid w:val="00FF3506"/>
    <w:rPr>
      <w:rFonts w:eastAsia="Calibri"/>
      <w:b/>
      <w:kern w:val="22"/>
      <w:sz w:val="28"/>
      <w:szCs w:val="22"/>
      <w:lang w:val="en-GB"/>
    </w:rPr>
  </w:style>
  <w:style w:type="character" w:customStyle="1" w:styleId="Heading3Char">
    <w:name w:val="Heading 3 Char"/>
    <w:link w:val="Heading3"/>
    <w:rsid w:val="00D21BE6"/>
    <w:rPr>
      <w:rFonts w:eastAsia="Calibri" w:cs="Arial"/>
      <w:b/>
      <w:bCs/>
      <w:sz w:val="24"/>
      <w:szCs w:val="26"/>
    </w:rPr>
  </w:style>
  <w:style w:type="character" w:customStyle="1" w:styleId="Heading5Char">
    <w:name w:val="Heading 5 Char"/>
    <w:link w:val="Heading5"/>
    <w:rsid w:val="00D21BE6"/>
    <w:rPr>
      <w:rFonts w:eastAsia="Calibri"/>
      <w:bCs/>
      <w:i/>
      <w:sz w:val="24"/>
      <w:szCs w:val="28"/>
    </w:rPr>
  </w:style>
  <w:style w:type="character" w:customStyle="1" w:styleId="Heading8Char">
    <w:name w:val="Heading 8 Char"/>
    <w:link w:val="Heading8"/>
    <w:rsid w:val="00D21BE6"/>
    <w:rPr>
      <w:rFonts w:eastAsia="Calibri"/>
      <w:bCs/>
      <w:i/>
      <w:sz w:val="24"/>
      <w:szCs w:val="28"/>
    </w:rPr>
  </w:style>
  <w:style w:type="character" w:customStyle="1" w:styleId="Heading9Char">
    <w:name w:val="Heading 9 Char"/>
    <w:link w:val="Heading9"/>
    <w:rsid w:val="00D21BE6"/>
    <w:rPr>
      <w:rFonts w:eastAsia="Calibri"/>
      <w:bCs/>
      <w:i/>
      <w:sz w:val="24"/>
      <w:szCs w:val="28"/>
    </w:rPr>
  </w:style>
  <w:style w:type="character" w:customStyle="1" w:styleId="FooterChar">
    <w:name w:val="Footer Char"/>
    <w:link w:val="Footer"/>
    <w:rsid w:val="00D21BE6"/>
    <w:rPr>
      <w:rFonts w:eastAsia="Calibri"/>
      <w:sz w:val="24"/>
      <w:szCs w:val="22"/>
    </w:rPr>
  </w:style>
  <w:style w:type="paragraph" w:styleId="Revision">
    <w:name w:val="Revision"/>
    <w:hidden/>
    <w:uiPriority w:val="99"/>
    <w:semiHidden/>
    <w:rsid w:val="00D21BE6"/>
    <w:rPr>
      <w:sz w:val="22"/>
      <w:lang w:val="en-GB"/>
    </w:rPr>
  </w:style>
  <w:style w:type="paragraph" w:customStyle="1" w:styleId="Heading">
    <w:name w:val="Heading"/>
    <w:basedOn w:val="Normal"/>
    <w:next w:val="Normal"/>
    <w:uiPriority w:val="6"/>
    <w:rsid w:val="00D21BE6"/>
    <w:pPr>
      <w:keepNext/>
      <w:suppressAutoHyphens/>
      <w:spacing w:before="240" w:after="120"/>
    </w:pPr>
    <w:rPr>
      <w:rFonts w:ascii="Liberation Sans" w:eastAsia="Droid Sans Fallback" w:hAnsi="Liberation Sans" w:cs="Lucida Sans"/>
      <w:sz w:val="28"/>
      <w:szCs w:val="28"/>
      <w:lang w:val="en-GB" w:eastAsia="zh-CN"/>
    </w:rPr>
  </w:style>
  <w:style w:type="character" w:customStyle="1" w:styleId="CaptionFigureChar">
    <w:name w:val="CaptionFigure Char"/>
    <w:link w:val="CaptionFigure"/>
    <w:rsid w:val="00D21BE6"/>
    <w:rPr>
      <w:rFonts w:eastAsia="Calibri"/>
      <w:iCs/>
      <w:sz w:val="18"/>
      <w:szCs w:val="22"/>
    </w:rPr>
  </w:style>
  <w:style w:type="character" w:customStyle="1" w:styleId="ListBullet2Char">
    <w:name w:val="List Bullet 2 Char"/>
    <w:link w:val="ListBullet2"/>
    <w:rsid w:val="00D21BE6"/>
    <w:rPr>
      <w:rFonts w:eastAsia="Calibri"/>
      <w:i/>
      <w:sz w:val="24"/>
      <w:szCs w:val="22"/>
    </w:rPr>
  </w:style>
  <w:style w:type="paragraph" w:customStyle="1" w:styleId="Affiliation">
    <w:name w:val="Affiliation"/>
    <w:next w:val="Normal"/>
    <w:autoRedefine/>
    <w:rsid w:val="00D21BE6"/>
    <w:pPr>
      <w:spacing w:before="120"/>
    </w:pPr>
    <w:rPr>
      <w:rFonts w:cs="Arial"/>
      <w:lang w:val="ro-RO"/>
    </w:rPr>
  </w:style>
  <w:style w:type="paragraph" w:customStyle="1" w:styleId="Titlulucrare">
    <w:name w:val="Titlu lucrare"/>
    <w:basedOn w:val="Normal"/>
    <w:rsid w:val="00D21BE6"/>
    <w:pPr>
      <w:jc w:val="center"/>
    </w:pPr>
    <w:rPr>
      <w:rFonts w:ascii="Calibri" w:hAnsi="Calibri"/>
      <w:sz w:val="32"/>
      <w:szCs w:val="20"/>
      <w:lang w:eastAsia="ro-RO"/>
    </w:rPr>
  </w:style>
  <w:style w:type="paragraph" w:customStyle="1" w:styleId="CaptionTable">
    <w:name w:val="CaptionTable"/>
    <w:basedOn w:val="NormalIndent"/>
    <w:link w:val="CaptionTableChar"/>
    <w:autoRedefine/>
    <w:rsid w:val="00D21BE6"/>
    <w:pPr>
      <w:spacing w:before="120" w:after="60"/>
      <w:ind w:firstLine="0"/>
      <w:jc w:val="center"/>
    </w:pPr>
    <w:rPr>
      <w:sz w:val="18"/>
      <w:szCs w:val="20"/>
      <w:lang w:val="ro-RO"/>
    </w:rPr>
  </w:style>
  <w:style w:type="character" w:customStyle="1" w:styleId="CaptionTableChar">
    <w:name w:val="CaptionTable Char"/>
    <w:link w:val="CaptionTable"/>
    <w:rsid w:val="00D21BE6"/>
    <w:rPr>
      <w:sz w:val="18"/>
      <w:lang w:val="ro-RO"/>
    </w:rPr>
  </w:style>
  <w:style w:type="paragraph" w:customStyle="1" w:styleId="Author">
    <w:name w:val="Author"/>
    <w:next w:val="Affiliation"/>
    <w:link w:val="AuthorChar"/>
    <w:autoRedefine/>
    <w:rsid w:val="00D21BE6"/>
    <w:pPr>
      <w:widowControl w:val="0"/>
      <w:spacing w:before="480"/>
    </w:pPr>
    <w:rPr>
      <w:noProof/>
      <w:sz w:val="28"/>
      <w:szCs w:val="28"/>
    </w:rPr>
  </w:style>
  <w:style w:type="character" w:customStyle="1" w:styleId="AuthorChar">
    <w:name w:val="Author Char"/>
    <w:link w:val="Author"/>
    <w:rsid w:val="00D21BE6"/>
    <w:rPr>
      <w:noProof/>
      <w:sz w:val="28"/>
      <w:szCs w:val="28"/>
    </w:rPr>
  </w:style>
  <w:style w:type="paragraph" w:styleId="NormalWeb">
    <w:name w:val="Normal (Web)"/>
    <w:basedOn w:val="Normal"/>
    <w:uiPriority w:val="99"/>
    <w:semiHidden/>
    <w:unhideWhenUsed/>
    <w:rsid w:val="00D21BE6"/>
    <w:pPr>
      <w:widowControl/>
      <w:spacing w:before="100" w:beforeAutospacing="1" w:after="100" w:afterAutospacing="1"/>
      <w:jc w:val="left"/>
    </w:pPr>
    <w:rPr>
      <w:rFonts w:eastAsia="Times New Roman"/>
      <w:szCs w:val="24"/>
    </w:rPr>
  </w:style>
  <w:style w:type="character" w:styleId="Hyperlink">
    <w:name w:val="Hyperlink"/>
    <w:rsid w:val="00D21BE6"/>
    <w:rPr>
      <w:color w:val="0000FF"/>
      <w:u w:val="single"/>
    </w:rPr>
  </w:style>
  <w:style w:type="paragraph" w:customStyle="1" w:styleId="CuvinteCheie">
    <w:name w:val="CuvinteCheie"/>
    <w:basedOn w:val="Normal"/>
    <w:next w:val="Heading1"/>
    <w:link w:val="CuvinteCheieChar"/>
    <w:autoRedefine/>
    <w:rsid w:val="00D21BE6"/>
    <w:pPr>
      <w:spacing w:before="240"/>
    </w:pPr>
    <w:rPr>
      <w:rFonts w:eastAsia="Times New Roman"/>
      <w:sz w:val="20"/>
      <w:szCs w:val="20"/>
    </w:rPr>
  </w:style>
  <w:style w:type="paragraph" w:styleId="NormalIndent">
    <w:name w:val="Normal Indent"/>
    <w:basedOn w:val="Normal"/>
    <w:link w:val="NormalIndentChar"/>
    <w:autoRedefine/>
    <w:rsid w:val="00A87E68"/>
    <w:pPr>
      <w:ind w:firstLine="288"/>
    </w:pPr>
    <w:rPr>
      <w:rFonts w:eastAsia="Times New Roman"/>
      <w:szCs w:val="24"/>
    </w:rPr>
  </w:style>
  <w:style w:type="paragraph" w:customStyle="1" w:styleId="PublishingDate">
    <w:name w:val="PublishingDate"/>
    <w:basedOn w:val="NormalIndent"/>
    <w:rsid w:val="00D21BE6"/>
    <w:pPr>
      <w:spacing w:after="120"/>
      <w:jc w:val="center"/>
    </w:pPr>
    <w:rPr>
      <w:rFonts w:ascii="Arial" w:hAnsi="Arial" w:cs="Arial"/>
      <w:sz w:val="28"/>
    </w:rPr>
  </w:style>
  <w:style w:type="paragraph" w:customStyle="1" w:styleId="PublishingSeries">
    <w:name w:val="PublishingSeries"/>
    <w:basedOn w:val="Normal"/>
    <w:autoRedefine/>
    <w:rsid w:val="00D21BE6"/>
    <w:pPr>
      <w:tabs>
        <w:tab w:val="num" w:pos="0"/>
      </w:tabs>
      <w:spacing w:before="240" w:after="240" w:line="300" w:lineRule="exact"/>
      <w:jc w:val="center"/>
    </w:pPr>
    <w:rPr>
      <w:noProof/>
      <w:sz w:val="40"/>
      <w:szCs w:val="40"/>
    </w:rPr>
  </w:style>
  <w:style w:type="paragraph" w:customStyle="1" w:styleId="CE-heading">
    <w:name w:val="CE-heading"/>
    <w:basedOn w:val="Heading1"/>
    <w:next w:val="Normal"/>
    <w:autoRedefine/>
    <w:rsid w:val="00D21BE6"/>
    <w:pPr>
      <w:tabs>
        <w:tab w:val="num" w:pos="0"/>
      </w:tabs>
      <w:spacing w:before="240"/>
      <w:ind w:left="952"/>
    </w:pPr>
    <w:rPr>
      <w:sz w:val="20"/>
    </w:rPr>
  </w:style>
  <w:style w:type="paragraph" w:customStyle="1" w:styleId="CE-nume">
    <w:name w:val="CE-nume"/>
    <w:basedOn w:val="Normal"/>
    <w:link w:val="CE-numeChar"/>
    <w:autoRedefine/>
    <w:rsid w:val="00D21BE6"/>
    <w:pPr>
      <w:spacing w:before="40" w:after="40"/>
    </w:pPr>
    <w:rPr>
      <w:rFonts w:cs="Tahoma"/>
      <w:i/>
      <w:sz w:val="20"/>
      <w:szCs w:val="20"/>
    </w:rPr>
  </w:style>
  <w:style w:type="paragraph" w:customStyle="1" w:styleId="VolumNr">
    <w:name w:val="VolumNr"/>
    <w:basedOn w:val="Normal"/>
    <w:autoRedefine/>
    <w:rsid w:val="00D21BE6"/>
    <w:pPr>
      <w:spacing w:after="120"/>
      <w:ind w:firstLine="284"/>
      <w:jc w:val="center"/>
    </w:pPr>
    <w:rPr>
      <w:rFonts w:ascii="Arial" w:hAnsi="Arial" w:cs="Arial"/>
      <w:b/>
      <w:bCs/>
    </w:rPr>
  </w:style>
  <w:style w:type="paragraph" w:customStyle="1" w:styleId="ISSN">
    <w:name w:val="ISSN"/>
    <w:basedOn w:val="Normal"/>
    <w:autoRedefine/>
    <w:rsid w:val="00D21BE6"/>
    <w:pPr>
      <w:ind w:firstLine="284"/>
      <w:jc w:val="center"/>
    </w:pPr>
    <w:rPr>
      <w:rFonts w:ascii="Arial" w:hAnsi="Arial" w:cs="Arial"/>
    </w:rPr>
  </w:style>
  <w:style w:type="paragraph" w:customStyle="1" w:styleId="VolumTitlu">
    <w:name w:val="VolumTitlu"/>
    <w:basedOn w:val="Normal"/>
    <w:autoRedefine/>
    <w:rsid w:val="00D21BE6"/>
    <w:pPr>
      <w:jc w:val="center"/>
    </w:pPr>
    <w:rPr>
      <w:noProof/>
      <w:sz w:val="48"/>
    </w:rPr>
  </w:style>
  <w:style w:type="paragraph" w:customStyle="1" w:styleId="Revista">
    <w:name w:val="Revista"/>
    <w:basedOn w:val="Normal"/>
    <w:autoRedefine/>
    <w:rsid w:val="00D21BE6"/>
    <w:pPr>
      <w:tabs>
        <w:tab w:val="num" w:pos="720"/>
      </w:tabs>
      <w:spacing w:before="240" w:after="120"/>
      <w:jc w:val="center"/>
    </w:pPr>
    <w:rPr>
      <w:i/>
      <w:noProof/>
      <w:sz w:val="28"/>
      <w:szCs w:val="28"/>
    </w:rPr>
  </w:style>
  <w:style w:type="character" w:customStyle="1" w:styleId="CE-numeChar">
    <w:name w:val="CE-nume Char"/>
    <w:link w:val="CE-nume"/>
    <w:rsid w:val="00D21BE6"/>
    <w:rPr>
      <w:rFonts w:eastAsia="Calibri" w:cs="Tahoma"/>
      <w:i/>
    </w:rPr>
  </w:style>
  <w:style w:type="paragraph" w:customStyle="1" w:styleId="Titlu-Articol">
    <w:name w:val="Titlu-Articol"/>
    <w:basedOn w:val="Normal"/>
    <w:autoRedefine/>
    <w:rsid w:val="00D21BE6"/>
    <w:pPr>
      <w:spacing w:before="240" w:after="240"/>
    </w:pPr>
    <w:rPr>
      <w:sz w:val="36"/>
      <w:szCs w:val="36"/>
    </w:rPr>
  </w:style>
  <w:style w:type="character" w:customStyle="1" w:styleId="CuvinteCheieChar">
    <w:name w:val="CuvinteCheie Char"/>
    <w:link w:val="CuvinteCheie"/>
    <w:rsid w:val="00D21BE6"/>
  </w:style>
  <w:style w:type="character" w:customStyle="1" w:styleId="NormalIndentChar">
    <w:name w:val="Normal Indent Char"/>
    <w:link w:val="NormalIndent"/>
    <w:rsid w:val="00A87E68"/>
    <w:rPr>
      <w:sz w:val="24"/>
      <w:szCs w:val="24"/>
    </w:rPr>
  </w:style>
  <w:style w:type="paragraph" w:customStyle="1" w:styleId="Articol">
    <w:name w:val="Articol"/>
    <w:basedOn w:val="Normal"/>
    <w:link w:val="ArticolChar"/>
    <w:rsid w:val="00D21BE6"/>
    <w:pPr>
      <w:tabs>
        <w:tab w:val="left" w:pos="90"/>
      </w:tabs>
    </w:pPr>
    <w:rPr>
      <w:rFonts w:ascii="Calibri" w:hAnsi="Calibri"/>
      <w:sz w:val="22"/>
      <w:szCs w:val="20"/>
      <w:lang w:val="x-none" w:eastAsia="x-none"/>
    </w:rPr>
  </w:style>
  <w:style w:type="paragraph" w:customStyle="1" w:styleId="Motto">
    <w:name w:val="Motto"/>
    <w:basedOn w:val="Normal"/>
    <w:next w:val="Heading1"/>
    <w:rsid w:val="00D21BE6"/>
    <w:pPr>
      <w:spacing w:before="360" w:after="360" w:line="220" w:lineRule="exact"/>
      <w:ind w:left="1559"/>
      <w:jc w:val="right"/>
    </w:pPr>
    <w:rPr>
      <w:sz w:val="18"/>
    </w:rPr>
  </w:style>
  <w:style w:type="paragraph" w:customStyle="1" w:styleId="Equation">
    <w:name w:val="Equation"/>
    <w:basedOn w:val="Normal"/>
    <w:rsid w:val="00D21BE6"/>
    <w:pPr>
      <w:tabs>
        <w:tab w:val="right" w:pos="6700"/>
      </w:tabs>
      <w:spacing w:before="260" w:after="260"/>
      <w:ind w:left="360"/>
    </w:pPr>
  </w:style>
  <w:style w:type="paragraph" w:customStyle="1" w:styleId="Notes">
    <w:name w:val="Notes"/>
    <w:basedOn w:val="Normal"/>
    <w:link w:val="NotesChar"/>
    <w:rsid w:val="00D21BE6"/>
    <w:pPr>
      <w:spacing w:line="220" w:lineRule="exact"/>
      <w:ind w:left="240" w:hanging="240"/>
    </w:pPr>
    <w:rPr>
      <w:sz w:val="18"/>
    </w:rPr>
  </w:style>
  <w:style w:type="paragraph" w:customStyle="1" w:styleId="Capitol-Numar">
    <w:name w:val="Capitol-Numar"/>
    <w:basedOn w:val="Normal"/>
    <w:rsid w:val="00D21BE6"/>
    <w:pPr>
      <w:spacing w:before="1140" w:after="260" w:line="340" w:lineRule="exact"/>
      <w:jc w:val="left"/>
    </w:pPr>
    <w:rPr>
      <w:noProof/>
      <w:sz w:val="30"/>
    </w:rPr>
  </w:style>
  <w:style w:type="paragraph" w:customStyle="1" w:styleId="Appendix">
    <w:name w:val="Appendix"/>
    <w:basedOn w:val="Normal"/>
    <w:rsid w:val="00D21BE6"/>
    <w:pPr>
      <w:spacing w:line="220" w:lineRule="exact"/>
      <w:ind w:firstLine="240"/>
    </w:pPr>
    <w:rPr>
      <w:sz w:val="18"/>
    </w:rPr>
  </w:style>
  <w:style w:type="paragraph" w:customStyle="1" w:styleId="p1a">
    <w:name w:val="p1a"/>
    <w:basedOn w:val="Normal"/>
    <w:next w:val="Normal"/>
    <w:link w:val="p1aChar"/>
    <w:rsid w:val="00D21BE6"/>
    <w:pPr>
      <w:overflowPunct w:val="0"/>
      <w:autoSpaceDE w:val="0"/>
      <w:autoSpaceDN w:val="0"/>
      <w:adjustRightInd w:val="0"/>
      <w:textAlignment w:val="baseline"/>
    </w:pPr>
    <w:rPr>
      <w:rFonts w:ascii="Times" w:hAnsi="Times"/>
      <w:sz w:val="20"/>
    </w:rPr>
  </w:style>
  <w:style w:type="paragraph" w:customStyle="1" w:styleId="PublishingHouse">
    <w:name w:val="PublishingHouse"/>
    <w:basedOn w:val="NormalIndent"/>
    <w:rsid w:val="00D21BE6"/>
    <w:pPr>
      <w:spacing w:before="120" w:after="120"/>
      <w:jc w:val="center"/>
    </w:pPr>
    <w:rPr>
      <w:rFonts w:ascii="Arial" w:hAnsi="Arial" w:cs="Arial"/>
      <w:b/>
      <w:bCs/>
      <w:sz w:val="28"/>
    </w:rPr>
  </w:style>
  <w:style w:type="paragraph" w:customStyle="1" w:styleId="VolumTitluCop">
    <w:name w:val="VolumTitluCop"/>
    <w:basedOn w:val="Normal"/>
    <w:autoRedefine/>
    <w:rsid w:val="00D21BE6"/>
    <w:pPr>
      <w:spacing w:after="120"/>
      <w:jc w:val="center"/>
    </w:pPr>
    <w:rPr>
      <w:rFonts w:ascii="Arial" w:hAnsi="Arial"/>
      <w:noProof/>
      <w:sz w:val="28"/>
    </w:rPr>
  </w:style>
  <w:style w:type="paragraph" w:customStyle="1" w:styleId="Capitol-Titlu">
    <w:name w:val="Capitol-Titlu"/>
    <w:basedOn w:val="Normal"/>
    <w:autoRedefine/>
    <w:rsid w:val="00D21BE6"/>
    <w:pPr>
      <w:spacing w:line="340" w:lineRule="exact"/>
      <w:jc w:val="left"/>
    </w:pPr>
    <w:rPr>
      <w:b/>
      <w:noProof/>
      <w:sz w:val="32"/>
    </w:rPr>
  </w:style>
  <w:style w:type="paragraph" w:customStyle="1" w:styleId="VolumEditura">
    <w:name w:val="VolumEditura"/>
    <w:basedOn w:val="Normal"/>
    <w:autoRedefine/>
    <w:rsid w:val="00D21BE6"/>
    <w:pPr>
      <w:spacing w:after="120"/>
      <w:ind w:firstLine="284"/>
      <w:jc w:val="center"/>
    </w:pPr>
    <w:rPr>
      <w:rFonts w:ascii="Arial" w:hAnsi="Arial" w:cs="Arial"/>
      <w:b/>
      <w:bCs/>
    </w:rPr>
  </w:style>
  <w:style w:type="paragraph" w:customStyle="1" w:styleId="AdresaEditura">
    <w:name w:val="AdresaEditura"/>
    <w:basedOn w:val="Normal"/>
    <w:autoRedefine/>
    <w:rsid w:val="00D21BE6"/>
    <w:pPr>
      <w:spacing w:before="60"/>
      <w:ind w:firstLine="284"/>
      <w:jc w:val="center"/>
    </w:pPr>
    <w:rPr>
      <w:rFonts w:ascii="Arial" w:hAnsi="Arial"/>
    </w:rPr>
  </w:style>
  <w:style w:type="paragraph" w:customStyle="1" w:styleId="VolumSerie">
    <w:name w:val="VolumSerie"/>
    <w:basedOn w:val="Normal"/>
    <w:autoRedefine/>
    <w:rsid w:val="00D21BE6"/>
    <w:pPr>
      <w:tabs>
        <w:tab w:val="num" w:pos="720"/>
      </w:tabs>
      <w:spacing w:line="300" w:lineRule="exact"/>
      <w:ind w:left="360"/>
      <w:jc w:val="center"/>
    </w:pPr>
    <w:rPr>
      <w:i/>
      <w:noProof/>
      <w:sz w:val="28"/>
    </w:rPr>
  </w:style>
  <w:style w:type="character" w:customStyle="1" w:styleId="FootnoteCharacters">
    <w:name w:val="Footnote Characters"/>
    <w:uiPriority w:val="6"/>
    <w:rsid w:val="00D21BE6"/>
    <w:rPr>
      <w:rFonts w:ascii="Times New Roman" w:hAnsi="Times New Roman"/>
      <w:sz w:val="18"/>
      <w:vertAlign w:val="superscript"/>
    </w:rPr>
  </w:style>
  <w:style w:type="character" w:customStyle="1" w:styleId="p1aChar">
    <w:name w:val="p1a Char"/>
    <w:link w:val="p1a"/>
    <w:rsid w:val="00D21BE6"/>
    <w:rPr>
      <w:rFonts w:ascii="Times" w:eastAsia="Calibri" w:hAnsi="Times"/>
      <w:szCs w:val="22"/>
    </w:rPr>
  </w:style>
  <w:style w:type="character" w:customStyle="1" w:styleId="NotesChar">
    <w:name w:val="Notes Char"/>
    <w:link w:val="Notes"/>
    <w:rsid w:val="00D21BE6"/>
    <w:rPr>
      <w:rFonts w:eastAsia="Calibri"/>
      <w:sz w:val="18"/>
      <w:szCs w:val="22"/>
    </w:rPr>
  </w:style>
  <w:style w:type="paragraph" w:customStyle="1" w:styleId="Serie">
    <w:name w:val="Serie"/>
    <w:basedOn w:val="Normal"/>
    <w:autoRedefine/>
    <w:rsid w:val="00D21BE6"/>
    <w:pPr>
      <w:tabs>
        <w:tab w:val="num" w:pos="720"/>
      </w:tabs>
      <w:spacing w:after="120"/>
      <w:jc w:val="center"/>
    </w:pPr>
    <w:rPr>
      <w:noProof/>
      <w:sz w:val="36"/>
      <w:szCs w:val="36"/>
    </w:rPr>
  </w:style>
  <w:style w:type="paragraph" w:customStyle="1" w:styleId="VolumEdituraAn">
    <w:name w:val="VolumEdituraAn"/>
    <w:basedOn w:val="Normal"/>
    <w:autoRedefine/>
    <w:rsid w:val="00D21BE6"/>
    <w:pPr>
      <w:ind w:firstLine="284"/>
      <w:jc w:val="center"/>
    </w:pPr>
    <w:rPr>
      <w:rFonts w:ascii="Arial" w:hAnsi="Arial" w:cs="Arial"/>
      <w:sz w:val="20"/>
    </w:rPr>
  </w:style>
  <w:style w:type="paragraph" w:customStyle="1" w:styleId="Formula">
    <w:name w:val="Formula"/>
    <w:basedOn w:val="Normal"/>
    <w:autoRedefine/>
    <w:rsid w:val="00D21BE6"/>
    <w:pPr>
      <w:spacing w:before="240" w:after="240"/>
      <w:jc w:val="center"/>
    </w:pPr>
    <w:rPr>
      <w:rFonts w:ascii="Arial" w:hAnsi="Arial"/>
    </w:rPr>
  </w:style>
  <w:style w:type="character" w:customStyle="1" w:styleId="ArticolChar">
    <w:name w:val="Articol Char"/>
    <w:link w:val="Articol"/>
    <w:rsid w:val="00D21BE6"/>
    <w:rPr>
      <w:rFonts w:ascii="Calibri" w:eastAsia="Calibri" w:hAnsi="Calibri"/>
      <w:sz w:val="22"/>
      <w:lang w:val="x-none" w:eastAsia="x-none"/>
    </w:rPr>
  </w:style>
  <w:style w:type="character" w:customStyle="1" w:styleId="capLabel">
    <w:name w:val="capLabel"/>
    <w:rsid w:val="00D21BE6"/>
    <w:rPr>
      <w:i/>
      <w:vertAlign w:val="baseline"/>
    </w:rPr>
  </w:style>
  <w:style w:type="paragraph" w:styleId="TOCHeading">
    <w:name w:val="TOC Heading"/>
    <w:basedOn w:val="Heading1"/>
    <w:next w:val="Normal"/>
    <w:uiPriority w:val="39"/>
    <w:qFormat/>
    <w:rsid w:val="00D21BE6"/>
    <w:pPr>
      <w:ind w:left="432" w:hanging="432"/>
      <w:outlineLvl w:val="9"/>
    </w:pPr>
    <w:rPr>
      <w:bCs/>
      <w:szCs w:val="28"/>
      <w:lang w:val="fr-FR"/>
    </w:rPr>
  </w:style>
  <w:style w:type="paragraph" w:styleId="List">
    <w:name w:val="List"/>
    <w:basedOn w:val="Normal"/>
    <w:rsid w:val="00D21BE6"/>
    <w:pPr>
      <w:suppressAutoHyphens/>
    </w:pPr>
    <w:rPr>
      <w:rFonts w:cs="Lucida Sans"/>
      <w:sz w:val="22"/>
      <w:lang w:val="en-GB" w:eastAsia="zh-CN"/>
    </w:rPr>
  </w:style>
  <w:style w:type="paragraph" w:customStyle="1" w:styleId="TableContents">
    <w:name w:val="Table Contents"/>
    <w:basedOn w:val="Normal"/>
    <w:uiPriority w:val="6"/>
    <w:rsid w:val="00D21BE6"/>
    <w:pPr>
      <w:suppressLineNumbers/>
      <w:suppressAutoHyphens/>
    </w:pPr>
    <w:rPr>
      <w:sz w:val="22"/>
      <w:lang w:val="en-GB" w:eastAsia="zh-CN"/>
    </w:rPr>
  </w:style>
  <w:style w:type="table" w:customStyle="1" w:styleId="Tabelsimplu">
    <w:name w:val="Tabel simplu"/>
    <w:basedOn w:val="TableNormal"/>
    <w:uiPriority w:val="99"/>
    <w:qFormat/>
    <w:rsid w:val="00D21BE6"/>
    <w:pPr>
      <w:spacing w:before="40" w:after="40"/>
    </w:pPr>
    <w:rPr>
      <w:rFonts w:ascii="Arial" w:eastAsia="Calibri" w:hAnsi="Arial"/>
    </w:rPr>
    <w:tblPr/>
  </w:style>
  <w:style w:type="paragraph" w:customStyle="1" w:styleId="Tabel">
    <w:name w:val="Tabel"/>
    <w:basedOn w:val="Normal"/>
    <w:link w:val="TabelChar"/>
    <w:qFormat/>
    <w:rsid w:val="00D21BE6"/>
    <w:pPr>
      <w:spacing w:before="40" w:after="40" w:line="360" w:lineRule="auto"/>
      <w:jc w:val="left"/>
    </w:pPr>
    <w:rPr>
      <w:rFonts w:ascii="Arial" w:hAnsi="Arial"/>
      <w:b/>
    </w:rPr>
  </w:style>
  <w:style w:type="character" w:customStyle="1" w:styleId="TabelChar">
    <w:name w:val="Tabel Char"/>
    <w:link w:val="Tabel"/>
    <w:rsid w:val="00D21BE6"/>
    <w:rPr>
      <w:rFonts w:ascii="Arial" w:eastAsia="Calibri" w:hAnsi="Arial"/>
      <w:b/>
      <w:sz w:val="24"/>
      <w:szCs w:val="22"/>
    </w:rPr>
  </w:style>
  <w:style w:type="paragraph" w:customStyle="1" w:styleId="An">
    <w:name w:val="An"/>
    <w:basedOn w:val="Normal"/>
    <w:rsid w:val="00D21BE6"/>
    <w:pPr>
      <w:spacing w:before="100" w:beforeAutospacing="1" w:after="100" w:afterAutospacing="1"/>
      <w:jc w:val="center"/>
    </w:pPr>
    <w:rPr>
      <w:rFonts w:ascii="Calibri" w:hAnsi="Calibri"/>
      <w:szCs w:val="20"/>
    </w:rPr>
  </w:style>
  <w:style w:type="paragraph" w:customStyle="1" w:styleId="Addressande-mail">
    <w:name w:val="Address and e-mail"/>
    <w:autoRedefine/>
    <w:rsid w:val="00D21BE6"/>
  </w:style>
  <w:style w:type="paragraph" w:customStyle="1" w:styleId="Tabletext">
    <w:name w:val="Table text"/>
    <w:basedOn w:val="Normal"/>
    <w:rsid w:val="00D21BE6"/>
    <w:pPr>
      <w:pBdr>
        <w:top w:val="nil"/>
        <w:left w:val="nil"/>
        <w:bottom w:val="nil"/>
        <w:right w:val="nil"/>
        <w:between w:val="nil"/>
      </w:pBdr>
      <w:jc w:val="center"/>
    </w:pPr>
    <w:rPr>
      <w:rFonts w:eastAsia="Times New Roman"/>
      <w:color w:val="111111"/>
      <w:sz w:val="20"/>
      <w:szCs w:val="20"/>
    </w:rPr>
  </w:style>
  <w:style w:type="paragraph" w:customStyle="1" w:styleId="LISTnum">
    <w:name w:val="LISTnum"/>
    <w:basedOn w:val="Normal"/>
    <w:rsid w:val="00D21BE6"/>
    <w:pPr>
      <w:ind w:left="300" w:hanging="300"/>
    </w:pPr>
  </w:style>
  <w:style w:type="paragraph" w:customStyle="1" w:styleId="LISTalph">
    <w:name w:val="LISTalph"/>
    <w:basedOn w:val="Normal"/>
    <w:rsid w:val="00D21BE6"/>
    <w:pPr>
      <w:ind w:left="300" w:hanging="300"/>
    </w:pPr>
  </w:style>
  <w:style w:type="paragraph" w:customStyle="1" w:styleId="LISTdash">
    <w:name w:val="LISTdash"/>
    <w:basedOn w:val="LISTalph"/>
    <w:rsid w:val="00D21BE6"/>
  </w:style>
  <w:style w:type="character" w:styleId="UnresolvedMention">
    <w:name w:val="Unresolved Mention"/>
    <w:basedOn w:val="DefaultParagraphFont"/>
    <w:uiPriority w:val="99"/>
    <w:semiHidden/>
    <w:unhideWhenUsed/>
    <w:rsid w:val="00165039"/>
    <w:rPr>
      <w:color w:val="605E5C"/>
      <w:shd w:val="clear" w:color="auto" w:fill="E1DFDD"/>
    </w:rPr>
  </w:style>
  <w:style w:type="table" w:styleId="TableGrid">
    <w:name w:val="Table Grid"/>
    <w:basedOn w:val="TableNormal"/>
    <w:rsid w:val="00800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AD1E04"/>
    <w:pPr>
      <w:spacing w:after="200"/>
    </w:pPr>
    <w:rPr>
      <w:i/>
      <w:iCs/>
      <w:color w:val="1F497D" w:themeColor="text2"/>
      <w:sz w:val="18"/>
      <w:szCs w:val="18"/>
    </w:rPr>
  </w:style>
  <w:style w:type="paragraph" w:styleId="Bibliography">
    <w:name w:val="Bibliography"/>
    <w:basedOn w:val="References"/>
    <w:next w:val="Normal"/>
    <w:uiPriority w:val="37"/>
    <w:unhideWhenUsed/>
    <w:rsid w:val="000B7CB9"/>
  </w:style>
  <w:style w:type="paragraph" w:styleId="FootnoteText">
    <w:name w:val="footnote text"/>
    <w:basedOn w:val="Normal"/>
    <w:link w:val="FootnoteTextChar"/>
    <w:semiHidden/>
    <w:unhideWhenUsed/>
    <w:rsid w:val="00D12D4C"/>
    <w:rPr>
      <w:sz w:val="20"/>
      <w:szCs w:val="20"/>
    </w:rPr>
  </w:style>
  <w:style w:type="character" w:customStyle="1" w:styleId="FootnoteTextChar">
    <w:name w:val="Footnote Text Char"/>
    <w:basedOn w:val="DefaultParagraphFont"/>
    <w:link w:val="FootnoteText"/>
    <w:semiHidden/>
    <w:rsid w:val="00D12D4C"/>
    <w:rPr>
      <w:rFonts w:eastAsia="Calibri"/>
    </w:rPr>
  </w:style>
  <w:style w:type="character" w:styleId="FootnoteReference">
    <w:name w:val="footnote reference"/>
    <w:basedOn w:val="DefaultParagraphFont"/>
    <w:semiHidden/>
    <w:unhideWhenUsed/>
    <w:rsid w:val="00D12D4C"/>
    <w:rPr>
      <w:vertAlign w:val="superscript"/>
    </w:rPr>
  </w:style>
  <w:style w:type="paragraph" w:customStyle="1" w:styleId="StyleBibliographyLeft0cmHanging127cm">
    <w:name w:val="Style Bibliography + Left:  0 cm Hanging:  127 cm"/>
    <w:basedOn w:val="Bibliography"/>
    <w:rsid w:val="00AA07B0"/>
    <w:rPr>
      <w:rFonts w:eastAsia="Times New Roman"/>
      <w:szCs w:val="20"/>
    </w:rPr>
  </w:style>
  <w:style w:type="paragraph" w:styleId="EndnoteText">
    <w:name w:val="endnote text"/>
    <w:basedOn w:val="Normal"/>
    <w:link w:val="EndnoteTextChar"/>
    <w:semiHidden/>
    <w:unhideWhenUsed/>
    <w:rsid w:val="00751828"/>
    <w:rPr>
      <w:sz w:val="20"/>
      <w:szCs w:val="20"/>
    </w:rPr>
  </w:style>
  <w:style w:type="character" w:customStyle="1" w:styleId="EndnoteTextChar">
    <w:name w:val="Endnote Text Char"/>
    <w:basedOn w:val="DefaultParagraphFont"/>
    <w:link w:val="EndnoteText"/>
    <w:semiHidden/>
    <w:rsid w:val="00751828"/>
    <w:rPr>
      <w:rFonts w:eastAsia="Calibri"/>
    </w:rPr>
  </w:style>
  <w:style w:type="character" w:styleId="EndnoteReference">
    <w:name w:val="endnote reference"/>
    <w:basedOn w:val="DefaultParagraphFont"/>
    <w:semiHidden/>
    <w:unhideWhenUsed/>
    <w:rsid w:val="00751828"/>
    <w:rPr>
      <w:vertAlign w:val="superscript"/>
    </w:rPr>
  </w:style>
  <w:style w:type="character" w:styleId="Emphasis">
    <w:name w:val="Emphasis"/>
    <w:basedOn w:val="DefaultParagraphFont"/>
    <w:uiPriority w:val="20"/>
    <w:qFormat/>
    <w:rsid w:val="0011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351">
      <w:bodyDiv w:val="1"/>
      <w:marLeft w:val="0"/>
      <w:marRight w:val="0"/>
      <w:marTop w:val="0"/>
      <w:marBottom w:val="0"/>
      <w:divBdr>
        <w:top w:val="none" w:sz="0" w:space="0" w:color="auto"/>
        <w:left w:val="none" w:sz="0" w:space="0" w:color="auto"/>
        <w:bottom w:val="none" w:sz="0" w:space="0" w:color="auto"/>
        <w:right w:val="none" w:sz="0" w:space="0" w:color="auto"/>
      </w:divBdr>
    </w:div>
    <w:div w:id="3480486">
      <w:bodyDiv w:val="1"/>
      <w:marLeft w:val="0"/>
      <w:marRight w:val="0"/>
      <w:marTop w:val="0"/>
      <w:marBottom w:val="0"/>
      <w:divBdr>
        <w:top w:val="none" w:sz="0" w:space="0" w:color="auto"/>
        <w:left w:val="none" w:sz="0" w:space="0" w:color="auto"/>
        <w:bottom w:val="none" w:sz="0" w:space="0" w:color="auto"/>
        <w:right w:val="none" w:sz="0" w:space="0" w:color="auto"/>
      </w:divBdr>
    </w:div>
    <w:div w:id="4092543">
      <w:bodyDiv w:val="1"/>
      <w:marLeft w:val="0"/>
      <w:marRight w:val="0"/>
      <w:marTop w:val="0"/>
      <w:marBottom w:val="0"/>
      <w:divBdr>
        <w:top w:val="none" w:sz="0" w:space="0" w:color="auto"/>
        <w:left w:val="none" w:sz="0" w:space="0" w:color="auto"/>
        <w:bottom w:val="none" w:sz="0" w:space="0" w:color="auto"/>
        <w:right w:val="none" w:sz="0" w:space="0" w:color="auto"/>
      </w:divBdr>
    </w:div>
    <w:div w:id="5058519">
      <w:bodyDiv w:val="1"/>
      <w:marLeft w:val="0"/>
      <w:marRight w:val="0"/>
      <w:marTop w:val="0"/>
      <w:marBottom w:val="0"/>
      <w:divBdr>
        <w:top w:val="none" w:sz="0" w:space="0" w:color="auto"/>
        <w:left w:val="none" w:sz="0" w:space="0" w:color="auto"/>
        <w:bottom w:val="none" w:sz="0" w:space="0" w:color="auto"/>
        <w:right w:val="none" w:sz="0" w:space="0" w:color="auto"/>
      </w:divBdr>
    </w:div>
    <w:div w:id="7870894">
      <w:bodyDiv w:val="1"/>
      <w:marLeft w:val="0"/>
      <w:marRight w:val="0"/>
      <w:marTop w:val="0"/>
      <w:marBottom w:val="0"/>
      <w:divBdr>
        <w:top w:val="none" w:sz="0" w:space="0" w:color="auto"/>
        <w:left w:val="none" w:sz="0" w:space="0" w:color="auto"/>
        <w:bottom w:val="none" w:sz="0" w:space="0" w:color="auto"/>
        <w:right w:val="none" w:sz="0" w:space="0" w:color="auto"/>
      </w:divBdr>
    </w:div>
    <w:div w:id="11036559">
      <w:bodyDiv w:val="1"/>
      <w:marLeft w:val="0"/>
      <w:marRight w:val="0"/>
      <w:marTop w:val="0"/>
      <w:marBottom w:val="0"/>
      <w:divBdr>
        <w:top w:val="none" w:sz="0" w:space="0" w:color="auto"/>
        <w:left w:val="none" w:sz="0" w:space="0" w:color="auto"/>
        <w:bottom w:val="none" w:sz="0" w:space="0" w:color="auto"/>
        <w:right w:val="none" w:sz="0" w:space="0" w:color="auto"/>
      </w:divBdr>
    </w:div>
    <w:div w:id="11349482">
      <w:bodyDiv w:val="1"/>
      <w:marLeft w:val="0"/>
      <w:marRight w:val="0"/>
      <w:marTop w:val="0"/>
      <w:marBottom w:val="0"/>
      <w:divBdr>
        <w:top w:val="none" w:sz="0" w:space="0" w:color="auto"/>
        <w:left w:val="none" w:sz="0" w:space="0" w:color="auto"/>
        <w:bottom w:val="none" w:sz="0" w:space="0" w:color="auto"/>
        <w:right w:val="none" w:sz="0" w:space="0" w:color="auto"/>
      </w:divBdr>
    </w:div>
    <w:div w:id="17510891">
      <w:bodyDiv w:val="1"/>
      <w:marLeft w:val="0"/>
      <w:marRight w:val="0"/>
      <w:marTop w:val="0"/>
      <w:marBottom w:val="0"/>
      <w:divBdr>
        <w:top w:val="none" w:sz="0" w:space="0" w:color="auto"/>
        <w:left w:val="none" w:sz="0" w:space="0" w:color="auto"/>
        <w:bottom w:val="none" w:sz="0" w:space="0" w:color="auto"/>
        <w:right w:val="none" w:sz="0" w:space="0" w:color="auto"/>
      </w:divBdr>
    </w:div>
    <w:div w:id="21832322">
      <w:bodyDiv w:val="1"/>
      <w:marLeft w:val="0"/>
      <w:marRight w:val="0"/>
      <w:marTop w:val="0"/>
      <w:marBottom w:val="0"/>
      <w:divBdr>
        <w:top w:val="none" w:sz="0" w:space="0" w:color="auto"/>
        <w:left w:val="none" w:sz="0" w:space="0" w:color="auto"/>
        <w:bottom w:val="none" w:sz="0" w:space="0" w:color="auto"/>
        <w:right w:val="none" w:sz="0" w:space="0" w:color="auto"/>
      </w:divBdr>
    </w:div>
    <w:div w:id="21903278">
      <w:bodyDiv w:val="1"/>
      <w:marLeft w:val="0"/>
      <w:marRight w:val="0"/>
      <w:marTop w:val="0"/>
      <w:marBottom w:val="0"/>
      <w:divBdr>
        <w:top w:val="none" w:sz="0" w:space="0" w:color="auto"/>
        <w:left w:val="none" w:sz="0" w:space="0" w:color="auto"/>
        <w:bottom w:val="none" w:sz="0" w:space="0" w:color="auto"/>
        <w:right w:val="none" w:sz="0" w:space="0" w:color="auto"/>
      </w:divBdr>
    </w:div>
    <w:div w:id="24990758">
      <w:bodyDiv w:val="1"/>
      <w:marLeft w:val="0"/>
      <w:marRight w:val="0"/>
      <w:marTop w:val="0"/>
      <w:marBottom w:val="0"/>
      <w:divBdr>
        <w:top w:val="none" w:sz="0" w:space="0" w:color="auto"/>
        <w:left w:val="none" w:sz="0" w:space="0" w:color="auto"/>
        <w:bottom w:val="none" w:sz="0" w:space="0" w:color="auto"/>
        <w:right w:val="none" w:sz="0" w:space="0" w:color="auto"/>
      </w:divBdr>
    </w:div>
    <w:div w:id="26374610">
      <w:bodyDiv w:val="1"/>
      <w:marLeft w:val="0"/>
      <w:marRight w:val="0"/>
      <w:marTop w:val="0"/>
      <w:marBottom w:val="0"/>
      <w:divBdr>
        <w:top w:val="none" w:sz="0" w:space="0" w:color="auto"/>
        <w:left w:val="none" w:sz="0" w:space="0" w:color="auto"/>
        <w:bottom w:val="none" w:sz="0" w:space="0" w:color="auto"/>
        <w:right w:val="none" w:sz="0" w:space="0" w:color="auto"/>
      </w:divBdr>
    </w:div>
    <w:div w:id="27031380">
      <w:bodyDiv w:val="1"/>
      <w:marLeft w:val="0"/>
      <w:marRight w:val="0"/>
      <w:marTop w:val="0"/>
      <w:marBottom w:val="0"/>
      <w:divBdr>
        <w:top w:val="none" w:sz="0" w:space="0" w:color="auto"/>
        <w:left w:val="none" w:sz="0" w:space="0" w:color="auto"/>
        <w:bottom w:val="none" w:sz="0" w:space="0" w:color="auto"/>
        <w:right w:val="none" w:sz="0" w:space="0" w:color="auto"/>
      </w:divBdr>
    </w:div>
    <w:div w:id="27459921">
      <w:bodyDiv w:val="1"/>
      <w:marLeft w:val="0"/>
      <w:marRight w:val="0"/>
      <w:marTop w:val="0"/>
      <w:marBottom w:val="0"/>
      <w:divBdr>
        <w:top w:val="none" w:sz="0" w:space="0" w:color="auto"/>
        <w:left w:val="none" w:sz="0" w:space="0" w:color="auto"/>
        <w:bottom w:val="none" w:sz="0" w:space="0" w:color="auto"/>
        <w:right w:val="none" w:sz="0" w:space="0" w:color="auto"/>
      </w:divBdr>
    </w:div>
    <w:div w:id="28603123">
      <w:bodyDiv w:val="1"/>
      <w:marLeft w:val="0"/>
      <w:marRight w:val="0"/>
      <w:marTop w:val="0"/>
      <w:marBottom w:val="0"/>
      <w:divBdr>
        <w:top w:val="none" w:sz="0" w:space="0" w:color="auto"/>
        <w:left w:val="none" w:sz="0" w:space="0" w:color="auto"/>
        <w:bottom w:val="none" w:sz="0" w:space="0" w:color="auto"/>
        <w:right w:val="none" w:sz="0" w:space="0" w:color="auto"/>
      </w:divBdr>
    </w:div>
    <w:div w:id="29381249">
      <w:bodyDiv w:val="1"/>
      <w:marLeft w:val="0"/>
      <w:marRight w:val="0"/>
      <w:marTop w:val="0"/>
      <w:marBottom w:val="0"/>
      <w:divBdr>
        <w:top w:val="none" w:sz="0" w:space="0" w:color="auto"/>
        <w:left w:val="none" w:sz="0" w:space="0" w:color="auto"/>
        <w:bottom w:val="none" w:sz="0" w:space="0" w:color="auto"/>
        <w:right w:val="none" w:sz="0" w:space="0" w:color="auto"/>
      </w:divBdr>
    </w:div>
    <w:div w:id="33584419">
      <w:bodyDiv w:val="1"/>
      <w:marLeft w:val="0"/>
      <w:marRight w:val="0"/>
      <w:marTop w:val="0"/>
      <w:marBottom w:val="0"/>
      <w:divBdr>
        <w:top w:val="none" w:sz="0" w:space="0" w:color="auto"/>
        <w:left w:val="none" w:sz="0" w:space="0" w:color="auto"/>
        <w:bottom w:val="none" w:sz="0" w:space="0" w:color="auto"/>
        <w:right w:val="none" w:sz="0" w:space="0" w:color="auto"/>
      </w:divBdr>
    </w:div>
    <w:div w:id="36052933">
      <w:bodyDiv w:val="1"/>
      <w:marLeft w:val="0"/>
      <w:marRight w:val="0"/>
      <w:marTop w:val="0"/>
      <w:marBottom w:val="0"/>
      <w:divBdr>
        <w:top w:val="none" w:sz="0" w:space="0" w:color="auto"/>
        <w:left w:val="none" w:sz="0" w:space="0" w:color="auto"/>
        <w:bottom w:val="none" w:sz="0" w:space="0" w:color="auto"/>
        <w:right w:val="none" w:sz="0" w:space="0" w:color="auto"/>
      </w:divBdr>
    </w:div>
    <w:div w:id="36248185">
      <w:bodyDiv w:val="1"/>
      <w:marLeft w:val="0"/>
      <w:marRight w:val="0"/>
      <w:marTop w:val="0"/>
      <w:marBottom w:val="0"/>
      <w:divBdr>
        <w:top w:val="none" w:sz="0" w:space="0" w:color="auto"/>
        <w:left w:val="none" w:sz="0" w:space="0" w:color="auto"/>
        <w:bottom w:val="none" w:sz="0" w:space="0" w:color="auto"/>
        <w:right w:val="none" w:sz="0" w:space="0" w:color="auto"/>
      </w:divBdr>
    </w:div>
    <w:div w:id="36510587">
      <w:bodyDiv w:val="1"/>
      <w:marLeft w:val="0"/>
      <w:marRight w:val="0"/>
      <w:marTop w:val="0"/>
      <w:marBottom w:val="0"/>
      <w:divBdr>
        <w:top w:val="none" w:sz="0" w:space="0" w:color="auto"/>
        <w:left w:val="none" w:sz="0" w:space="0" w:color="auto"/>
        <w:bottom w:val="none" w:sz="0" w:space="0" w:color="auto"/>
        <w:right w:val="none" w:sz="0" w:space="0" w:color="auto"/>
      </w:divBdr>
    </w:div>
    <w:div w:id="36517401">
      <w:bodyDiv w:val="1"/>
      <w:marLeft w:val="0"/>
      <w:marRight w:val="0"/>
      <w:marTop w:val="0"/>
      <w:marBottom w:val="0"/>
      <w:divBdr>
        <w:top w:val="none" w:sz="0" w:space="0" w:color="auto"/>
        <w:left w:val="none" w:sz="0" w:space="0" w:color="auto"/>
        <w:bottom w:val="none" w:sz="0" w:space="0" w:color="auto"/>
        <w:right w:val="none" w:sz="0" w:space="0" w:color="auto"/>
      </w:divBdr>
    </w:div>
    <w:div w:id="38601614">
      <w:bodyDiv w:val="1"/>
      <w:marLeft w:val="0"/>
      <w:marRight w:val="0"/>
      <w:marTop w:val="0"/>
      <w:marBottom w:val="0"/>
      <w:divBdr>
        <w:top w:val="none" w:sz="0" w:space="0" w:color="auto"/>
        <w:left w:val="none" w:sz="0" w:space="0" w:color="auto"/>
        <w:bottom w:val="none" w:sz="0" w:space="0" w:color="auto"/>
        <w:right w:val="none" w:sz="0" w:space="0" w:color="auto"/>
      </w:divBdr>
    </w:div>
    <w:div w:id="38750961">
      <w:bodyDiv w:val="1"/>
      <w:marLeft w:val="0"/>
      <w:marRight w:val="0"/>
      <w:marTop w:val="0"/>
      <w:marBottom w:val="0"/>
      <w:divBdr>
        <w:top w:val="none" w:sz="0" w:space="0" w:color="auto"/>
        <w:left w:val="none" w:sz="0" w:space="0" w:color="auto"/>
        <w:bottom w:val="none" w:sz="0" w:space="0" w:color="auto"/>
        <w:right w:val="none" w:sz="0" w:space="0" w:color="auto"/>
      </w:divBdr>
    </w:div>
    <w:div w:id="40591709">
      <w:bodyDiv w:val="1"/>
      <w:marLeft w:val="0"/>
      <w:marRight w:val="0"/>
      <w:marTop w:val="0"/>
      <w:marBottom w:val="0"/>
      <w:divBdr>
        <w:top w:val="none" w:sz="0" w:space="0" w:color="auto"/>
        <w:left w:val="none" w:sz="0" w:space="0" w:color="auto"/>
        <w:bottom w:val="none" w:sz="0" w:space="0" w:color="auto"/>
        <w:right w:val="none" w:sz="0" w:space="0" w:color="auto"/>
      </w:divBdr>
    </w:div>
    <w:div w:id="41562939">
      <w:bodyDiv w:val="1"/>
      <w:marLeft w:val="0"/>
      <w:marRight w:val="0"/>
      <w:marTop w:val="0"/>
      <w:marBottom w:val="0"/>
      <w:divBdr>
        <w:top w:val="none" w:sz="0" w:space="0" w:color="auto"/>
        <w:left w:val="none" w:sz="0" w:space="0" w:color="auto"/>
        <w:bottom w:val="none" w:sz="0" w:space="0" w:color="auto"/>
        <w:right w:val="none" w:sz="0" w:space="0" w:color="auto"/>
      </w:divBdr>
    </w:div>
    <w:div w:id="42608394">
      <w:bodyDiv w:val="1"/>
      <w:marLeft w:val="0"/>
      <w:marRight w:val="0"/>
      <w:marTop w:val="0"/>
      <w:marBottom w:val="0"/>
      <w:divBdr>
        <w:top w:val="none" w:sz="0" w:space="0" w:color="auto"/>
        <w:left w:val="none" w:sz="0" w:space="0" w:color="auto"/>
        <w:bottom w:val="none" w:sz="0" w:space="0" w:color="auto"/>
        <w:right w:val="none" w:sz="0" w:space="0" w:color="auto"/>
      </w:divBdr>
    </w:div>
    <w:div w:id="43070627">
      <w:bodyDiv w:val="1"/>
      <w:marLeft w:val="0"/>
      <w:marRight w:val="0"/>
      <w:marTop w:val="0"/>
      <w:marBottom w:val="0"/>
      <w:divBdr>
        <w:top w:val="none" w:sz="0" w:space="0" w:color="auto"/>
        <w:left w:val="none" w:sz="0" w:space="0" w:color="auto"/>
        <w:bottom w:val="none" w:sz="0" w:space="0" w:color="auto"/>
        <w:right w:val="none" w:sz="0" w:space="0" w:color="auto"/>
      </w:divBdr>
    </w:div>
    <w:div w:id="44528606">
      <w:bodyDiv w:val="1"/>
      <w:marLeft w:val="0"/>
      <w:marRight w:val="0"/>
      <w:marTop w:val="0"/>
      <w:marBottom w:val="0"/>
      <w:divBdr>
        <w:top w:val="none" w:sz="0" w:space="0" w:color="auto"/>
        <w:left w:val="none" w:sz="0" w:space="0" w:color="auto"/>
        <w:bottom w:val="none" w:sz="0" w:space="0" w:color="auto"/>
        <w:right w:val="none" w:sz="0" w:space="0" w:color="auto"/>
      </w:divBdr>
    </w:div>
    <w:div w:id="47151219">
      <w:bodyDiv w:val="1"/>
      <w:marLeft w:val="0"/>
      <w:marRight w:val="0"/>
      <w:marTop w:val="0"/>
      <w:marBottom w:val="0"/>
      <w:divBdr>
        <w:top w:val="none" w:sz="0" w:space="0" w:color="auto"/>
        <w:left w:val="none" w:sz="0" w:space="0" w:color="auto"/>
        <w:bottom w:val="none" w:sz="0" w:space="0" w:color="auto"/>
        <w:right w:val="none" w:sz="0" w:space="0" w:color="auto"/>
      </w:divBdr>
    </w:div>
    <w:div w:id="47337811">
      <w:bodyDiv w:val="1"/>
      <w:marLeft w:val="0"/>
      <w:marRight w:val="0"/>
      <w:marTop w:val="0"/>
      <w:marBottom w:val="0"/>
      <w:divBdr>
        <w:top w:val="none" w:sz="0" w:space="0" w:color="auto"/>
        <w:left w:val="none" w:sz="0" w:space="0" w:color="auto"/>
        <w:bottom w:val="none" w:sz="0" w:space="0" w:color="auto"/>
        <w:right w:val="none" w:sz="0" w:space="0" w:color="auto"/>
      </w:divBdr>
    </w:div>
    <w:div w:id="47537959">
      <w:bodyDiv w:val="1"/>
      <w:marLeft w:val="0"/>
      <w:marRight w:val="0"/>
      <w:marTop w:val="0"/>
      <w:marBottom w:val="0"/>
      <w:divBdr>
        <w:top w:val="none" w:sz="0" w:space="0" w:color="auto"/>
        <w:left w:val="none" w:sz="0" w:space="0" w:color="auto"/>
        <w:bottom w:val="none" w:sz="0" w:space="0" w:color="auto"/>
        <w:right w:val="none" w:sz="0" w:space="0" w:color="auto"/>
      </w:divBdr>
    </w:div>
    <w:div w:id="48382261">
      <w:bodyDiv w:val="1"/>
      <w:marLeft w:val="0"/>
      <w:marRight w:val="0"/>
      <w:marTop w:val="0"/>
      <w:marBottom w:val="0"/>
      <w:divBdr>
        <w:top w:val="none" w:sz="0" w:space="0" w:color="auto"/>
        <w:left w:val="none" w:sz="0" w:space="0" w:color="auto"/>
        <w:bottom w:val="none" w:sz="0" w:space="0" w:color="auto"/>
        <w:right w:val="none" w:sz="0" w:space="0" w:color="auto"/>
      </w:divBdr>
    </w:div>
    <w:div w:id="48579506">
      <w:bodyDiv w:val="1"/>
      <w:marLeft w:val="0"/>
      <w:marRight w:val="0"/>
      <w:marTop w:val="0"/>
      <w:marBottom w:val="0"/>
      <w:divBdr>
        <w:top w:val="none" w:sz="0" w:space="0" w:color="auto"/>
        <w:left w:val="none" w:sz="0" w:space="0" w:color="auto"/>
        <w:bottom w:val="none" w:sz="0" w:space="0" w:color="auto"/>
        <w:right w:val="none" w:sz="0" w:space="0" w:color="auto"/>
      </w:divBdr>
    </w:div>
    <w:div w:id="49504953">
      <w:bodyDiv w:val="1"/>
      <w:marLeft w:val="0"/>
      <w:marRight w:val="0"/>
      <w:marTop w:val="0"/>
      <w:marBottom w:val="0"/>
      <w:divBdr>
        <w:top w:val="none" w:sz="0" w:space="0" w:color="auto"/>
        <w:left w:val="none" w:sz="0" w:space="0" w:color="auto"/>
        <w:bottom w:val="none" w:sz="0" w:space="0" w:color="auto"/>
        <w:right w:val="none" w:sz="0" w:space="0" w:color="auto"/>
      </w:divBdr>
    </w:div>
    <w:div w:id="50546961">
      <w:bodyDiv w:val="1"/>
      <w:marLeft w:val="0"/>
      <w:marRight w:val="0"/>
      <w:marTop w:val="0"/>
      <w:marBottom w:val="0"/>
      <w:divBdr>
        <w:top w:val="none" w:sz="0" w:space="0" w:color="auto"/>
        <w:left w:val="none" w:sz="0" w:space="0" w:color="auto"/>
        <w:bottom w:val="none" w:sz="0" w:space="0" w:color="auto"/>
        <w:right w:val="none" w:sz="0" w:space="0" w:color="auto"/>
      </w:divBdr>
    </w:div>
    <w:div w:id="52433952">
      <w:bodyDiv w:val="1"/>
      <w:marLeft w:val="0"/>
      <w:marRight w:val="0"/>
      <w:marTop w:val="0"/>
      <w:marBottom w:val="0"/>
      <w:divBdr>
        <w:top w:val="none" w:sz="0" w:space="0" w:color="auto"/>
        <w:left w:val="none" w:sz="0" w:space="0" w:color="auto"/>
        <w:bottom w:val="none" w:sz="0" w:space="0" w:color="auto"/>
        <w:right w:val="none" w:sz="0" w:space="0" w:color="auto"/>
      </w:divBdr>
    </w:div>
    <w:div w:id="53967282">
      <w:bodyDiv w:val="1"/>
      <w:marLeft w:val="0"/>
      <w:marRight w:val="0"/>
      <w:marTop w:val="0"/>
      <w:marBottom w:val="0"/>
      <w:divBdr>
        <w:top w:val="none" w:sz="0" w:space="0" w:color="auto"/>
        <w:left w:val="none" w:sz="0" w:space="0" w:color="auto"/>
        <w:bottom w:val="none" w:sz="0" w:space="0" w:color="auto"/>
        <w:right w:val="none" w:sz="0" w:space="0" w:color="auto"/>
      </w:divBdr>
    </w:div>
    <w:div w:id="54739910">
      <w:bodyDiv w:val="1"/>
      <w:marLeft w:val="0"/>
      <w:marRight w:val="0"/>
      <w:marTop w:val="0"/>
      <w:marBottom w:val="0"/>
      <w:divBdr>
        <w:top w:val="none" w:sz="0" w:space="0" w:color="auto"/>
        <w:left w:val="none" w:sz="0" w:space="0" w:color="auto"/>
        <w:bottom w:val="none" w:sz="0" w:space="0" w:color="auto"/>
        <w:right w:val="none" w:sz="0" w:space="0" w:color="auto"/>
      </w:divBdr>
    </w:div>
    <w:div w:id="54814355">
      <w:bodyDiv w:val="1"/>
      <w:marLeft w:val="0"/>
      <w:marRight w:val="0"/>
      <w:marTop w:val="0"/>
      <w:marBottom w:val="0"/>
      <w:divBdr>
        <w:top w:val="none" w:sz="0" w:space="0" w:color="auto"/>
        <w:left w:val="none" w:sz="0" w:space="0" w:color="auto"/>
        <w:bottom w:val="none" w:sz="0" w:space="0" w:color="auto"/>
        <w:right w:val="none" w:sz="0" w:space="0" w:color="auto"/>
      </w:divBdr>
    </w:div>
    <w:div w:id="56515235">
      <w:bodyDiv w:val="1"/>
      <w:marLeft w:val="0"/>
      <w:marRight w:val="0"/>
      <w:marTop w:val="0"/>
      <w:marBottom w:val="0"/>
      <w:divBdr>
        <w:top w:val="none" w:sz="0" w:space="0" w:color="auto"/>
        <w:left w:val="none" w:sz="0" w:space="0" w:color="auto"/>
        <w:bottom w:val="none" w:sz="0" w:space="0" w:color="auto"/>
        <w:right w:val="none" w:sz="0" w:space="0" w:color="auto"/>
      </w:divBdr>
    </w:div>
    <w:div w:id="58287046">
      <w:bodyDiv w:val="1"/>
      <w:marLeft w:val="0"/>
      <w:marRight w:val="0"/>
      <w:marTop w:val="0"/>
      <w:marBottom w:val="0"/>
      <w:divBdr>
        <w:top w:val="none" w:sz="0" w:space="0" w:color="auto"/>
        <w:left w:val="none" w:sz="0" w:space="0" w:color="auto"/>
        <w:bottom w:val="none" w:sz="0" w:space="0" w:color="auto"/>
        <w:right w:val="none" w:sz="0" w:space="0" w:color="auto"/>
      </w:divBdr>
    </w:div>
    <w:div w:id="58988666">
      <w:bodyDiv w:val="1"/>
      <w:marLeft w:val="0"/>
      <w:marRight w:val="0"/>
      <w:marTop w:val="0"/>
      <w:marBottom w:val="0"/>
      <w:divBdr>
        <w:top w:val="none" w:sz="0" w:space="0" w:color="auto"/>
        <w:left w:val="none" w:sz="0" w:space="0" w:color="auto"/>
        <w:bottom w:val="none" w:sz="0" w:space="0" w:color="auto"/>
        <w:right w:val="none" w:sz="0" w:space="0" w:color="auto"/>
      </w:divBdr>
    </w:div>
    <w:div w:id="61805081">
      <w:bodyDiv w:val="1"/>
      <w:marLeft w:val="0"/>
      <w:marRight w:val="0"/>
      <w:marTop w:val="0"/>
      <w:marBottom w:val="0"/>
      <w:divBdr>
        <w:top w:val="none" w:sz="0" w:space="0" w:color="auto"/>
        <w:left w:val="none" w:sz="0" w:space="0" w:color="auto"/>
        <w:bottom w:val="none" w:sz="0" w:space="0" w:color="auto"/>
        <w:right w:val="none" w:sz="0" w:space="0" w:color="auto"/>
      </w:divBdr>
    </w:div>
    <w:div w:id="63140108">
      <w:bodyDiv w:val="1"/>
      <w:marLeft w:val="0"/>
      <w:marRight w:val="0"/>
      <w:marTop w:val="0"/>
      <w:marBottom w:val="0"/>
      <w:divBdr>
        <w:top w:val="none" w:sz="0" w:space="0" w:color="auto"/>
        <w:left w:val="none" w:sz="0" w:space="0" w:color="auto"/>
        <w:bottom w:val="none" w:sz="0" w:space="0" w:color="auto"/>
        <w:right w:val="none" w:sz="0" w:space="0" w:color="auto"/>
      </w:divBdr>
    </w:div>
    <w:div w:id="63727855">
      <w:bodyDiv w:val="1"/>
      <w:marLeft w:val="0"/>
      <w:marRight w:val="0"/>
      <w:marTop w:val="0"/>
      <w:marBottom w:val="0"/>
      <w:divBdr>
        <w:top w:val="none" w:sz="0" w:space="0" w:color="auto"/>
        <w:left w:val="none" w:sz="0" w:space="0" w:color="auto"/>
        <w:bottom w:val="none" w:sz="0" w:space="0" w:color="auto"/>
        <w:right w:val="none" w:sz="0" w:space="0" w:color="auto"/>
      </w:divBdr>
    </w:div>
    <w:div w:id="69889194">
      <w:bodyDiv w:val="1"/>
      <w:marLeft w:val="0"/>
      <w:marRight w:val="0"/>
      <w:marTop w:val="0"/>
      <w:marBottom w:val="0"/>
      <w:divBdr>
        <w:top w:val="none" w:sz="0" w:space="0" w:color="auto"/>
        <w:left w:val="none" w:sz="0" w:space="0" w:color="auto"/>
        <w:bottom w:val="none" w:sz="0" w:space="0" w:color="auto"/>
        <w:right w:val="none" w:sz="0" w:space="0" w:color="auto"/>
      </w:divBdr>
    </w:div>
    <w:div w:id="71859230">
      <w:bodyDiv w:val="1"/>
      <w:marLeft w:val="0"/>
      <w:marRight w:val="0"/>
      <w:marTop w:val="0"/>
      <w:marBottom w:val="0"/>
      <w:divBdr>
        <w:top w:val="none" w:sz="0" w:space="0" w:color="auto"/>
        <w:left w:val="none" w:sz="0" w:space="0" w:color="auto"/>
        <w:bottom w:val="none" w:sz="0" w:space="0" w:color="auto"/>
        <w:right w:val="none" w:sz="0" w:space="0" w:color="auto"/>
      </w:divBdr>
    </w:div>
    <w:div w:id="73600171">
      <w:bodyDiv w:val="1"/>
      <w:marLeft w:val="0"/>
      <w:marRight w:val="0"/>
      <w:marTop w:val="0"/>
      <w:marBottom w:val="0"/>
      <w:divBdr>
        <w:top w:val="none" w:sz="0" w:space="0" w:color="auto"/>
        <w:left w:val="none" w:sz="0" w:space="0" w:color="auto"/>
        <w:bottom w:val="none" w:sz="0" w:space="0" w:color="auto"/>
        <w:right w:val="none" w:sz="0" w:space="0" w:color="auto"/>
      </w:divBdr>
    </w:div>
    <w:div w:id="74128441">
      <w:bodyDiv w:val="1"/>
      <w:marLeft w:val="0"/>
      <w:marRight w:val="0"/>
      <w:marTop w:val="0"/>
      <w:marBottom w:val="0"/>
      <w:divBdr>
        <w:top w:val="none" w:sz="0" w:space="0" w:color="auto"/>
        <w:left w:val="none" w:sz="0" w:space="0" w:color="auto"/>
        <w:bottom w:val="none" w:sz="0" w:space="0" w:color="auto"/>
        <w:right w:val="none" w:sz="0" w:space="0" w:color="auto"/>
      </w:divBdr>
    </w:div>
    <w:div w:id="81226690">
      <w:bodyDiv w:val="1"/>
      <w:marLeft w:val="0"/>
      <w:marRight w:val="0"/>
      <w:marTop w:val="0"/>
      <w:marBottom w:val="0"/>
      <w:divBdr>
        <w:top w:val="none" w:sz="0" w:space="0" w:color="auto"/>
        <w:left w:val="none" w:sz="0" w:space="0" w:color="auto"/>
        <w:bottom w:val="none" w:sz="0" w:space="0" w:color="auto"/>
        <w:right w:val="none" w:sz="0" w:space="0" w:color="auto"/>
      </w:divBdr>
    </w:div>
    <w:div w:id="85536067">
      <w:bodyDiv w:val="1"/>
      <w:marLeft w:val="0"/>
      <w:marRight w:val="0"/>
      <w:marTop w:val="0"/>
      <w:marBottom w:val="0"/>
      <w:divBdr>
        <w:top w:val="none" w:sz="0" w:space="0" w:color="auto"/>
        <w:left w:val="none" w:sz="0" w:space="0" w:color="auto"/>
        <w:bottom w:val="none" w:sz="0" w:space="0" w:color="auto"/>
        <w:right w:val="none" w:sz="0" w:space="0" w:color="auto"/>
      </w:divBdr>
    </w:div>
    <w:div w:id="88474818">
      <w:bodyDiv w:val="1"/>
      <w:marLeft w:val="0"/>
      <w:marRight w:val="0"/>
      <w:marTop w:val="0"/>
      <w:marBottom w:val="0"/>
      <w:divBdr>
        <w:top w:val="none" w:sz="0" w:space="0" w:color="auto"/>
        <w:left w:val="none" w:sz="0" w:space="0" w:color="auto"/>
        <w:bottom w:val="none" w:sz="0" w:space="0" w:color="auto"/>
        <w:right w:val="none" w:sz="0" w:space="0" w:color="auto"/>
      </w:divBdr>
    </w:div>
    <w:div w:id="88619215">
      <w:bodyDiv w:val="1"/>
      <w:marLeft w:val="0"/>
      <w:marRight w:val="0"/>
      <w:marTop w:val="0"/>
      <w:marBottom w:val="0"/>
      <w:divBdr>
        <w:top w:val="none" w:sz="0" w:space="0" w:color="auto"/>
        <w:left w:val="none" w:sz="0" w:space="0" w:color="auto"/>
        <w:bottom w:val="none" w:sz="0" w:space="0" w:color="auto"/>
        <w:right w:val="none" w:sz="0" w:space="0" w:color="auto"/>
      </w:divBdr>
    </w:div>
    <w:div w:id="89013468">
      <w:bodyDiv w:val="1"/>
      <w:marLeft w:val="0"/>
      <w:marRight w:val="0"/>
      <w:marTop w:val="0"/>
      <w:marBottom w:val="0"/>
      <w:divBdr>
        <w:top w:val="none" w:sz="0" w:space="0" w:color="auto"/>
        <w:left w:val="none" w:sz="0" w:space="0" w:color="auto"/>
        <w:bottom w:val="none" w:sz="0" w:space="0" w:color="auto"/>
        <w:right w:val="none" w:sz="0" w:space="0" w:color="auto"/>
      </w:divBdr>
    </w:div>
    <w:div w:id="90637073">
      <w:bodyDiv w:val="1"/>
      <w:marLeft w:val="0"/>
      <w:marRight w:val="0"/>
      <w:marTop w:val="0"/>
      <w:marBottom w:val="0"/>
      <w:divBdr>
        <w:top w:val="none" w:sz="0" w:space="0" w:color="auto"/>
        <w:left w:val="none" w:sz="0" w:space="0" w:color="auto"/>
        <w:bottom w:val="none" w:sz="0" w:space="0" w:color="auto"/>
        <w:right w:val="none" w:sz="0" w:space="0" w:color="auto"/>
      </w:divBdr>
    </w:div>
    <w:div w:id="91248388">
      <w:bodyDiv w:val="1"/>
      <w:marLeft w:val="0"/>
      <w:marRight w:val="0"/>
      <w:marTop w:val="0"/>
      <w:marBottom w:val="0"/>
      <w:divBdr>
        <w:top w:val="none" w:sz="0" w:space="0" w:color="auto"/>
        <w:left w:val="none" w:sz="0" w:space="0" w:color="auto"/>
        <w:bottom w:val="none" w:sz="0" w:space="0" w:color="auto"/>
        <w:right w:val="none" w:sz="0" w:space="0" w:color="auto"/>
      </w:divBdr>
    </w:div>
    <w:div w:id="92286876">
      <w:bodyDiv w:val="1"/>
      <w:marLeft w:val="0"/>
      <w:marRight w:val="0"/>
      <w:marTop w:val="0"/>
      <w:marBottom w:val="0"/>
      <w:divBdr>
        <w:top w:val="none" w:sz="0" w:space="0" w:color="auto"/>
        <w:left w:val="none" w:sz="0" w:space="0" w:color="auto"/>
        <w:bottom w:val="none" w:sz="0" w:space="0" w:color="auto"/>
        <w:right w:val="none" w:sz="0" w:space="0" w:color="auto"/>
      </w:divBdr>
    </w:div>
    <w:div w:id="94372780">
      <w:bodyDiv w:val="1"/>
      <w:marLeft w:val="0"/>
      <w:marRight w:val="0"/>
      <w:marTop w:val="0"/>
      <w:marBottom w:val="0"/>
      <w:divBdr>
        <w:top w:val="none" w:sz="0" w:space="0" w:color="auto"/>
        <w:left w:val="none" w:sz="0" w:space="0" w:color="auto"/>
        <w:bottom w:val="none" w:sz="0" w:space="0" w:color="auto"/>
        <w:right w:val="none" w:sz="0" w:space="0" w:color="auto"/>
      </w:divBdr>
    </w:div>
    <w:div w:id="95292785">
      <w:bodyDiv w:val="1"/>
      <w:marLeft w:val="0"/>
      <w:marRight w:val="0"/>
      <w:marTop w:val="0"/>
      <w:marBottom w:val="0"/>
      <w:divBdr>
        <w:top w:val="none" w:sz="0" w:space="0" w:color="auto"/>
        <w:left w:val="none" w:sz="0" w:space="0" w:color="auto"/>
        <w:bottom w:val="none" w:sz="0" w:space="0" w:color="auto"/>
        <w:right w:val="none" w:sz="0" w:space="0" w:color="auto"/>
      </w:divBdr>
    </w:div>
    <w:div w:id="99183462">
      <w:bodyDiv w:val="1"/>
      <w:marLeft w:val="0"/>
      <w:marRight w:val="0"/>
      <w:marTop w:val="0"/>
      <w:marBottom w:val="0"/>
      <w:divBdr>
        <w:top w:val="none" w:sz="0" w:space="0" w:color="auto"/>
        <w:left w:val="none" w:sz="0" w:space="0" w:color="auto"/>
        <w:bottom w:val="none" w:sz="0" w:space="0" w:color="auto"/>
        <w:right w:val="none" w:sz="0" w:space="0" w:color="auto"/>
      </w:divBdr>
    </w:div>
    <w:div w:id="99880926">
      <w:bodyDiv w:val="1"/>
      <w:marLeft w:val="0"/>
      <w:marRight w:val="0"/>
      <w:marTop w:val="0"/>
      <w:marBottom w:val="0"/>
      <w:divBdr>
        <w:top w:val="none" w:sz="0" w:space="0" w:color="auto"/>
        <w:left w:val="none" w:sz="0" w:space="0" w:color="auto"/>
        <w:bottom w:val="none" w:sz="0" w:space="0" w:color="auto"/>
        <w:right w:val="none" w:sz="0" w:space="0" w:color="auto"/>
      </w:divBdr>
    </w:div>
    <w:div w:id="100341333">
      <w:bodyDiv w:val="1"/>
      <w:marLeft w:val="0"/>
      <w:marRight w:val="0"/>
      <w:marTop w:val="0"/>
      <w:marBottom w:val="0"/>
      <w:divBdr>
        <w:top w:val="none" w:sz="0" w:space="0" w:color="auto"/>
        <w:left w:val="none" w:sz="0" w:space="0" w:color="auto"/>
        <w:bottom w:val="none" w:sz="0" w:space="0" w:color="auto"/>
        <w:right w:val="none" w:sz="0" w:space="0" w:color="auto"/>
      </w:divBdr>
    </w:div>
    <w:div w:id="101727721">
      <w:bodyDiv w:val="1"/>
      <w:marLeft w:val="0"/>
      <w:marRight w:val="0"/>
      <w:marTop w:val="0"/>
      <w:marBottom w:val="0"/>
      <w:divBdr>
        <w:top w:val="none" w:sz="0" w:space="0" w:color="auto"/>
        <w:left w:val="none" w:sz="0" w:space="0" w:color="auto"/>
        <w:bottom w:val="none" w:sz="0" w:space="0" w:color="auto"/>
        <w:right w:val="none" w:sz="0" w:space="0" w:color="auto"/>
      </w:divBdr>
    </w:div>
    <w:div w:id="101924136">
      <w:bodyDiv w:val="1"/>
      <w:marLeft w:val="0"/>
      <w:marRight w:val="0"/>
      <w:marTop w:val="0"/>
      <w:marBottom w:val="0"/>
      <w:divBdr>
        <w:top w:val="none" w:sz="0" w:space="0" w:color="auto"/>
        <w:left w:val="none" w:sz="0" w:space="0" w:color="auto"/>
        <w:bottom w:val="none" w:sz="0" w:space="0" w:color="auto"/>
        <w:right w:val="none" w:sz="0" w:space="0" w:color="auto"/>
      </w:divBdr>
    </w:div>
    <w:div w:id="102040120">
      <w:bodyDiv w:val="1"/>
      <w:marLeft w:val="0"/>
      <w:marRight w:val="0"/>
      <w:marTop w:val="0"/>
      <w:marBottom w:val="0"/>
      <w:divBdr>
        <w:top w:val="none" w:sz="0" w:space="0" w:color="auto"/>
        <w:left w:val="none" w:sz="0" w:space="0" w:color="auto"/>
        <w:bottom w:val="none" w:sz="0" w:space="0" w:color="auto"/>
        <w:right w:val="none" w:sz="0" w:space="0" w:color="auto"/>
      </w:divBdr>
    </w:div>
    <w:div w:id="102849958">
      <w:bodyDiv w:val="1"/>
      <w:marLeft w:val="0"/>
      <w:marRight w:val="0"/>
      <w:marTop w:val="0"/>
      <w:marBottom w:val="0"/>
      <w:divBdr>
        <w:top w:val="none" w:sz="0" w:space="0" w:color="auto"/>
        <w:left w:val="none" w:sz="0" w:space="0" w:color="auto"/>
        <w:bottom w:val="none" w:sz="0" w:space="0" w:color="auto"/>
        <w:right w:val="none" w:sz="0" w:space="0" w:color="auto"/>
      </w:divBdr>
    </w:div>
    <w:div w:id="103157688">
      <w:bodyDiv w:val="1"/>
      <w:marLeft w:val="0"/>
      <w:marRight w:val="0"/>
      <w:marTop w:val="0"/>
      <w:marBottom w:val="0"/>
      <w:divBdr>
        <w:top w:val="none" w:sz="0" w:space="0" w:color="auto"/>
        <w:left w:val="none" w:sz="0" w:space="0" w:color="auto"/>
        <w:bottom w:val="none" w:sz="0" w:space="0" w:color="auto"/>
        <w:right w:val="none" w:sz="0" w:space="0" w:color="auto"/>
      </w:divBdr>
    </w:div>
    <w:div w:id="104081788">
      <w:bodyDiv w:val="1"/>
      <w:marLeft w:val="0"/>
      <w:marRight w:val="0"/>
      <w:marTop w:val="0"/>
      <w:marBottom w:val="0"/>
      <w:divBdr>
        <w:top w:val="none" w:sz="0" w:space="0" w:color="auto"/>
        <w:left w:val="none" w:sz="0" w:space="0" w:color="auto"/>
        <w:bottom w:val="none" w:sz="0" w:space="0" w:color="auto"/>
        <w:right w:val="none" w:sz="0" w:space="0" w:color="auto"/>
      </w:divBdr>
    </w:div>
    <w:div w:id="104085441">
      <w:bodyDiv w:val="1"/>
      <w:marLeft w:val="0"/>
      <w:marRight w:val="0"/>
      <w:marTop w:val="0"/>
      <w:marBottom w:val="0"/>
      <w:divBdr>
        <w:top w:val="none" w:sz="0" w:space="0" w:color="auto"/>
        <w:left w:val="none" w:sz="0" w:space="0" w:color="auto"/>
        <w:bottom w:val="none" w:sz="0" w:space="0" w:color="auto"/>
        <w:right w:val="none" w:sz="0" w:space="0" w:color="auto"/>
      </w:divBdr>
    </w:div>
    <w:div w:id="105777405">
      <w:bodyDiv w:val="1"/>
      <w:marLeft w:val="0"/>
      <w:marRight w:val="0"/>
      <w:marTop w:val="0"/>
      <w:marBottom w:val="0"/>
      <w:divBdr>
        <w:top w:val="none" w:sz="0" w:space="0" w:color="auto"/>
        <w:left w:val="none" w:sz="0" w:space="0" w:color="auto"/>
        <w:bottom w:val="none" w:sz="0" w:space="0" w:color="auto"/>
        <w:right w:val="none" w:sz="0" w:space="0" w:color="auto"/>
      </w:divBdr>
    </w:div>
    <w:div w:id="105853982">
      <w:bodyDiv w:val="1"/>
      <w:marLeft w:val="0"/>
      <w:marRight w:val="0"/>
      <w:marTop w:val="0"/>
      <w:marBottom w:val="0"/>
      <w:divBdr>
        <w:top w:val="none" w:sz="0" w:space="0" w:color="auto"/>
        <w:left w:val="none" w:sz="0" w:space="0" w:color="auto"/>
        <w:bottom w:val="none" w:sz="0" w:space="0" w:color="auto"/>
        <w:right w:val="none" w:sz="0" w:space="0" w:color="auto"/>
      </w:divBdr>
    </w:div>
    <w:div w:id="106000032">
      <w:bodyDiv w:val="1"/>
      <w:marLeft w:val="0"/>
      <w:marRight w:val="0"/>
      <w:marTop w:val="0"/>
      <w:marBottom w:val="0"/>
      <w:divBdr>
        <w:top w:val="none" w:sz="0" w:space="0" w:color="auto"/>
        <w:left w:val="none" w:sz="0" w:space="0" w:color="auto"/>
        <w:bottom w:val="none" w:sz="0" w:space="0" w:color="auto"/>
        <w:right w:val="none" w:sz="0" w:space="0" w:color="auto"/>
      </w:divBdr>
    </w:div>
    <w:div w:id="107433896">
      <w:bodyDiv w:val="1"/>
      <w:marLeft w:val="0"/>
      <w:marRight w:val="0"/>
      <w:marTop w:val="0"/>
      <w:marBottom w:val="0"/>
      <w:divBdr>
        <w:top w:val="none" w:sz="0" w:space="0" w:color="auto"/>
        <w:left w:val="none" w:sz="0" w:space="0" w:color="auto"/>
        <w:bottom w:val="none" w:sz="0" w:space="0" w:color="auto"/>
        <w:right w:val="none" w:sz="0" w:space="0" w:color="auto"/>
      </w:divBdr>
    </w:div>
    <w:div w:id="108396577">
      <w:bodyDiv w:val="1"/>
      <w:marLeft w:val="0"/>
      <w:marRight w:val="0"/>
      <w:marTop w:val="0"/>
      <w:marBottom w:val="0"/>
      <w:divBdr>
        <w:top w:val="none" w:sz="0" w:space="0" w:color="auto"/>
        <w:left w:val="none" w:sz="0" w:space="0" w:color="auto"/>
        <w:bottom w:val="none" w:sz="0" w:space="0" w:color="auto"/>
        <w:right w:val="none" w:sz="0" w:space="0" w:color="auto"/>
      </w:divBdr>
    </w:div>
    <w:div w:id="112403434">
      <w:bodyDiv w:val="1"/>
      <w:marLeft w:val="0"/>
      <w:marRight w:val="0"/>
      <w:marTop w:val="0"/>
      <w:marBottom w:val="0"/>
      <w:divBdr>
        <w:top w:val="none" w:sz="0" w:space="0" w:color="auto"/>
        <w:left w:val="none" w:sz="0" w:space="0" w:color="auto"/>
        <w:bottom w:val="none" w:sz="0" w:space="0" w:color="auto"/>
        <w:right w:val="none" w:sz="0" w:space="0" w:color="auto"/>
      </w:divBdr>
    </w:div>
    <w:div w:id="112477334">
      <w:bodyDiv w:val="1"/>
      <w:marLeft w:val="0"/>
      <w:marRight w:val="0"/>
      <w:marTop w:val="0"/>
      <w:marBottom w:val="0"/>
      <w:divBdr>
        <w:top w:val="none" w:sz="0" w:space="0" w:color="auto"/>
        <w:left w:val="none" w:sz="0" w:space="0" w:color="auto"/>
        <w:bottom w:val="none" w:sz="0" w:space="0" w:color="auto"/>
        <w:right w:val="none" w:sz="0" w:space="0" w:color="auto"/>
      </w:divBdr>
    </w:div>
    <w:div w:id="113403528">
      <w:bodyDiv w:val="1"/>
      <w:marLeft w:val="0"/>
      <w:marRight w:val="0"/>
      <w:marTop w:val="0"/>
      <w:marBottom w:val="0"/>
      <w:divBdr>
        <w:top w:val="none" w:sz="0" w:space="0" w:color="auto"/>
        <w:left w:val="none" w:sz="0" w:space="0" w:color="auto"/>
        <w:bottom w:val="none" w:sz="0" w:space="0" w:color="auto"/>
        <w:right w:val="none" w:sz="0" w:space="0" w:color="auto"/>
      </w:divBdr>
    </w:div>
    <w:div w:id="114910979">
      <w:bodyDiv w:val="1"/>
      <w:marLeft w:val="0"/>
      <w:marRight w:val="0"/>
      <w:marTop w:val="0"/>
      <w:marBottom w:val="0"/>
      <w:divBdr>
        <w:top w:val="none" w:sz="0" w:space="0" w:color="auto"/>
        <w:left w:val="none" w:sz="0" w:space="0" w:color="auto"/>
        <w:bottom w:val="none" w:sz="0" w:space="0" w:color="auto"/>
        <w:right w:val="none" w:sz="0" w:space="0" w:color="auto"/>
      </w:divBdr>
    </w:div>
    <w:div w:id="118425838">
      <w:bodyDiv w:val="1"/>
      <w:marLeft w:val="0"/>
      <w:marRight w:val="0"/>
      <w:marTop w:val="0"/>
      <w:marBottom w:val="0"/>
      <w:divBdr>
        <w:top w:val="none" w:sz="0" w:space="0" w:color="auto"/>
        <w:left w:val="none" w:sz="0" w:space="0" w:color="auto"/>
        <w:bottom w:val="none" w:sz="0" w:space="0" w:color="auto"/>
        <w:right w:val="none" w:sz="0" w:space="0" w:color="auto"/>
      </w:divBdr>
    </w:div>
    <w:div w:id="119227825">
      <w:bodyDiv w:val="1"/>
      <w:marLeft w:val="0"/>
      <w:marRight w:val="0"/>
      <w:marTop w:val="0"/>
      <w:marBottom w:val="0"/>
      <w:divBdr>
        <w:top w:val="none" w:sz="0" w:space="0" w:color="auto"/>
        <w:left w:val="none" w:sz="0" w:space="0" w:color="auto"/>
        <w:bottom w:val="none" w:sz="0" w:space="0" w:color="auto"/>
        <w:right w:val="none" w:sz="0" w:space="0" w:color="auto"/>
      </w:divBdr>
    </w:div>
    <w:div w:id="120659144">
      <w:bodyDiv w:val="1"/>
      <w:marLeft w:val="0"/>
      <w:marRight w:val="0"/>
      <w:marTop w:val="0"/>
      <w:marBottom w:val="0"/>
      <w:divBdr>
        <w:top w:val="none" w:sz="0" w:space="0" w:color="auto"/>
        <w:left w:val="none" w:sz="0" w:space="0" w:color="auto"/>
        <w:bottom w:val="none" w:sz="0" w:space="0" w:color="auto"/>
        <w:right w:val="none" w:sz="0" w:space="0" w:color="auto"/>
      </w:divBdr>
    </w:div>
    <w:div w:id="120924992">
      <w:bodyDiv w:val="1"/>
      <w:marLeft w:val="0"/>
      <w:marRight w:val="0"/>
      <w:marTop w:val="0"/>
      <w:marBottom w:val="0"/>
      <w:divBdr>
        <w:top w:val="none" w:sz="0" w:space="0" w:color="auto"/>
        <w:left w:val="none" w:sz="0" w:space="0" w:color="auto"/>
        <w:bottom w:val="none" w:sz="0" w:space="0" w:color="auto"/>
        <w:right w:val="none" w:sz="0" w:space="0" w:color="auto"/>
      </w:divBdr>
    </w:div>
    <w:div w:id="121924586">
      <w:bodyDiv w:val="1"/>
      <w:marLeft w:val="0"/>
      <w:marRight w:val="0"/>
      <w:marTop w:val="0"/>
      <w:marBottom w:val="0"/>
      <w:divBdr>
        <w:top w:val="none" w:sz="0" w:space="0" w:color="auto"/>
        <w:left w:val="none" w:sz="0" w:space="0" w:color="auto"/>
        <w:bottom w:val="none" w:sz="0" w:space="0" w:color="auto"/>
        <w:right w:val="none" w:sz="0" w:space="0" w:color="auto"/>
      </w:divBdr>
    </w:div>
    <w:div w:id="122385898">
      <w:bodyDiv w:val="1"/>
      <w:marLeft w:val="0"/>
      <w:marRight w:val="0"/>
      <w:marTop w:val="0"/>
      <w:marBottom w:val="0"/>
      <w:divBdr>
        <w:top w:val="none" w:sz="0" w:space="0" w:color="auto"/>
        <w:left w:val="none" w:sz="0" w:space="0" w:color="auto"/>
        <w:bottom w:val="none" w:sz="0" w:space="0" w:color="auto"/>
        <w:right w:val="none" w:sz="0" w:space="0" w:color="auto"/>
      </w:divBdr>
    </w:div>
    <w:div w:id="123817914">
      <w:bodyDiv w:val="1"/>
      <w:marLeft w:val="0"/>
      <w:marRight w:val="0"/>
      <w:marTop w:val="0"/>
      <w:marBottom w:val="0"/>
      <w:divBdr>
        <w:top w:val="none" w:sz="0" w:space="0" w:color="auto"/>
        <w:left w:val="none" w:sz="0" w:space="0" w:color="auto"/>
        <w:bottom w:val="none" w:sz="0" w:space="0" w:color="auto"/>
        <w:right w:val="none" w:sz="0" w:space="0" w:color="auto"/>
      </w:divBdr>
    </w:div>
    <w:div w:id="124735915">
      <w:bodyDiv w:val="1"/>
      <w:marLeft w:val="0"/>
      <w:marRight w:val="0"/>
      <w:marTop w:val="0"/>
      <w:marBottom w:val="0"/>
      <w:divBdr>
        <w:top w:val="none" w:sz="0" w:space="0" w:color="auto"/>
        <w:left w:val="none" w:sz="0" w:space="0" w:color="auto"/>
        <w:bottom w:val="none" w:sz="0" w:space="0" w:color="auto"/>
        <w:right w:val="none" w:sz="0" w:space="0" w:color="auto"/>
      </w:divBdr>
    </w:div>
    <w:div w:id="126121664">
      <w:bodyDiv w:val="1"/>
      <w:marLeft w:val="0"/>
      <w:marRight w:val="0"/>
      <w:marTop w:val="0"/>
      <w:marBottom w:val="0"/>
      <w:divBdr>
        <w:top w:val="none" w:sz="0" w:space="0" w:color="auto"/>
        <w:left w:val="none" w:sz="0" w:space="0" w:color="auto"/>
        <w:bottom w:val="none" w:sz="0" w:space="0" w:color="auto"/>
        <w:right w:val="none" w:sz="0" w:space="0" w:color="auto"/>
      </w:divBdr>
    </w:div>
    <w:div w:id="126357711">
      <w:bodyDiv w:val="1"/>
      <w:marLeft w:val="0"/>
      <w:marRight w:val="0"/>
      <w:marTop w:val="0"/>
      <w:marBottom w:val="0"/>
      <w:divBdr>
        <w:top w:val="none" w:sz="0" w:space="0" w:color="auto"/>
        <w:left w:val="none" w:sz="0" w:space="0" w:color="auto"/>
        <w:bottom w:val="none" w:sz="0" w:space="0" w:color="auto"/>
        <w:right w:val="none" w:sz="0" w:space="0" w:color="auto"/>
      </w:divBdr>
    </w:div>
    <w:div w:id="128059482">
      <w:bodyDiv w:val="1"/>
      <w:marLeft w:val="0"/>
      <w:marRight w:val="0"/>
      <w:marTop w:val="0"/>
      <w:marBottom w:val="0"/>
      <w:divBdr>
        <w:top w:val="none" w:sz="0" w:space="0" w:color="auto"/>
        <w:left w:val="none" w:sz="0" w:space="0" w:color="auto"/>
        <w:bottom w:val="none" w:sz="0" w:space="0" w:color="auto"/>
        <w:right w:val="none" w:sz="0" w:space="0" w:color="auto"/>
      </w:divBdr>
    </w:div>
    <w:div w:id="129520728">
      <w:bodyDiv w:val="1"/>
      <w:marLeft w:val="0"/>
      <w:marRight w:val="0"/>
      <w:marTop w:val="0"/>
      <w:marBottom w:val="0"/>
      <w:divBdr>
        <w:top w:val="none" w:sz="0" w:space="0" w:color="auto"/>
        <w:left w:val="none" w:sz="0" w:space="0" w:color="auto"/>
        <w:bottom w:val="none" w:sz="0" w:space="0" w:color="auto"/>
        <w:right w:val="none" w:sz="0" w:space="0" w:color="auto"/>
      </w:divBdr>
    </w:div>
    <w:div w:id="131488772">
      <w:bodyDiv w:val="1"/>
      <w:marLeft w:val="0"/>
      <w:marRight w:val="0"/>
      <w:marTop w:val="0"/>
      <w:marBottom w:val="0"/>
      <w:divBdr>
        <w:top w:val="none" w:sz="0" w:space="0" w:color="auto"/>
        <w:left w:val="none" w:sz="0" w:space="0" w:color="auto"/>
        <w:bottom w:val="none" w:sz="0" w:space="0" w:color="auto"/>
        <w:right w:val="none" w:sz="0" w:space="0" w:color="auto"/>
      </w:divBdr>
    </w:div>
    <w:div w:id="131749526">
      <w:bodyDiv w:val="1"/>
      <w:marLeft w:val="0"/>
      <w:marRight w:val="0"/>
      <w:marTop w:val="0"/>
      <w:marBottom w:val="0"/>
      <w:divBdr>
        <w:top w:val="none" w:sz="0" w:space="0" w:color="auto"/>
        <w:left w:val="none" w:sz="0" w:space="0" w:color="auto"/>
        <w:bottom w:val="none" w:sz="0" w:space="0" w:color="auto"/>
        <w:right w:val="none" w:sz="0" w:space="0" w:color="auto"/>
      </w:divBdr>
    </w:div>
    <w:div w:id="134490411">
      <w:bodyDiv w:val="1"/>
      <w:marLeft w:val="0"/>
      <w:marRight w:val="0"/>
      <w:marTop w:val="0"/>
      <w:marBottom w:val="0"/>
      <w:divBdr>
        <w:top w:val="none" w:sz="0" w:space="0" w:color="auto"/>
        <w:left w:val="none" w:sz="0" w:space="0" w:color="auto"/>
        <w:bottom w:val="none" w:sz="0" w:space="0" w:color="auto"/>
        <w:right w:val="none" w:sz="0" w:space="0" w:color="auto"/>
      </w:divBdr>
    </w:div>
    <w:div w:id="136260606">
      <w:bodyDiv w:val="1"/>
      <w:marLeft w:val="0"/>
      <w:marRight w:val="0"/>
      <w:marTop w:val="0"/>
      <w:marBottom w:val="0"/>
      <w:divBdr>
        <w:top w:val="none" w:sz="0" w:space="0" w:color="auto"/>
        <w:left w:val="none" w:sz="0" w:space="0" w:color="auto"/>
        <w:bottom w:val="none" w:sz="0" w:space="0" w:color="auto"/>
        <w:right w:val="none" w:sz="0" w:space="0" w:color="auto"/>
      </w:divBdr>
    </w:div>
    <w:div w:id="136990916">
      <w:bodyDiv w:val="1"/>
      <w:marLeft w:val="0"/>
      <w:marRight w:val="0"/>
      <w:marTop w:val="0"/>
      <w:marBottom w:val="0"/>
      <w:divBdr>
        <w:top w:val="none" w:sz="0" w:space="0" w:color="auto"/>
        <w:left w:val="none" w:sz="0" w:space="0" w:color="auto"/>
        <w:bottom w:val="none" w:sz="0" w:space="0" w:color="auto"/>
        <w:right w:val="none" w:sz="0" w:space="0" w:color="auto"/>
      </w:divBdr>
    </w:div>
    <w:div w:id="137383524">
      <w:bodyDiv w:val="1"/>
      <w:marLeft w:val="0"/>
      <w:marRight w:val="0"/>
      <w:marTop w:val="0"/>
      <w:marBottom w:val="0"/>
      <w:divBdr>
        <w:top w:val="none" w:sz="0" w:space="0" w:color="auto"/>
        <w:left w:val="none" w:sz="0" w:space="0" w:color="auto"/>
        <w:bottom w:val="none" w:sz="0" w:space="0" w:color="auto"/>
        <w:right w:val="none" w:sz="0" w:space="0" w:color="auto"/>
      </w:divBdr>
    </w:div>
    <w:div w:id="137579801">
      <w:bodyDiv w:val="1"/>
      <w:marLeft w:val="0"/>
      <w:marRight w:val="0"/>
      <w:marTop w:val="0"/>
      <w:marBottom w:val="0"/>
      <w:divBdr>
        <w:top w:val="none" w:sz="0" w:space="0" w:color="auto"/>
        <w:left w:val="none" w:sz="0" w:space="0" w:color="auto"/>
        <w:bottom w:val="none" w:sz="0" w:space="0" w:color="auto"/>
        <w:right w:val="none" w:sz="0" w:space="0" w:color="auto"/>
      </w:divBdr>
    </w:div>
    <w:div w:id="138618387">
      <w:bodyDiv w:val="1"/>
      <w:marLeft w:val="0"/>
      <w:marRight w:val="0"/>
      <w:marTop w:val="0"/>
      <w:marBottom w:val="0"/>
      <w:divBdr>
        <w:top w:val="none" w:sz="0" w:space="0" w:color="auto"/>
        <w:left w:val="none" w:sz="0" w:space="0" w:color="auto"/>
        <w:bottom w:val="none" w:sz="0" w:space="0" w:color="auto"/>
        <w:right w:val="none" w:sz="0" w:space="0" w:color="auto"/>
      </w:divBdr>
    </w:div>
    <w:div w:id="138962917">
      <w:bodyDiv w:val="1"/>
      <w:marLeft w:val="0"/>
      <w:marRight w:val="0"/>
      <w:marTop w:val="0"/>
      <w:marBottom w:val="0"/>
      <w:divBdr>
        <w:top w:val="none" w:sz="0" w:space="0" w:color="auto"/>
        <w:left w:val="none" w:sz="0" w:space="0" w:color="auto"/>
        <w:bottom w:val="none" w:sz="0" w:space="0" w:color="auto"/>
        <w:right w:val="none" w:sz="0" w:space="0" w:color="auto"/>
      </w:divBdr>
    </w:div>
    <w:div w:id="140738113">
      <w:bodyDiv w:val="1"/>
      <w:marLeft w:val="0"/>
      <w:marRight w:val="0"/>
      <w:marTop w:val="0"/>
      <w:marBottom w:val="0"/>
      <w:divBdr>
        <w:top w:val="none" w:sz="0" w:space="0" w:color="auto"/>
        <w:left w:val="none" w:sz="0" w:space="0" w:color="auto"/>
        <w:bottom w:val="none" w:sz="0" w:space="0" w:color="auto"/>
        <w:right w:val="none" w:sz="0" w:space="0" w:color="auto"/>
      </w:divBdr>
    </w:div>
    <w:div w:id="141193902">
      <w:bodyDiv w:val="1"/>
      <w:marLeft w:val="0"/>
      <w:marRight w:val="0"/>
      <w:marTop w:val="0"/>
      <w:marBottom w:val="0"/>
      <w:divBdr>
        <w:top w:val="none" w:sz="0" w:space="0" w:color="auto"/>
        <w:left w:val="none" w:sz="0" w:space="0" w:color="auto"/>
        <w:bottom w:val="none" w:sz="0" w:space="0" w:color="auto"/>
        <w:right w:val="none" w:sz="0" w:space="0" w:color="auto"/>
      </w:divBdr>
    </w:div>
    <w:div w:id="141696980">
      <w:bodyDiv w:val="1"/>
      <w:marLeft w:val="0"/>
      <w:marRight w:val="0"/>
      <w:marTop w:val="0"/>
      <w:marBottom w:val="0"/>
      <w:divBdr>
        <w:top w:val="none" w:sz="0" w:space="0" w:color="auto"/>
        <w:left w:val="none" w:sz="0" w:space="0" w:color="auto"/>
        <w:bottom w:val="none" w:sz="0" w:space="0" w:color="auto"/>
        <w:right w:val="none" w:sz="0" w:space="0" w:color="auto"/>
      </w:divBdr>
    </w:div>
    <w:div w:id="141776299">
      <w:bodyDiv w:val="1"/>
      <w:marLeft w:val="0"/>
      <w:marRight w:val="0"/>
      <w:marTop w:val="0"/>
      <w:marBottom w:val="0"/>
      <w:divBdr>
        <w:top w:val="none" w:sz="0" w:space="0" w:color="auto"/>
        <w:left w:val="none" w:sz="0" w:space="0" w:color="auto"/>
        <w:bottom w:val="none" w:sz="0" w:space="0" w:color="auto"/>
        <w:right w:val="none" w:sz="0" w:space="0" w:color="auto"/>
      </w:divBdr>
    </w:div>
    <w:div w:id="142161432">
      <w:bodyDiv w:val="1"/>
      <w:marLeft w:val="0"/>
      <w:marRight w:val="0"/>
      <w:marTop w:val="0"/>
      <w:marBottom w:val="0"/>
      <w:divBdr>
        <w:top w:val="none" w:sz="0" w:space="0" w:color="auto"/>
        <w:left w:val="none" w:sz="0" w:space="0" w:color="auto"/>
        <w:bottom w:val="none" w:sz="0" w:space="0" w:color="auto"/>
        <w:right w:val="none" w:sz="0" w:space="0" w:color="auto"/>
      </w:divBdr>
    </w:div>
    <w:div w:id="142940605">
      <w:bodyDiv w:val="1"/>
      <w:marLeft w:val="0"/>
      <w:marRight w:val="0"/>
      <w:marTop w:val="0"/>
      <w:marBottom w:val="0"/>
      <w:divBdr>
        <w:top w:val="none" w:sz="0" w:space="0" w:color="auto"/>
        <w:left w:val="none" w:sz="0" w:space="0" w:color="auto"/>
        <w:bottom w:val="none" w:sz="0" w:space="0" w:color="auto"/>
        <w:right w:val="none" w:sz="0" w:space="0" w:color="auto"/>
      </w:divBdr>
    </w:div>
    <w:div w:id="143011105">
      <w:bodyDiv w:val="1"/>
      <w:marLeft w:val="0"/>
      <w:marRight w:val="0"/>
      <w:marTop w:val="0"/>
      <w:marBottom w:val="0"/>
      <w:divBdr>
        <w:top w:val="none" w:sz="0" w:space="0" w:color="auto"/>
        <w:left w:val="none" w:sz="0" w:space="0" w:color="auto"/>
        <w:bottom w:val="none" w:sz="0" w:space="0" w:color="auto"/>
        <w:right w:val="none" w:sz="0" w:space="0" w:color="auto"/>
      </w:divBdr>
    </w:div>
    <w:div w:id="143595093">
      <w:bodyDiv w:val="1"/>
      <w:marLeft w:val="0"/>
      <w:marRight w:val="0"/>
      <w:marTop w:val="0"/>
      <w:marBottom w:val="0"/>
      <w:divBdr>
        <w:top w:val="none" w:sz="0" w:space="0" w:color="auto"/>
        <w:left w:val="none" w:sz="0" w:space="0" w:color="auto"/>
        <w:bottom w:val="none" w:sz="0" w:space="0" w:color="auto"/>
        <w:right w:val="none" w:sz="0" w:space="0" w:color="auto"/>
      </w:divBdr>
    </w:div>
    <w:div w:id="145712369">
      <w:bodyDiv w:val="1"/>
      <w:marLeft w:val="0"/>
      <w:marRight w:val="0"/>
      <w:marTop w:val="0"/>
      <w:marBottom w:val="0"/>
      <w:divBdr>
        <w:top w:val="none" w:sz="0" w:space="0" w:color="auto"/>
        <w:left w:val="none" w:sz="0" w:space="0" w:color="auto"/>
        <w:bottom w:val="none" w:sz="0" w:space="0" w:color="auto"/>
        <w:right w:val="none" w:sz="0" w:space="0" w:color="auto"/>
      </w:divBdr>
    </w:div>
    <w:div w:id="145900912">
      <w:bodyDiv w:val="1"/>
      <w:marLeft w:val="0"/>
      <w:marRight w:val="0"/>
      <w:marTop w:val="0"/>
      <w:marBottom w:val="0"/>
      <w:divBdr>
        <w:top w:val="none" w:sz="0" w:space="0" w:color="auto"/>
        <w:left w:val="none" w:sz="0" w:space="0" w:color="auto"/>
        <w:bottom w:val="none" w:sz="0" w:space="0" w:color="auto"/>
        <w:right w:val="none" w:sz="0" w:space="0" w:color="auto"/>
      </w:divBdr>
    </w:div>
    <w:div w:id="145902091">
      <w:bodyDiv w:val="1"/>
      <w:marLeft w:val="0"/>
      <w:marRight w:val="0"/>
      <w:marTop w:val="0"/>
      <w:marBottom w:val="0"/>
      <w:divBdr>
        <w:top w:val="none" w:sz="0" w:space="0" w:color="auto"/>
        <w:left w:val="none" w:sz="0" w:space="0" w:color="auto"/>
        <w:bottom w:val="none" w:sz="0" w:space="0" w:color="auto"/>
        <w:right w:val="none" w:sz="0" w:space="0" w:color="auto"/>
      </w:divBdr>
    </w:div>
    <w:div w:id="147943800">
      <w:bodyDiv w:val="1"/>
      <w:marLeft w:val="0"/>
      <w:marRight w:val="0"/>
      <w:marTop w:val="0"/>
      <w:marBottom w:val="0"/>
      <w:divBdr>
        <w:top w:val="none" w:sz="0" w:space="0" w:color="auto"/>
        <w:left w:val="none" w:sz="0" w:space="0" w:color="auto"/>
        <w:bottom w:val="none" w:sz="0" w:space="0" w:color="auto"/>
        <w:right w:val="none" w:sz="0" w:space="0" w:color="auto"/>
      </w:divBdr>
    </w:div>
    <w:div w:id="149832281">
      <w:bodyDiv w:val="1"/>
      <w:marLeft w:val="0"/>
      <w:marRight w:val="0"/>
      <w:marTop w:val="0"/>
      <w:marBottom w:val="0"/>
      <w:divBdr>
        <w:top w:val="none" w:sz="0" w:space="0" w:color="auto"/>
        <w:left w:val="none" w:sz="0" w:space="0" w:color="auto"/>
        <w:bottom w:val="none" w:sz="0" w:space="0" w:color="auto"/>
        <w:right w:val="none" w:sz="0" w:space="0" w:color="auto"/>
      </w:divBdr>
    </w:div>
    <w:div w:id="151146913">
      <w:bodyDiv w:val="1"/>
      <w:marLeft w:val="0"/>
      <w:marRight w:val="0"/>
      <w:marTop w:val="0"/>
      <w:marBottom w:val="0"/>
      <w:divBdr>
        <w:top w:val="none" w:sz="0" w:space="0" w:color="auto"/>
        <w:left w:val="none" w:sz="0" w:space="0" w:color="auto"/>
        <w:bottom w:val="none" w:sz="0" w:space="0" w:color="auto"/>
        <w:right w:val="none" w:sz="0" w:space="0" w:color="auto"/>
      </w:divBdr>
    </w:div>
    <w:div w:id="151289155">
      <w:bodyDiv w:val="1"/>
      <w:marLeft w:val="0"/>
      <w:marRight w:val="0"/>
      <w:marTop w:val="0"/>
      <w:marBottom w:val="0"/>
      <w:divBdr>
        <w:top w:val="none" w:sz="0" w:space="0" w:color="auto"/>
        <w:left w:val="none" w:sz="0" w:space="0" w:color="auto"/>
        <w:bottom w:val="none" w:sz="0" w:space="0" w:color="auto"/>
        <w:right w:val="none" w:sz="0" w:space="0" w:color="auto"/>
      </w:divBdr>
    </w:div>
    <w:div w:id="152062171">
      <w:bodyDiv w:val="1"/>
      <w:marLeft w:val="0"/>
      <w:marRight w:val="0"/>
      <w:marTop w:val="0"/>
      <w:marBottom w:val="0"/>
      <w:divBdr>
        <w:top w:val="none" w:sz="0" w:space="0" w:color="auto"/>
        <w:left w:val="none" w:sz="0" w:space="0" w:color="auto"/>
        <w:bottom w:val="none" w:sz="0" w:space="0" w:color="auto"/>
        <w:right w:val="none" w:sz="0" w:space="0" w:color="auto"/>
      </w:divBdr>
    </w:div>
    <w:div w:id="155149708">
      <w:bodyDiv w:val="1"/>
      <w:marLeft w:val="0"/>
      <w:marRight w:val="0"/>
      <w:marTop w:val="0"/>
      <w:marBottom w:val="0"/>
      <w:divBdr>
        <w:top w:val="none" w:sz="0" w:space="0" w:color="auto"/>
        <w:left w:val="none" w:sz="0" w:space="0" w:color="auto"/>
        <w:bottom w:val="none" w:sz="0" w:space="0" w:color="auto"/>
        <w:right w:val="none" w:sz="0" w:space="0" w:color="auto"/>
      </w:divBdr>
    </w:div>
    <w:div w:id="155416875">
      <w:bodyDiv w:val="1"/>
      <w:marLeft w:val="0"/>
      <w:marRight w:val="0"/>
      <w:marTop w:val="0"/>
      <w:marBottom w:val="0"/>
      <w:divBdr>
        <w:top w:val="none" w:sz="0" w:space="0" w:color="auto"/>
        <w:left w:val="none" w:sz="0" w:space="0" w:color="auto"/>
        <w:bottom w:val="none" w:sz="0" w:space="0" w:color="auto"/>
        <w:right w:val="none" w:sz="0" w:space="0" w:color="auto"/>
      </w:divBdr>
    </w:div>
    <w:div w:id="156698220">
      <w:bodyDiv w:val="1"/>
      <w:marLeft w:val="0"/>
      <w:marRight w:val="0"/>
      <w:marTop w:val="0"/>
      <w:marBottom w:val="0"/>
      <w:divBdr>
        <w:top w:val="none" w:sz="0" w:space="0" w:color="auto"/>
        <w:left w:val="none" w:sz="0" w:space="0" w:color="auto"/>
        <w:bottom w:val="none" w:sz="0" w:space="0" w:color="auto"/>
        <w:right w:val="none" w:sz="0" w:space="0" w:color="auto"/>
      </w:divBdr>
    </w:div>
    <w:div w:id="157232412">
      <w:bodyDiv w:val="1"/>
      <w:marLeft w:val="0"/>
      <w:marRight w:val="0"/>
      <w:marTop w:val="0"/>
      <w:marBottom w:val="0"/>
      <w:divBdr>
        <w:top w:val="none" w:sz="0" w:space="0" w:color="auto"/>
        <w:left w:val="none" w:sz="0" w:space="0" w:color="auto"/>
        <w:bottom w:val="none" w:sz="0" w:space="0" w:color="auto"/>
        <w:right w:val="none" w:sz="0" w:space="0" w:color="auto"/>
      </w:divBdr>
    </w:div>
    <w:div w:id="157700493">
      <w:bodyDiv w:val="1"/>
      <w:marLeft w:val="0"/>
      <w:marRight w:val="0"/>
      <w:marTop w:val="0"/>
      <w:marBottom w:val="0"/>
      <w:divBdr>
        <w:top w:val="none" w:sz="0" w:space="0" w:color="auto"/>
        <w:left w:val="none" w:sz="0" w:space="0" w:color="auto"/>
        <w:bottom w:val="none" w:sz="0" w:space="0" w:color="auto"/>
        <w:right w:val="none" w:sz="0" w:space="0" w:color="auto"/>
      </w:divBdr>
    </w:div>
    <w:div w:id="159121972">
      <w:bodyDiv w:val="1"/>
      <w:marLeft w:val="0"/>
      <w:marRight w:val="0"/>
      <w:marTop w:val="0"/>
      <w:marBottom w:val="0"/>
      <w:divBdr>
        <w:top w:val="none" w:sz="0" w:space="0" w:color="auto"/>
        <w:left w:val="none" w:sz="0" w:space="0" w:color="auto"/>
        <w:bottom w:val="none" w:sz="0" w:space="0" w:color="auto"/>
        <w:right w:val="none" w:sz="0" w:space="0" w:color="auto"/>
      </w:divBdr>
    </w:div>
    <w:div w:id="160315516">
      <w:bodyDiv w:val="1"/>
      <w:marLeft w:val="0"/>
      <w:marRight w:val="0"/>
      <w:marTop w:val="0"/>
      <w:marBottom w:val="0"/>
      <w:divBdr>
        <w:top w:val="none" w:sz="0" w:space="0" w:color="auto"/>
        <w:left w:val="none" w:sz="0" w:space="0" w:color="auto"/>
        <w:bottom w:val="none" w:sz="0" w:space="0" w:color="auto"/>
        <w:right w:val="none" w:sz="0" w:space="0" w:color="auto"/>
      </w:divBdr>
    </w:div>
    <w:div w:id="160974629">
      <w:bodyDiv w:val="1"/>
      <w:marLeft w:val="0"/>
      <w:marRight w:val="0"/>
      <w:marTop w:val="0"/>
      <w:marBottom w:val="0"/>
      <w:divBdr>
        <w:top w:val="none" w:sz="0" w:space="0" w:color="auto"/>
        <w:left w:val="none" w:sz="0" w:space="0" w:color="auto"/>
        <w:bottom w:val="none" w:sz="0" w:space="0" w:color="auto"/>
        <w:right w:val="none" w:sz="0" w:space="0" w:color="auto"/>
      </w:divBdr>
    </w:div>
    <w:div w:id="161625787">
      <w:bodyDiv w:val="1"/>
      <w:marLeft w:val="0"/>
      <w:marRight w:val="0"/>
      <w:marTop w:val="0"/>
      <w:marBottom w:val="0"/>
      <w:divBdr>
        <w:top w:val="none" w:sz="0" w:space="0" w:color="auto"/>
        <w:left w:val="none" w:sz="0" w:space="0" w:color="auto"/>
        <w:bottom w:val="none" w:sz="0" w:space="0" w:color="auto"/>
        <w:right w:val="none" w:sz="0" w:space="0" w:color="auto"/>
      </w:divBdr>
    </w:div>
    <w:div w:id="162092937">
      <w:bodyDiv w:val="1"/>
      <w:marLeft w:val="0"/>
      <w:marRight w:val="0"/>
      <w:marTop w:val="0"/>
      <w:marBottom w:val="0"/>
      <w:divBdr>
        <w:top w:val="none" w:sz="0" w:space="0" w:color="auto"/>
        <w:left w:val="none" w:sz="0" w:space="0" w:color="auto"/>
        <w:bottom w:val="none" w:sz="0" w:space="0" w:color="auto"/>
        <w:right w:val="none" w:sz="0" w:space="0" w:color="auto"/>
      </w:divBdr>
    </w:div>
    <w:div w:id="162362630">
      <w:bodyDiv w:val="1"/>
      <w:marLeft w:val="0"/>
      <w:marRight w:val="0"/>
      <w:marTop w:val="0"/>
      <w:marBottom w:val="0"/>
      <w:divBdr>
        <w:top w:val="none" w:sz="0" w:space="0" w:color="auto"/>
        <w:left w:val="none" w:sz="0" w:space="0" w:color="auto"/>
        <w:bottom w:val="none" w:sz="0" w:space="0" w:color="auto"/>
        <w:right w:val="none" w:sz="0" w:space="0" w:color="auto"/>
      </w:divBdr>
    </w:div>
    <w:div w:id="162597816">
      <w:bodyDiv w:val="1"/>
      <w:marLeft w:val="0"/>
      <w:marRight w:val="0"/>
      <w:marTop w:val="0"/>
      <w:marBottom w:val="0"/>
      <w:divBdr>
        <w:top w:val="none" w:sz="0" w:space="0" w:color="auto"/>
        <w:left w:val="none" w:sz="0" w:space="0" w:color="auto"/>
        <w:bottom w:val="none" w:sz="0" w:space="0" w:color="auto"/>
        <w:right w:val="none" w:sz="0" w:space="0" w:color="auto"/>
      </w:divBdr>
    </w:div>
    <w:div w:id="163479090">
      <w:bodyDiv w:val="1"/>
      <w:marLeft w:val="0"/>
      <w:marRight w:val="0"/>
      <w:marTop w:val="0"/>
      <w:marBottom w:val="0"/>
      <w:divBdr>
        <w:top w:val="none" w:sz="0" w:space="0" w:color="auto"/>
        <w:left w:val="none" w:sz="0" w:space="0" w:color="auto"/>
        <w:bottom w:val="none" w:sz="0" w:space="0" w:color="auto"/>
        <w:right w:val="none" w:sz="0" w:space="0" w:color="auto"/>
      </w:divBdr>
    </w:div>
    <w:div w:id="163862058">
      <w:bodyDiv w:val="1"/>
      <w:marLeft w:val="0"/>
      <w:marRight w:val="0"/>
      <w:marTop w:val="0"/>
      <w:marBottom w:val="0"/>
      <w:divBdr>
        <w:top w:val="none" w:sz="0" w:space="0" w:color="auto"/>
        <w:left w:val="none" w:sz="0" w:space="0" w:color="auto"/>
        <w:bottom w:val="none" w:sz="0" w:space="0" w:color="auto"/>
        <w:right w:val="none" w:sz="0" w:space="0" w:color="auto"/>
      </w:divBdr>
    </w:div>
    <w:div w:id="165026150">
      <w:bodyDiv w:val="1"/>
      <w:marLeft w:val="0"/>
      <w:marRight w:val="0"/>
      <w:marTop w:val="0"/>
      <w:marBottom w:val="0"/>
      <w:divBdr>
        <w:top w:val="none" w:sz="0" w:space="0" w:color="auto"/>
        <w:left w:val="none" w:sz="0" w:space="0" w:color="auto"/>
        <w:bottom w:val="none" w:sz="0" w:space="0" w:color="auto"/>
        <w:right w:val="none" w:sz="0" w:space="0" w:color="auto"/>
      </w:divBdr>
    </w:div>
    <w:div w:id="165483726">
      <w:bodyDiv w:val="1"/>
      <w:marLeft w:val="0"/>
      <w:marRight w:val="0"/>
      <w:marTop w:val="0"/>
      <w:marBottom w:val="0"/>
      <w:divBdr>
        <w:top w:val="none" w:sz="0" w:space="0" w:color="auto"/>
        <w:left w:val="none" w:sz="0" w:space="0" w:color="auto"/>
        <w:bottom w:val="none" w:sz="0" w:space="0" w:color="auto"/>
        <w:right w:val="none" w:sz="0" w:space="0" w:color="auto"/>
      </w:divBdr>
    </w:div>
    <w:div w:id="165707258">
      <w:bodyDiv w:val="1"/>
      <w:marLeft w:val="0"/>
      <w:marRight w:val="0"/>
      <w:marTop w:val="0"/>
      <w:marBottom w:val="0"/>
      <w:divBdr>
        <w:top w:val="none" w:sz="0" w:space="0" w:color="auto"/>
        <w:left w:val="none" w:sz="0" w:space="0" w:color="auto"/>
        <w:bottom w:val="none" w:sz="0" w:space="0" w:color="auto"/>
        <w:right w:val="none" w:sz="0" w:space="0" w:color="auto"/>
      </w:divBdr>
    </w:div>
    <w:div w:id="168184781">
      <w:bodyDiv w:val="1"/>
      <w:marLeft w:val="0"/>
      <w:marRight w:val="0"/>
      <w:marTop w:val="0"/>
      <w:marBottom w:val="0"/>
      <w:divBdr>
        <w:top w:val="none" w:sz="0" w:space="0" w:color="auto"/>
        <w:left w:val="none" w:sz="0" w:space="0" w:color="auto"/>
        <w:bottom w:val="none" w:sz="0" w:space="0" w:color="auto"/>
        <w:right w:val="none" w:sz="0" w:space="0" w:color="auto"/>
      </w:divBdr>
    </w:div>
    <w:div w:id="168444106">
      <w:bodyDiv w:val="1"/>
      <w:marLeft w:val="0"/>
      <w:marRight w:val="0"/>
      <w:marTop w:val="0"/>
      <w:marBottom w:val="0"/>
      <w:divBdr>
        <w:top w:val="none" w:sz="0" w:space="0" w:color="auto"/>
        <w:left w:val="none" w:sz="0" w:space="0" w:color="auto"/>
        <w:bottom w:val="none" w:sz="0" w:space="0" w:color="auto"/>
        <w:right w:val="none" w:sz="0" w:space="0" w:color="auto"/>
      </w:divBdr>
    </w:div>
    <w:div w:id="170217627">
      <w:bodyDiv w:val="1"/>
      <w:marLeft w:val="0"/>
      <w:marRight w:val="0"/>
      <w:marTop w:val="0"/>
      <w:marBottom w:val="0"/>
      <w:divBdr>
        <w:top w:val="none" w:sz="0" w:space="0" w:color="auto"/>
        <w:left w:val="none" w:sz="0" w:space="0" w:color="auto"/>
        <w:bottom w:val="none" w:sz="0" w:space="0" w:color="auto"/>
        <w:right w:val="none" w:sz="0" w:space="0" w:color="auto"/>
      </w:divBdr>
    </w:div>
    <w:div w:id="176579724">
      <w:bodyDiv w:val="1"/>
      <w:marLeft w:val="0"/>
      <w:marRight w:val="0"/>
      <w:marTop w:val="0"/>
      <w:marBottom w:val="0"/>
      <w:divBdr>
        <w:top w:val="none" w:sz="0" w:space="0" w:color="auto"/>
        <w:left w:val="none" w:sz="0" w:space="0" w:color="auto"/>
        <w:bottom w:val="none" w:sz="0" w:space="0" w:color="auto"/>
        <w:right w:val="none" w:sz="0" w:space="0" w:color="auto"/>
      </w:divBdr>
    </w:div>
    <w:div w:id="176848663">
      <w:bodyDiv w:val="1"/>
      <w:marLeft w:val="0"/>
      <w:marRight w:val="0"/>
      <w:marTop w:val="0"/>
      <w:marBottom w:val="0"/>
      <w:divBdr>
        <w:top w:val="none" w:sz="0" w:space="0" w:color="auto"/>
        <w:left w:val="none" w:sz="0" w:space="0" w:color="auto"/>
        <w:bottom w:val="none" w:sz="0" w:space="0" w:color="auto"/>
        <w:right w:val="none" w:sz="0" w:space="0" w:color="auto"/>
      </w:divBdr>
    </w:div>
    <w:div w:id="177546170">
      <w:bodyDiv w:val="1"/>
      <w:marLeft w:val="0"/>
      <w:marRight w:val="0"/>
      <w:marTop w:val="0"/>
      <w:marBottom w:val="0"/>
      <w:divBdr>
        <w:top w:val="none" w:sz="0" w:space="0" w:color="auto"/>
        <w:left w:val="none" w:sz="0" w:space="0" w:color="auto"/>
        <w:bottom w:val="none" w:sz="0" w:space="0" w:color="auto"/>
        <w:right w:val="none" w:sz="0" w:space="0" w:color="auto"/>
      </w:divBdr>
    </w:div>
    <w:div w:id="177546961">
      <w:bodyDiv w:val="1"/>
      <w:marLeft w:val="0"/>
      <w:marRight w:val="0"/>
      <w:marTop w:val="0"/>
      <w:marBottom w:val="0"/>
      <w:divBdr>
        <w:top w:val="none" w:sz="0" w:space="0" w:color="auto"/>
        <w:left w:val="none" w:sz="0" w:space="0" w:color="auto"/>
        <w:bottom w:val="none" w:sz="0" w:space="0" w:color="auto"/>
        <w:right w:val="none" w:sz="0" w:space="0" w:color="auto"/>
      </w:divBdr>
    </w:div>
    <w:div w:id="177818656">
      <w:bodyDiv w:val="1"/>
      <w:marLeft w:val="0"/>
      <w:marRight w:val="0"/>
      <w:marTop w:val="0"/>
      <w:marBottom w:val="0"/>
      <w:divBdr>
        <w:top w:val="none" w:sz="0" w:space="0" w:color="auto"/>
        <w:left w:val="none" w:sz="0" w:space="0" w:color="auto"/>
        <w:bottom w:val="none" w:sz="0" w:space="0" w:color="auto"/>
        <w:right w:val="none" w:sz="0" w:space="0" w:color="auto"/>
      </w:divBdr>
    </w:div>
    <w:div w:id="181092747">
      <w:bodyDiv w:val="1"/>
      <w:marLeft w:val="0"/>
      <w:marRight w:val="0"/>
      <w:marTop w:val="0"/>
      <w:marBottom w:val="0"/>
      <w:divBdr>
        <w:top w:val="none" w:sz="0" w:space="0" w:color="auto"/>
        <w:left w:val="none" w:sz="0" w:space="0" w:color="auto"/>
        <w:bottom w:val="none" w:sz="0" w:space="0" w:color="auto"/>
        <w:right w:val="none" w:sz="0" w:space="0" w:color="auto"/>
      </w:divBdr>
    </w:div>
    <w:div w:id="181281272">
      <w:bodyDiv w:val="1"/>
      <w:marLeft w:val="0"/>
      <w:marRight w:val="0"/>
      <w:marTop w:val="0"/>
      <w:marBottom w:val="0"/>
      <w:divBdr>
        <w:top w:val="none" w:sz="0" w:space="0" w:color="auto"/>
        <w:left w:val="none" w:sz="0" w:space="0" w:color="auto"/>
        <w:bottom w:val="none" w:sz="0" w:space="0" w:color="auto"/>
        <w:right w:val="none" w:sz="0" w:space="0" w:color="auto"/>
      </w:divBdr>
    </w:div>
    <w:div w:id="183057162">
      <w:bodyDiv w:val="1"/>
      <w:marLeft w:val="0"/>
      <w:marRight w:val="0"/>
      <w:marTop w:val="0"/>
      <w:marBottom w:val="0"/>
      <w:divBdr>
        <w:top w:val="none" w:sz="0" w:space="0" w:color="auto"/>
        <w:left w:val="none" w:sz="0" w:space="0" w:color="auto"/>
        <w:bottom w:val="none" w:sz="0" w:space="0" w:color="auto"/>
        <w:right w:val="none" w:sz="0" w:space="0" w:color="auto"/>
      </w:divBdr>
    </w:div>
    <w:div w:id="184514306">
      <w:bodyDiv w:val="1"/>
      <w:marLeft w:val="0"/>
      <w:marRight w:val="0"/>
      <w:marTop w:val="0"/>
      <w:marBottom w:val="0"/>
      <w:divBdr>
        <w:top w:val="none" w:sz="0" w:space="0" w:color="auto"/>
        <w:left w:val="none" w:sz="0" w:space="0" w:color="auto"/>
        <w:bottom w:val="none" w:sz="0" w:space="0" w:color="auto"/>
        <w:right w:val="none" w:sz="0" w:space="0" w:color="auto"/>
      </w:divBdr>
    </w:div>
    <w:div w:id="185561525">
      <w:bodyDiv w:val="1"/>
      <w:marLeft w:val="0"/>
      <w:marRight w:val="0"/>
      <w:marTop w:val="0"/>
      <w:marBottom w:val="0"/>
      <w:divBdr>
        <w:top w:val="none" w:sz="0" w:space="0" w:color="auto"/>
        <w:left w:val="none" w:sz="0" w:space="0" w:color="auto"/>
        <w:bottom w:val="none" w:sz="0" w:space="0" w:color="auto"/>
        <w:right w:val="none" w:sz="0" w:space="0" w:color="auto"/>
      </w:divBdr>
    </w:div>
    <w:div w:id="186259245">
      <w:bodyDiv w:val="1"/>
      <w:marLeft w:val="0"/>
      <w:marRight w:val="0"/>
      <w:marTop w:val="0"/>
      <w:marBottom w:val="0"/>
      <w:divBdr>
        <w:top w:val="none" w:sz="0" w:space="0" w:color="auto"/>
        <w:left w:val="none" w:sz="0" w:space="0" w:color="auto"/>
        <w:bottom w:val="none" w:sz="0" w:space="0" w:color="auto"/>
        <w:right w:val="none" w:sz="0" w:space="0" w:color="auto"/>
      </w:divBdr>
    </w:div>
    <w:div w:id="186530024">
      <w:bodyDiv w:val="1"/>
      <w:marLeft w:val="0"/>
      <w:marRight w:val="0"/>
      <w:marTop w:val="0"/>
      <w:marBottom w:val="0"/>
      <w:divBdr>
        <w:top w:val="none" w:sz="0" w:space="0" w:color="auto"/>
        <w:left w:val="none" w:sz="0" w:space="0" w:color="auto"/>
        <w:bottom w:val="none" w:sz="0" w:space="0" w:color="auto"/>
        <w:right w:val="none" w:sz="0" w:space="0" w:color="auto"/>
      </w:divBdr>
    </w:div>
    <w:div w:id="188759530">
      <w:bodyDiv w:val="1"/>
      <w:marLeft w:val="0"/>
      <w:marRight w:val="0"/>
      <w:marTop w:val="0"/>
      <w:marBottom w:val="0"/>
      <w:divBdr>
        <w:top w:val="none" w:sz="0" w:space="0" w:color="auto"/>
        <w:left w:val="none" w:sz="0" w:space="0" w:color="auto"/>
        <w:bottom w:val="none" w:sz="0" w:space="0" w:color="auto"/>
        <w:right w:val="none" w:sz="0" w:space="0" w:color="auto"/>
      </w:divBdr>
    </w:div>
    <w:div w:id="192233100">
      <w:bodyDiv w:val="1"/>
      <w:marLeft w:val="0"/>
      <w:marRight w:val="0"/>
      <w:marTop w:val="0"/>
      <w:marBottom w:val="0"/>
      <w:divBdr>
        <w:top w:val="none" w:sz="0" w:space="0" w:color="auto"/>
        <w:left w:val="none" w:sz="0" w:space="0" w:color="auto"/>
        <w:bottom w:val="none" w:sz="0" w:space="0" w:color="auto"/>
        <w:right w:val="none" w:sz="0" w:space="0" w:color="auto"/>
      </w:divBdr>
    </w:div>
    <w:div w:id="193232166">
      <w:bodyDiv w:val="1"/>
      <w:marLeft w:val="0"/>
      <w:marRight w:val="0"/>
      <w:marTop w:val="0"/>
      <w:marBottom w:val="0"/>
      <w:divBdr>
        <w:top w:val="none" w:sz="0" w:space="0" w:color="auto"/>
        <w:left w:val="none" w:sz="0" w:space="0" w:color="auto"/>
        <w:bottom w:val="none" w:sz="0" w:space="0" w:color="auto"/>
        <w:right w:val="none" w:sz="0" w:space="0" w:color="auto"/>
      </w:divBdr>
    </w:div>
    <w:div w:id="194513410">
      <w:bodyDiv w:val="1"/>
      <w:marLeft w:val="0"/>
      <w:marRight w:val="0"/>
      <w:marTop w:val="0"/>
      <w:marBottom w:val="0"/>
      <w:divBdr>
        <w:top w:val="none" w:sz="0" w:space="0" w:color="auto"/>
        <w:left w:val="none" w:sz="0" w:space="0" w:color="auto"/>
        <w:bottom w:val="none" w:sz="0" w:space="0" w:color="auto"/>
        <w:right w:val="none" w:sz="0" w:space="0" w:color="auto"/>
      </w:divBdr>
    </w:div>
    <w:div w:id="195385238">
      <w:bodyDiv w:val="1"/>
      <w:marLeft w:val="0"/>
      <w:marRight w:val="0"/>
      <w:marTop w:val="0"/>
      <w:marBottom w:val="0"/>
      <w:divBdr>
        <w:top w:val="none" w:sz="0" w:space="0" w:color="auto"/>
        <w:left w:val="none" w:sz="0" w:space="0" w:color="auto"/>
        <w:bottom w:val="none" w:sz="0" w:space="0" w:color="auto"/>
        <w:right w:val="none" w:sz="0" w:space="0" w:color="auto"/>
      </w:divBdr>
    </w:div>
    <w:div w:id="195626164">
      <w:bodyDiv w:val="1"/>
      <w:marLeft w:val="0"/>
      <w:marRight w:val="0"/>
      <w:marTop w:val="0"/>
      <w:marBottom w:val="0"/>
      <w:divBdr>
        <w:top w:val="none" w:sz="0" w:space="0" w:color="auto"/>
        <w:left w:val="none" w:sz="0" w:space="0" w:color="auto"/>
        <w:bottom w:val="none" w:sz="0" w:space="0" w:color="auto"/>
        <w:right w:val="none" w:sz="0" w:space="0" w:color="auto"/>
      </w:divBdr>
    </w:div>
    <w:div w:id="196090794">
      <w:bodyDiv w:val="1"/>
      <w:marLeft w:val="0"/>
      <w:marRight w:val="0"/>
      <w:marTop w:val="0"/>
      <w:marBottom w:val="0"/>
      <w:divBdr>
        <w:top w:val="none" w:sz="0" w:space="0" w:color="auto"/>
        <w:left w:val="none" w:sz="0" w:space="0" w:color="auto"/>
        <w:bottom w:val="none" w:sz="0" w:space="0" w:color="auto"/>
        <w:right w:val="none" w:sz="0" w:space="0" w:color="auto"/>
      </w:divBdr>
    </w:div>
    <w:div w:id="196624495">
      <w:bodyDiv w:val="1"/>
      <w:marLeft w:val="0"/>
      <w:marRight w:val="0"/>
      <w:marTop w:val="0"/>
      <w:marBottom w:val="0"/>
      <w:divBdr>
        <w:top w:val="none" w:sz="0" w:space="0" w:color="auto"/>
        <w:left w:val="none" w:sz="0" w:space="0" w:color="auto"/>
        <w:bottom w:val="none" w:sz="0" w:space="0" w:color="auto"/>
        <w:right w:val="none" w:sz="0" w:space="0" w:color="auto"/>
      </w:divBdr>
    </w:div>
    <w:div w:id="197620653">
      <w:bodyDiv w:val="1"/>
      <w:marLeft w:val="0"/>
      <w:marRight w:val="0"/>
      <w:marTop w:val="0"/>
      <w:marBottom w:val="0"/>
      <w:divBdr>
        <w:top w:val="none" w:sz="0" w:space="0" w:color="auto"/>
        <w:left w:val="none" w:sz="0" w:space="0" w:color="auto"/>
        <w:bottom w:val="none" w:sz="0" w:space="0" w:color="auto"/>
        <w:right w:val="none" w:sz="0" w:space="0" w:color="auto"/>
      </w:divBdr>
    </w:div>
    <w:div w:id="197934965">
      <w:bodyDiv w:val="1"/>
      <w:marLeft w:val="0"/>
      <w:marRight w:val="0"/>
      <w:marTop w:val="0"/>
      <w:marBottom w:val="0"/>
      <w:divBdr>
        <w:top w:val="none" w:sz="0" w:space="0" w:color="auto"/>
        <w:left w:val="none" w:sz="0" w:space="0" w:color="auto"/>
        <w:bottom w:val="none" w:sz="0" w:space="0" w:color="auto"/>
        <w:right w:val="none" w:sz="0" w:space="0" w:color="auto"/>
      </w:divBdr>
    </w:div>
    <w:div w:id="202448951">
      <w:bodyDiv w:val="1"/>
      <w:marLeft w:val="0"/>
      <w:marRight w:val="0"/>
      <w:marTop w:val="0"/>
      <w:marBottom w:val="0"/>
      <w:divBdr>
        <w:top w:val="none" w:sz="0" w:space="0" w:color="auto"/>
        <w:left w:val="none" w:sz="0" w:space="0" w:color="auto"/>
        <w:bottom w:val="none" w:sz="0" w:space="0" w:color="auto"/>
        <w:right w:val="none" w:sz="0" w:space="0" w:color="auto"/>
      </w:divBdr>
    </w:div>
    <w:div w:id="203107000">
      <w:bodyDiv w:val="1"/>
      <w:marLeft w:val="0"/>
      <w:marRight w:val="0"/>
      <w:marTop w:val="0"/>
      <w:marBottom w:val="0"/>
      <w:divBdr>
        <w:top w:val="none" w:sz="0" w:space="0" w:color="auto"/>
        <w:left w:val="none" w:sz="0" w:space="0" w:color="auto"/>
        <w:bottom w:val="none" w:sz="0" w:space="0" w:color="auto"/>
        <w:right w:val="none" w:sz="0" w:space="0" w:color="auto"/>
      </w:divBdr>
    </w:div>
    <w:div w:id="206067577">
      <w:bodyDiv w:val="1"/>
      <w:marLeft w:val="0"/>
      <w:marRight w:val="0"/>
      <w:marTop w:val="0"/>
      <w:marBottom w:val="0"/>
      <w:divBdr>
        <w:top w:val="none" w:sz="0" w:space="0" w:color="auto"/>
        <w:left w:val="none" w:sz="0" w:space="0" w:color="auto"/>
        <w:bottom w:val="none" w:sz="0" w:space="0" w:color="auto"/>
        <w:right w:val="none" w:sz="0" w:space="0" w:color="auto"/>
      </w:divBdr>
    </w:div>
    <w:div w:id="206113397">
      <w:bodyDiv w:val="1"/>
      <w:marLeft w:val="0"/>
      <w:marRight w:val="0"/>
      <w:marTop w:val="0"/>
      <w:marBottom w:val="0"/>
      <w:divBdr>
        <w:top w:val="none" w:sz="0" w:space="0" w:color="auto"/>
        <w:left w:val="none" w:sz="0" w:space="0" w:color="auto"/>
        <w:bottom w:val="none" w:sz="0" w:space="0" w:color="auto"/>
        <w:right w:val="none" w:sz="0" w:space="0" w:color="auto"/>
      </w:divBdr>
    </w:div>
    <w:div w:id="206456803">
      <w:bodyDiv w:val="1"/>
      <w:marLeft w:val="0"/>
      <w:marRight w:val="0"/>
      <w:marTop w:val="0"/>
      <w:marBottom w:val="0"/>
      <w:divBdr>
        <w:top w:val="none" w:sz="0" w:space="0" w:color="auto"/>
        <w:left w:val="none" w:sz="0" w:space="0" w:color="auto"/>
        <w:bottom w:val="none" w:sz="0" w:space="0" w:color="auto"/>
        <w:right w:val="none" w:sz="0" w:space="0" w:color="auto"/>
      </w:divBdr>
    </w:div>
    <w:div w:id="207186538">
      <w:bodyDiv w:val="1"/>
      <w:marLeft w:val="0"/>
      <w:marRight w:val="0"/>
      <w:marTop w:val="0"/>
      <w:marBottom w:val="0"/>
      <w:divBdr>
        <w:top w:val="none" w:sz="0" w:space="0" w:color="auto"/>
        <w:left w:val="none" w:sz="0" w:space="0" w:color="auto"/>
        <w:bottom w:val="none" w:sz="0" w:space="0" w:color="auto"/>
        <w:right w:val="none" w:sz="0" w:space="0" w:color="auto"/>
      </w:divBdr>
    </w:div>
    <w:div w:id="208228917">
      <w:bodyDiv w:val="1"/>
      <w:marLeft w:val="0"/>
      <w:marRight w:val="0"/>
      <w:marTop w:val="0"/>
      <w:marBottom w:val="0"/>
      <w:divBdr>
        <w:top w:val="none" w:sz="0" w:space="0" w:color="auto"/>
        <w:left w:val="none" w:sz="0" w:space="0" w:color="auto"/>
        <w:bottom w:val="none" w:sz="0" w:space="0" w:color="auto"/>
        <w:right w:val="none" w:sz="0" w:space="0" w:color="auto"/>
      </w:divBdr>
    </w:div>
    <w:div w:id="211307125">
      <w:bodyDiv w:val="1"/>
      <w:marLeft w:val="0"/>
      <w:marRight w:val="0"/>
      <w:marTop w:val="0"/>
      <w:marBottom w:val="0"/>
      <w:divBdr>
        <w:top w:val="none" w:sz="0" w:space="0" w:color="auto"/>
        <w:left w:val="none" w:sz="0" w:space="0" w:color="auto"/>
        <w:bottom w:val="none" w:sz="0" w:space="0" w:color="auto"/>
        <w:right w:val="none" w:sz="0" w:space="0" w:color="auto"/>
      </w:divBdr>
    </w:div>
    <w:div w:id="214195999">
      <w:bodyDiv w:val="1"/>
      <w:marLeft w:val="0"/>
      <w:marRight w:val="0"/>
      <w:marTop w:val="0"/>
      <w:marBottom w:val="0"/>
      <w:divBdr>
        <w:top w:val="none" w:sz="0" w:space="0" w:color="auto"/>
        <w:left w:val="none" w:sz="0" w:space="0" w:color="auto"/>
        <w:bottom w:val="none" w:sz="0" w:space="0" w:color="auto"/>
        <w:right w:val="none" w:sz="0" w:space="0" w:color="auto"/>
      </w:divBdr>
    </w:div>
    <w:div w:id="214658136">
      <w:bodyDiv w:val="1"/>
      <w:marLeft w:val="0"/>
      <w:marRight w:val="0"/>
      <w:marTop w:val="0"/>
      <w:marBottom w:val="0"/>
      <w:divBdr>
        <w:top w:val="none" w:sz="0" w:space="0" w:color="auto"/>
        <w:left w:val="none" w:sz="0" w:space="0" w:color="auto"/>
        <w:bottom w:val="none" w:sz="0" w:space="0" w:color="auto"/>
        <w:right w:val="none" w:sz="0" w:space="0" w:color="auto"/>
      </w:divBdr>
    </w:div>
    <w:div w:id="215435503">
      <w:bodyDiv w:val="1"/>
      <w:marLeft w:val="0"/>
      <w:marRight w:val="0"/>
      <w:marTop w:val="0"/>
      <w:marBottom w:val="0"/>
      <w:divBdr>
        <w:top w:val="none" w:sz="0" w:space="0" w:color="auto"/>
        <w:left w:val="none" w:sz="0" w:space="0" w:color="auto"/>
        <w:bottom w:val="none" w:sz="0" w:space="0" w:color="auto"/>
        <w:right w:val="none" w:sz="0" w:space="0" w:color="auto"/>
      </w:divBdr>
    </w:div>
    <w:div w:id="219487292">
      <w:bodyDiv w:val="1"/>
      <w:marLeft w:val="0"/>
      <w:marRight w:val="0"/>
      <w:marTop w:val="0"/>
      <w:marBottom w:val="0"/>
      <w:divBdr>
        <w:top w:val="none" w:sz="0" w:space="0" w:color="auto"/>
        <w:left w:val="none" w:sz="0" w:space="0" w:color="auto"/>
        <w:bottom w:val="none" w:sz="0" w:space="0" w:color="auto"/>
        <w:right w:val="none" w:sz="0" w:space="0" w:color="auto"/>
      </w:divBdr>
    </w:div>
    <w:div w:id="219749023">
      <w:bodyDiv w:val="1"/>
      <w:marLeft w:val="0"/>
      <w:marRight w:val="0"/>
      <w:marTop w:val="0"/>
      <w:marBottom w:val="0"/>
      <w:divBdr>
        <w:top w:val="none" w:sz="0" w:space="0" w:color="auto"/>
        <w:left w:val="none" w:sz="0" w:space="0" w:color="auto"/>
        <w:bottom w:val="none" w:sz="0" w:space="0" w:color="auto"/>
        <w:right w:val="none" w:sz="0" w:space="0" w:color="auto"/>
      </w:divBdr>
    </w:div>
    <w:div w:id="219752563">
      <w:bodyDiv w:val="1"/>
      <w:marLeft w:val="0"/>
      <w:marRight w:val="0"/>
      <w:marTop w:val="0"/>
      <w:marBottom w:val="0"/>
      <w:divBdr>
        <w:top w:val="none" w:sz="0" w:space="0" w:color="auto"/>
        <w:left w:val="none" w:sz="0" w:space="0" w:color="auto"/>
        <w:bottom w:val="none" w:sz="0" w:space="0" w:color="auto"/>
        <w:right w:val="none" w:sz="0" w:space="0" w:color="auto"/>
      </w:divBdr>
    </w:div>
    <w:div w:id="219753746">
      <w:bodyDiv w:val="1"/>
      <w:marLeft w:val="0"/>
      <w:marRight w:val="0"/>
      <w:marTop w:val="0"/>
      <w:marBottom w:val="0"/>
      <w:divBdr>
        <w:top w:val="none" w:sz="0" w:space="0" w:color="auto"/>
        <w:left w:val="none" w:sz="0" w:space="0" w:color="auto"/>
        <w:bottom w:val="none" w:sz="0" w:space="0" w:color="auto"/>
        <w:right w:val="none" w:sz="0" w:space="0" w:color="auto"/>
      </w:divBdr>
    </w:div>
    <w:div w:id="222526376">
      <w:bodyDiv w:val="1"/>
      <w:marLeft w:val="0"/>
      <w:marRight w:val="0"/>
      <w:marTop w:val="0"/>
      <w:marBottom w:val="0"/>
      <w:divBdr>
        <w:top w:val="none" w:sz="0" w:space="0" w:color="auto"/>
        <w:left w:val="none" w:sz="0" w:space="0" w:color="auto"/>
        <w:bottom w:val="none" w:sz="0" w:space="0" w:color="auto"/>
        <w:right w:val="none" w:sz="0" w:space="0" w:color="auto"/>
      </w:divBdr>
    </w:div>
    <w:div w:id="223108161">
      <w:bodyDiv w:val="1"/>
      <w:marLeft w:val="0"/>
      <w:marRight w:val="0"/>
      <w:marTop w:val="0"/>
      <w:marBottom w:val="0"/>
      <w:divBdr>
        <w:top w:val="none" w:sz="0" w:space="0" w:color="auto"/>
        <w:left w:val="none" w:sz="0" w:space="0" w:color="auto"/>
        <w:bottom w:val="none" w:sz="0" w:space="0" w:color="auto"/>
        <w:right w:val="none" w:sz="0" w:space="0" w:color="auto"/>
      </w:divBdr>
    </w:div>
    <w:div w:id="223293456">
      <w:bodyDiv w:val="1"/>
      <w:marLeft w:val="0"/>
      <w:marRight w:val="0"/>
      <w:marTop w:val="0"/>
      <w:marBottom w:val="0"/>
      <w:divBdr>
        <w:top w:val="none" w:sz="0" w:space="0" w:color="auto"/>
        <w:left w:val="none" w:sz="0" w:space="0" w:color="auto"/>
        <w:bottom w:val="none" w:sz="0" w:space="0" w:color="auto"/>
        <w:right w:val="none" w:sz="0" w:space="0" w:color="auto"/>
      </w:divBdr>
    </w:div>
    <w:div w:id="223953219">
      <w:bodyDiv w:val="1"/>
      <w:marLeft w:val="0"/>
      <w:marRight w:val="0"/>
      <w:marTop w:val="0"/>
      <w:marBottom w:val="0"/>
      <w:divBdr>
        <w:top w:val="none" w:sz="0" w:space="0" w:color="auto"/>
        <w:left w:val="none" w:sz="0" w:space="0" w:color="auto"/>
        <w:bottom w:val="none" w:sz="0" w:space="0" w:color="auto"/>
        <w:right w:val="none" w:sz="0" w:space="0" w:color="auto"/>
      </w:divBdr>
    </w:div>
    <w:div w:id="224529669">
      <w:bodyDiv w:val="1"/>
      <w:marLeft w:val="0"/>
      <w:marRight w:val="0"/>
      <w:marTop w:val="0"/>
      <w:marBottom w:val="0"/>
      <w:divBdr>
        <w:top w:val="none" w:sz="0" w:space="0" w:color="auto"/>
        <w:left w:val="none" w:sz="0" w:space="0" w:color="auto"/>
        <w:bottom w:val="none" w:sz="0" w:space="0" w:color="auto"/>
        <w:right w:val="none" w:sz="0" w:space="0" w:color="auto"/>
      </w:divBdr>
    </w:div>
    <w:div w:id="224535504">
      <w:bodyDiv w:val="1"/>
      <w:marLeft w:val="0"/>
      <w:marRight w:val="0"/>
      <w:marTop w:val="0"/>
      <w:marBottom w:val="0"/>
      <w:divBdr>
        <w:top w:val="none" w:sz="0" w:space="0" w:color="auto"/>
        <w:left w:val="none" w:sz="0" w:space="0" w:color="auto"/>
        <w:bottom w:val="none" w:sz="0" w:space="0" w:color="auto"/>
        <w:right w:val="none" w:sz="0" w:space="0" w:color="auto"/>
      </w:divBdr>
    </w:div>
    <w:div w:id="225800014">
      <w:bodyDiv w:val="1"/>
      <w:marLeft w:val="0"/>
      <w:marRight w:val="0"/>
      <w:marTop w:val="0"/>
      <w:marBottom w:val="0"/>
      <w:divBdr>
        <w:top w:val="none" w:sz="0" w:space="0" w:color="auto"/>
        <w:left w:val="none" w:sz="0" w:space="0" w:color="auto"/>
        <w:bottom w:val="none" w:sz="0" w:space="0" w:color="auto"/>
        <w:right w:val="none" w:sz="0" w:space="0" w:color="auto"/>
      </w:divBdr>
    </w:div>
    <w:div w:id="226037454">
      <w:bodyDiv w:val="1"/>
      <w:marLeft w:val="0"/>
      <w:marRight w:val="0"/>
      <w:marTop w:val="0"/>
      <w:marBottom w:val="0"/>
      <w:divBdr>
        <w:top w:val="none" w:sz="0" w:space="0" w:color="auto"/>
        <w:left w:val="none" w:sz="0" w:space="0" w:color="auto"/>
        <w:bottom w:val="none" w:sz="0" w:space="0" w:color="auto"/>
        <w:right w:val="none" w:sz="0" w:space="0" w:color="auto"/>
      </w:divBdr>
    </w:div>
    <w:div w:id="229778113">
      <w:bodyDiv w:val="1"/>
      <w:marLeft w:val="0"/>
      <w:marRight w:val="0"/>
      <w:marTop w:val="0"/>
      <w:marBottom w:val="0"/>
      <w:divBdr>
        <w:top w:val="none" w:sz="0" w:space="0" w:color="auto"/>
        <w:left w:val="none" w:sz="0" w:space="0" w:color="auto"/>
        <w:bottom w:val="none" w:sz="0" w:space="0" w:color="auto"/>
        <w:right w:val="none" w:sz="0" w:space="0" w:color="auto"/>
      </w:divBdr>
    </w:div>
    <w:div w:id="229847231">
      <w:bodyDiv w:val="1"/>
      <w:marLeft w:val="0"/>
      <w:marRight w:val="0"/>
      <w:marTop w:val="0"/>
      <w:marBottom w:val="0"/>
      <w:divBdr>
        <w:top w:val="none" w:sz="0" w:space="0" w:color="auto"/>
        <w:left w:val="none" w:sz="0" w:space="0" w:color="auto"/>
        <w:bottom w:val="none" w:sz="0" w:space="0" w:color="auto"/>
        <w:right w:val="none" w:sz="0" w:space="0" w:color="auto"/>
      </w:divBdr>
    </w:div>
    <w:div w:id="230702084">
      <w:bodyDiv w:val="1"/>
      <w:marLeft w:val="0"/>
      <w:marRight w:val="0"/>
      <w:marTop w:val="0"/>
      <w:marBottom w:val="0"/>
      <w:divBdr>
        <w:top w:val="none" w:sz="0" w:space="0" w:color="auto"/>
        <w:left w:val="none" w:sz="0" w:space="0" w:color="auto"/>
        <w:bottom w:val="none" w:sz="0" w:space="0" w:color="auto"/>
        <w:right w:val="none" w:sz="0" w:space="0" w:color="auto"/>
      </w:divBdr>
    </w:div>
    <w:div w:id="232859167">
      <w:bodyDiv w:val="1"/>
      <w:marLeft w:val="0"/>
      <w:marRight w:val="0"/>
      <w:marTop w:val="0"/>
      <w:marBottom w:val="0"/>
      <w:divBdr>
        <w:top w:val="none" w:sz="0" w:space="0" w:color="auto"/>
        <w:left w:val="none" w:sz="0" w:space="0" w:color="auto"/>
        <w:bottom w:val="none" w:sz="0" w:space="0" w:color="auto"/>
        <w:right w:val="none" w:sz="0" w:space="0" w:color="auto"/>
      </w:divBdr>
    </w:div>
    <w:div w:id="233204062">
      <w:bodyDiv w:val="1"/>
      <w:marLeft w:val="0"/>
      <w:marRight w:val="0"/>
      <w:marTop w:val="0"/>
      <w:marBottom w:val="0"/>
      <w:divBdr>
        <w:top w:val="none" w:sz="0" w:space="0" w:color="auto"/>
        <w:left w:val="none" w:sz="0" w:space="0" w:color="auto"/>
        <w:bottom w:val="none" w:sz="0" w:space="0" w:color="auto"/>
        <w:right w:val="none" w:sz="0" w:space="0" w:color="auto"/>
      </w:divBdr>
    </w:div>
    <w:div w:id="233904573">
      <w:bodyDiv w:val="1"/>
      <w:marLeft w:val="0"/>
      <w:marRight w:val="0"/>
      <w:marTop w:val="0"/>
      <w:marBottom w:val="0"/>
      <w:divBdr>
        <w:top w:val="none" w:sz="0" w:space="0" w:color="auto"/>
        <w:left w:val="none" w:sz="0" w:space="0" w:color="auto"/>
        <w:bottom w:val="none" w:sz="0" w:space="0" w:color="auto"/>
        <w:right w:val="none" w:sz="0" w:space="0" w:color="auto"/>
      </w:divBdr>
    </w:div>
    <w:div w:id="233930462">
      <w:bodyDiv w:val="1"/>
      <w:marLeft w:val="0"/>
      <w:marRight w:val="0"/>
      <w:marTop w:val="0"/>
      <w:marBottom w:val="0"/>
      <w:divBdr>
        <w:top w:val="none" w:sz="0" w:space="0" w:color="auto"/>
        <w:left w:val="none" w:sz="0" w:space="0" w:color="auto"/>
        <w:bottom w:val="none" w:sz="0" w:space="0" w:color="auto"/>
        <w:right w:val="none" w:sz="0" w:space="0" w:color="auto"/>
      </w:divBdr>
    </w:div>
    <w:div w:id="237597872">
      <w:bodyDiv w:val="1"/>
      <w:marLeft w:val="0"/>
      <w:marRight w:val="0"/>
      <w:marTop w:val="0"/>
      <w:marBottom w:val="0"/>
      <w:divBdr>
        <w:top w:val="none" w:sz="0" w:space="0" w:color="auto"/>
        <w:left w:val="none" w:sz="0" w:space="0" w:color="auto"/>
        <w:bottom w:val="none" w:sz="0" w:space="0" w:color="auto"/>
        <w:right w:val="none" w:sz="0" w:space="0" w:color="auto"/>
      </w:divBdr>
    </w:div>
    <w:div w:id="238101895">
      <w:bodyDiv w:val="1"/>
      <w:marLeft w:val="0"/>
      <w:marRight w:val="0"/>
      <w:marTop w:val="0"/>
      <w:marBottom w:val="0"/>
      <w:divBdr>
        <w:top w:val="none" w:sz="0" w:space="0" w:color="auto"/>
        <w:left w:val="none" w:sz="0" w:space="0" w:color="auto"/>
        <w:bottom w:val="none" w:sz="0" w:space="0" w:color="auto"/>
        <w:right w:val="none" w:sz="0" w:space="0" w:color="auto"/>
      </w:divBdr>
    </w:div>
    <w:div w:id="238833622">
      <w:bodyDiv w:val="1"/>
      <w:marLeft w:val="0"/>
      <w:marRight w:val="0"/>
      <w:marTop w:val="0"/>
      <w:marBottom w:val="0"/>
      <w:divBdr>
        <w:top w:val="none" w:sz="0" w:space="0" w:color="auto"/>
        <w:left w:val="none" w:sz="0" w:space="0" w:color="auto"/>
        <w:bottom w:val="none" w:sz="0" w:space="0" w:color="auto"/>
        <w:right w:val="none" w:sz="0" w:space="0" w:color="auto"/>
      </w:divBdr>
    </w:div>
    <w:div w:id="241640805">
      <w:bodyDiv w:val="1"/>
      <w:marLeft w:val="0"/>
      <w:marRight w:val="0"/>
      <w:marTop w:val="0"/>
      <w:marBottom w:val="0"/>
      <w:divBdr>
        <w:top w:val="none" w:sz="0" w:space="0" w:color="auto"/>
        <w:left w:val="none" w:sz="0" w:space="0" w:color="auto"/>
        <w:bottom w:val="none" w:sz="0" w:space="0" w:color="auto"/>
        <w:right w:val="none" w:sz="0" w:space="0" w:color="auto"/>
      </w:divBdr>
    </w:div>
    <w:div w:id="242497032">
      <w:bodyDiv w:val="1"/>
      <w:marLeft w:val="0"/>
      <w:marRight w:val="0"/>
      <w:marTop w:val="0"/>
      <w:marBottom w:val="0"/>
      <w:divBdr>
        <w:top w:val="none" w:sz="0" w:space="0" w:color="auto"/>
        <w:left w:val="none" w:sz="0" w:space="0" w:color="auto"/>
        <w:bottom w:val="none" w:sz="0" w:space="0" w:color="auto"/>
        <w:right w:val="none" w:sz="0" w:space="0" w:color="auto"/>
      </w:divBdr>
    </w:div>
    <w:div w:id="245457335">
      <w:bodyDiv w:val="1"/>
      <w:marLeft w:val="0"/>
      <w:marRight w:val="0"/>
      <w:marTop w:val="0"/>
      <w:marBottom w:val="0"/>
      <w:divBdr>
        <w:top w:val="none" w:sz="0" w:space="0" w:color="auto"/>
        <w:left w:val="none" w:sz="0" w:space="0" w:color="auto"/>
        <w:bottom w:val="none" w:sz="0" w:space="0" w:color="auto"/>
        <w:right w:val="none" w:sz="0" w:space="0" w:color="auto"/>
      </w:divBdr>
    </w:div>
    <w:div w:id="246159812">
      <w:bodyDiv w:val="1"/>
      <w:marLeft w:val="0"/>
      <w:marRight w:val="0"/>
      <w:marTop w:val="0"/>
      <w:marBottom w:val="0"/>
      <w:divBdr>
        <w:top w:val="none" w:sz="0" w:space="0" w:color="auto"/>
        <w:left w:val="none" w:sz="0" w:space="0" w:color="auto"/>
        <w:bottom w:val="none" w:sz="0" w:space="0" w:color="auto"/>
        <w:right w:val="none" w:sz="0" w:space="0" w:color="auto"/>
      </w:divBdr>
    </w:div>
    <w:div w:id="246574522">
      <w:bodyDiv w:val="1"/>
      <w:marLeft w:val="0"/>
      <w:marRight w:val="0"/>
      <w:marTop w:val="0"/>
      <w:marBottom w:val="0"/>
      <w:divBdr>
        <w:top w:val="none" w:sz="0" w:space="0" w:color="auto"/>
        <w:left w:val="none" w:sz="0" w:space="0" w:color="auto"/>
        <w:bottom w:val="none" w:sz="0" w:space="0" w:color="auto"/>
        <w:right w:val="none" w:sz="0" w:space="0" w:color="auto"/>
      </w:divBdr>
    </w:div>
    <w:div w:id="248202235">
      <w:bodyDiv w:val="1"/>
      <w:marLeft w:val="0"/>
      <w:marRight w:val="0"/>
      <w:marTop w:val="0"/>
      <w:marBottom w:val="0"/>
      <w:divBdr>
        <w:top w:val="none" w:sz="0" w:space="0" w:color="auto"/>
        <w:left w:val="none" w:sz="0" w:space="0" w:color="auto"/>
        <w:bottom w:val="none" w:sz="0" w:space="0" w:color="auto"/>
        <w:right w:val="none" w:sz="0" w:space="0" w:color="auto"/>
      </w:divBdr>
    </w:div>
    <w:div w:id="248736487">
      <w:bodyDiv w:val="1"/>
      <w:marLeft w:val="0"/>
      <w:marRight w:val="0"/>
      <w:marTop w:val="0"/>
      <w:marBottom w:val="0"/>
      <w:divBdr>
        <w:top w:val="none" w:sz="0" w:space="0" w:color="auto"/>
        <w:left w:val="none" w:sz="0" w:space="0" w:color="auto"/>
        <w:bottom w:val="none" w:sz="0" w:space="0" w:color="auto"/>
        <w:right w:val="none" w:sz="0" w:space="0" w:color="auto"/>
      </w:divBdr>
    </w:div>
    <w:div w:id="249050305">
      <w:bodyDiv w:val="1"/>
      <w:marLeft w:val="0"/>
      <w:marRight w:val="0"/>
      <w:marTop w:val="0"/>
      <w:marBottom w:val="0"/>
      <w:divBdr>
        <w:top w:val="none" w:sz="0" w:space="0" w:color="auto"/>
        <w:left w:val="none" w:sz="0" w:space="0" w:color="auto"/>
        <w:bottom w:val="none" w:sz="0" w:space="0" w:color="auto"/>
        <w:right w:val="none" w:sz="0" w:space="0" w:color="auto"/>
      </w:divBdr>
    </w:div>
    <w:div w:id="250552852">
      <w:bodyDiv w:val="1"/>
      <w:marLeft w:val="0"/>
      <w:marRight w:val="0"/>
      <w:marTop w:val="0"/>
      <w:marBottom w:val="0"/>
      <w:divBdr>
        <w:top w:val="none" w:sz="0" w:space="0" w:color="auto"/>
        <w:left w:val="none" w:sz="0" w:space="0" w:color="auto"/>
        <w:bottom w:val="none" w:sz="0" w:space="0" w:color="auto"/>
        <w:right w:val="none" w:sz="0" w:space="0" w:color="auto"/>
      </w:divBdr>
    </w:div>
    <w:div w:id="253979543">
      <w:bodyDiv w:val="1"/>
      <w:marLeft w:val="0"/>
      <w:marRight w:val="0"/>
      <w:marTop w:val="0"/>
      <w:marBottom w:val="0"/>
      <w:divBdr>
        <w:top w:val="none" w:sz="0" w:space="0" w:color="auto"/>
        <w:left w:val="none" w:sz="0" w:space="0" w:color="auto"/>
        <w:bottom w:val="none" w:sz="0" w:space="0" w:color="auto"/>
        <w:right w:val="none" w:sz="0" w:space="0" w:color="auto"/>
      </w:divBdr>
    </w:div>
    <w:div w:id="254285375">
      <w:bodyDiv w:val="1"/>
      <w:marLeft w:val="0"/>
      <w:marRight w:val="0"/>
      <w:marTop w:val="0"/>
      <w:marBottom w:val="0"/>
      <w:divBdr>
        <w:top w:val="none" w:sz="0" w:space="0" w:color="auto"/>
        <w:left w:val="none" w:sz="0" w:space="0" w:color="auto"/>
        <w:bottom w:val="none" w:sz="0" w:space="0" w:color="auto"/>
        <w:right w:val="none" w:sz="0" w:space="0" w:color="auto"/>
      </w:divBdr>
    </w:div>
    <w:div w:id="256912554">
      <w:bodyDiv w:val="1"/>
      <w:marLeft w:val="0"/>
      <w:marRight w:val="0"/>
      <w:marTop w:val="0"/>
      <w:marBottom w:val="0"/>
      <w:divBdr>
        <w:top w:val="none" w:sz="0" w:space="0" w:color="auto"/>
        <w:left w:val="none" w:sz="0" w:space="0" w:color="auto"/>
        <w:bottom w:val="none" w:sz="0" w:space="0" w:color="auto"/>
        <w:right w:val="none" w:sz="0" w:space="0" w:color="auto"/>
      </w:divBdr>
    </w:div>
    <w:div w:id="257491173">
      <w:bodyDiv w:val="1"/>
      <w:marLeft w:val="0"/>
      <w:marRight w:val="0"/>
      <w:marTop w:val="0"/>
      <w:marBottom w:val="0"/>
      <w:divBdr>
        <w:top w:val="none" w:sz="0" w:space="0" w:color="auto"/>
        <w:left w:val="none" w:sz="0" w:space="0" w:color="auto"/>
        <w:bottom w:val="none" w:sz="0" w:space="0" w:color="auto"/>
        <w:right w:val="none" w:sz="0" w:space="0" w:color="auto"/>
      </w:divBdr>
    </w:div>
    <w:div w:id="257643657">
      <w:bodyDiv w:val="1"/>
      <w:marLeft w:val="0"/>
      <w:marRight w:val="0"/>
      <w:marTop w:val="0"/>
      <w:marBottom w:val="0"/>
      <w:divBdr>
        <w:top w:val="none" w:sz="0" w:space="0" w:color="auto"/>
        <w:left w:val="none" w:sz="0" w:space="0" w:color="auto"/>
        <w:bottom w:val="none" w:sz="0" w:space="0" w:color="auto"/>
        <w:right w:val="none" w:sz="0" w:space="0" w:color="auto"/>
      </w:divBdr>
    </w:div>
    <w:div w:id="258412344">
      <w:bodyDiv w:val="1"/>
      <w:marLeft w:val="0"/>
      <w:marRight w:val="0"/>
      <w:marTop w:val="0"/>
      <w:marBottom w:val="0"/>
      <w:divBdr>
        <w:top w:val="none" w:sz="0" w:space="0" w:color="auto"/>
        <w:left w:val="none" w:sz="0" w:space="0" w:color="auto"/>
        <w:bottom w:val="none" w:sz="0" w:space="0" w:color="auto"/>
        <w:right w:val="none" w:sz="0" w:space="0" w:color="auto"/>
      </w:divBdr>
    </w:div>
    <w:div w:id="258635167">
      <w:bodyDiv w:val="1"/>
      <w:marLeft w:val="0"/>
      <w:marRight w:val="0"/>
      <w:marTop w:val="0"/>
      <w:marBottom w:val="0"/>
      <w:divBdr>
        <w:top w:val="none" w:sz="0" w:space="0" w:color="auto"/>
        <w:left w:val="none" w:sz="0" w:space="0" w:color="auto"/>
        <w:bottom w:val="none" w:sz="0" w:space="0" w:color="auto"/>
        <w:right w:val="none" w:sz="0" w:space="0" w:color="auto"/>
      </w:divBdr>
    </w:div>
    <w:div w:id="259681119">
      <w:bodyDiv w:val="1"/>
      <w:marLeft w:val="0"/>
      <w:marRight w:val="0"/>
      <w:marTop w:val="0"/>
      <w:marBottom w:val="0"/>
      <w:divBdr>
        <w:top w:val="none" w:sz="0" w:space="0" w:color="auto"/>
        <w:left w:val="none" w:sz="0" w:space="0" w:color="auto"/>
        <w:bottom w:val="none" w:sz="0" w:space="0" w:color="auto"/>
        <w:right w:val="none" w:sz="0" w:space="0" w:color="auto"/>
      </w:divBdr>
    </w:div>
    <w:div w:id="259922447">
      <w:bodyDiv w:val="1"/>
      <w:marLeft w:val="0"/>
      <w:marRight w:val="0"/>
      <w:marTop w:val="0"/>
      <w:marBottom w:val="0"/>
      <w:divBdr>
        <w:top w:val="none" w:sz="0" w:space="0" w:color="auto"/>
        <w:left w:val="none" w:sz="0" w:space="0" w:color="auto"/>
        <w:bottom w:val="none" w:sz="0" w:space="0" w:color="auto"/>
        <w:right w:val="none" w:sz="0" w:space="0" w:color="auto"/>
      </w:divBdr>
    </w:div>
    <w:div w:id="260142646">
      <w:bodyDiv w:val="1"/>
      <w:marLeft w:val="0"/>
      <w:marRight w:val="0"/>
      <w:marTop w:val="0"/>
      <w:marBottom w:val="0"/>
      <w:divBdr>
        <w:top w:val="none" w:sz="0" w:space="0" w:color="auto"/>
        <w:left w:val="none" w:sz="0" w:space="0" w:color="auto"/>
        <w:bottom w:val="none" w:sz="0" w:space="0" w:color="auto"/>
        <w:right w:val="none" w:sz="0" w:space="0" w:color="auto"/>
      </w:divBdr>
    </w:div>
    <w:div w:id="260382892">
      <w:bodyDiv w:val="1"/>
      <w:marLeft w:val="0"/>
      <w:marRight w:val="0"/>
      <w:marTop w:val="0"/>
      <w:marBottom w:val="0"/>
      <w:divBdr>
        <w:top w:val="none" w:sz="0" w:space="0" w:color="auto"/>
        <w:left w:val="none" w:sz="0" w:space="0" w:color="auto"/>
        <w:bottom w:val="none" w:sz="0" w:space="0" w:color="auto"/>
        <w:right w:val="none" w:sz="0" w:space="0" w:color="auto"/>
      </w:divBdr>
    </w:div>
    <w:div w:id="260845648">
      <w:bodyDiv w:val="1"/>
      <w:marLeft w:val="0"/>
      <w:marRight w:val="0"/>
      <w:marTop w:val="0"/>
      <w:marBottom w:val="0"/>
      <w:divBdr>
        <w:top w:val="none" w:sz="0" w:space="0" w:color="auto"/>
        <w:left w:val="none" w:sz="0" w:space="0" w:color="auto"/>
        <w:bottom w:val="none" w:sz="0" w:space="0" w:color="auto"/>
        <w:right w:val="none" w:sz="0" w:space="0" w:color="auto"/>
      </w:divBdr>
    </w:div>
    <w:div w:id="260912600">
      <w:bodyDiv w:val="1"/>
      <w:marLeft w:val="0"/>
      <w:marRight w:val="0"/>
      <w:marTop w:val="0"/>
      <w:marBottom w:val="0"/>
      <w:divBdr>
        <w:top w:val="none" w:sz="0" w:space="0" w:color="auto"/>
        <w:left w:val="none" w:sz="0" w:space="0" w:color="auto"/>
        <w:bottom w:val="none" w:sz="0" w:space="0" w:color="auto"/>
        <w:right w:val="none" w:sz="0" w:space="0" w:color="auto"/>
      </w:divBdr>
    </w:div>
    <w:div w:id="262300549">
      <w:bodyDiv w:val="1"/>
      <w:marLeft w:val="0"/>
      <w:marRight w:val="0"/>
      <w:marTop w:val="0"/>
      <w:marBottom w:val="0"/>
      <w:divBdr>
        <w:top w:val="none" w:sz="0" w:space="0" w:color="auto"/>
        <w:left w:val="none" w:sz="0" w:space="0" w:color="auto"/>
        <w:bottom w:val="none" w:sz="0" w:space="0" w:color="auto"/>
        <w:right w:val="none" w:sz="0" w:space="0" w:color="auto"/>
      </w:divBdr>
    </w:div>
    <w:div w:id="266012674">
      <w:bodyDiv w:val="1"/>
      <w:marLeft w:val="0"/>
      <w:marRight w:val="0"/>
      <w:marTop w:val="0"/>
      <w:marBottom w:val="0"/>
      <w:divBdr>
        <w:top w:val="none" w:sz="0" w:space="0" w:color="auto"/>
        <w:left w:val="none" w:sz="0" w:space="0" w:color="auto"/>
        <w:bottom w:val="none" w:sz="0" w:space="0" w:color="auto"/>
        <w:right w:val="none" w:sz="0" w:space="0" w:color="auto"/>
      </w:divBdr>
    </w:div>
    <w:div w:id="266695764">
      <w:bodyDiv w:val="1"/>
      <w:marLeft w:val="0"/>
      <w:marRight w:val="0"/>
      <w:marTop w:val="0"/>
      <w:marBottom w:val="0"/>
      <w:divBdr>
        <w:top w:val="none" w:sz="0" w:space="0" w:color="auto"/>
        <w:left w:val="none" w:sz="0" w:space="0" w:color="auto"/>
        <w:bottom w:val="none" w:sz="0" w:space="0" w:color="auto"/>
        <w:right w:val="none" w:sz="0" w:space="0" w:color="auto"/>
      </w:divBdr>
    </w:div>
    <w:div w:id="266734914">
      <w:bodyDiv w:val="1"/>
      <w:marLeft w:val="0"/>
      <w:marRight w:val="0"/>
      <w:marTop w:val="0"/>
      <w:marBottom w:val="0"/>
      <w:divBdr>
        <w:top w:val="none" w:sz="0" w:space="0" w:color="auto"/>
        <w:left w:val="none" w:sz="0" w:space="0" w:color="auto"/>
        <w:bottom w:val="none" w:sz="0" w:space="0" w:color="auto"/>
        <w:right w:val="none" w:sz="0" w:space="0" w:color="auto"/>
      </w:divBdr>
    </w:div>
    <w:div w:id="268202676">
      <w:bodyDiv w:val="1"/>
      <w:marLeft w:val="0"/>
      <w:marRight w:val="0"/>
      <w:marTop w:val="0"/>
      <w:marBottom w:val="0"/>
      <w:divBdr>
        <w:top w:val="none" w:sz="0" w:space="0" w:color="auto"/>
        <w:left w:val="none" w:sz="0" w:space="0" w:color="auto"/>
        <w:bottom w:val="none" w:sz="0" w:space="0" w:color="auto"/>
        <w:right w:val="none" w:sz="0" w:space="0" w:color="auto"/>
      </w:divBdr>
    </w:div>
    <w:div w:id="268240920">
      <w:bodyDiv w:val="1"/>
      <w:marLeft w:val="0"/>
      <w:marRight w:val="0"/>
      <w:marTop w:val="0"/>
      <w:marBottom w:val="0"/>
      <w:divBdr>
        <w:top w:val="none" w:sz="0" w:space="0" w:color="auto"/>
        <w:left w:val="none" w:sz="0" w:space="0" w:color="auto"/>
        <w:bottom w:val="none" w:sz="0" w:space="0" w:color="auto"/>
        <w:right w:val="none" w:sz="0" w:space="0" w:color="auto"/>
      </w:divBdr>
    </w:div>
    <w:div w:id="268465084">
      <w:bodyDiv w:val="1"/>
      <w:marLeft w:val="0"/>
      <w:marRight w:val="0"/>
      <w:marTop w:val="0"/>
      <w:marBottom w:val="0"/>
      <w:divBdr>
        <w:top w:val="none" w:sz="0" w:space="0" w:color="auto"/>
        <w:left w:val="none" w:sz="0" w:space="0" w:color="auto"/>
        <w:bottom w:val="none" w:sz="0" w:space="0" w:color="auto"/>
        <w:right w:val="none" w:sz="0" w:space="0" w:color="auto"/>
      </w:divBdr>
    </w:div>
    <w:div w:id="270671085">
      <w:bodyDiv w:val="1"/>
      <w:marLeft w:val="0"/>
      <w:marRight w:val="0"/>
      <w:marTop w:val="0"/>
      <w:marBottom w:val="0"/>
      <w:divBdr>
        <w:top w:val="none" w:sz="0" w:space="0" w:color="auto"/>
        <w:left w:val="none" w:sz="0" w:space="0" w:color="auto"/>
        <w:bottom w:val="none" w:sz="0" w:space="0" w:color="auto"/>
        <w:right w:val="none" w:sz="0" w:space="0" w:color="auto"/>
      </w:divBdr>
    </w:div>
    <w:div w:id="273639033">
      <w:bodyDiv w:val="1"/>
      <w:marLeft w:val="0"/>
      <w:marRight w:val="0"/>
      <w:marTop w:val="0"/>
      <w:marBottom w:val="0"/>
      <w:divBdr>
        <w:top w:val="none" w:sz="0" w:space="0" w:color="auto"/>
        <w:left w:val="none" w:sz="0" w:space="0" w:color="auto"/>
        <w:bottom w:val="none" w:sz="0" w:space="0" w:color="auto"/>
        <w:right w:val="none" w:sz="0" w:space="0" w:color="auto"/>
      </w:divBdr>
    </w:div>
    <w:div w:id="273707080">
      <w:bodyDiv w:val="1"/>
      <w:marLeft w:val="0"/>
      <w:marRight w:val="0"/>
      <w:marTop w:val="0"/>
      <w:marBottom w:val="0"/>
      <w:divBdr>
        <w:top w:val="none" w:sz="0" w:space="0" w:color="auto"/>
        <w:left w:val="none" w:sz="0" w:space="0" w:color="auto"/>
        <w:bottom w:val="none" w:sz="0" w:space="0" w:color="auto"/>
        <w:right w:val="none" w:sz="0" w:space="0" w:color="auto"/>
      </w:divBdr>
    </w:div>
    <w:div w:id="273905629">
      <w:bodyDiv w:val="1"/>
      <w:marLeft w:val="0"/>
      <w:marRight w:val="0"/>
      <w:marTop w:val="0"/>
      <w:marBottom w:val="0"/>
      <w:divBdr>
        <w:top w:val="none" w:sz="0" w:space="0" w:color="auto"/>
        <w:left w:val="none" w:sz="0" w:space="0" w:color="auto"/>
        <w:bottom w:val="none" w:sz="0" w:space="0" w:color="auto"/>
        <w:right w:val="none" w:sz="0" w:space="0" w:color="auto"/>
      </w:divBdr>
    </w:div>
    <w:div w:id="274288402">
      <w:bodyDiv w:val="1"/>
      <w:marLeft w:val="0"/>
      <w:marRight w:val="0"/>
      <w:marTop w:val="0"/>
      <w:marBottom w:val="0"/>
      <w:divBdr>
        <w:top w:val="none" w:sz="0" w:space="0" w:color="auto"/>
        <w:left w:val="none" w:sz="0" w:space="0" w:color="auto"/>
        <w:bottom w:val="none" w:sz="0" w:space="0" w:color="auto"/>
        <w:right w:val="none" w:sz="0" w:space="0" w:color="auto"/>
      </w:divBdr>
    </w:div>
    <w:div w:id="275138246">
      <w:bodyDiv w:val="1"/>
      <w:marLeft w:val="0"/>
      <w:marRight w:val="0"/>
      <w:marTop w:val="0"/>
      <w:marBottom w:val="0"/>
      <w:divBdr>
        <w:top w:val="none" w:sz="0" w:space="0" w:color="auto"/>
        <w:left w:val="none" w:sz="0" w:space="0" w:color="auto"/>
        <w:bottom w:val="none" w:sz="0" w:space="0" w:color="auto"/>
        <w:right w:val="none" w:sz="0" w:space="0" w:color="auto"/>
      </w:divBdr>
    </w:div>
    <w:div w:id="276108321">
      <w:bodyDiv w:val="1"/>
      <w:marLeft w:val="0"/>
      <w:marRight w:val="0"/>
      <w:marTop w:val="0"/>
      <w:marBottom w:val="0"/>
      <w:divBdr>
        <w:top w:val="none" w:sz="0" w:space="0" w:color="auto"/>
        <w:left w:val="none" w:sz="0" w:space="0" w:color="auto"/>
        <w:bottom w:val="none" w:sz="0" w:space="0" w:color="auto"/>
        <w:right w:val="none" w:sz="0" w:space="0" w:color="auto"/>
      </w:divBdr>
    </w:div>
    <w:div w:id="277421535">
      <w:bodyDiv w:val="1"/>
      <w:marLeft w:val="0"/>
      <w:marRight w:val="0"/>
      <w:marTop w:val="0"/>
      <w:marBottom w:val="0"/>
      <w:divBdr>
        <w:top w:val="none" w:sz="0" w:space="0" w:color="auto"/>
        <w:left w:val="none" w:sz="0" w:space="0" w:color="auto"/>
        <w:bottom w:val="none" w:sz="0" w:space="0" w:color="auto"/>
        <w:right w:val="none" w:sz="0" w:space="0" w:color="auto"/>
      </w:divBdr>
    </w:div>
    <w:div w:id="281494273">
      <w:bodyDiv w:val="1"/>
      <w:marLeft w:val="0"/>
      <w:marRight w:val="0"/>
      <w:marTop w:val="0"/>
      <w:marBottom w:val="0"/>
      <w:divBdr>
        <w:top w:val="none" w:sz="0" w:space="0" w:color="auto"/>
        <w:left w:val="none" w:sz="0" w:space="0" w:color="auto"/>
        <w:bottom w:val="none" w:sz="0" w:space="0" w:color="auto"/>
        <w:right w:val="none" w:sz="0" w:space="0" w:color="auto"/>
      </w:divBdr>
    </w:div>
    <w:div w:id="282269476">
      <w:bodyDiv w:val="1"/>
      <w:marLeft w:val="0"/>
      <w:marRight w:val="0"/>
      <w:marTop w:val="0"/>
      <w:marBottom w:val="0"/>
      <w:divBdr>
        <w:top w:val="none" w:sz="0" w:space="0" w:color="auto"/>
        <w:left w:val="none" w:sz="0" w:space="0" w:color="auto"/>
        <w:bottom w:val="none" w:sz="0" w:space="0" w:color="auto"/>
        <w:right w:val="none" w:sz="0" w:space="0" w:color="auto"/>
      </w:divBdr>
    </w:div>
    <w:div w:id="284428606">
      <w:bodyDiv w:val="1"/>
      <w:marLeft w:val="0"/>
      <w:marRight w:val="0"/>
      <w:marTop w:val="0"/>
      <w:marBottom w:val="0"/>
      <w:divBdr>
        <w:top w:val="none" w:sz="0" w:space="0" w:color="auto"/>
        <w:left w:val="none" w:sz="0" w:space="0" w:color="auto"/>
        <w:bottom w:val="none" w:sz="0" w:space="0" w:color="auto"/>
        <w:right w:val="none" w:sz="0" w:space="0" w:color="auto"/>
      </w:divBdr>
    </w:div>
    <w:div w:id="285087077">
      <w:bodyDiv w:val="1"/>
      <w:marLeft w:val="0"/>
      <w:marRight w:val="0"/>
      <w:marTop w:val="0"/>
      <w:marBottom w:val="0"/>
      <w:divBdr>
        <w:top w:val="none" w:sz="0" w:space="0" w:color="auto"/>
        <w:left w:val="none" w:sz="0" w:space="0" w:color="auto"/>
        <w:bottom w:val="none" w:sz="0" w:space="0" w:color="auto"/>
        <w:right w:val="none" w:sz="0" w:space="0" w:color="auto"/>
      </w:divBdr>
    </w:div>
    <w:div w:id="285699895">
      <w:bodyDiv w:val="1"/>
      <w:marLeft w:val="0"/>
      <w:marRight w:val="0"/>
      <w:marTop w:val="0"/>
      <w:marBottom w:val="0"/>
      <w:divBdr>
        <w:top w:val="none" w:sz="0" w:space="0" w:color="auto"/>
        <w:left w:val="none" w:sz="0" w:space="0" w:color="auto"/>
        <w:bottom w:val="none" w:sz="0" w:space="0" w:color="auto"/>
        <w:right w:val="none" w:sz="0" w:space="0" w:color="auto"/>
      </w:divBdr>
    </w:div>
    <w:div w:id="286552689">
      <w:bodyDiv w:val="1"/>
      <w:marLeft w:val="0"/>
      <w:marRight w:val="0"/>
      <w:marTop w:val="0"/>
      <w:marBottom w:val="0"/>
      <w:divBdr>
        <w:top w:val="none" w:sz="0" w:space="0" w:color="auto"/>
        <w:left w:val="none" w:sz="0" w:space="0" w:color="auto"/>
        <w:bottom w:val="none" w:sz="0" w:space="0" w:color="auto"/>
        <w:right w:val="none" w:sz="0" w:space="0" w:color="auto"/>
      </w:divBdr>
    </w:div>
    <w:div w:id="287394327">
      <w:bodyDiv w:val="1"/>
      <w:marLeft w:val="0"/>
      <w:marRight w:val="0"/>
      <w:marTop w:val="0"/>
      <w:marBottom w:val="0"/>
      <w:divBdr>
        <w:top w:val="none" w:sz="0" w:space="0" w:color="auto"/>
        <w:left w:val="none" w:sz="0" w:space="0" w:color="auto"/>
        <w:bottom w:val="none" w:sz="0" w:space="0" w:color="auto"/>
        <w:right w:val="none" w:sz="0" w:space="0" w:color="auto"/>
      </w:divBdr>
    </w:div>
    <w:div w:id="290523742">
      <w:bodyDiv w:val="1"/>
      <w:marLeft w:val="0"/>
      <w:marRight w:val="0"/>
      <w:marTop w:val="0"/>
      <w:marBottom w:val="0"/>
      <w:divBdr>
        <w:top w:val="none" w:sz="0" w:space="0" w:color="auto"/>
        <w:left w:val="none" w:sz="0" w:space="0" w:color="auto"/>
        <w:bottom w:val="none" w:sz="0" w:space="0" w:color="auto"/>
        <w:right w:val="none" w:sz="0" w:space="0" w:color="auto"/>
      </w:divBdr>
    </w:div>
    <w:div w:id="292754527">
      <w:bodyDiv w:val="1"/>
      <w:marLeft w:val="0"/>
      <w:marRight w:val="0"/>
      <w:marTop w:val="0"/>
      <w:marBottom w:val="0"/>
      <w:divBdr>
        <w:top w:val="none" w:sz="0" w:space="0" w:color="auto"/>
        <w:left w:val="none" w:sz="0" w:space="0" w:color="auto"/>
        <w:bottom w:val="none" w:sz="0" w:space="0" w:color="auto"/>
        <w:right w:val="none" w:sz="0" w:space="0" w:color="auto"/>
      </w:divBdr>
    </w:div>
    <w:div w:id="292836249">
      <w:bodyDiv w:val="1"/>
      <w:marLeft w:val="0"/>
      <w:marRight w:val="0"/>
      <w:marTop w:val="0"/>
      <w:marBottom w:val="0"/>
      <w:divBdr>
        <w:top w:val="none" w:sz="0" w:space="0" w:color="auto"/>
        <w:left w:val="none" w:sz="0" w:space="0" w:color="auto"/>
        <w:bottom w:val="none" w:sz="0" w:space="0" w:color="auto"/>
        <w:right w:val="none" w:sz="0" w:space="0" w:color="auto"/>
      </w:divBdr>
    </w:div>
    <w:div w:id="293950093">
      <w:bodyDiv w:val="1"/>
      <w:marLeft w:val="0"/>
      <w:marRight w:val="0"/>
      <w:marTop w:val="0"/>
      <w:marBottom w:val="0"/>
      <w:divBdr>
        <w:top w:val="none" w:sz="0" w:space="0" w:color="auto"/>
        <w:left w:val="none" w:sz="0" w:space="0" w:color="auto"/>
        <w:bottom w:val="none" w:sz="0" w:space="0" w:color="auto"/>
        <w:right w:val="none" w:sz="0" w:space="0" w:color="auto"/>
      </w:divBdr>
    </w:div>
    <w:div w:id="296181016">
      <w:bodyDiv w:val="1"/>
      <w:marLeft w:val="0"/>
      <w:marRight w:val="0"/>
      <w:marTop w:val="0"/>
      <w:marBottom w:val="0"/>
      <w:divBdr>
        <w:top w:val="none" w:sz="0" w:space="0" w:color="auto"/>
        <w:left w:val="none" w:sz="0" w:space="0" w:color="auto"/>
        <w:bottom w:val="none" w:sz="0" w:space="0" w:color="auto"/>
        <w:right w:val="none" w:sz="0" w:space="0" w:color="auto"/>
      </w:divBdr>
    </w:div>
    <w:div w:id="297229786">
      <w:bodyDiv w:val="1"/>
      <w:marLeft w:val="0"/>
      <w:marRight w:val="0"/>
      <w:marTop w:val="0"/>
      <w:marBottom w:val="0"/>
      <w:divBdr>
        <w:top w:val="none" w:sz="0" w:space="0" w:color="auto"/>
        <w:left w:val="none" w:sz="0" w:space="0" w:color="auto"/>
        <w:bottom w:val="none" w:sz="0" w:space="0" w:color="auto"/>
        <w:right w:val="none" w:sz="0" w:space="0" w:color="auto"/>
      </w:divBdr>
    </w:div>
    <w:div w:id="297692343">
      <w:bodyDiv w:val="1"/>
      <w:marLeft w:val="0"/>
      <w:marRight w:val="0"/>
      <w:marTop w:val="0"/>
      <w:marBottom w:val="0"/>
      <w:divBdr>
        <w:top w:val="none" w:sz="0" w:space="0" w:color="auto"/>
        <w:left w:val="none" w:sz="0" w:space="0" w:color="auto"/>
        <w:bottom w:val="none" w:sz="0" w:space="0" w:color="auto"/>
        <w:right w:val="none" w:sz="0" w:space="0" w:color="auto"/>
      </w:divBdr>
    </w:div>
    <w:div w:id="299265664">
      <w:bodyDiv w:val="1"/>
      <w:marLeft w:val="0"/>
      <w:marRight w:val="0"/>
      <w:marTop w:val="0"/>
      <w:marBottom w:val="0"/>
      <w:divBdr>
        <w:top w:val="none" w:sz="0" w:space="0" w:color="auto"/>
        <w:left w:val="none" w:sz="0" w:space="0" w:color="auto"/>
        <w:bottom w:val="none" w:sz="0" w:space="0" w:color="auto"/>
        <w:right w:val="none" w:sz="0" w:space="0" w:color="auto"/>
      </w:divBdr>
    </w:div>
    <w:div w:id="302273635">
      <w:bodyDiv w:val="1"/>
      <w:marLeft w:val="0"/>
      <w:marRight w:val="0"/>
      <w:marTop w:val="0"/>
      <w:marBottom w:val="0"/>
      <w:divBdr>
        <w:top w:val="none" w:sz="0" w:space="0" w:color="auto"/>
        <w:left w:val="none" w:sz="0" w:space="0" w:color="auto"/>
        <w:bottom w:val="none" w:sz="0" w:space="0" w:color="auto"/>
        <w:right w:val="none" w:sz="0" w:space="0" w:color="auto"/>
      </w:divBdr>
    </w:div>
    <w:div w:id="304508839">
      <w:bodyDiv w:val="1"/>
      <w:marLeft w:val="0"/>
      <w:marRight w:val="0"/>
      <w:marTop w:val="0"/>
      <w:marBottom w:val="0"/>
      <w:divBdr>
        <w:top w:val="none" w:sz="0" w:space="0" w:color="auto"/>
        <w:left w:val="none" w:sz="0" w:space="0" w:color="auto"/>
        <w:bottom w:val="none" w:sz="0" w:space="0" w:color="auto"/>
        <w:right w:val="none" w:sz="0" w:space="0" w:color="auto"/>
      </w:divBdr>
    </w:div>
    <w:div w:id="304553174">
      <w:bodyDiv w:val="1"/>
      <w:marLeft w:val="0"/>
      <w:marRight w:val="0"/>
      <w:marTop w:val="0"/>
      <w:marBottom w:val="0"/>
      <w:divBdr>
        <w:top w:val="none" w:sz="0" w:space="0" w:color="auto"/>
        <w:left w:val="none" w:sz="0" w:space="0" w:color="auto"/>
        <w:bottom w:val="none" w:sz="0" w:space="0" w:color="auto"/>
        <w:right w:val="none" w:sz="0" w:space="0" w:color="auto"/>
      </w:divBdr>
    </w:div>
    <w:div w:id="306590940">
      <w:bodyDiv w:val="1"/>
      <w:marLeft w:val="0"/>
      <w:marRight w:val="0"/>
      <w:marTop w:val="0"/>
      <w:marBottom w:val="0"/>
      <w:divBdr>
        <w:top w:val="none" w:sz="0" w:space="0" w:color="auto"/>
        <w:left w:val="none" w:sz="0" w:space="0" w:color="auto"/>
        <w:bottom w:val="none" w:sz="0" w:space="0" w:color="auto"/>
        <w:right w:val="none" w:sz="0" w:space="0" w:color="auto"/>
      </w:divBdr>
    </w:div>
    <w:div w:id="307369228">
      <w:bodyDiv w:val="1"/>
      <w:marLeft w:val="0"/>
      <w:marRight w:val="0"/>
      <w:marTop w:val="0"/>
      <w:marBottom w:val="0"/>
      <w:divBdr>
        <w:top w:val="none" w:sz="0" w:space="0" w:color="auto"/>
        <w:left w:val="none" w:sz="0" w:space="0" w:color="auto"/>
        <w:bottom w:val="none" w:sz="0" w:space="0" w:color="auto"/>
        <w:right w:val="none" w:sz="0" w:space="0" w:color="auto"/>
      </w:divBdr>
    </w:div>
    <w:div w:id="308362552">
      <w:bodyDiv w:val="1"/>
      <w:marLeft w:val="0"/>
      <w:marRight w:val="0"/>
      <w:marTop w:val="0"/>
      <w:marBottom w:val="0"/>
      <w:divBdr>
        <w:top w:val="none" w:sz="0" w:space="0" w:color="auto"/>
        <w:left w:val="none" w:sz="0" w:space="0" w:color="auto"/>
        <w:bottom w:val="none" w:sz="0" w:space="0" w:color="auto"/>
        <w:right w:val="none" w:sz="0" w:space="0" w:color="auto"/>
      </w:divBdr>
    </w:div>
    <w:div w:id="308440175">
      <w:bodyDiv w:val="1"/>
      <w:marLeft w:val="0"/>
      <w:marRight w:val="0"/>
      <w:marTop w:val="0"/>
      <w:marBottom w:val="0"/>
      <w:divBdr>
        <w:top w:val="none" w:sz="0" w:space="0" w:color="auto"/>
        <w:left w:val="none" w:sz="0" w:space="0" w:color="auto"/>
        <w:bottom w:val="none" w:sz="0" w:space="0" w:color="auto"/>
        <w:right w:val="none" w:sz="0" w:space="0" w:color="auto"/>
      </w:divBdr>
    </w:div>
    <w:div w:id="311368117">
      <w:bodyDiv w:val="1"/>
      <w:marLeft w:val="0"/>
      <w:marRight w:val="0"/>
      <w:marTop w:val="0"/>
      <w:marBottom w:val="0"/>
      <w:divBdr>
        <w:top w:val="none" w:sz="0" w:space="0" w:color="auto"/>
        <w:left w:val="none" w:sz="0" w:space="0" w:color="auto"/>
        <w:bottom w:val="none" w:sz="0" w:space="0" w:color="auto"/>
        <w:right w:val="none" w:sz="0" w:space="0" w:color="auto"/>
      </w:divBdr>
    </w:div>
    <w:div w:id="313221085">
      <w:bodyDiv w:val="1"/>
      <w:marLeft w:val="0"/>
      <w:marRight w:val="0"/>
      <w:marTop w:val="0"/>
      <w:marBottom w:val="0"/>
      <w:divBdr>
        <w:top w:val="none" w:sz="0" w:space="0" w:color="auto"/>
        <w:left w:val="none" w:sz="0" w:space="0" w:color="auto"/>
        <w:bottom w:val="none" w:sz="0" w:space="0" w:color="auto"/>
        <w:right w:val="none" w:sz="0" w:space="0" w:color="auto"/>
      </w:divBdr>
    </w:div>
    <w:div w:id="315231430">
      <w:bodyDiv w:val="1"/>
      <w:marLeft w:val="0"/>
      <w:marRight w:val="0"/>
      <w:marTop w:val="0"/>
      <w:marBottom w:val="0"/>
      <w:divBdr>
        <w:top w:val="none" w:sz="0" w:space="0" w:color="auto"/>
        <w:left w:val="none" w:sz="0" w:space="0" w:color="auto"/>
        <w:bottom w:val="none" w:sz="0" w:space="0" w:color="auto"/>
        <w:right w:val="none" w:sz="0" w:space="0" w:color="auto"/>
      </w:divBdr>
    </w:div>
    <w:div w:id="316157248">
      <w:bodyDiv w:val="1"/>
      <w:marLeft w:val="0"/>
      <w:marRight w:val="0"/>
      <w:marTop w:val="0"/>
      <w:marBottom w:val="0"/>
      <w:divBdr>
        <w:top w:val="none" w:sz="0" w:space="0" w:color="auto"/>
        <w:left w:val="none" w:sz="0" w:space="0" w:color="auto"/>
        <w:bottom w:val="none" w:sz="0" w:space="0" w:color="auto"/>
        <w:right w:val="none" w:sz="0" w:space="0" w:color="auto"/>
      </w:divBdr>
    </w:div>
    <w:div w:id="316887733">
      <w:bodyDiv w:val="1"/>
      <w:marLeft w:val="0"/>
      <w:marRight w:val="0"/>
      <w:marTop w:val="0"/>
      <w:marBottom w:val="0"/>
      <w:divBdr>
        <w:top w:val="none" w:sz="0" w:space="0" w:color="auto"/>
        <w:left w:val="none" w:sz="0" w:space="0" w:color="auto"/>
        <w:bottom w:val="none" w:sz="0" w:space="0" w:color="auto"/>
        <w:right w:val="none" w:sz="0" w:space="0" w:color="auto"/>
      </w:divBdr>
    </w:div>
    <w:div w:id="317925966">
      <w:bodyDiv w:val="1"/>
      <w:marLeft w:val="0"/>
      <w:marRight w:val="0"/>
      <w:marTop w:val="0"/>
      <w:marBottom w:val="0"/>
      <w:divBdr>
        <w:top w:val="none" w:sz="0" w:space="0" w:color="auto"/>
        <w:left w:val="none" w:sz="0" w:space="0" w:color="auto"/>
        <w:bottom w:val="none" w:sz="0" w:space="0" w:color="auto"/>
        <w:right w:val="none" w:sz="0" w:space="0" w:color="auto"/>
      </w:divBdr>
    </w:div>
    <w:div w:id="319118082">
      <w:bodyDiv w:val="1"/>
      <w:marLeft w:val="0"/>
      <w:marRight w:val="0"/>
      <w:marTop w:val="0"/>
      <w:marBottom w:val="0"/>
      <w:divBdr>
        <w:top w:val="none" w:sz="0" w:space="0" w:color="auto"/>
        <w:left w:val="none" w:sz="0" w:space="0" w:color="auto"/>
        <w:bottom w:val="none" w:sz="0" w:space="0" w:color="auto"/>
        <w:right w:val="none" w:sz="0" w:space="0" w:color="auto"/>
      </w:divBdr>
    </w:div>
    <w:div w:id="321011046">
      <w:bodyDiv w:val="1"/>
      <w:marLeft w:val="0"/>
      <w:marRight w:val="0"/>
      <w:marTop w:val="0"/>
      <w:marBottom w:val="0"/>
      <w:divBdr>
        <w:top w:val="none" w:sz="0" w:space="0" w:color="auto"/>
        <w:left w:val="none" w:sz="0" w:space="0" w:color="auto"/>
        <w:bottom w:val="none" w:sz="0" w:space="0" w:color="auto"/>
        <w:right w:val="none" w:sz="0" w:space="0" w:color="auto"/>
      </w:divBdr>
    </w:div>
    <w:div w:id="321013307">
      <w:bodyDiv w:val="1"/>
      <w:marLeft w:val="0"/>
      <w:marRight w:val="0"/>
      <w:marTop w:val="0"/>
      <w:marBottom w:val="0"/>
      <w:divBdr>
        <w:top w:val="none" w:sz="0" w:space="0" w:color="auto"/>
        <w:left w:val="none" w:sz="0" w:space="0" w:color="auto"/>
        <w:bottom w:val="none" w:sz="0" w:space="0" w:color="auto"/>
        <w:right w:val="none" w:sz="0" w:space="0" w:color="auto"/>
      </w:divBdr>
    </w:div>
    <w:div w:id="322315747">
      <w:bodyDiv w:val="1"/>
      <w:marLeft w:val="0"/>
      <w:marRight w:val="0"/>
      <w:marTop w:val="0"/>
      <w:marBottom w:val="0"/>
      <w:divBdr>
        <w:top w:val="none" w:sz="0" w:space="0" w:color="auto"/>
        <w:left w:val="none" w:sz="0" w:space="0" w:color="auto"/>
        <w:bottom w:val="none" w:sz="0" w:space="0" w:color="auto"/>
        <w:right w:val="none" w:sz="0" w:space="0" w:color="auto"/>
      </w:divBdr>
    </w:div>
    <w:div w:id="323167953">
      <w:bodyDiv w:val="1"/>
      <w:marLeft w:val="0"/>
      <w:marRight w:val="0"/>
      <w:marTop w:val="0"/>
      <w:marBottom w:val="0"/>
      <w:divBdr>
        <w:top w:val="none" w:sz="0" w:space="0" w:color="auto"/>
        <w:left w:val="none" w:sz="0" w:space="0" w:color="auto"/>
        <w:bottom w:val="none" w:sz="0" w:space="0" w:color="auto"/>
        <w:right w:val="none" w:sz="0" w:space="0" w:color="auto"/>
      </w:divBdr>
    </w:div>
    <w:div w:id="323899174">
      <w:bodyDiv w:val="1"/>
      <w:marLeft w:val="0"/>
      <w:marRight w:val="0"/>
      <w:marTop w:val="0"/>
      <w:marBottom w:val="0"/>
      <w:divBdr>
        <w:top w:val="none" w:sz="0" w:space="0" w:color="auto"/>
        <w:left w:val="none" w:sz="0" w:space="0" w:color="auto"/>
        <w:bottom w:val="none" w:sz="0" w:space="0" w:color="auto"/>
        <w:right w:val="none" w:sz="0" w:space="0" w:color="auto"/>
      </w:divBdr>
    </w:div>
    <w:div w:id="325788555">
      <w:bodyDiv w:val="1"/>
      <w:marLeft w:val="0"/>
      <w:marRight w:val="0"/>
      <w:marTop w:val="0"/>
      <w:marBottom w:val="0"/>
      <w:divBdr>
        <w:top w:val="none" w:sz="0" w:space="0" w:color="auto"/>
        <w:left w:val="none" w:sz="0" w:space="0" w:color="auto"/>
        <w:bottom w:val="none" w:sz="0" w:space="0" w:color="auto"/>
        <w:right w:val="none" w:sz="0" w:space="0" w:color="auto"/>
      </w:divBdr>
    </w:div>
    <w:div w:id="326133898">
      <w:bodyDiv w:val="1"/>
      <w:marLeft w:val="0"/>
      <w:marRight w:val="0"/>
      <w:marTop w:val="0"/>
      <w:marBottom w:val="0"/>
      <w:divBdr>
        <w:top w:val="none" w:sz="0" w:space="0" w:color="auto"/>
        <w:left w:val="none" w:sz="0" w:space="0" w:color="auto"/>
        <w:bottom w:val="none" w:sz="0" w:space="0" w:color="auto"/>
        <w:right w:val="none" w:sz="0" w:space="0" w:color="auto"/>
      </w:divBdr>
    </w:div>
    <w:div w:id="327024997">
      <w:bodyDiv w:val="1"/>
      <w:marLeft w:val="0"/>
      <w:marRight w:val="0"/>
      <w:marTop w:val="0"/>
      <w:marBottom w:val="0"/>
      <w:divBdr>
        <w:top w:val="none" w:sz="0" w:space="0" w:color="auto"/>
        <w:left w:val="none" w:sz="0" w:space="0" w:color="auto"/>
        <w:bottom w:val="none" w:sz="0" w:space="0" w:color="auto"/>
        <w:right w:val="none" w:sz="0" w:space="0" w:color="auto"/>
      </w:divBdr>
    </w:div>
    <w:div w:id="328682336">
      <w:bodyDiv w:val="1"/>
      <w:marLeft w:val="0"/>
      <w:marRight w:val="0"/>
      <w:marTop w:val="0"/>
      <w:marBottom w:val="0"/>
      <w:divBdr>
        <w:top w:val="none" w:sz="0" w:space="0" w:color="auto"/>
        <w:left w:val="none" w:sz="0" w:space="0" w:color="auto"/>
        <w:bottom w:val="none" w:sz="0" w:space="0" w:color="auto"/>
        <w:right w:val="none" w:sz="0" w:space="0" w:color="auto"/>
      </w:divBdr>
    </w:div>
    <w:div w:id="330061268">
      <w:bodyDiv w:val="1"/>
      <w:marLeft w:val="0"/>
      <w:marRight w:val="0"/>
      <w:marTop w:val="0"/>
      <w:marBottom w:val="0"/>
      <w:divBdr>
        <w:top w:val="none" w:sz="0" w:space="0" w:color="auto"/>
        <w:left w:val="none" w:sz="0" w:space="0" w:color="auto"/>
        <w:bottom w:val="none" w:sz="0" w:space="0" w:color="auto"/>
        <w:right w:val="none" w:sz="0" w:space="0" w:color="auto"/>
      </w:divBdr>
    </w:div>
    <w:div w:id="330835964">
      <w:bodyDiv w:val="1"/>
      <w:marLeft w:val="0"/>
      <w:marRight w:val="0"/>
      <w:marTop w:val="0"/>
      <w:marBottom w:val="0"/>
      <w:divBdr>
        <w:top w:val="none" w:sz="0" w:space="0" w:color="auto"/>
        <w:left w:val="none" w:sz="0" w:space="0" w:color="auto"/>
        <w:bottom w:val="none" w:sz="0" w:space="0" w:color="auto"/>
        <w:right w:val="none" w:sz="0" w:space="0" w:color="auto"/>
      </w:divBdr>
    </w:div>
    <w:div w:id="331685023">
      <w:bodyDiv w:val="1"/>
      <w:marLeft w:val="0"/>
      <w:marRight w:val="0"/>
      <w:marTop w:val="0"/>
      <w:marBottom w:val="0"/>
      <w:divBdr>
        <w:top w:val="none" w:sz="0" w:space="0" w:color="auto"/>
        <w:left w:val="none" w:sz="0" w:space="0" w:color="auto"/>
        <w:bottom w:val="none" w:sz="0" w:space="0" w:color="auto"/>
        <w:right w:val="none" w:sz="0" w:space="0" w:color="auto"/>
      </w:divBdr>
    </w:div>
    <w:div w:id="331953469">
      <w:bodyDiv w:val="1"/>
      <w:marLeft w:val="0"/>
      <w:marRight w:val="0"/>
      <w:marTop w:val="0"/>
      <w:marBottom w:val="0"/>
      <w:divBdr>
        <w:top w:val="none" w:sz="0" w:space="0" w:color="auto"/>
        <w:left w:val="none" w:sz="0" w:space="0" w:color="auto"/>
        <w:bottom w:val="none" w:sz="0" w:space="0" w:color="auto"/>
        <w:right w:val="none" w:sz="0" w:space="0" w:color="auto"/>
      </w:divBdr>
    </w:div>
    <w:div w:id="333920011">
      <w:bodyDiv w:val="1"/>
      <w:marLeft w:val="0"/>
      <w:marRight w:val="0"/>
      <w:marTop w:val="0"/>
      <w:marBottom w:val="0"/>
      <w:divBdr>
        <w:top w:val="none" w:sz="0" w:space="0" w:color="auto"/>
        <w:left w:val="none" w:sz="0" w:space="0" w:color="auto"/>
        <w:bottom w:val="none" w:sz="0" w:space="0" w:color="auto"/>
        <w:right w:val="none" w:sz="0" w:space="0" w:color="auto"/>
      </w:divBdr>
    </w:div>
    <w:div w:id="335771634">
      <w:bodyDiv w:val="1"/>
      <w:marLeft w:val="0"/>
      <w:marRight w:val="0"/>
      <w:marTop w:val="0"/>
      <w:marBottom w:val="0"/>
      <w:divBdr>
        <w:top w:val="none" w:sz="0" w:space="0" w:color="auto"/>
        <w:left w:val="none" w:sz="0" w:space="0" w:color="auto"/>
        <w:bottom w:val="none" w:sz="0" w:space="0" w:color="auto"/>
        <w:right w:val="none" w:sz="0" w:space="0" w:color="auto"/>
      </w:divBdr>
    </w:div>
    <w:div w:id="336613628">
      <w:bodyDiv w:val="1"/>
      <w:marLeft w:val="0"/>
      <w:marRight w:val="0"/>
      <w:marTop w:val="0"/>
      <w:marBottom w:val="0"/>
      <w:divBdr>
        <w:top w:val="none" w:sz="0" w:space="0" w:color="auto"/>
        <w:left w:val="none" w:sz="0" w:space="0" w:color="auto"/>
        <w:bottom w:val="none" w:sz="0" w:space="0" w:color="auto"/>
        <w:right w:val="none" w:sz="0" w:space="0" w:color="auto"/>
      </w:divBdr>
    </w:div>
    <w:div w:id="337385911">
      <w:bodyDiv w:val="1"/>
      <w:marLeft w:val="0"/>
      <w:marRight w:val="0"/>
      <w:marTop w:val="0"/>
      <w:marBottom w:val="0"/>
      <w:divBdr>
        <w:top w:val="none" w:sz="0" w:space="0" w:color="auto"/>
        <w:left w:val="none" w:sz="0" w:space="0" w:color="auto"/>
        <w:bottom w:val="none" w:sz="0" w:space="0" w:color="auto"/>
        <w:right w:val="none" w:sz="0" w:space="0" w:color="auto"/>
      </w:divBdr>
    </w:div>
    <w:div w:id="337541682">
      <w:bodyDiv w:val="1"/>
      <w:marLeft w:val="0"/>
      <w:marRight w:val="0"/>
      <w:marTop w:val="0"/>
      <w:marBottom w:val="0"/>
      <w:divBdr>
        <w:top w:val="none" w:sz="0" w:space="0" w:color="auto"/>
        <w:left w:val="none" w:sz="0" w:space="0" w:color="auto"/>
        <w:bottom w:val="none" w:sz="0" w:space="0" w:color="auto"/>
        <w:right w:val="none" w:sz="0" w:space="0" w:color="auto"/>
      </w:divBdr>
    </w:div>
    <w:div w:id="337660936">
      <w:bodyDiv w:val="1"/>
      <w:marLeft w:val="0"/>
      <w:marRight w:val="0"/>
      <w:marTop w:val="0"/>
      <w:marBottom w:val="0"/>
      <w:divBdr>
        <w:top w:val="none" w:sz="0" w:space="0" w:color="auto"/>
        <w:left w:val="none" w:sz="0" w:space="0" w:color="auto"/>
        <w:bottom w:val="none" w:sz="0" w:space="0" w:color="auto"/>
        <w:right w:val="none" w:sz="0" w:space="0" w:color="auto"/>
      </w:divBdr>
    </w:div>
    <w:div w:id="339429636">
      <w:bodyDiv w:val="1"/>
      <w:marLeft w:val="0"/>
      <w:marRight w:val="0"/>
      <w:marTop w:val="0"/>
      <w:marBottom w:val="0"/>
      <w:divBdr>
        <w:top w:val="none" w:sz="0" w:space="0" w:color="auto"/>
        <w:left w:val="none" w:sz="0" w:space="0" w:color="auto"/>
        <w:bottom w:val="none" w:sz="0" w:space="0" w:color="auto"/>
        <w:right w:val="none" w:sz="0" w:space="0" w:color="auto"/>
      </w:divBdr>
    </w:div>
    <w:div w:id="340594126">
      <w:bodyDiv w:val="1"/>
      <w:marLeft w:val="0"/>
      <w:marRight w:val="0"/>
      <w:marTop w:val="0"/>
      <w:marBottom w:val="0"/>
      <w:divBdr>
        <w:top w:val="none" w:sz="0" w:space="0" w:color="auto"/>
        <w:left w:val="none" w:sz="0" w:space="0" w:color="auto"/>
        <w:bottom w:val="none" w:sz="0" w:space="0" w:color="auto"/>
        <w:right w:val="none" w:sz="0" w:space="0" w:color="auto"/>
      </w:divBdr>
    </w:div>
    <w:div w:id="342442147">
      <w:bodyDiv w:val="1"/>
      <w:marLeft w:val="0"/>
      <w:marRight w:val="0"/>
      <w:marTop w:val="0"/>
      <w:marBottom w:val="0"/>
      <w:divBdr>
        <w:top w:val="none" w:sz="0" w:space="0" w:color="auto"/>
        <w:left w:val="none" w:sz="0" w:space="0" w:color="auto"/>
        <w:bottom w:val="none" w:sz="0" w:space="0" w:color="auto"/>
        <w:right w:val="none" w:sz="0" w:space="0" w:color="auto"/>
      </w:divBdr>
    </w:div>
    <w:div w:id="343634538">
      <w:bodyDiv w:val="1"/>
      <w:marLeft w:val="0"/>
      <w:marRight w:val="0"/>
      <w:marTop w:val="0"/>
      <w:marBottom w:val="0"/>
      <w:divBdr>
        <w:top w:val="none" w:sz="0" w:space="0" w:color="auto"/>
        <w:left w:val="none" w:sz="0" w:space="0" w:color="auto"/>
        <w:bottom w:val="none" w:sz="0" w:space="0" w:color="auto"/>
        <w:right w:val="none" w:sz="0" w:space="0" w:color="auto"/>
      </w:divBdr>
    </w:div>
    <w:div w:id="345132419">
      <w:bodyDiv w:val="1"/>
      <w:marLeft w:val="0"/>
      <w:marRight w:val="0"/>
      <w:marTop w:val="0"/>
      <w:marBottom w:val="0"/>
      <w:divBdr>
        <w:top w:val="none" w:sz="0" w:space="0" w:color="auto"/>
        <w:left w:val="none" w:sz="0" w:space="0" w:color="auto"/>
        <w:bottom w:val="none" w:sz="0" w:space="0" w:color="auto"/>
        <w:right w:val="none" w:sz="0" w:space="0" w:color="auto"/>
      </w:divBdr>
    </w:div>
    <w:div w:id="345598100">
      <w:bodyDiv w:val="1"/>
      <w:marLeft w:val="0"/>
      <w:marRight w:val="0"/>
      <w:marTop w:val="0"/>
      <w:marBottom w:val="0"/>
      <w:divBdr>
        <w:top w:val="none" w:sz="0" w:space="0" w:color="auto"/>
        <w:left w:val="none" w:sz="0" w:space="0" w:color="auto"/>
        <w:bottom w:val="none" w:sz="0" w:space="0" w:color="auto"/>
        <w:right w:val="none" w:sz="0" w:space="0" w:color="auto"/>
      </w:divBdr>
    </w:div>
    <w:div w:id="347488303">
      <w:bodyDiv w:val="1"/>
      <w:marLeft w:val="0"/>
      <w:marRight w:val="0"/>
      <w:marTop w:val="0"/>
      <w:marBottom w:val="0"/>
      <w:divBdr>
        <w:top w:val="none" w:sz="0" w:space="0" w:color="auto"/>
        <w:left w:val="none" w:sz="0" w:space="0" w:color="auto"/>
        <w:bottom w:val="none" w:sz="0" w:space="0" w:color="auto"/>
        <w:right w:val="none" w:sz="0" w:space="0" w:color="auto"/>
      </w:divBdr>
    </w:div>
    <w:div w:id="349793101">
      <w:bodyDiv w:val="1"/>
      <w:marLeft w:val="0"/>
      <w:marRight w:val="0"/>
      <w:marTop w:val="0"/>
      <w:marBottom w:val="0"/>
      <w:divBdr>
        <w:top w:val="none" w:sz="0" w:space="0" w:color="auto"/>
        <w:left w:val="none" w:sz="0" w:space="0" w:color="auto"/>
        <w:bottom w:val="none" w:sz="0" w:space="0" w:color="auto"/>
        <w:right w:val="none" w:sz="0" w:space="0" w:color="auto"/>
      </w:divBdr>
    </w:div>
    <w:div w:id="349914310">
      <w:bodyDiv w:val="1"/>
      <w:marLeft w:val="0"/>
      <w:marRight w:val="0"/>
      <w:marTop w:val="0"/>
      <w:marBottom w:val="0"/>
      <w:divBdr>
        <w:top w:val="none" w:sz="0" w:space="0" w:color="auto"/>
        <w:left w:val="none" w:sz="0" w:space="0" w:color="auto"/>
        <w:bottom w:val="none" w:sz="0" w:space="0" w:color="auto"/>
        <w:right w:val="none" w:sz="0" w:space="0" w:color="auto"/>
      </w:divBdr>
    </w:div>
    <w:div w:id="350107752">
      <w:bodyDiv w:val="1"/>
      <w:marLeft w:val="0"/>
      <w:marRight w:val="0"/>
      <w:marTop w:val="0"/>
      <w:marBottom w:val="0"/>
      <w:divBdr>
        <w:top w:val="none" w:sz="0" w:space="0" w:color="auto"/>
        <w:left w:val="none" w:sz="0" w:space="0" w:color="auto"/>
        <w:bottom w:val="none" w:sz="0" w:space="0" w:color="auto"/>
        <w:right w:val="none" w:sz="0" w:space="0" w:color="auto"/>
      </w:divBdr>
    </w:div>
    <w:div w:id="351958476">
      <w:bodyDiv w:val="1"/>
      <w:marLeft w:val="0"/>
      <w:marRight w:val="0"/>
      <w:marTop w:val="0"/>
      <w:marBottom w:val="0"/>
      <w:divBdr>
        <w:top w:val="none" w:sz="0" w:space="0" w:color="auto"/>
        <w:left w:val="none" w:sz="0" w:space="0" w:color="auto"/>
        <w:bottom w:val="none" w:sz="0" w:space="0" w:color="auto"/>
        <w:right w:val="none" w:sz="0" w:space="0" w:color="auto"/>
      </w:divBdr>
    </w:div>
    <w:div w:id="352651719">
      <w:bodyDiv w:val="1"/>
      <w:marLeft w:val="0"/>
      <w:marRight w:val="0"/>
      <w:marTop w:val="0"/>
      <w:marBottom w:val="0"/>
      <w:divBdr>
        <w:top w:val="none" w:sz="0" w:space="0" w:color="auto"/>
        <w:left w:val="none" w:sz="0" w:space="0" w:color="auto"/>
        <w:bottom w:val="none" w:sz="0" w:space="0" w:color="auto"/>
        <w:right w:val="none" w:sz="0" w:space="0" w:color="auto"/>
      </w:divBdr>
    </w:div>
    <w:div w:id="354691071">
      <w:bodyDiv w:val="1"/>
      <w:marLeft w:val="0"/>
      <w:marRight w:val="0"/>
      <w:marTop w:val="0"/>
      <w:marBottom w:val="0"/>
      <w:divBdr>
        <w:top w:val="none" w:sz="0" w:space="0" w:color="auto"/>
        <w:left w:val="none" w:sz="0" w:space="0" w:color="auto"/>
        <w:bottom w:val="none" w:sz="0" w:space="0" w:color="auto"/>
        <w:right w:val="none" w:sz="0" w:space="0" w:color="auto"/>
      </w:divBdr>
    </w:div>
    <w:div w:id="355280456">
      <w:bodyDiv w:val="1"/>
      <w:marLeft w:val="0"/>
      <w:marRight w:val="0"/>
      <w:marTop w:val="0"/>
      <w:marBottom w:val="0"/>
      <w:divBdr>
        <w:top w:val="none" w:sz="0" w:space="0" w:color="auto"/>
        <w:left w:val="none" w:sz="0" w:space="0" w:color="auto"/>
        <w:bottom w:val="none" w:sz="0" w:space="0" w:color="auto"/>
        <w:right w:val="none" w:sz="0" w:space="0" w:color="auto"/>
      </w:divBdr>
    </w:div>
    <w:div w:id="356856783">
      <w:bodyDiv w:val="1"/>
      <w:marLeft w:val="0"/>
      <w:marRight w:val="0"/>
      <w:marTop w:val="0"/>
      <w:marBottom w:val="0"/>
      <w:divBdr>
        <w:top w:val="none" w:sz="0" w:space="0" w:color="auto"/>
        <w:left w:val="none" w:sz="0" w:space="0" w:color="auto"/>
        <w:bottom w:val="none" w:sz="0" w:space="0" w:color="auto"/>
        <w:right w:val="none" w:sz="0" w:space="0" w:color="auto"/>
      </w:divBdr>
    </w:div>
    <w:div w:id="357465292">
      <w:bodyDiv w:val="1"/>
      <w:marLeft w:val="0"/>
      <w:marRight w:val="0"/>
      <w:marTop w:val="0"/>
      <w:marBottom w:val="0"/>
      <w:divBdr>
        <w:top w:val="none" w:sz="0" w:space="0" w:color="auto"/>
        <w:left w:val="none" w:sz="0" w:space="0" w:color="auto"/>
        <w:bottom w:val="none" w:sz="0" w:space="0" w:color="auto"/>
        <w:right w:val="none" w:sz="0" w:space="0" w:color="auto"/>
      </w:divBdr>
    </w:div>
    <w:div w:id="358552891">
      <w:bodyDiv w:val="1"/>
      <w:marLeft w:val="0"/>
      <w:marRight w:val="0"/>
      <w:marTop w:val="0"/>
      <w:marBottom w:val="0"/>
      <w:divBdr>
        <w:top w:val="none" w:sz="0" w:space="0" w:color="auto"/>
        <w:left w:val="none" w:sz="0" w:space="0" w:color="auto"/>
        <w:bottom w:val="none" w:sz="0" w:space="0" w:color="auto"/>
        <w:right w:val="none" w:sz="0" w:space="0" w:color="auto"/>
      </w:divBdr>
    </w:div>
    <w:div w:id="360209297">
      <w:bodyDiv w:val="1"/>
      <w:marLeft w:val="0"/>
      <w:marRight w:val="0"/>
      <w:marTop w:val="0"/>
      <w:marBottom w:val="0"/>
      <w:divBdr>
        <w:top w:val="none" w:sz="0" w:space="0" w:color="auto"/>
        <w:left w:val="none" w:sz="0" w:space="0" w:color="auto"/>
        <w:bottom w:val="none" w:sz="0" w:space="0" w:color="auto"/>
        <w:right w:val="none" w:sz="0" w:space="0" w:color="auto"/>
      </w:divBdr>
    </w:div>
    <w:div w:id="361787191">
      <w:bodyDiv w:val="1"/>
      <w:marLeft w:val="0"/>
      <w:marRight w:val="0"/>
      <w:marTop w:val="0"/>
      <w:marBottom w:val="0"/>
      <w:divBdr>
        <w:top w:val="none" w:sz="0" w:space="0" w:color="auto"/>
        <w:left w:val="none" w:sz="0" w:space="0" w:color="auto"/>
        <w:bottom w:val="none" w:sz="0" w:space="0" w:color="auto"/>
        <w:right w:val="none" w:sz="0" w:space="0" w:color="auto"/>
      </w:divBdr>
    </w:div>
    <w:div w:id="362561663">
      <w:bodyDiv w:val="1"/>
      <w:marLeft w:val="0"/>
      <w:marRight w:val="0"/>
      <w:marTop w:val="0"/>
      <w:marBottom w:val="0"/>
      <w:divBdr>
        <w:top w:val="none" w:sz="0" w:space="0" w:color="auto"/>
        <w:left w:val="none" w:sz="0" w:space="0" w:color="auto"/>
        <w:bottom w:val="none" w:sz="0" w:space="0" w:color="auto"/>
        <w:right w:val="none" w:sz="0" w:space="0" w:color="auto"/>
      </w:divBdr>
    </w:div>
    <w:div w:id="362636174">
      <w:bodyDiv w:val="1"/>
      <w:marLeft w:val="0"/>
      <w:marRight w:val="0"/>
      <w:marTop w:val="0"/>
      <w:marBottom w:val="0"/>
      <w:divBdr>
        <w:top w:val="none" w:sz="0" w:space="0" w:color="auto"/>
        <w:left w:val="none" w:sz="0" w:space="0" w:color="auto"/>
        <w:bottom w:val="none" w:sz="0" w:space="0" w:color="auto"/>
        <w:right w:val="none" w:sz="0" w:space="0" w:color="auto"/>
      </w:divBdr>
    </w:div>
    <w:div w:id="365370615">
      <w:bodyDiv w:val="1"/>
      <w:marLeft w:val="0"/>
      <w:marRight w:val="0"/>
      <w:marTop w:val="0"/>
      <w:marBottom w:val="0"/>
      <w:divBdr>
        <w:top w:val="none" w:sz="0" w:space="0" w:color="auto"/>
        <w:left w:val="none" w:sz="0" w:space="0" w:color="auto"/>
        <w:bottom w:val="none" w:sz="0" w:space="0" w:color="auto"/>
        <w:right w:val="none" w:sz="0" w:space="0" w:color="auto"/>
      </w:divBdr>
    </w:div>
    <w:div w:id="366101969">
      <w:bodyDiv w:val="1"/>
      <w:marLeft w:val="0"/>
      <w:marRight w:val="0"/>
      <w:marTop w:val="0"/>
      <w:marBottom w:val="0"/>
      <w:divBdr>
        <w:top w:val="none" w:sz="0" w:space="0" w:color="auto"/>
        <w:left w:val="none" w:sz="0" w:space="0" w:color="auto"/>
        <w:bottom w:val="none" w:sz="0" w:space="0" w:color="auto"/>
        <w:right w:val="none" w:sz="0" w:space="0" w:color="auto"/>
      </w:divBdr>
    </w:div>
    <w:div w:id="366370295">
      <w:bodyDiv w:val="1"/>
      <w:marLeft w:val="0"/>
      <w:marRight w:val="0"/>
      <w:marTop w:val="0"/>
      <w:marBottom w:val="0"/>
      <w:divBdr>
        <w:top w:val="none" w:sz="0" w:space="0" w:color="auto"/>
        <w:left w:val="none" w:sz="0" w:space="0" w:color="auto"/>
        <w:bottom w:val="none" w:sz="0" w:space="0" w:color="auto"/>
        <w:right w:val="none" w:sz="0" w:space="0" w:color="auto"/>
      </w:divBdr>
    </w:div>
    <w:div w:id="366372597">
      <w:bodyDiv w:val="1"/>
      <w:marLeft w:val="0"/>
      <w:marRight w:val="0"/>
      <w:marTop w:val="0"/>
      <w:marBottom w:val="0"/>
      <w:divBdr>
        <w:top w:val="none" w:sz="0" w:space="0" w:color="auto"/>
        <w:left w:val="none" w:sz="0" w:space="0" w:color="auto"/>
        <w:bottom w:val="none" w:sz="0" w:space="0" w:color="auto"/>
        <w:right w:val="none" w:sz="0" w:space="0" w:color="auto"/>
      </w:divBdr>
    </w:div>
    <w:div w:id="369916046">
      <w:bodyDiv w:val="1"/>
      <w:marLeft w:val="0"/>
      <w:marRight w:val="0"/>
      <w:marTop w:val="0"/>
      <w:marBottom w:val="0"/>
      <w:divBdr>
        <w:top w:val="none" w:sz="0" w:space="0" w:color="auto"/>
        <w:left w:val="none" w:sz="0" w:space="0" w:color="auto"/>
        <w:bottom w:val="none" w:sz="0" w:space="0" w:color="auto"/>
        <w:right w:val="none" w:sz="0" w:space="0" w:color="auto"/>
      </w:divBdr>
    </w:div>
    <w:div w:id="370544711">
      <w:bodyDiv w:val="1"/>
      <w:marLeft w:val="0"/>
      <w:marRight w:val="0"/>
      <w:marTop w:val="0"/>
      <w:marBottom w:val="0"/>
      <w:divBdr>
        <w:top w:val="none" w:sz="0" w:space="0" w:color="auto"/>
        <w:left w:val="none" w:sz="0" w:space="0" w:color="auto"/>
        <w:bottom w:val="none" w:sz="0" w:space="0" w:color="auto"/>
        <w:right w:val="none" w:sz="0" w:space="0" w:color="auto"/>
      </w:divBdr>
    </w:div>
    <w:div w:id="371077603">
      <w:bodyDiv w:val="1"/>
      <w:marLeft w:val="0"/>
      <w:marRight w:val="0"/>
      <w:marTop w:val="0"/>
      <w:marBottom w:val="0"/>
      <w:divBdr>
        <w:top w:val="none" w:sz="0" w:space="0" w:color="auto"/>
        <w:left w:val="none" w:sz="0" w:space="0" w:color="auto"/>
        <w:bottom w:val="none" w:sz="0" w:space="0" w:color="auto"/>
        <w:right w:val="none" w:sz="0" w:space="0" w:color="auto"/>
      </w:divBdr>
    </w:div>
    <w:div w:id="373431379">
      <w:bodyDiv w:val="1"/>
      <w:marLeft w:val="0"/>
      <w:marRight w:val="0"/>
      <w:marTop w:val="0"/>
      <w:marBottom w:val="0"/>
      <w:divBdr>
        <w:top w:val="none" w:sz="0" w:space="0" w:color="auto"/>
        <w:left w:val="none" w:sz="0" w:space="0" w:color="auto"/>
        <w:bottom w:val="none" w:sz="0" w:space="0" w:color="auto"/>
        <w:right w:val="none" w:sz="0" w:space="0" w:color="auto"/>
      </w:divBdr>
    </w:div>
    <w:div w:id="373817632">
      <w:bodyDiv w:val="1"/>
      <w:marLeft w:val="0"/>
      <w:marRight w:val="0"/>
      <w:marTop w:val="0"/>
      <w:marBottom w:val="0"/>
      <w:divBdr>
        <w:top w:val="none" w:sz="0" w:space="0" w:color="auto"/>
        <w:left w:val="none" w:sz="0" w:space="0" w:color="auto"/>
        <w:bottom w:val="none" w:sz="0" w:space="0" w:color="auto"/>
        <w:right w:val="none" w:sz="0" w:space="0" w:color="auto"/>
      </w:divBdr>
    </w:div>
    <w:div w:id="376468441">
      <w:bodyDiv w:val="1"/>
      <w:marLeft w:val="0"/>
      <w:marRight w:val="0"/>
      <w:marTop w:val="0"/>
      <w:marBottom w:val="0"/>
      <w:divBdr>
        <w:top w:val="none" w:sz="0" w:space="0" w:color="auto"/>
        <w:left w:val="none" w:sz="0" w:space="0" w:color="auto"/>
        <w:bottom w:val="none" w:sz="0" w:space="0" w:color="auto"/>
        <w:right w:val="none" w:sz="0" w:space="0" w:color="auto"/>
      </w:divBdr>
    </w:div>
    <w:div w:id="377559348">
      <w:bodyDiv w:val="1"/>
      <w:marLeft w:val="0"/>
      <w:marRight w:val="0"/>
      <w:marTop w:val="0"/>
      <w:marBottom w:val="0"/>
      <w:divBdr>
        <w:top w:val="none" w:sz="0" w:space="0" w:color="auto"/>
        <w:left w:val="none" w:sz="0" w:space="0" w:color="auto"/>
        <w:bottom w:val="none" w:sz="0" w:space="0" w:color="auto"/>
        <w:right w:val="none" w:sz="0" w:space="0" w:color="auto"/>
      </w:divBdr>
    </w:div>
    <w:div w:id="378631099">
      <w:bodyDiv w:val="1"/>
      <w:marLeft w:val="0"/>
      <w:marRight w:val="0"/>
      <w:marTop w:val="0"/>
      <w:marBottom w:val="0"/>
      <w:divBdr>
        <w:top w:val="none" w:sz="0" w:space="0" w:color="auto"/>
        <w:left w:val="none" w:sz="0" w:space="0" w:color="auto"/>
        <w:bottom w:val="none" w:sz="0" w:space="0" w:color="auto"/>
        <w:right w:val="none" w:sz="0" w:space="0" w:color="auto"/>
      </w:divBdr>
    </w:div>
    <w:div w:id="380791798">
      <w:bodyDiv w:val="1"/>
      <w:marLeft w:val="0"/>
      <w:marRight w:val="0"/>
      <w:marTop w:val="0"/>
      <w:marBottom w:val="0"/>
      <w:divBdr>
        <w:top w:val="none" w:sz="0" w:space="0" w:color="auto"/>
        <w:left w:val="none" w:sz="0" w:space="0" w:color="auto"/>
        <w:bottom w:val="none" w:sz="0" w:space="0" w:color="auto"/>
        <w:right w:val="none" w:sz="0" w:space="0" w:color="auto"/>
      </w:divBdr>
    </w:div>
    <w:div w:id="381053572">
      <w:bodyDiv w:val="1"/>
      <w:marLeft w:val="0"/>
      <w:marRight w:val="0"/>
      <w:marTop w:val="0"/>
      <w:marBottom w:val="0"/>
      <w:divBdr>
        <w:top w:val="none" w:sz="0" w:space="0" w:color="auto"/>
        <w:left w:val="none" w:sz="0" w:space="0" w:color="auto"/>
        <w:bottom w:val="none" w:sz="0" w:space="0" w:color="auto"/>
        <w:right w:val="none" w:sz="0" w:space="0" w:color="auto"/>
      </w:divBdr>
    </w:div>
    <w:div w:id="381442509">
      <w:bodyDiv w:val="1"/>
      <w:marLeft w:val="0"/>
      <w:marRight w:val="0"/>
      <w:marTop w:val="0"/>
      <w:marBottom w:val="0"/>
      <w:divBdr>
        <w:top w:val="none" w:sz="0" w:space="0" w:color="auto"/>
        <w:left w:val="none" w:sz="0" w:space="0" w:color="auto"/>
        <w:bottom w:val="none" w:sz="0" w:space="0" w:color="auto"/>
        <w:right w:val="none" w:sz="0" w:space="0" w:color="auto"/>
      </w:divBdr>
    </w:div>
    <w:div w:id="381752847">
      <w:bodyDiv w:val="1"/>
      <w:marLeft w:val="0"/>
      <w:marRight w:val="0"/>
      <w:marTop w:val="0"/>
      <w:marBottom w:val="0"/>
      <w:divBdr>
        <w:top w:val="none" w:sz="0" w:space="0" w:color="auto"/>
        <w:left w:val="none" w:sz="0" w:space="0" w:color="auto"/>
        <w:bottom w:val="none" w:sz="0" w:space="0" w:color="auto"/>
        <w:right w:val="none" w:sz="0" w:space="0" w:color="auto"/>
      </w:divBdr>
    </w:div>
    <w:div w:id="383137911">
      <w:bodyDiv w:val="1"/>
      <w:marLeft w:val="0"/>
      <w:marRight w:val="0"/>
      <w:marTop w:val="0"/>
      <w:marBottom w:val="0"/>
      <w:divBdr>
        <w:top w:val="none" w:sz="0" w:space="0" w:color="auto"/>
        <w:left w:val="none" w:sz="0" w:space="0" w:color="auto"/>
        <w:bottom w:val="none" w:sz="0" w:space="0" w:color="auto"/>
        <w:right w:val="none" w:sz="0" w:space="0" w:color="auto"/>
      </w:divBdr>
    </w:div>
    <w:div w:id="383335884">
      <w:bodyDiv w:val="1"/>
      <w:marLeft w:val="0"/>
      <w:marRight w:val="0"/>
      <w:marTop w:val="0"/>
      <w:marBottom w:val="0"/>
      <w:divBdr>
        <w:top w:val="none" w:sz="0" w:space="0" w:color="auto"/>
        <w:left w:val="none" w:sz="0" w:space="0" w:color="auto"/>
        <w:bottom w:val="none" w:sz="0" w:space="0" w:color="auto"/>
        <w:right w:val="none" w:sz="0" w:space="0" w:color="auto"/>
      </w:divBdr>
    </w:div>
    <w:div w:id="383455696">
      <w:bodyDiv w:val="1"/>
      <w:marLeft w:val="0"/>
      <w:marRight w:val="0"/>
      <w:marTop w:val="0"/>
      <w:marBottom w:val="0"/>
      <w:divBdr>
        <w:top w:val="none" w:sz="0" w:space="0" w:color="auto"/>
        <w:left w:val="none" w:sz="0" w:space="0" w:color="auto"/>
        <w:bottom w:val="none" w:sz="0" w:space="0" w:color="auto"/>
        <w:right w:val="none" w:sz="0" w:space="0" w:color="auto"/>
      </w:divBdr>
    </w:div>
    <w:div w:id="384525824">
      <w:bodyDiv w:val="1"/>
      <w:marLeft w:val="0"/>
      <w:marRight w:val="0"/>
      <w:marTop w:val="0"/>
      <w:marBottom w:val="0"/>
      <w:divBdr>
        <w:top w:val="none" w:sz="0" w:space="0" w:color="auto"/>
        <w:left w:val="none" w:sz="0" w:space="0" w:color="auto"/>
        <w:bottom w:val="none" w:sz="0" w:space="0" w:color="auto"/>
        <w:right w:val="none" w:sz="0" w:space="0" w:color="auto"/>
      </w:divBdr>
    </w:div>
    <w:div w:id="385178570">
      <w:bodyDiv w:val="1"/>
      <w:marLeft w:val="0"/>
      <w:marRight w:val="0"/>
      <w:marTop w:val="0"/>
      <w:marBottom w:val="0"/>
      <w:divBdr>
        <w:top w:val="none" w:sz="0" w:space="0" w:color="auto"/>
        <w:left w:val="none" w:sz="0" w:space="0" w:color="auto"/>
        <w:bottom w:val="none" w:sz="0" w:space="0" w:color="auto"/>
        <w:right w:val="none" w:sz="0" w:space="0" w:color="auto"/>
      </w:divBdr>
    </w:div>
    <w:div w:id="386029973">
      <w:bodyDiv w:val="1"/>
      <w:marLeft w:val="0"/>
      <w:marRight w:val="0"/>
      <w:marTop w:val="0"/>
      <w:marBottom w:val="0"/>
      <w:divBdr>
        <w:top w:val="none" w:sz="0" w:space="0" w:color="auto"/>
        <w:left w:val="none" w:sz="0" w:space="0" w:color="auto"/>
        <w:bottom w:val="none" w:sz="0" w:space="0" w:color="auto"/>
        <w:right w:val="none" w:sz="0" w:space="0" w:color="auto"/>
      </w:divBdr>
    </w:div>
    <w:div w:id="386101286">
      <w:bodyDiv w:val="1"/>
      <w:marLeft w:val="0"/>
      <w:marRight w:val="0"/>
      <w:marTop w:val="0"/>
      <w:marBottom w:val="0"/>
      <w:divBdr>
        <w:top w:val="none" w:sz="0" w:space="0" w:color="auto"/>
        <w:left w:val="none" w:sz="0" w:space="0" w:color="auto"/>
        <w:bottom w:val="none" w:sz="0" w:space="0" w:color="auto"/>
        <w:right w:val="none" w:sz="0" w:space="0" w:color="auto"/>
      </w:divBdr>
    </w:div>
    <w:div w:id="388112946">
      <w:bodyDiv w:val="1"/>
      <w:marLeft w:val="0"/>
      <w:marRight w:val="0"/>
      <w:marTop w:val="0"/>
      <w:marBottom w:val="0"/>
      <w:divBdr>
        <w:top w:val="none" w:sz="0" w:space="0" w:color="auto"/>
        <w:left w:val="none" w:sz="0" w:space="0" w:color="auto"/>
        <w:bottom w:val="none" w:sz="0" w:space="0" w:color="auto"/>
        <w:right w:val="none" w:sz="0" w:space="0" w:color="auto"/>
      </w:divBdr>
    </w:div>
    <w:div w:id="388848433">
      <w:bodyDiv w:val="1"/>
      <w:marLeft w:val="0"/>
      <w:marRight w:val="0"/>
      <w:marTop w:val="0"/>
      <w:marBottom w:val="0"/>
      <w:divBdr>
        <w:top w:val="none" w:sz="0" w:space="0" w:color="auto"/>
        <w:left w:val="none" w:sz="0" w:space="0" w:color="auto"/>
        <w:bottom w:val="none" w:sz="0" w:space="0" w:color="auto"/>
        <w:right w:val="none" w:sz="0" w:space="0" w:color="auto"/>
      </w:divBdr>
    </w:div>
    <w:div w:id="391738536">
      <w:bodyDiv w:val="1"/>
      <w:marLeft w:val="0"/>
      <w:marRight w:val="0"/>
      <w:marTop w:val="0"/>
      <w:marBottom w:val="0"/>
      <w:divBdr>
        <w:top w:val="none" w:sz="0" w:space="0" w:color="auto"/>
        <w:left w:val="none" w:sz="0" w:space="0" w:color="auto"/>
        <w:bottom w:val="none" w:sz="0" w:space="0" w:color="auto"/>
        <w:right w:val="none" w:sz="0" w:space="0" w:color="auto"/>
      </w:divBdr>
    </w:div>
    <w:div w:id="392117296">
      <w:bodyDiv w:val="1"/>
      <w:marLeft w:val="0"/>
      <w:marRight w:val="0"/>
      <w:marTop w:val="0"/>
      <w:marBottom w:val="0"/>
      <w:divBdr>
        <w:top w:val="none" w:sz="0" w:space="0" w:color="auto"/>
        <w:left w:val="none" w:sz="0" w:space="0" w:color="auto"/>
        <w:bottom w:val="none" w:sz="0" w:space="0" w:color="auto"/>
        <w:right w:val="none" w:sz="0" w:space="0" w:color="auto"/>
      </w:divBdr>
    </w:div>
    <w:div w:id="393740502">
      <w:bodyDiv w:val="1"/>
      <w:marLeft w:val="0"/>
      <w:marRight w:val="0"/>
      <w:marTop w:val="0"/>
      <w:marBottom w:val="0"/>
      <w:divBdr>
        <w:top w:val="none" w:sz="0" w:space="0" w:color="auto"/>
        <w:left w:val="none" w:sz="0" w:space="0" w:color="auto"/>
        <w:bottom w:val="none" w:sz="0" w:space="0" w:color="auto"/>
        <w:right w:val="none" w:sz="0" w:space="0" w:color="auto"/>
      </w:divBdr>
    </w:div>
    <w:div w:id="395664032">
      <w:bodyDiv w:val="1"/>
      <w:marLeft w:val="0"/>
      <w:marRight w:val="0"/>
      <w:marTop w:val="0"/>
      <w:marBottom w:val="0"/>
      <w:divBdr>
        <w:top w:val="none" w:sz="0" w:space="0" w:color="auto"/>
        <w:left w:val="none" w:sz="0" w:space="0" w:color="auto"/>
        <w:bottom w:val="none" w:sz="0" w:space="0" w:color="auto"/>
        <w:right w:val="none" w:sz="0" w:space="0" w:color="auto"/>
      </w:divBdr>
    </w:div>
    <w:div w:id="398208107">
      <w:bodyDiv w:val="1"/>
      <w:marLeft w:val="0"/>
      <w:marRight w:val="0"/>
      <w:marTop w:val="0"/>
      <w:marBottom w:val="0"/>
      <w:divBdr>
        <w:top w:val="none" w:sz="0" w:space="0" w:color="auto"/>
        <w:left w:val="none" w:sz="0" w:space="0" w:color="auto"/>
        <w:bottom w:val="none" w:sz="0" w:space="0" w:color="auto"/>
        <w:right w:val="none" w:sz="0" w:space="0" w:color="auto"/>
      </w:divBdr>
    </w:div>
    <w:div w:id="398796688">
      <w:bodyDiv w:val="1"/>
      <w:marLeft w:val="0"/>
      <w:marRight w:val="0"/>
      <w:marTop w:val="0"/>
      <w:marBottom w:val="0"/>
      <w:divBdr>
        <w:top w:val="none" w:sz="0" w:space="0" w:color="auto"/>
        <w:left w:val="none" w:sz="0" w:space="0" w:color="auto"/>
        <w:bottom w:val="none" w:sz="0" w:space="0" w:color="auto"/>
        <w:right w:val="none" w:sz="0" w:space="0" w:color="auto"/>
      </w:divBdr>
    </w:div>
    <w:div w:id="399408357">
      <w:bodyDiv w:val="1"/>
      <w:marLeft w:val="0"/>
      <w:marRight w:val="0"/>
      <w:marTop w:val="0"/>
      <w:marBottom w:val="0"/>
      <w:divBdr>
        <w:top w:val="none" w:sz="0" w:space="0" w:color="auto"/>
        <w:left w:val="none" w:sz="0" w:space="0" w:color="auto"/>
        <w:bottom w:val="none" w:sz="0" w:space="0" w:color="auto"/>
        <w:right w:val="none" w:sz="0" w:space="0" w:color="auto"/>
      </w:divBdr>
    </w:div>
    <w:div w:id="402261273">
      <w:bodyDiv w:val="1"/>
      <w:marLeft w:val="0"/>
      <w:marRight w:val="0"/>
      <w:marTop w:val="0"/>
      <w:marBottom w:val="0"/>
      <w:divBdr>
        <w:top w:val="none" w:sz="0" w:space="0" w:color="auto"/>
        <w:left w:val="none" w:sz="0" w:space="0" w:color="auto"/>
        <w:bottom w:val="none" w:sz="0" w:space="0" w:color="auto"/>
        <w:right w:val="none" w:sz="0" w:space="0" w:color="auto"/>
      </w:divBdr>
    </w:div>
    <w:div w:id="402608072">
      <w:bodyDiv w:val="1"/>
      <w:marLeft w:val="0"/>
      <w:marRight w:val="0"/>
      <w:marTop w:val="0"/>
      <w:marBottom w:val="0"/>
      <w:divBdr>
        <w:top w:val="none" w:sz="0" w:space="0" w:color="auto"/>
        <w:left w:val="none" w:sz="0" w:space="0" w:color="auto"/>
        <w:bottom w:val="none" w:sz="0" w:space="0" w:color="auto"/>
        <w:right w:val="none" w:sz="0" w:space="0" w:color="auto"/>
      </w:divBdr>
    </w:div>
    <w:div w:id="404694411">
      <w:bodyDiv w:val="1"/>
      <w:marLeft w:val="0"/>
      <w:marRight w:val="0"/>
      <w:marTop w:val="0"/>
      <w:marBottom w:val="0"/>
      <w:divBdr>
        <w:top w:val="none" w:sz="0" w:space="0" w:color="auto"/>
        <w:left w:val="none" w:sz="0" w:space="0" w:color="auto"/>
        <w:bottom w:val="none" w:sz="0" w:space="0" w:color="auto"/>
        <w:right w:val="none" w:sz="0" w:space="0" w:color="auto"/>
      </w:divBdr>
    </w:div>
    <w:div w:id="405029120">
      <w:bodyDiv w:val="1"/>
      <w:marLeft w:val="0"/>
      <w:marRight w:val="0"/>
      <w:marTop w:val="0"/>
      <w:marBottom w:val="0"/>
      <w:divBdr>
        <w:top w:val="none" w:sz="0" w:space="0" w:color="auto"/>
        <w:left w:val="none" w:sz="0" w:space="0" w:color="auto"/>
        <w:bottom w:val="none" w:sz="0" w:space="0" w:color="auto"/>
        <w:right w:val="none" w:sz="0" w:space="0" w:color="auto"/>
      </w:divBdr>
    </w:div>
    <w:div w:id="408355190">
      <w:bodyDiv w:val="1"/>
      <w:marLeft w:val="0"/>
      <w:marRight w:val="0"/>
      <w:marTop w:val="0"/>
      <w:marBottom w:val="0"/>
      <w:divBdr>
        <w:top w:val="none" w:sz="0" w:space="0" w:color="auto"/>
        <w:left w:val="none" w:sz="0" w:space="0" w:color="auto"/>
        <w:bottom w:val="none" w:sz="0" w:space="0" w:color="auto"/>
        <w:right w:val="none" w:sz="0" w:space="0" w:color="auto"/>
      </w:divBdr>
    </w:div>
    <w:div w:id="410078346">
      <w:bodyDiv w:val="1"/>
      <w:marLeft w:val="0"/>
      <w:marRight w:val="0"/>
      <w:marTop w:val="0"/>
      <w:marBottom w:val="0"/>
      <w:divBdr>
        <w:top w:val="none" w:sz="0" w:space="0" w:color="auto"/>
        <w:left w:val="none" w:sz="0" w:space="0" w:color="auto"/>
        <w:bottom w:val="none" w:sz="0" w:space="0" w:color="auto"/>
        <w:right w:val="none" w:sz="0" w:space="0" w:color="auto"/>
      </w:divBdr>
    </w:div>
    <w:div w:id="410155420">
      <w:bodyDiv w:val="1"/>
      <w:marLeft w:val="0"/>
      <w:marRight w:val="0"/>
      <w:marTop w:val="0"/>
      <w:marBottom w:val="0"/>
      <w:divBdr>
        <w:top w:val="none" w:sz="0" w:space="0" w:color="auto"/>
        <w:left w:val="none" w:sz="0" w:space="0" w:color="auto"/>
        <w:bottom w:val="none" w:sz="0" w:space="0" w:color="auto"/>
        <w:right w:val="none" w:sz="0" w:space="0" w:color="auto"/>
      </w:divBdr>
    </w:div>
    <w:div w:id="411394331">
      <w:bodyDiv w:val="1"/>
      <w:marLeft w:val="0"/>
      <w:marRight w:val="0"/>
      <w:marTop w:val="0"/>
      <w:marBottom w:val="0"/>
      <w:divBdr>
        <w:top w:val="none" w:sz="0" w:space="0" w:color="auto"/>
        <w:left w:val="none" w:sz="0" w:space="0" w:color="auto"/>
        <w:bottom w:val="none" w:sz="0" w:space="0" w:color="auto"/>
        <w:right w:val="none" w:sz="0" w:space="0" w:color="auto"/>
      </w:divBdr>
    </w:div>
    <w:div w:id="413822311">
      <w:bodyDiv w:val="1"/>
      <w:marLeft w:val="0"/>
      <w:marRight w:val="0"/>
      <w:marTop w:val="0"/>
      <w:marBottom w:val="0"/>
      <w:divBdr>
        <w:top w:val="none" w:sz="0" w:space="0" w:color="auto"/>
        <w:left w:val="none" w:sz="0" w:space="0" w:color="auto"/>
        <w:bottom w:val="none" w:sz="0" w:space="0" w:color="auto"/>
        <w:right w:val="none" w:sz="0" w:space="0" w:color="auto"/>
      </w:divBdr>
    </w:div>
    <w:div w:id="415328268">
      <w:bodyDiv w:val="1"/>
      <w:marLeft w:val="0"/>
      <w:marRight w:val="0"/>
      <w:marTop w:val="0"/>
      <w:marBottom w:val="0"/>
      <w:divBdr>
        <w:top w:val="none" w:sz="0" w:space="0" w:color="auto"/>
        <w:left w:val="none" w:sz="0" w:space="0" w:color="auto"/>
        <w:bottom w:val="none" w:sz="0" w:space="0" w:color="auto"/>
        <w:right w:val="none" w:sz="0" w:space="0" w:color="auto"/>
      </w:divBdr>
    </w:div>
    <w:div w:id="415829388">
      <w:bodyDiv w:val="1"/>
      <w:marLeft w:val="0"/>
      <w:marRight w:val="0"/>
      <w:marTop w:val="0"/>
      <w:marBottom w:val="0"/>
      <w:divBdr>
        <w:top w:val="none" w:sz="0" w:space="0" w:color="auto"/>
        <w:left w:val="none" w:sz="0" w:space="0" w:color="auto"/>
        <w:bottom w:val="none" w:sz="0" w:space="0" w:color="auto"/>
        <w:right w:val="none" w:sz="0" w:space="0" w:color="auto"/>
      </w:divBdr>
    </w:div>
    <w:div w:id="421492525">
      <w:bodyDiv w:val="1"/>
      <w:marLeft w:val="0"/>
      <w:marRight w:val="0"/>
      <w:marTop w:val="0"/>
      <w:marBottom w:val="0"/>
      <w:divBdr>
        <w:top w:val="none" w:sz="0" w:space="0" w:color="auto"/>
        <w:left w:val="none" w:sz="0" w:space="0" w:color="auto"/>
        <w:bottom w:val="none" w:sz="0" w:space="0" w:color="auto"/>
        <w:right w:val="none" w:sz="0" w:space="0" w:color="auto"/>
      </w:divBdr>
    </w:div>
    <w:div w:id="422383728">
      <w:bodyDiv w:val="1"/>
      <w:marLeft w:val="0"/>
      <w:marRight w:val="0"/>
      <w:marTop w:val="0"/>
      <w:marBottom w:val="0"/>
      <w:divBdr>
        <w:top w:val="none" w:sz="0" w:space="0" w:color="auto"/>
        <w:left w:val="none" w:sz="0" w:space="0" w:color="auto"/>
        <w:bottom w:val="none" w:sz="0" w:space="0" w:color="auto"/>
        <w:right w:val="none" w:sz="0" w:space="0" w:color="auto"/>
      </w:divBdr>
    </w:div>
    <w:div w:id="423183792">
      <w:bodyDiv w:val="1"/>
      <w:marLeft w:val="0"/>
      <w:marRight w:val="0"/>
      <w:marTop w:val="0"/>
      <w:marBottom w:val="0"/>
      <w:divBdr>
        <w:top w:val="none" w:sz="0" w:space="0" w:color="auto"/>
        <w:left w:val="none" w:sz="0" w:space="0" w:color="auto"/>
        <w:bottom w:val="none" w:sz="0" w:space="0" w:color="auto"/>
        <w:right w:val="none" w:sz="0" w:space="0" w:color="auto"/>
      </w:divBdr>
    </w:div>
    <w:div w:id="424351684">
      <w:bodyDiv w:val="1"/>
      <w:marLeft w:val="0"/>
      <w:marRight w:val="0"/>
      <w:marTop w:val="0"/>
      <w:marBottom w:val="0"/>
      <w:divBdr>
        <w:top w:val="none" w:sz="0" w:space="0" w:color="auto"/>
        <w:left w:val="none" w:sz="0" w:space="0" w:color="auto"/>
        <w:bottom w:val="none" w:sz="0" w:space="0" w:color="auto"/>
        <w:right w:val="none" w:sz="0" w:space="0" w:color="auto"/>
      </w:divBdr>
    </w:div>
    <w:div w:id="426653776">
      <w:bodyDiv w:val="1"/>
      <w:marLeft w:val="0"/>
      <w:marRight w:val="0"/>
      <w:marTop w:val="0"/>
      <w:marBottom w:val="0"/>
      <w:divBdr>
        <w:top w:val="none" w:sz="0" w:space="0" w:color="auto"/>
        <w:left w:val="none" w:sz="0" w:space="0" w:color="auto"/>
        <w:bottom w:val="none" w:sz="0" w:space="0" w:color="auto"/>
        <w:right w:val="none" w:sz="0" w:space="0" w:color="auto"/>
      </w:divBdr>
    </w:div>
    <w:div w:id="427191054">
      <w:bodyDiv w:val="1"/>
      <w:marLeft w:val="0"/>
      <w:marRight w:val="0"/>
      <w:marTop w:val="0"/>
      <w:marBottom w:val="0"/>
      <w:divBdr>
        <w:top w:val="none" w:sz="0" w:space="0" w:color="auto"/>
        <w:left w:val="none" w:sz="0" w:space="0" w:color="auto"/>
        <w:bottom w:val="none" w:sz="0" w:space="0" w:color="auto"/>
        <w:right w:val="none" w:sz="0" w:space="0" w:color="auto"/>
      </w:divBdr>
    </w:div>
    <w:div w:id="428737905">
      <w:bodyDiv w:val="1"/>
      <w:marLeft w:val="0"/>
      <w:marRight w:val="0"/>
      <w:marTop w:val="0"/>
      <w:marBottom w:val="0"/>
      <w:divBdr>
        <w:top w:val="none" w:sz="0" w:space="0" w:color="auto"/>
        <w:left w:val="none" w:sz="0" w:space="0" w:color="auto"/>
        <w:bottom w:val="none" w:sz="0" w:space="0" w:color="auto"/>
        <w:right w:val="none" w:sz="0" w:space="0" w:color="auto"/>
      </w:divBdr>
    </w:div>
    <w:div w:id="431243011">
      <w:bodyDiv w:val="1"/>
      <w:marLeft w:val="0"/>
      <w:marRight w:val="0"/>
      <w:marTop w:val="0"/>
      <w:marBottom w:val="0"/>
      <w:divBdr>
        <w:top w:val="none" w:sz="0" w:space="0" w:color="auto"/>
        <w:left w:val="none" w:sz="0" w:space="0" w:color="auto"/>
        <w:bottom w:val="none" w:sz="0" w:space="0" w:color="auto"/>
        <w:right w:val="none" w:sz="0" w:space="0" w:color="auto"/>
      </w:divBdr>
    </w:div>
    <w:div w:id="432364248">
      <w:bodyDiv w:val="1"/>
      <w:marLeft w:val="0"/>
      <w:marRight w:val="0"/>
      <w:marTop w:val="0"/>
      <w:marBottom w:val="0"/>
      <w:divBdr>
        <w:top w:val="none" w:sz="0" w:space="0" w:color="auto"/>
        <w:left w:val="none" w:sz="0" w:space="0" w:color="auto"/>
        <w:bottom w:val="none" w:sz="0" w:space="0" w:color="auto"/>
        <w:right w:val="none" w:sz="0" w:space="0" w:color="auto"/>
      </w:divBdr>
    </w:div>
    <w:div w:id="433867598">
      <w:bodyDiv w:val="1"/>
      <w:marLeft w:val="0"/>
      <w:marRight w:val="0"/>
      <w:marTop w:val="0"/>
      <w:marBottom w:val="0"/>
      <w:divBdr>
        <w:top w:val="none" w:sz="0" w:space="0" w:color="auto"/>
        <w:left w:val="none" w:sz="0" w:space="0" w:color="auto"/>
        <w:bottom w:val="none" w:sz="0" w:space="0" w:color="auto"/>
        <w:right w:val="none" w:sz="0" w:space="0" w:color="auto"/>
      </w:divBdr>
    </w:div>
    <w:div w:id="434711525">
      <w:bodyDiv w:val="1"/>
      <w:marLeft w:val="0"/>
      <w:marRight w:val="0"/>
      <w:marTop w:val="0"/>
      <w:marBottom w:val="0"/>
      <w:divBdr>
        <w:top w:val="none" w:sz="0" w:space="0" w:color="auto"/>
        <w:left w:val="none" w:sz="0" w:space="0" w:color="auto"/>
        <w:bottom w:val="none" w:sz="0" w:space="0" w:color="auto"/>
        <w:right w:val="none" w:sz="0" w:space="0" w:color="auto"/>
      </w:divBdr>
    </w:div>
    <w:div w:id="434910480">
      <w:bodyDiv w:val="1"/>
      <w:marLeft w:val="0"/>
      <w:marRight w:val="0"/>
      <w:marTop w:val="0"/>
      <w:marBottom w:val="0"/>
      <w:divBdr>
        <w:top w:val="none" w:sz="0" w:space="0" w:color="auto"/>
        <w:left w:val="none" w:sz="0" w:space="0" w:color="auto"/>
        <w:bottom w:val="none" w:sz="0" w:space="0" w:color="auto"/>
        <w:right w:val="none" w:sz="0" w:space="0" w:color="auto"/>
      </w:divBdr>
    </w:div>
    <w:div w:id="435752155">
      <w:bodyDiv w:val="1"/>
      <w:marLeft w:val="0"/>
      <w:marRight w:val="0"/>
      <w:marTop w:val="0"/>
      <w:marBottom w:val="0"/>
      <w:divBdr>
        <w:top w:val="none" w:sz="0" w:space="0" w:color="auto"/>
        <w:left w:val="none" w:sz="0" w:space="0" w:color="auto"/>
        <w:bottom w:val="none" w:sz="0" w:space="0" w:color="auto"/>
        <w:right w:val="none" w:sz="0" w:space="0" w:color="auto"/>
      </w:divBdr>
    </w:div>
    <w:div w:id="438262917">
      <w:bodyDiv w:val="1"/>
      <w:marLeft w:val="0"/>
      <w:marRight w:val="0"/>
      <w:marTop w:val="0"/>
      <w:marBottom w:val="0"/>
      <w:divBdr>
        <w:top w:val="none" w:sz="0" w:space="0" w:color="auto"/>
        <w:left w:val="none" w:sz="0" w:space="0" w:color="auto"/>
        <w:bottom w:val="none" w:sz="0" w:space="0" w:color="auto"/>
        <w:right w:val="none" w:sz="0" w:space="0" w:color="auto"/>
      </w:divBdr>
    </w:div>
    <w:div w:id="439616633">
      <w:bodyDiv w:val="1"/>
      <w:marLeft w:val="0"/>
      <w:marRight w:val="0"/>
      <w:marTop w:val="0"/>
      <w:marBottom w:val="0"/>
      <w:divBdr>
        <w:top w:val="none" w:sz="0" w:space="0" w:color="auto"/>
        <w:left w:val="none" w:sz="0" w:space="0" w:color="auto"/>
        <w:bottom w:val="none" w:sz="0" w:space="0" w:color="auto"/>
        <w:right w:val="none" w:sz="0" w:space="0" w:color="auto"/>
      </w:divBdr>
    </w:div>
    <w:div w:id="440533366">
      <w:bodyDiv w:val="1"/>
      <w:marLeft w:val="0"/>
      <w:marRight w:val="0"/>
      <w:marTop w:val="0"/>
      <w:marBottom w:val="0"/>
      <w:divBdr>
        <w:top w:val="none" w:sz="0" w:space="0" w:color="auto"/>
        <w:left w:val="none" w:sz="0" w:space="0" w:color="auto"/>
        <w:bottom w:val="none" w:sz="0" w:space="0" w:color="auto"/>
        <w:right w:val="none" w:sz="0" w:space="0" w:color="auto"/>
      </w:divBdr>
    </w:div>
    <w:div w:id="440956247">
      <w:bodyDiv w:val="1"/>
      <w:marLeft w:val="0"/>
      <w:marRight w:val="0"/>
      <w:marTop w:val="0"/>
      <w:marBottom w:val="0"/>
      <w:divBdr>
        <w:top w:val="none" w:sz="0" w:space="0" w:color="auto"/>
        <w:left w:val="none" w:sz="0" w:space="0" w:color="auto"/>
        <w:bottom w:val="none" w:sz="0" w:space="0" w:color="auto"/>
        <w:right w:val="none" w:sz="0" w:space="0" w:color="auto"/>
      </w:divBdr>
    </w:div>
    <w:div w:id="440996184">
      <w:bodyDiv w:val="1"/>
      <w:marLeft w:val="0"/>
      <w:marRight w:val="0"/>
      <w:marTop w:val="0"/>
      <w:marBottom w:val="0"/>
      <w:divBdr>
        <w:top w:val="none" w:sz="0" w:space="0" w:color="auto"/>
        <w:left w:val="none" w:sz="0" w:space="0" w:color="auto"/>
        <w:bottom w:val="none" w:sz="0" w:space="0" w:color="auto"/>
        <w:right w:val="none" w:sz="0" w:space="0" w:color="auto"/>
      </w:divBdr>
    </w:div>
    <w:div w:id="444350668">
      <w:bodyDiv w:val="1"/>
      <w:marLeft w:val="0"/>
      <w:marRight w:val="0"/>
      <w:marTop w:val="0"/>
      <w:marBottom w:val="0"/>
      <w:divBdr>
        <w:top w:val="none" w:sz="0" w:space="0" w:color="auto"/>
        <w:left w:val="none" w:sz="0" w:space="0" w:color="auto"/>
        <w:bottom w:val="none" w:sz="0" w:space="0" w:color="auto"/>
        <w:right w:val="none" w:sz="0" w:space="0" w:color="auto"/>
      </w:divBdr>
    </w:div>
    <w:div w:id="444813993">
      <w:bodyDiv w:val="1"/>
      <w:marLeft w:val="0"/>
      <w:marRight w:val="0"/>
      <w:marTop w:val="0"/>
      <w:marBottom w:val="0"/>
      <w:divBdr>
        <w:top w:val="none" w:sz="0" w:space="0" w:color="auto"/>
        <w:left w:val="none" w:sz="0" w:space="0" w:color="auto"/>
        <w:bottom w:val="none" w:sz="0" w:space="0" w:color="auto"/>
        <w:right w:val="none" w:sz="0" w:space="0" w:color="auto"/>
      </w:divBdr>
    </w:div>
    <w:div w:id="446125726">
      <w:bodyDiv w:val="1"/>
      <w:marLeft w:val="0"/>
      <w:marRight w:val="0"/>
      <w:marTop w:val="0"/>
      <w:marBottom w:val="0"/>
      <w:divBdr>
        <w:top w:val="none" w:sz="0" w:space="0" w:color="auto"/>
        <w:left w:val="none" w:sz="0" w:space="0" w:color="auto"/>
        <w:bottom w:val="none" w:sz="0" w:space="0" w:color="auto"/>
        <w:right w:val="none" w:sz="0" w:space="0" w:color="auto"/>
      </w:divBdr>
    </w:div>
    <w:div w:id="447697078">
      <w:bodyDiv w:val="1"/>
      <w:marLeft w:val="0"/>
      <w:marRight w:val="0"/>
      <w:marTop w:val="0"/>
      <w:marBottom w:val="0"/>
      <w:divBdr>
        <w:top w:val="none" w:sz="0" w:space="0" w:color="auto"/>
        <w:left w:val="none" w:sz="0" w:space="0" w:color="auto"/>
        <w:bottom w:val="none" w:sz="0" w:space="0" w:color="auto"/>
        <w:right w:val="none" w:sz="0" w:space="0" w:color="auto"/>
      </w:divBdr>
    </w:div>
    <w:div w:id="449666437">
      <w:bodyDiv w:val="1"/>
      <w:marLeft w:val="0"/>
      <w:marRight w:val="0"/>
      <w:marTop w:val="0"/>
      <w:marBottom w:val="0"/>
      <w:divBdr>
        <w:top w:val="none" w:sz="0" w:space="0" w:color="auto"/>
        <w:left w:val="none" w:sz="0" w:space="0" w:color="auto"/>
        <w:bottom w:val="none" w:sz="0" w:space="0" w:color="auto"/>
        <w:right w:val="none" w:sz="0" w:space="0" w:color="auto"/>
      </w:divBdr>
    </w:div>
    <w:div w:id="450323819">
      <w:bodyDiv w:val="1"/>
      <w:marLeft w:val="0"/>
      <w:marRight w:val="0"/>
      <w:marTop w:val="0"/>
      <w:marBottom w:val="0"/>
      <w:divBdr>
        <w:top w:val="none" w:sz="0" w:space="0" w:color="auto"/>
        <w:left w:val="none" w:sz="0" w:space="0" w:color="auto"/>
        <w:bottom w:val="none" w:sz="0" w:space="0" w:color="auto"/>
        <w:right w:val="none" w:sz="0" w:space="0" w:color="auto"/>
      </w:divBdr>
    </w:div>
    <w:div w:id="450831851">
      <w:bodyDiv w:val="1"/>
      <w:marLeft w:val="0"/>
      <w:marRight w:val="0"/>
      <w:marTop w:val="0"/>
      <w:marBottom w:val="0"/>
      <w:divBdr>
        <w:top w:val="none" w:sz="0" w:space="0" w:color="auto"/>
        <w:left w:val="none" w:sz="0" w:space="0" w:color="auto"/>
        <w:bottom w:val="none" w:sz="0" w:space="0" w:color="auto"/>
        <w:right w:val="none" w:sz="0" w:space="0" w:color="auto"/>
      </w:divBdr>
    </w:div>
    <w:div w:id="455757914">
      <w:bodyDiv w:val="1"/>
      <w:marLeft w:val="0"/>
      <w:marRight w:val="0"/>
      <w:marTop w:val="0"/>
      <w:marBottom w:val="0"/>
      <w:divBdr>
        <w:top w:val="none" w:sz="0" w:space="0" w:color="auto"/>
        <w:left w:val="none" w:sz="0" w:space="0" w:color="auto"/>
        <w:bottom w:val="none" w:sz="0" w:space="0" w:color="auto"/>
        <w:right w:val="none" w:sz="0" w:space="0" w:color="auto"/>
      </w:divBdr>
    </w:div>
    <w:div w:id="457912777">
      <w:bodyDiv w:val="1"/>
      <w:marLeft w:val="0"/>
      <w:marRight w:val="0"/>
      <w:marTop w:val="0"/>
      <w:marBottom w:val="0"/>
      <w:divBdr>
        <w:top w:val="none" w:sz="0" w:space="0" w:color="auto"/>
        <w:left w:val="none" w:sz="0" w:space="0" w:color="auto"/>
        <w:bottom w:val="none" w:sz="0" w:space="0" w:color="auto"/>
        <w:right w:val="none" w:sz="0" w:space="0" w:color="auto"/>
      </w:divBdr>
    </w:div>
    <w:div w:id="458380436">
      <w:bodyDiv w:val="1"/>
      <w:marLeft w:val="0"/>
      <w:marRight w:val="0"/>
      <w:marTop w:val="0"/>
      <w:marBottom w:val="0"/>
      <w:divBdr>
        <w:top w:val="none" w:sz="0" w:space="0" w:color="auto"/>
        <w:left w:val="none" w:sz="0" w:space="0" w:color="auto"/>
        <w:bottom w:val="none" w:sz="0" w:space="0" w:color="auto"/>
        <w:right w:val="none" w:sz="0" w:space="0" w:color="auto"/>
      </w:divBdr>
    </w:div>
    <w:div w:id="460268802">
      <w:bodyDiv w:val="1"/>
      <w:marLeft w:val="0"/>
      <w:marRight w:val="0"/>
      <w:marTop w:val="0"/>
      <w:marBottom w:val="0"/>
      <w:divBdr>
        <w:top w:val="none" w:sz="0" w:space="0" w:color="auto"/>
        <w:left w:val="none" w:sz="0" w:space="0" w:color="auto"/>
        <w:bottom w:val="none" w:sz="0" w:space="0" w:color="auto"/>
        <w:right w:val="none" w:sz="0" w:space="0" w:color="auto"/>
      </w:divBdr>
    </w:div>
    <w:div w:id="460850933">
      <w:bodyDiv w:val="1"/>
      <w:marLeft w:val="0"/>
      <w:marRight w:val="0"/>
      <w:marTop w:val="0"/>
      <w:marBottom w:val="0"/>
      <w:divBdr>
        <w:top w:val="none" w:sz="0" w:space="0" w:color="auto"/>
        <w:left w:val="none" w:sz="0" w:space="0" w:color="auto"/>
        <w:bottom w:val="none" w:sz="0" w:space="0" w:color="auto"/>
        <w:right w:val="none" w:sz="0" w:space="0" w:color="auto"/>
      </w:divBdr>
    </w:div>
    <w:div w:id="461267035">
      <w:bodyDiv w:val="1"/>
      <w:marLeft w:val="0"/>
      <w:marRight w:val="0"/>
      <w:marTop w:val="0"/>
      <w:marBottom w:val="0"/>
      <w:divBdr>
        <w:top w:val="none" w:sz="0" w:space="0" w:color="auto"/>
        <w:left w:val="none" w:sz="0" w:space="0" w:color="auto"/>
        <w:bottom w:val="none" w:sz="0" w:space="0" w:color="auto"/>
        <w:right w:val="none" w:sz="0" w:space="0" w:color="auto"/>
      </w:divBdr>
    </w:div>
    <w:div w:id="468519866">
      <w:bodyDiv w:val="1"/>
      <w:marLeft w:val="0"/>
      <w:marRight w:val="0"/>
      <w:marTop w:val="0"/>
      <w:marBottom w:val="0"/>
      <w:divBdr>
        <w:top w:val="none" w:sz="0" w:space="0" w:color="auto"/>
        <w:left w:val="none" w:sz="0" w:space="0" w:color="auto"/>
        <w:bottom w:val="none" w:sz="0" w:space="0" w:color="auto"/>
        <w:right w:val="none" w:sz="0" w:space="0" w:color="auto"/>
      </w:divBdr>
    </w:div>
    <w:div w:id="473450760">
      <w:bodyDiv w:val="1"/>
      <w:marLeft w:val="0"/>
      <w:marRight w:val="0"/>
      <w:marTop w:val="0"/>
      <w:marBottom w:val="0"/>
      <w:divBdr>
        <w:top w:val="none" w:sz="0" w:space="0" w:color="auto"/>
        <w:left w:val="none" w:sz="0" w:space="0" w:color="auto"/>
        <w:bottom w:val="none" w:sz="0" w:space="0" w:color="auto"/>
        <w:right w:val="none" w:sz="0" w:space="0" w:color="auto"/>
      </w:divBdr>
    </w:div>
    <w:div w:id="473835388">
      <w:bodyDiv w:val="1"/>
      <w:marLeft w:val="0"/>
      <w:marRight w:val="0"/>
      <w:marTop w:val="0"/>
      <w:marBottom w:val="0"/>
      <w:divBdr>
        <w:top w:val="none" w:sz="0" w:space="0" w:color="auto"/>
        <w:left w:val="none" w:sz="0" w:space="0" w:color="auto"/>
        <w:bottom w:val="none" w:sz="0" w:space="0" w:color="auto"/>
        <w:right w:val="none" w:sz="0" w:space="0" w:color="auto"/>
      </w:divBdr>
    </w:div>
    <w:div w:id="475342482">
      <w:bodyDiv w:val="1"/>
      <w:marLeft w:val="0"/>
      <w:marRight w:val="0"/>
      <w:marTop w:val="0"/>
      <w:marBottom w:val="0"/>
      <w:divBdr>
        <w:top w:val="none" w:sz="0" w:space="0" w:color="auto"/>
        <w:left w:val="none" w:sz="0" w:space="0" w:color="auto"/>
        <w:bottom w:val="none" w:sz="0" w:space="0" w:color="auto"/>
        <w:right w:val="none" w:sz="0" w:space="0" w:color="auto"/>
      </w:divBdr>
    </w:div>
    <w:div w:id="475804410">
      <w:bodyDiv w:val="1"/>
      <w:marLeft w:val="0"/>
      <w:marRight w:val="0"/>
      <w:marTop w:val="0"/>
      <w:marBottom w:val="0"/>
      <w:divBdr>
        <w:top w:val="none" w:sz="0" w:space="0" w:color="auto"/>
        <w:left w:val="none" w:sz="0" w:space="0" w:color="auto"/>
        <w:bottom w:val="none" w:sz="0" w:space="0" w:color="auto"/>
        <w:right w:val="none" w:sz="0" w:space="0" w:color="auto"/>
      </w:divBdr>
    </w:div>
    <w:div w:id="475951156">
      <w:bodyDiv w:val="1"/>
      <w:marLeft w:val="0"/>
      <w:marRight w:val="0"/>
      <w:marTop w:val="0"/>
      <w:marBottom w:val="0"/>
      <w:divBdr>
        <w:top w:val="none" w:sz="0" w:space="0" w:color="auto"/>
        <w:left w:val="none" w:sz="0" w:space="0" w:color="auto"/>
        <w:bottom w:val="none" w:sz="0" w:space="0" w:color="auto"/>
        <w:right w:val="none" w:sz="0" w:space="0" w:color="auto"/>
      </w:divBdr>
    </w:div>
    <w:div w:id="476338468">
      <w:bodyDiv w:val="1"/>
      <w:marLeft w:val="0"/>
      <w:marRight w:val="0"/>
      <w:marTop w:val="0"/>
      <w:marBottom w:val="0"/>
      <w:divBdr>
        <w:top w:val="none" w:sz="0" w:space="0" w:color="auto"/>
        <w:left w:val="none" w:sz="0" w:space="0" w:color="auto"/>
        <w:bottom w:val="none" w:sz="0" w:space="0" w:color="auto"/>
        <w:right w:val="none" w:sz="0" w:space="0" w:color="auto"/>
      </w:divBdr>
    </w:div>
    <w:div w:id="476646734">
      <w:bodyDiv w:val="1"/>
      <w:marLeft w:val="0"/>
      <w:marRight w:val="0"/>
      <w:marTop w:val="0"/>
      <w:marBottom w:val="0"/>
      <w:divBdr>
        <w:top w:val="none" w:sz="0" w:space="0" w:color="auto"/>
        <w:left w:val="none" w:sz="0" w:space="0" w:color="auto"/>
        <w:bottom w:val="none" w:sz="0" w:space="0" w:color="auto"/>
        <w:right w:val="none" w:sz="0" w:space="0" w:color="auto"/>
      </w:divBdr>
    </w:div>
    <w:div w:id="477648786">
      <w:bodyDiv w:val="1"/>
      <w:marLeft w:val="0"/>
      <w:marRight w:val="0"/>
      <w:marTop w:val="0"/>
      <w:marBottom w:val="0"/>
      <w:divBdr>
        <w:top w:val="none" w:sz="0" w:space="0" w:color="auto"/>
        <w:left w:val="none" w:sz="0" w:space="0" w:color="auto"/>
        <w:bottom w:val="none" w:sz="0" w:space="0" w:color="auto"/>
        <w:right w:val="none" w:sz="0" w:space="0" w:color="auto"/>
      </w:divBdr>
    </w:div>
    <w:div w:id="480538269">
      <w:bodyDiv w:val="1"/>
      <w:marLeft w:val="0"/>
      <w:marRight w:val="0"/>
      <w:marTop w:val="0"/>
      <w:marBottom w:val="0"/>
      <w:divBdr>
        <w:top w:val="none" w:sz="0" w:space="0" w:color="auto"/>
        <w:left w:val="none" w:sz="0" w:space="0" w:color="auto"/>
        <w:bottom w:val="none" w:sz="0" w:space="0" w:color="auto"/>
        <w:right w:val="none" w:sz="0" w:space="0" w:color="auto"/>
      </w:divBdr>
    </w:div>
    <w:div w:id="481392954">
      <w:bodyDiv w:val="1"/>
      <w:marLeft w:val="0"/>
      <w:marRight w:val="0"/>
      <w:marTop w:val="0"/>
      <w:marBottom w:val="0"/>
      <w:divBdr>
        <w:top w:val="none" w:sz="0" w:space="0" w:color="auto"/>
        <w:left w:val="none" w:sz="0" w:space="0" w:color="auto"/>
        <w:bottom w:val="none" w:sz="0" w:space="0" w:color="auto"/>
        <w:right w:val="none" w:sz="0" w:space="0" w:color="auto"/>
      </w:divBdr>
    </w:div>
    <w:div w:id="482621219">
      <w:bodyDiv w:val="1"/>
      <w:marLeft w:val="0"/>
      <w:marRight w:val="0"/>
      <w:marTop w:val="0"/>
      <w:marBottom w:val="0"/>
      <w:divBdr>
        <w:top w:val="none" w:sz="0" w:space="0" w:color="auto"/>
        <w:left w:val="none" w:sz="0" w:space="0" w:color="auto"/>
        <w:bottom w:val="none" w:sz="0" w:space="0" w:color="auto"/>
        <w:right w:val="none" w:sz="0" w:space="0" w:color="auto"/>
      </w:divBdr>
    </w:div>
    <w:div w:id="485706144">
      <w:bodyDiv w:val="1"/>
      <w:marLeft w:val="0"/>
      <w:marRight w:val="0"/>
      <w:marTop w:val="0"/>
      <w:marBottom w:val="0"/>
      <w:divBdr>
        <w:top w:val="none" w:sz="0" w:space="0" w:color="auto"/>
        <w:left w:val="none" w:sz="0" w:space="0" w:color="auto"/>
        <w:bottom w:val="none" w:sz="0" w:space="0" w:color="auto"/>
        <w:right w:val="none" w:sz="0" w:space="0" w:color="auto"/>
      </w:divBdr>
    </w:div>
    <w:div w:id="485904177">
      <w:bodyDiv w:val="1"/>
      <w:marLeft w:val="0"/>
      <w:marRight w:val="0"/>
      <w:marTop w:val="0"/>
      <w:marBottom w:val="0"/>
      <w:divBdr>
        <w:top w:val="none" w:sz="0" w:space="0" w:color="auto"/>
        <w:left w:val="none" w:sz="0" w:space="0" w:color="auto"/>
        <w:bottom w:val="none" w:sz="0" w:space="0" w:color="auto"/>
        <w:right w:val="none" w:sz="0" w:space="0" w:color="auto"/>
      </w:divBdr>
    </w:div>
    <w:div w:id="486678035">
      <w:bodyDiv w:val="1"/>
      <w:marLeft w:val="0"/>
      <w:marRight w:val="0"/>
      <w:marTop w:val="0"/>
      <w:marBottom w:val="0"/>
      <w:divBdr>
        <w:top w:val="none" w:sz="0" w:space="0" w:color="auto"/>
        <w:left w:val="none" w:sz="0" w:space="0" w:color="auto"/>
        <w:bottom w:val="none" w:sz="0" w:space="0" w:color="auto"/>
        <w:right w:val="none" w:sz="0" w:space="0" w:color="auto"/>
      </w:divBdr>
    </w:div>
    <w:div w:id="489100029">
      <w:bodyDiv w:val="1"/>
      <w:marLeft w:val="0"/>
      <w:marRight w:val="0"/>
      <w:marTop w:val="0"/>
      <w:marBottom w:val="0"/>
      <w:divBdr>
        <w:top w:val="none" w:sz="0" w:space="0" w:color="auto"/>
        <w:left w:val="none" w:sz="0" w:space="0" w:color="auto"/>
        <w:bottom w:val="none" w:sz="0" w:space="0" w:color="auto"/>
        <w:right w:val="none" w:sz="0" w:space="0" w:color="auto"/>
      </w:divBdr>
    </w:div>
    <w:div w:id="489951598">
      <w:bodyDiv w:val="1"/>
      <w:marLeft w:val="0"/>
      <w:marRight w:val="0"/>
      <w:marTop w:val="0"/>
      <w:marBottom w:val="0"/>
      <w:divBdr>
        <w:top w:val="none" w:sz="0" w:space="0" w:color="auto"/>
        <w:left w:val="none" w:sz="0" w:space="0" w:color="auto"/>
        <w:bottom w:val="none" w:sz="0" w:space="0" w:color="auto"/>
        <w:right w:val="none" w:sz="0" w:space="0" w:color="auto"/>
      </w:divBdr>
    </w:div>
    <w:div w:id="490029489">
      <w:bodyDiv w:val="1"/>
      <w:marLeft w:val="0"/>
      <w:marRight w:val="0"/>
      <w:marTop w:val="0"/>
      <w:marBottom w:val="0"/>
      <w:divBdr>
        <w:top w:val="none" w:sz="0" w:space="0" w:color="auto"/>
        <w:left w:val="none" w:sz="0" w:space="0" w:color="auto"/>
        <w:bottom w:val="none" w:sz="0" w:space="0" w:color="auto"/>
        <w:right w:val="none" w:sz="0" w:space="0" w:color="auto"/>
      </w:divBdr>
    </w:div>
    <w:div w:id="491676907">
      <w:bodyDiv w:val="1"/>
      <w:marLeft w:val="0"/>
      <w:marRight w:val="0"/>
      <w:marTop w:val="0"/>
      <w:marBottom w:val="0"/>
      <w:divBdr>
        <w:top w:val="none" w:sz="0" w:space="0" w:color="auto"/>
        <w:left w:val="none" w:sz="0" w:space="0" w:color="auto"/>
        <w:bottom w:val="none" w:sz="0" w:space="0" w:color="auto"/>
        <w:right w:val="none" w:sz="0" w:space="0" w:color="auto"/>
      </w:divBdr>
    </w:div>
    <w:div w:id="492835746">
      <w:bodyDiv w:val="1"/>
      <w:marLeft w:val="0"/>
      <w:marRight w:val="0"/>
      <w:marTop w:val="0"/>
      <w:marBottom w:val="0"/>
      <w:divBdr>
        <w:top w:val="none" w:sz="0" w:space="0" w:color="auto"/>
        <w:left w:val="none" w:sz="0" w:space="0" w:color="auto"/>
        <w:bottom w:val="none" w:sz="0" w:space="0" w:color="auto"/>
        <w:right w:val="none" w:sz="0" w:space="0" w:color="auto"/>
      </w:divBdr>
    </w:div>
    <w:div w:id="493764444">
      <w:bodyDiv w:val="1"/>
      <w:marLeft w:val="0"/>
      <w:marRight w:val="0"/>
      <w:marTop w:val="0"/>
      <w:marBottom w:val="0"/>
      <w:divBdr>
        <w:top w:val="none" w:sz="0" w:space="0" w:color="auto"/>
        <w:left w:val="none" w:sz="0" w:space="0" w:color="auto"/>
        <w:bottom w:val="none" w:sz="0" w:space="0" w:color="auto"/>
        <w:right w:val="none" w:sz="0" w:space="0" w:color="auto"/>
      </w:divBdr>
    </w:div>
    <w:div w:id="496380286">
      <w:bodyDiv w:val="1"/>
      <w:marLeft w:val="0"/>
      <w:marRight w:val="0"/>
      <w:marTop w:val="0"/>
      <w:marBottom w:val="0"/>
      <w:divBdr>
        <w:top w:val="none" w:sz="0" w:space="0" w:color="auto"/>
        <w:left w:val="none" w:sz="0" w:space="0" w:color="auto"/>
        <w:bottom w:val="none" w:sz="0" w:space="0" w:color="auto"/>
        <w:right w:val="none" w:sz="0" w:space="0" w:color="auto"/>
      </w:divBdr>
    </w:div>
    <w:div w:id="496382409">
      <w:bodyDiv w:val="1"/>
      <w:marLeft w:val="0"/>
      <w:marRight w:val="0"/>
      <w:marTop w:val="0"/>
      <w:marBottom w:val="0"/>
      <w:divBdr>
        <w:top w:val="none" w:sz="0" w:space="0" w:color="auto"/>
        <w:left w:val="none" w:sz="0" w:space="0" w:color="auto"/>
        <w:bottom w:val="none" w:sz="0" w:space="0" w:color="auto"/>
        <w:right w:val="none" w:sz="0" w:space="0" w:color="auto"/>
      </w:divBdr>
    </w:div>
    <w:div w:id="496920830">
      <w:bodyDiv w:val="1"/>
      <w:marLeft w:val="0"/>
      <w:marRight w:val="0"/>
      <w:marTop w:val="0"/>
      <w:marBottom w:val="0"/>
      <w:divBdr>
        <w:top w:val="none" w:sz="0" w:space="0" w:color="auto"/>
        <w:left w:val="none" w:sz="0" w:space="0" w:color="auto"/>
        <w:bottom w:val="none" w:sz="0" w:space="0" w:color="auto"/>
        <w:right w:val="none" w:sz="0" w:space="0" w:color="auto"/>
      </w:divBdr>
    </w:div>
    <w:div w:id="497813845">
      <w:bodyDiv w:val="1"/>
      <w:marLeft w:val="0"/>
      <w:marRight w:val="0"/>
      <w:marTop w:val="0"/>
      <w:marBottom w:val="0"/>
      <w:divBdr>
        <w:top w:val="none" w:sz="0" w:space="0" w:color="auto"/>
        <w:left w:val="none" w:sz="0" w:space="0" w:color="auto"/>
        <w:bottom w:val="none" w:sz="0" w:space="0" w:color="auto"/>
        <w:right w:val="none" w:sz="0" w:space="0" w:color="auto"/>
      </w:divBdr>
    </w:div>
    <w:div w:id="497961499">
      <w:bodyDiv w:val="1"/>
      <w:marLeft w:val="0"/>
      <w:marRight w:val="0"/>
      <w:marTop w:val="0"/>
      <w:marBottom w:val="0"/>
      <w:divBdr>
        <w:top w:val="none" w:sz="0" w:space="0" w:color="auto"/>
        <w:left w:val="none" w:sz="0" w:space="0" w:color="auto"/>
        <w:bottom w:val="none" w:sz="0" w:space="0" w:color="auto"/>
        <w:right w:val="none" w:sz="0" w:space="0" w:color="auto"/>
      </w:divBdr>
    </w:div>
    <w:div w:id="498158949">
      <w:bodyDiv w:val="1"/>
      <w:marLeft w:val="0"/>
      <w:marRight w:val="0"/>
      <w:marTop w:val="0"/>
      <w:marBottom w:val="0"/>
      <w:divBdr>
        <w:top w:val="none" w:sz="0" w:space="0" w:color="auto"/>
        <w:left w:val="none" w:sz="0" w:space="0" w:color="auto"/>
        <w:bottom w:val="none" w:sz="0" w:space="0" w:color="auto"/>
        <w:right w:val="none" w:sz="0" w:space="0" w:color="auto"/>
      </w:divBdr>
    </w:div>
    <w:div w:id="498663913">
      <w:bodyDiv w:val="1"/>
      <w:marLeft w:val="0"/>
      <w:marRight w:val="0"/>
      <w:marTop w:val="0"/>
      <w:marBottom w:val="0"/>
      <w:divBdr>
        <w:top w:val="none" w:sz="0" w:space="0" w:color="auto"/>
        <w:left w:val="none" w:sz="0" w:space="0" w:color="auto"/>
        <w:bottom w:val="none" w:sz="0" w:space="0" w:color="auto"/>
        <w:right w:val="none" w:sz="0" w:space="0" w:color="auto"/>
      </w:divBdr>
    </w:div>
    <w:div w:id="498929080">
      <w:bodyDiv w:val="1"/>
      <w:marLeft w:val="0"/>
      <w:marRight w:val="0"/>
      <w:marTop w:val="0"/>
      <w:marBottom w:val="0"/>
      <w:divBdr>
        <w:top w:val="none" w:sz="0" w:space="0" w:color="auto"/>
        <w:left w:val="none" w:sz="0" w:space="0" w:color="auto"/>
        <w:bottom w:val="none" w:sz="0" w:space="0" w:color="auto"/>
        <w:right w:val="none" w:sz="0" w:space="0" w:color="auto"/>
      </w:divBdr>
    </w:div>
    <w:div w:id="500434760">
      <w:bodyDiv w:val="1"/>
      <w:marLeft w:val="0"/>
      <w:marRight w:val="0"/>
      <w:marTop w:val="0"/>
      <w:marBottom w:val="0"/>
      <w:divBdr>
        <w:top w:val="none" w:sz="0" w:space="0" w:color="auto"/>
        <w:left w:val="none" w:sz="0" w:space="0" w:color="auto"/>
        <w:bottom w:val="none" w:sz="0" w:space="0" w:color="auto"/>
        <w:right w:val="none" w:sz="0" w:space="0" w:color="auto"/>
      </w:divBdr>
    </w:div>
    <w:div w:id="502430423">
      <w:bodyDiv w:val="1"/>
      <w:marLeft w:val="0"/>
      <w:marRight w:val="0"/>
      <w:marTop w:val="0"/>
      <w:marBottom w:val="0"/>
      <w:divBdr>
        <w:top w:val="none" w:sz="0" w:space="0" w:color="auto"/>
        <w:left w:val="none" w:sz="0" w:space="0" w:color="auto"/>
        <w:bottom w:val="none" w:sz="0" w:space="0" w:color="auto"/>
        <w:right w:val="none" w:sz="0" w:space="0" w:color="auto"/>
      </w:divBdr>
    </w:div>
    <w:div w:id="504512006">
      <w:bodyDiv w:val="1"/>
      <w:marLeft w:val="0"/>
      <w:marRight w:val="0"/>
      <w:marTop w:val="0"/>
      <w:marBottom w:val="0"/>
      <w:divBdr>
        <w:top w:val="none" w:sz="0" w:space="0" w:color="auto"/>
        <w:left w:val="none" w:sz="0" w:space="0" w:color="auto"/>
        <w:bottom w:val="none" w:sz="0" w:space="0" w:color="auto"/>
        <w:right w:val="none" w:sz="0" w:space="0" w:color="auto"/>
      </w:divBdr>
    </w:div>
    <w:div w:id="504589447">
      <w:bodyDiv w:val="1"/>
      <w:marLeft w:val="0"/>
      <w:marRight w:val="0"/>
      <w:marTop w:val="0"/>
      <w:marBottom w:val="0"/>
      <w:divBdr>
        <w:top w:val="none" w:sz="0" w:space="0" w:color="auto"/>
        <w:left w:val="none" w:sz="0" w:space="0" w:color="auto"/>
        <w:bottom w:val="none" w:sz="0" w:space="0" w:color="auto"/>
        <w:right w:val="none" w:sz="0" w:space="0" w:color="auto"/>
      </w:divBdr>
    </w:div>
    <w:div w:id="504786509">
      <w:bodyDiv w:val="1"/>
      <w:marLeft w:val="0"/>
      <w:marRight w:val="0"/>
      <w:marTop w:val="0"/>
      <w:marBottom w:val="0"/>
      <w:divBdr>
        <w:top w:val="none" w:sz="0" w:space="0" w:color="auto"/>
        <w:left w:val="none" w:sz="0" w:space="0" w:color="auto"/>
        <w:bottom w:val="none" w:sz="0" w:space="0" w:color="auto"/>
        <w:right w:val="none" w:sz="0" w:space="0" w:color="auto"/>
      </w:divBdr>
    </w:div>
    <w:div w:id="504906274">
      <w:bodyDiv w:val="1"/>
      <w:marLeft w:val="0"/>
      <w:marRight w:val="0"/>
      <w:marTop w:val="0"/>
      <w:marBottom w:val="0"/>
      <w:divBdr>
        <w:top w:val="none" w:sz="0" w:space="0" w:color="auto"/>
        <w:left w:val="none" w:sz="0" w:space="0" w:color="auto"/>
        <w:bottom w:val="none" w:sz="0" w:space="0" w:color="auto"/>
        <w:right w:val="none" w:sz="0" w:space="0" w:color="auto"/>
      </w:divBdr>
    </w:div>
    <w:div w:id="508060724">
      <w:bodyDiv w:val="1"/>
      <w:marLeft w:val="0"/>
      <w:marRight w:val="0"/>
      <w:marTop w:val="0"/>
      <w:marBottom w:val="0"/>
      <w:divBdr>
        <w:top w:val="none" w:sz="0" w:space="0" w:color="auto"/>
        <w:left w:val="none" w:sz="0" w:space="0" w:color="auto"/>
        <w:bottom w:val="none" w:sz="0" w:space="0" w:color="auto"/>
        <w:right w:val="none" w:sz="0" w:space="0" w:color="auto"/>
      </w:divBdr>
    </w:div>
    <w:div w:id="509104467">
      <w:bodyDiv w:val="1"/>
      <w:marLeft w:val="0"/>
      <w:marRight w:val="0"/>
      <w:marTop w:val="0"/>
      <w:marBottom w:val="0"/>
      <w:divBdr>
        <w:top w:val="none" w:sz="0" w:space="0" w:color="auto"/>
        <w:left w:val="none" w:sz="0" w:space="0" w:color="auto"/>
        <w:bottom w:val="none" w:sz="0" w:space="0" w:color="auto"/>
        <w:right w:val="none" w:sz="0" w:space="0" w:color="auto"/>
      </w:divBdr>
    </w:div>
    <w:div w:id="510607689">
      <w:bodyDiv w:val="1"/>
      <w:marLeft w:val="0"/>
      <w:marRight w:val="0"/>
      <w:marTop w:val="0"/>
      <w:marBottom w:val="0"/>
      <w:divBdr>
        <w:top w:val="none" w:sz="0" w:space="0" w:color="auto"/>
        <w:left w:val="none" w:sz="0" w:space="0" w:color="auto"/>
        <w:bottom w:val="none" w:sz="0" w:space="0" w:color="auto"/>
        <w:right w:val="none" w:sz="0" w:space="0" w:color="auto"/>
      </w:divBdr>
    </w:div>
    <w:div w:id="511185687">
      <w:bodyDiv w:val="1"/>
      <w:marLeft w:val="0"/>
      <w:marRight w:val="0"/>
      <w:marTop w:val="0"/>
      <w:marBottom w:val="0"/>
      <w:divBdr>
        <w:top w:val="none" w:sz="0" w:space="0" w:color="auto"/>
        <w:left w:val="none" w:sz="0" w:space="0" w:color="auto"/>
        <w:bottom w:val="none" w:sz="0" w:space="0" w:color="auto"/>
        <w:right w:val="none" w:sz="0" w:space="0" w:color="auto"/>
      </w:divBdr>
    </w:div>
    <w:div w:id="511802950">
      <w:bodyDiv w:val="1"/>
      <w:marLeft w:val="0"/>
      <w:marRight w:val="0"/>
      <w:marTop w:val="0"/>
      <w:marBottom w:val="0"/>
      <w:divBdr>
        <w:top w:val="none" w:sz="0" w:space="0" w:color="auto"/>
        <w:left w:val="none" w:sz="0" w:space="0" w:color="auto"/>
        <w:bottom w:val="none" w:sz="0" w:space="0" w:color="auto"/>
        <w:right w:val="none" w:sz="0" w:space="0" w:color="auto"/>
      </w:divBdr>
    </w:div>
    <w:div w:id="512306843">
      <w:bodyDiv w:val="1"/>
      <w:marLeft w:val="0"/>
      <w:marRight w:val="0"/>
      <w:marTop w:val="0"/>
      <w:marBottom w:val="0"/>
      <w:divBdr>
        <w:top w:val="none" w:sz="0" w:space="0" w:color="auto"/>
        <w:left w:val="none" w:sz="0" w:space="0" w:color="auto"/>
        <w:bottom w:val="none" w:sz="0" w:space="0" w:color="auto"/>
        <w:right w:val="none" w:sz="0" w:space="0" w:color="auto"/>
      </w:divBdr>
    </w:div>
    <w:div w:id="514422015">
      <w:bodyDiv w:val="1"/>
      <w:marLeft w:val="0"/>
      <w:marRight w:val="0"/>
      <w:marTop w:val="0"/>
      <w:marBottom w:val="0"/>
      <w:divBdr>
        <w:top w:val="none" w:sz="0" w:space="0" w:color="auto"/>
        <w:left w:val="none" w:sz="0" w:space="0" w:color="auto"/>
        <w:bottom w:val="none" w:sz="0" w:space="0" w:color="auto"/>
        <w:right w:val="none" w:sz="0" w:space="0" w:color="auto"/>
      </w:divBdr>
    </w:div>
    <w:div w:id="518007803">
      <w:bodyDiv w:val="1"/>
      <w:marLeft w:val="0"/>
      <w:marRight w:val="0"/>
      <w:marTop w:val="0"/>
      <w:marBottom w:val="0"/>
      <w:divBdr>
        <w:top w:val="none" w:sz="0" w:space="0" w:color="auto"/>
        <w:left w:val="none" w:sz="0" w:space="0" w:color="auto"/>
        <w:bottom w:val="none" w:sz="0" w:space="0" w:color="auto"/>
        <w:right w:val="none" w:sz="0" w:space="0" w:color="auto"/>
      </w:divBdr>
    </w:div>
    <w:div w:id="519970477">
      <w:bodyDiv w:val="1"/>
      <w:marLeft w:val="0"/>
      <w:marRight w:val="0"/>
      <w:marTop w:val="0"/>
      <w:marBottom w:val="0"/>
      <w:divBdr>
        <w:top w:val="none" w:sz="0" w:space="0" w:color="auto"/>
        <w:left w:val="none" w:sz="0" w:space="0" w:color="auto"/>
        <w:bottom w:val="none" w:sz="0" w:space="0" w:color="auto"/>
        <w:right w:val="none" w:sz="0" w:space="0" w:color="auto"/>
      </w:divBdr>
    </w:div>
    <w:div w:id="521750865">
      <w:bodyDiv w:val="1"/>
      <w:marLeft w:val="0"/>
      <w:marRight w:val="0"/>
      <w:marTop w:val="0"/>
      <w:marBottom w:val="0"/>
      <w:divBdr>
        <w:top w:val="none" w:sz="0" w:space="0" w:color="auto"/>
        <w:left w:val="none" w:sz="0" w:space="0" w:color="auto"/>
        <w:bottom w:val="none" w:sz="0" w:space="0" w:color="auto"/>
        <w:right w:val="none" w:sz="0" w:space="0" w:color="auto"/>
      </w:divBdr>
    </w:div>
    <w:div w:id="522940158">
      <w:bodyDiv w:val="1"/>
      <w:marLeft w:val="0"/>
      <w:marRight w:val="0"/>
      <w:marTop w:val="0"/>
      <w:marBottom w:val="0"/>
      <w:divBdr>
        <w:top w:val="none" w:sz="0" w:space="0" w:color="auto"/>
        <w:left w:val="none" w:sz="0" w:space="0" w:color="auto"/>
        <w:bottom w:val="none" w:sz="0" w:space="0" w:color="auto"/>
        <w:right w:val="none" w:sz="0" w:space="0" w:color="auto"/>
      </w:divBdr>
    </w:div>
    <w:div w:id="523910817">
      <w:bodyDiv w:val="1"/>
      <w:marLeft w:val="0"/>
      <w:marRight w:val="0"/>
      <w:marTop w:val="0"/>
      <w:marBottom w:val="0"/>
      <w:divBdr>
        <w:top w:val="none" w:sz="0" w:space="0" w:color="auto"/>
        <w:left w:val="none" w:sz="0" w:space="0" w:color="auto"/>
        <w:bottom w:val="none" w:sz="0" w:space="0" w:color="auto"/>
        <w:right w:val="none" w:sz="0" w:space="0" w:color="auto"/>
      </w:divBdr>
    </w:div>
    <w:div w:id="524749689">
      <w:bodyDiv w:val="1"/>
      <w:marLeft w:val="0"/>
      <w:marRight w:val="0"/>
      <w:marTop w:val="0"/>
      <w:marBottom w:val="0"/>
      <w:divBdr>
        <w:top w:val="none" w:sz="0" w:space="0" w:color="auto"/>
        <w:left w:val="none" w:sz="0" w:space="0" w:color="auto"/>
        <w:bottom w:val="none" w:sz="0" w:space="0" w:color="auto"/>
        <w:right w:val="none" w:sz="0" w:space="0" w:color="auto"/>
      </w:divBdr>
    </w:div>
    <w:div w:id="527568730">
      <w:bodyDiv w:val="1"/>
      <w:marLeft w:val="0"/>
      <w:marRight w:val="0"/>
      <w:marTop w:val="0"/>
      <w:marBottom w:val="0"/>
      <w:divBdr>
        <w:top w:val="none" w:sz="0" w:space="0" w:color="auto"/>
        <w:left w:val="none" w:sz="0" w:space="0" w:color="auto"/>
        <w:bottom w:val="none" w:sz="0" w:space="0" w:color="auto"/>
        <w:right w:val="none" w:sz="0" w:space="0" w:color="auto"/>
      </w:divBdr>
    </w:div>
    <w:div w:id="532619326">
      <w:bodyDiv w:val="1"/>
      <w:marLeft w:val="0"/>
      <w:marRight w:val="0"/>
      <w:marTop w:val="0"/>
      <w:marBottom w:val="0"/>
      <w:divBdr>
        <w:top w:val="none" w:sz="0" w:space="0" w:color="auto"/>
        <w:left w:val="none" w:sz="0" w:space="0" w:color="auto"/>
        <w:bottom w:val="none" w:sz="0" w:space="0" w:color="auto"/>
        <w:right w:val="none" w:sz="0" w:space="0" w:color="auto"/>
      </w:divBdr>
    </w:div>
    <w:div w:id="534275088">
      <w:bodyDiv w:val="1"/>
      <w:marLeft w:val="0"/>
      <w:marRight w:val="0"/>
      <w:marTop w:val="0"/>
      <w:marBottom w:val="0"/>
      <w:divBdr>
        <w:top w:val="none" w:sz="0" w:space="0" w:color="auto"/>
        <w:left w:val="none" w:sz="0" w:space="0" w:color="auto"/>
        <w:bottom w:val="none" w:sz="0" w:space="0" w:color="auto"/>
        <w:right w:val="none" w:sz="0" w:space="0" w:color="auto"/>
      </w:divBdr>
    </w:div>
    <w:div w:id="535432371">
      <w:bodyDiv w:val="1"/>
      <w:marLeft w:val="0"/>
      <w:marRight w:val="0"/>
      <w:marTop w:val="0"/>
      <w:marBottom w:val="0"/>
      <w:divBdr>
        <w:top w:val="none" w:sz="0" w:space="0" w:color="auto"/>
        <w:left w:val="none" w:sz="0" w:space="0" w:color="auto"/>
        <w:bottom w:val="none" w:sz="0" w:space="0" w:color="auto"/>
        <w:right w:val="none" w:sz="0" w:space="0" w:color="auto"/>
      </w:divBdr>
    </w:div>
    <w:div w:id="535626451">
      <w:bodyDiv w:val="1"/>
      <w:marLeft w:val="0"/>
      <w:marRight w:val="0"/>
      <w:marTop w:val="0"/>
      <w:marBottom w:val="0"/>
      <w:divBdr>
        <w:top w:val="none" w:sz="0" w:space="0" w:color="auto"/>
        <w:left w:val="none" w:sz="0" w:space="0" w:color="auto"/>
        <w:bottom w:val="none" w:sz="0" w:space="0" w:color="auto"/>
        <w:right w:val="none" w:sz="0" w:space="0" w:color="auto"/>
      </w:divBdr>
    </w:div>
    <w:div w:id="537351606">
      <w:bodyDiv w:val="1"/>
      <w:marLeft w:val="0"/>
      <w:marRight w:val="0"/>
      <w:marTop w:val="0"/>
      <w:marBottom w:val="0"/>
      <w:divBdr>
        <w:top w:val="none" w:sz="0" w:space="0" w:color="auto"/>
        <w:left w:val="none" w:sz="0" w:space="0" w:color="auto"/>
        <w:bottom w:val="none" w:sz="0" w:space="0" w:color="auto"/>
        <w:right w:val="none" w:sz="0" w:space="0" w:color="auto"/>
      </w:divBdr>
    </w:div>
    <w:div w:id="537864456">
      <w:bodyDiv w:val="1"/>
      <w:marLeft w:val="0"/>
      <w:marRight w:val="0"/>
      <w:marTop w:val="0"/>
      <w:marBottom w:val="0"/>
      <w:divBdr>
        <w:top w:val="none" w:sz="0" w:space="0" w:color="auto"/>
        <w:left w:val="none" w:sz="0" w:space="0" w:color="auto"/>
        <w:bottom w:val="none" w:sz="0" w:space="0" w:color="auto"/>
        <w:right w:val="none" w:sz="0" w:space="0" w:color="auto"/>
      </w:divBdr>
    </w:div>
    <w:div w:id="540359462">
      <w:bodyDiv w:val="1"/>
      <w:marLeft w:val="0"/>
      <w:marRight w:val="0"/>
      <w:marTop w:val="0"/>
      <w:marBottom w:val="0"/>
      <w:divBdr>
        <w:top w:val="none" w:sz="0" w:space="0" w:color="auto"/>
        <w:left w:val="none" w:sz="0" w:space="0" w:color="auto"/>
        <w:bottom w:val="none" w:sz="0" w:space="0" w:color="auto"/>
        <w:right w:val="none" w:sz="0" w:space="0" w:color="auto"/>
      </w:divBdr>
    </w:div>
    <w:div w:id="540628827">
      <w:bodyDiv w:val="1"/>
      <w:marLeft w:val="0"/>
      <w:marRight w:val="0"/>
      <w:marTop w:val="0"/>
      <w:marBottom w:val="0"/>
      <w:divBdr>
        <w:top w:val="none" w:sz="0" w:space="0" w:color="auto"/>
        <w:left w:val="none" w:sz="0" w:space="0" w:color="auto"/>
        <w:bottom w:val="none" w:sz="0" w:space="0" w:color="auto"/>
        <w:right w:val="none" w:sz="0" w:space="0" w:color="auto"/>
      </w:divBdr>
    </w:div>
    <w:div w:id="540676758">
      <w:bodyDiv w:val="1"/>
      <w:marLeft w:val="0"/>
      <w:marRight w:val="0"/>
      <w:marTop w:val="0"/>
      <w:marBottom w:val="0"/>
      <w:divBdr>
        <w:top w:val="none" w:sz="0" w:space="0" w:color="auto"/>
        <w:left w:val="none" w:sz="0" w:space="0" w:color="auto"/>
        <w:bottom w:val="none" w:sz="0" w:space="0" w:color="auto"/>
        <w:right w:val="none" w:sz="0" w:space="0" w:color="auto"/>
      </w:divBdr>
    </w:div>
    <w:div w:id="541136055">
      <w:bodyDiv w:val="1"/>
      <w:marLeft w:val="0"/>
      <w:marRight w:val="0"/>
      <w:marTop w:val="0"/>
      <w:marBottom w:val="0"/>
      <w:divBdr>
        <w:top w:val="none" w:sz="0" w:space="0" w:color="auto"/>
        <w:left w:val="none" w:sz="0" w:space="0" w:color="auto"/>
        <w:bottom w:val="none" w:sz="0" w:space="0" w:color="auto"/>
        <w:right w:val="none" w:sz="0" w:space="0" w:color="auto"/>
      </w:divBdr>
    </w:div>
    <w:div w:id="541137317">
      <w:bodyDiv w:val="1"/>
      <w:marLeft w:val="0"/>
      <w:marRight w:val="0"/>
      <w:marTop w:val="0"/>
      <w:marBottom w:val="0"/>
      <w:divBdr>
        <w:top w:val="none" w:sz="0" w:space="0" w:color="auto"/>
        <w:left w:val="none" w:sz="0" w:space="0" w:color="auto"/>
        <w:bottom w:val="none" w:sz="0" w:space="0" w:color="auto"/>
        <w:right w:val="none" w:sz="0" w:space="0" w:color="auto"/>
      </w:divBdr>
    </w:div>
    <w:div w:id="543098148">
      <w:bodyDiv w:val="1"/>
      <w:marLeft w:val="0"/>
      <w:marRight w:val="0"/>
      <w:marTop w:val="0"/>
      <w:marBottom w:val="0"/>
      <w:divBdr>
        <w:top w:val="none" w:sz="0" w:space="0" w:color="auto"/>
        <w:left w:val="none" w:sz="0" w:space="0" w:color="auto"/>
        <w:bottom w:val="none" w:sz="0" w:space="0" w:color="auto"/>
        <w:right w:val="none" w:sz="0" w:space="0" w:color="auto"/>
      </w:divBdr>
    </w:div>
    <w:div w:id="545334158">
      <w:bodyDiv w:val="1"/>
      <w:marLeft w:val="0"/>
      <w:marRight w:val="0"/>
      <w:marTop w:val="0"/>
      <w:marBottom w:val="0"/>
      <w:divBdr>
        <w:top w:val="none" w:sz="0" w:space="0" w:color="auto"/>
        <w:left w:val="none" w:sz="0" w:space="0" w:color="auto"/>
        <w:bottom w:val="none" w:sz="0" w:space="0" w:color="auto"/>
        <w:right w:val="none" w:sz="0" w:space="0" w:color="auto"/>
      </w:divBdr>
    </w:div>
    <w:div w:id="547377728">
      <w:bodyDiv w:val="1"/>
      <w:marLeft w:val="0"/>
      <w:marRight w:val="0"/>
      <w:marTop w:val="0"/>
      <w:marBottom w:val="0"/>
      <w:divBdr>
        <w:top w:val="none" w:sz="0" w:space="0" w:color="auto"/>
        <w:left w:val="none" w:sz="0" w:space="0" w:color="auto"/>
        <w:bottom w:val="none" w:sz="0" w:space="0" w:color="auto"/>
        <w:right w:val="none" w:sz="0" w:space="0" w:color="auto"/>
      </w:divBdr>
    </w:div>
    <w:div w:id="547688182">
      <w:bodyDiv w:val="1"/>
      <w:marLeft w:val="0"/>
      <w:marRight w:val="0"/>
      <w:marTop w:val="0"/>
      <w:marBottom w:val="0"/>
      <w:divBdr>
        <w:top w:val="none" w:sz="0" w:space="0" w:color="auto"/>
        <w:left w:val="none" w:sz="0" w:space="0" w:color="auto"/>
        <w:bottom w:val="none" w:sz="0" w:space="0" w:color="auto"/>
        <w:right w:val="none" w:sz="0" w:space="0" w:color="auto"/>
      </w:divBdr>
    </w:div>
    <w:div w:id="548147510">
      <w:bodyDiv w:val="1"/>
      <w:marLeft w:val="0"/>
      <w:marRight w:val="0"/>
      <w:marTop w:val="0"/>
      <w:marBottom w:val="0"/>
      <w:divBdr>
        <w:top w:val="none" w:sz="0" w:space="0" w:color="auto"/>
        <w:left w:val="none" w:sz="0" w:space="0" w:color="auto"/>
        <w:bottom w:val="none" w:sz="0" w:space="0" w:color="auto"/>
        <w:right w:val="none" w:sz="0" w:space="0" w:color="auto"/>
      </w:divBdr>
    </w:div>
    <w:div w:id="548492126">
      <w:bodyDiv w:val="1"/>
      <w:marLeft w:val="0"/>
      <w:marRight w:val="0"/>
      <w:marTop w:val="0"/>
      <w:marBottom w:val="0"/>
      <w:divBdr>
        <w:top w:val="none" w:sz="0" w:space="0" w:color="auto"/>
        <w:left w:val="none" w:sz="0" w:space="0" w:color="auto"/>
        <w:bottom w:val="none" w:sz="0" w:space="0" w:color="auto"/>
        <w:right w:val="none" w:sz="0" w:space="0" w:color="auto"/>
      </w:divBdr>
    </w:div>
    <w:div w:id="554053031">
      <w:bodyDiv w:val="1"/>
      <w:marLeft w:val="0"/>
      <w:marRight w:val="0"/>
      <w:marTop w:val="0"/>
      <w:marBottom w:val="0"/>
      <w:divBdr>
        <w:top w:val="none" w:sz="0" w:space="0" w:color="auto"/>
        <w:left w:val="none" w:sz="0" w:space="0" w:color="auto"/>
        <w:bottom w:val="none" w:sz="0" w:space="0" w:color="auto"/>
        <w:right w:val="none" w:sz="0" w:space="0" w:color="auto"/>
      </w:divBdr>
    </w:div>
    <w:div w:id="555239758">
      <w:bodyDiv w:val="1"/>
      <w:marLeft w:val="0"/>
      <w:marRight w:val="0"/>
      <w:marTop w:val="0"/>
      <w:marBottom w:val="0"/>
      <w:divBdr>
        <w:top w:val="none" w:sz="0" w:space="0" w:color="auto"/>
        <w:left w:val="none" w:sz="0" w:space="0" w:color="auto"/>
        <w:bottom w:val="none" w:sz="0" w:space="0" w:color="auto"/>
        <w:right w:val="none" w:sz="0" w:space="0" w:color="auto"/>
      </w:divBdr>
    </w:div>
    <w:div w:id="558174149">
      <w:bodyDiv w:val="1"/>
      <w:marLeft w:val="0"/>
      <w:marRight w:val="0"/>
      <w:marTop w:val="0"/>
      <w:marBottom w:val="0"/>
      <w:divBdr>
        <w:top w:val="none" w:sz="0" w:space="0" w:color="auto"/>
        <w:left w:val="none" w:sz="0" w:space="0" w:color="auto"/>
        <w:bottom w:val="none" w:sz="0" w:space="0" w:color="auto"/>
        <w:right w:val="none" w:sz="0" w:space="0" w:color="auto"/>
      </w:divBdr>
    </w:div>
    <w:div w:id="558399374">
      <w:bodyDiv w:val="1"/>
      <w:marLeft w:val="0"/>
      <w:marRight w:val="0"/>
      <w:marTop w:val="0"/>
      <w:marBottom w:val="0"/>
      <w:divBdr>
        <w:top w:val="none" w:sz="0" w:space="0" w:color="auto"/>
        <w:left w:val="none" w:sz="0" w:space="0" w:color="auto"/>
        <w:bottom w:val="none" w:sz="0" w:space="0" w:color="auto"/>
        <w:right w:val="none" w:sz="0" w:space="0" w:color="auto"/>
      </w:divBdr>
    </w:div>
    <w:div w:id="559245809">
      <w:bodyDiv w:val="1"/>
      <w:marLeft w:val="0"/>
      <w:marRight w:val="0"/>
      <w:marTop w:val="0"/>
      <w:marBottom w:val="0"/>
      <w:divBdr>
        <w:top w:val="none" w:sz="0" w:space="0" w:color="auto"/>
        <w:left w:val="none" w:sz="0" w:space="0" w:color="auto"/>
        <w:bottom w:val="none" w:sz="0" w:space="0" w:color="auto"/>
        <w:right w:val="none" w:sz="0" w:space="0" w:color="auto"/>
      </w:divBdr>
    </w:div>
    <w:div w:id="560553625">
      <w:bodyDiv w:val="1"/>
      <w:marLeft w:val="0"/>
      <w:marRight w:val="0"/>
      <w:marTop w:val="0"/>
      <w:marBottom w:val="0"/>
      <w:divBdr>
        <w:top w:val="none" w:sz="0" w:space="0" w:color="auto"/>
        <w:left w:val="none" w:sz="0" w:space="0" w:color="auto"/>
        <w:bottom w:val="none" w:sz="0" w:space="0" w:color="auto"/>
        <w:right w:val="none" w:sz="0" w:space="0" w:color="auto"/>
      </w:divBdr>
    </w:div>
    <w:div w:id="562063569">
      <w:bodyDiv w:val="1"/>
      <w:marLeft w:val="0"/>
      <w:marRight w:val="0"/>
      <w:marTop w:val="0"/>
      <w:marBottom w:val="0"/>
      <w:divBdr>
        <w:top w:val="none" w:sz="0" w:space="0" w:color="auto"/>
        <w:left w:val="none" w:sz="0" w:space="0" w:color="auto"/>
        <w:bottom w:val="none" w:sz="0" w:space="0" w:color="auto"/>
        <w:right w:val="none" w:sz="0" w:space="0" w:color="auto"/>
      </w:divBdr>
    </w:div>
    <w:div w:id="562519967">
      <w:bodyDiv w:val="1"/>
      <w:marLeft w:val="0"/>
      <w:marRight w:val="0"/>
      <w:marTop w:val="0"/>
      <w:marBottom w:val="0"/>
      <w:divBdr>
        <w:top w:val="none" w:sz="0" w:space="0" w:color="auto"/>
        <w:left w:val="none" w:sz="0" w:space="0" w:color="auto"/>
        <w:bottom w:val="none" w:sz="0" w:space="0" w:color="auto"/>
        <w:right w:val="none" w:sz="0" w:space="0" w:color="auto"/>
      </w:divBdr>
    </w:div>
    <w:div w:id="567232486">
      <w:bodyDiv w:val="1"/>
      <w:marLeft w:val="0"/>
      <w:marRight w:val="0"/>
      <w:marTop w:val="0"/>
      <w:marBottom w:val="0"/>
      <w:divBdr>
        <w:top w:val="none" w:sz="0" w:space="0" w:color="auto"/>
        <w:left w:val="none" w:sz="0" w:space="0" w:color="auto"/>
        <w:bottom w:val="none" w:sz="0" w:space="0" w:color="auto"/>
        <w:right w:val="none" w:sz="0" w:space="0" w:color="auto"/>
      </w:divBdr>
    </w:div>
    <w:div w:id="568614403">
      <w:bodyDiv w:val="1"/>
      <w:marLeft w:val="0"/>
      <w:marRight w:val="0"/>
      <w:marTop w:val="0"/>
      <w:marBottom w:val="0"/>
      <w:divBdr>
        <w:top w:val="none" w:sz="0" w:space="0" w:color="auto"/>
        <w:left w:val="none" w:sz="0" w:space="0" w:color="auto"/>
        <w:bottom w:val="none" w:sz="0" w:space="0" w:color="auto"/>
        <w:right w:val="none" w:sz="0" w:space="0" w:color="auto"/>
      </w:divBdr>
    </w:div>
    <w:div w:id="570501475">
      <w:bodyDiv w:val="1"/>
      <w:marLeft w:val="0"/>
      <w:marRight w:val="0"/>
      <w:marTop w:val="0"/>
      <w:marBottom w:val="0"/>
      <w:divBdr>
        <w:top w:val="none" w:sz="0" w:space="0" w:color="auto"/>
        <w:left w:val="none" w:sz="0" w:space="0" w:color="auto"/>
        <w:bottom w:val="none" w:sz="0" w:space="0" w:color="auto"/>
        <w:right w:val="none" w:sz="0" w:space="0" w:color="auto"/>
      </w:divBdr>
    </w:div>
    <w:div w:id="572739762">
      <w:bodyDiv w:val="1"/>
      <w:marLeft w:val="0"/>
      <w:marRight w:val="0"/>
      <w:marTop w:val="0"/>
      <w:marBottom w:val="0"/>
      <w:divBdr>
        <w:top w:val="none" w:sz="0" w:space="0" w:color="auto"/>
        <w:left w:val="none" w:sz="0" w:space="0" w:color="auto"/>
        <w:bottom w:val="none" w:sz="0" w:space="0" w:color="auto"/>
        <w:right w:val="none" w:sz="0" w:space="0" w:color="auto"/>
      </w:divBdr>
    </w:div>
    <w:div w:id="574822319">
      <w:bodyDiv w:val="1"/>
      <w:marLeft w:val="0"/>
      <w:marRight w:val="0"/>
      <w:marTop w:val="0"/>
      <w:marBottom w:val="0"/>
      <w:divBdr>
        <w:top w:val="none" w:sz="0" w:space="0" w:color="auto"/>
        <w:left w:val="none" w:sz="0" w:space="0" w:color="auto"/>
        <w:bottom w:val="none" w:sz="0" w:space="0" w:color="auto"/>
        <w:right w:val="none" w:sz="0" w:space="0" w:color="auto"/>
      </w:divBdr>
    </w:div>
    <w:div w:id="575867302">
      <w:bodyDiv w:val="1"/>
      <w:marLeft w:val="0"/>
      <w:marRight w:val="0"/>
      <w:marTop w:val="0"/>
      <w:marBottom w:val="0"/>
      <w:divBdr>
        <w:top w:val="none" w:sz="0" w:space="0" w:color="auto"/>
        <w:left w:val="none" w:sz="0" w:space="0" w:color="auto"/>
        <w:bottom w:val="none" w:sz="0" w:space="0" w:color="auto"/>
        <w:right w:val="none" w:sz="0" w:space="0" w:color="auto"/>
      </w:divBdr>
    </w:div>
    <w:div w:id="576745001">
      <w:bodyDiv w:val="1"/>
      <w:marLeft w:val="0"/>
      <w:marRight w:val="0"/>
      <w:marTop w:val="0"/>
      <w:marBottom w:val="0"/>
      <w:divBdr>
        <w:top w:val="none" w:sz="0" w:space="0" w:color="auto"/>
        <w:left w:val="none" w:sz="0" w:space="0" w:color="auto"/>
        <w:bottom w:val="none" w:sz="0" w:space="0" w:color="auto"/>
        <w:right w:val="none" w:sz="0" w:space="0" w:color="auto"/>
      </w:divBdr>
    </w:div>
    <w:div w:id="577445492">
      <w:bodyDiv w:val="1"/>
      <w:marLeft w:val="0"/>
      <w:marRight w:val="0"/>
      <w:marTop w:val="0"/>
      <w:marBottom w:val="0"/>
      <w:divBdr>
        <w:top w:val="none" w:sz="0" w:space="0" w:color="auto"/>
        <w:left w:val="none" w:sz="0" w:space="0" w:color="auto"/>
        <w:bottom w:val="none" w:sz="0" w:space="0" w:color="auto"/>
        <w:right w:val="none" w:sz="0" w:space="0" w:color="auto"/>
      </w:divBdr>
    </w:div>
    <w:div w:id="578247465">
      <w:bodyDiv w:val="1"/>
      <w:marLeft w:val="0"/>
      <w:marRight w:val="0"/>
      <w:marTop w:val="0"/>
      <w:marBottom w:val="0"/>
      <w:divBdr>
        <w:top w:val="none" w:sz="0" w:space="0" w:color="auto"/>
        <w:left w:val="none" w:sz="0" w:space="0" w:color="auto"/>
        <w:bottom w:val="none" w:sz="0" w:space="0" w:color="auto"/>
        <w:right w:val="none" w:sz="0" w:space="0" w:color="auto"/>
      </w:divBdr>
    </w:div>
    <w:div w:id="580529177">
      <w:bodyDiv w:val="1"/>
      <w:marLeft w:val="0"/>
      <w:marRight w:val="0"/>
      <w:marTop w:val="0"/>
      <w:marBottom w:val="0"/>
      <w:divBdr>
        <w:top w:val="none" w:sz="0" w:space="0" w:color="auto"/>
        <w:left w:val="none" w:sz="0" w:space="0" w:color="auto"/>
        <w:bottom w:val="none" w:sz="0" w:space="0" w:color="auto"/>
        <w:right w:val="none" w:sz="0" w:space="0" w:color="auto"/>
      </w:divBdr>
    </w:div>
    <w:div w:id="581380063">
      <w:bodyDiv w:val="1"/>
      <w:marLeft w:val="0"/>
      <w:marRight w:val="0"/>
      <w:marTop w:val="0"/>
      <w:marBottom w:val="0"/>
      <w:divBdr>
        <w:top w:val="none" w:sz="0" w:space="0" w:color="auto"/>
        <w:left w:val="none" w:sz="0" w:space="0" w:color="auto"/>
        <w:bottom w:val="none" w:sz="0" w:space="0" w:color="auto"/>
        <w:right w:val="none" w:sz="0" w:space="0" w:color="auto"/>
      </w:divBdr>
    </w:div>
    <w:div w:id="581647577">
      <w:bodyDiv w:val="1"/>
      <w:marLeft w:val="0"/>
      <w:marRight w:val="0"/>
      <w:marTop w:val="0"/>
      <w:marBottom w:val="0"/>
      <w:divBdr>
        <w:top w:val="none" w:sz="0" w:space="0" w:color="auto"/>
        <w:left w:val="none" w:sz="0" w:space="0" w:color="auto"/>
        <w:bottom w:val="none" w:sz="0" w:space="0" w:color="auto"/>
        <w:right w:val="none" w:sz="0" w:space="0" w:color="auto"/>
      </w:divBdr>
    </w:div>
    <w:div w:id="582226117">
      <w:bodyDiv w:val="1"/>
      <w:marLeft w:val="0"/>
      <w:marRight w:val="0"/>
      <w:marTop w:val="0"/>
      <w:marBottom w:val="0"/>
      <w:divBdr>
        <w:top w:val="none" w:sz="0" w:space="0" w:color="auto"/>
        <w:left w:val="none" w:sz="0" w:space="0" w:color="auto"/>
        <w:bottom w:val="none" w:sz="0" w:space="0" w:color="auto"/>
        <w:right w:val="none" w:sz="0" w:space="0" w:color="auto"/>
      </w:divBdr>
    </w:div>
    <w:div w:id="582296778">
      <w:bodyDiv w:val="1"/>
      <w:marLeft w:val="0"/>
      <w:marRight w:val="0"/>
      <w:marTop w:val="0"/>
      <w:marBottom w:val="0"/>
      <w:divBdr>
        <w:top w:val="none" w:sz="0" w:space="0" w:color="auto"/>
        <w:left w:val="none" w:sz="0" w:space="0" w:color="auto"/>
        <w:bottom w:val="none" w:sz="0" w:space="0" w:color="auto"/>
        <w:right w:val="none" w:sz="0" w:space="0" w:color="auto"/>
      </w:divBdr>
    </w:div>
    <w:div w:id="582639702">
      <w:bodyDiv w:val="1"/>
      <w:marLeft w:val="0"/>
      <w:marRight w:val="0"/>
      <w:marTop w:val="0"/>
      <w:marBottom w:val="0"/>
      <w:divBdr>
        <w:top w:val="none" w:sz="0" w:space="0" w:color="auto"/>
        <w:left w:val="none" w:sz="0" w:space="0" w:color="auto"/>
        <w:bottom w:val="none" w:sz="0" w:space="0" w:color="auto"/>
        <w:right w:val="none" w:sz="0" w:space="0" w:color="auto"/>
      </w:divBdr>
    </w:div>
    <w:div w:id="582683083">
      <w:bodyDiv w:val="1"/>
      <w:marLeft w:val="0"/>
      <w:marRight w:val="0"/>
      <w:marTop w:val="0"/>
      <w:marBottom w:val="0"/>
      <w:divBdr>
        <w:top w:val="none" w:sz="0" w:space="0" w:color="auto"/>
        <w:left w:val="none" w:sz="0" w:space="0" w:color="auto"/>
        <w:bottom w:val="none" w:sz="0" w:space="0" w:color="auto"/>
        <w:right w:val="none" w:sz="0" w:space="0" w:color="auto"/>
      </w:divBdr>
    </w:div>
    <w:div w:id="583690378">
      <w:bodyDiv w:val="1"/>
      <w:marLeft w:val="0"/>
      <w:marRight w:val="0"/>
      <w:marTop w:val="0"/>
      <w:marBottom w:val="0"/>
      <w:divBdr>
        <w:top w:val="none" w:sz="0" w:space="0" w:color="auto"/>
        <w:left w:val="none" w:sz="0" w:space="0" w:color="auto"/>
        <w:bottom w:val="none" w:sz="0" w:space="0" w:color="auto"/>
        <w:right w:val="none" w:sz="0" w:space="0" w:color="auto"/>
      </w:divBdr>
    </w:div>
    <w:div w:id="584533321">
      <w:bodyDiv w:val="1"/>
      <w:marLeft w:val="0"/>
      <w:marRight w:val="0"/>
      <w:marTop w:val="0"/>
      <w:marBottom w:val="0"/>
      <w:divBdr>
        <w:top w:val="none" w:sz="0" w:space="0" w:color="auto"/>
        <w:left w:val="none" w:sz="0" w:space="0" w:color="auto"/>
        <w:bottom w:val="none" w:sz="0" w:space="0" w:color="auto"/>
        <w:right w:val="none" w:sz="0" w:space="0" w:color="auto"/>
      </w:divBdr>
    </w:div>
    <w:div w:id="587889978">
      <w:bodyDiv w:val="1"/>
      <w:marLeft w:val="0"/>
      <w:marRight w:val="0"/>
      <w:marTop w:val="0"/>
      <w:marBottom w:val="0"/>
      <w:divBdr>
        <w:top w:val="none" w:sz="0" w:space="0" w:color="auto"/>
        <w:left w:val="none" w:sz="0" w:space="0" w:color="auto"/>
        <w:bottom w:val="none" w:sz="0" w:space="0" w:color="auto"/>
        <w:right w:val="none" w:sz="0" w:space="0" w:color="auto"/>
      </w:divBdr>
    </w:div>
    <w:div w:id="587929526">
      <w:bodyDiv w:val="1"/>
      <w:marLeft w:val="0"/>
      <w:marRight w:val="0"/>
      <w:marTop w:val="0"/>
      <w:marBottom w:val="0"/>
      <w:divBdr>
        <w:top w:val="none" w:sz="0" w:space="0" w:color="auto"/>
        <w:left w:val="none" w:sz="0" w:space="0" w:color="auto"/>
        <w:bottom w:val="none" w:sz="0" w:space="0" w:color="auto"/>
        <w:right w:val="none" w:sz="0" w:space="0" w:color="auto"/>
      </w:divBdr>
    </w:div>
    <w:div w:id="592127475">
      <w:bodyDiv w:val="1"/>
      <w:marLeft w:val="0"/>
      <w:marRight w:val="0"/>
      <w:marTop w:val="0"/>
      <w:marBottom w:val="0"/>
      <w:divBdr>
        <w:top w:val="none" w:sz="0" w:space="0" w:color="auto"/>
        <w:left w:val="none" w:sz="0" w:space="0" w:color="auto"/>
        <w:bottom w:val="none" w:sz="0" w:space="0" w:color="auto"/>
        <w:right w:val="none" w:sz="0" w:space="0" w:color="auto"/>
      </w:divBdr>
    </w:div>
    <w:div w:id="593589991">
      <w:bodyDiv w:val="1"/>
      <w:marLeft w:val="0"/>
      <w:marRight w:val="0"/>
      <w:marTop w:val="0"/>
      <w:marBottom w:val="0"/>
      <w:divBdr>
        <w:top w:val="none" w:sz="0" w:space="0" w:color="auto"/>
        <w:left w:val="none" w:sz="0" w:space="0" w:color="auto"/>
        <w:bottom w:val="none" w:sz="0" w:space="0" w:color="auto"/>
        <w:right w:val="none" w:sz="0" w:space="0" w:color="auto"/>
      </w:divBdr>
    </w:div>
    <w:div w:id="600648616">
      <w:bodyDiv w:val="1"/>
      <w:marLeft w:val="0"/>
      <w:marRight w:val="0"/>
      <w:marTop w:val="0"/>
      <w:marBottom w:val="0"/>
      <w:divBdr>
        <w:top w:val="none" w:sz="0" w:space="0" w:color="auto"/>
        <w:left w:val="none" w:sz="0" w:space="0" w:color="auto"/>
        <w:bottom w:val="none" w:sz="0" w:space="0" w:color="auto"/>
        <w:right w:val="none" w:sz="0" w:space="0" w:color="auto"/>
      </w:divBdr>
    </w:div>
    <w:div w:id="602104363">
      <w:bodyDiv w:val="1"/>
      <w:marLeft w:val="0"/>
      <w:marRight w:val="0"/>
      <w:marTop w:val="0"/>
      <w:marBottom w:val="0"/>
      <w:divBdr>
        <w:top w:val="none" w:sz="0" w:space="0" w:color="auto"/>
        <w:left w:val="none" w:sz="0" w:space="0" w:color="auto"/>
        <w:bottom w:val="none" w:sz="0" w:space="0" w:color="auto"/>
        <w:right w:val="none" w:sz="0" w:space="0" w:color="auto"/>
      </w:divBdr>
    </w:div>
    <w:div w:id="602231040">
      <w:bodyDiv w:val="1"/>
      <w:marLeft w:val="0"/>
      <w:marRight w:val="0"/>
      <w:marTop w:val="0"/>
      <w:marBottom w:val="0"/>
      <w:divBdr>
        <w:top w:val="none" w:sz="0" w:space="0" w:color="auto"/>
        <w:left w:val="none" w:sz="0" w:space="0" w:color="auto"/>
        <w:bottom w:val="none" w:sz="0" w:space="0" w:color="auto"/>
        <w:right w:val="none" w:sz="0" w:space="0" w:color="auto"/>
      </w:divBdr>
    </w:div>
    <w:div w:id="602804072">
      <w:bodyDiv w:val="1"/>
      <w:marLeft w:val="0"/>
      <w:marRight w:val="0"/>
      <w:marTop w:val="0"/>
      <w:marBottom w:val="0"/>
      <w:divBdr>
        <w:top w:val="none" w:sz="0" w:space="0" w:color="auto"/>
        <w:left w:val="none" w:sz="0" w:space="0" w:color="auto"/>
        <w:bottom w:val="none" w:sz="0" w:space="0" w:color="auto"/>
        <w:right w:val="none" w:sz="0" w:space="0" w:color="auto"/>
      </w:divBdr>
    </w:div>
    <w:div w:id="605430754">
      <w:bodyDiv w:val="1"/>
      <w:marLeft w:val="0"/>
      <w:marRight w:val="0"/>
      <w:marTop w:val="0"/>
      <w:marBottom w:val="0"/>
      <w:divBdr>
        <w:top w:val="none" w:sz="0" w:space="0" w:color="auto"/>
        <w:left w:val="none" w:sz="0" w:space="0" w:color="auto"/>
        <w:bottom w:val="none" w:sz="0" w:space="0" w:color="auto"/>
        <w:right w:val="none" w:sz="0" w:space="0" w:color="auto"/>
      </w:divBdr>
    </w:div>
    <w:div w:id="605961340">
      <w:bodyDiv w:val="1"/>
      <w:marLeft w:val="0"/>
      <w:marRight w:val="0"/>
      <w:marTop w:val="0"/>
      <w:marBottom w:val="0"/>
      <w:divBdr>
        <w:top w:val="none" w:sz="0" w:space="0" w:color="auto"/>
        <w:left w:val="none" w:sz="0" w:space="0" w:color="auto"/>
        <w:bottom w:val="none" w:sz="0" w:space="0" w:color="auto"/>
        <w:right w:val="none" w:sz="0" w:space="0" w:color="auto"/>
      </w:divBdr>
    </w:div>
    <w:div w:id="606621437">
      <w:bodyDiv w:val="1"/>
      <w:marLeft w:val="0"/>
      <w:marRight w:val="0"/>
      <w:marTop w:val="0"/>
      <w:marBottom w:val="0"/>
      <w:divBdr>
        <w:top w:val="none" w:sz="0" w:space="0" w:color="auto"/>
        <w:left w:val="none" w:sz="0" w:space="0" w:color="auto"/>
        <w:bottom w:val="none" w:sz="0" w:space="0" w:color="auto"/>
        <w:right w:val="none" w:sz="0" w:space="0" w:color="auto"/>
      </w:divBdr>
    </w:div>
    <w:div w:id="610357820">
      <w:bodyDiv w:val="1"/>
      <w:marLeft w:val="0"/>
      <w:marRight w:val="0"/>
      <w:marTop w:val="0"/>
      <w:marBottom w:val="0"/>
      <w:divBdr>
        <w:top w:val="none" w:sz="0" w:space="0" w:color="auto"/>
        <w:left w:val="none" w:sz="0" w:space="0" w:color="auto"/>
        <w:bottom w:val="none" w:sz="0" w:space="0" w:color="auto"/>
        <w:right w:val="none" w:sz="0" w:space="0" w:color="auto"/>
      </w:divBdr>
    </w:div>
    <w:div w:id="613177224">
      <w:bodyDiv w:val="1"/>
      <w:marLeft w:val="0"/>
      <w:marRight w:val="0"/>
      <w:marTop w:val="0"/>
      <w:marBottom w:val="0"/>
      <w:divBdr>
        <w:top w:val="none" w:sz="0" w:space="0" w:color="auto"/>
        <w:left w:val="none" w:sz="0" w:space="0" w:color="auto"/>
        <w:bottom w:val="none" w:sz="0" w:space="0" w:color="auto"/>
        <w:right w:val="none" w:sz="0" w:space="0" w:color="auto"/>
      </w:divBdr>
    </w:div>
    <w:div w:id="615454181">
      <w:bodyDiv w:val="1"/>
      <w:marLeft w:val="0"/>
      <w:marRight w:val="0"/>
      <w:marTop w:val="0"/>
      <w:marBottom w:val="0"/>
      <w:divBdr>
        <w:top w:val="none" w:sz="0" w:space="0" w:color="auto"/>
        <w:left w:val="none" w:sz="0" w:space="0" w:color="auto"/>
        <w:bottom w:val="none" w:sz="0" w:space="0" w:color="auto"/>
        <w:right w:val="none" w:sz="0" w:space="0" w:color="auto"/>
      </w:divBdr>
    </w:div>
    <w:div w:id="618922204">
      <w:bodyDiv w:val="1"/>
      <w:marLeft w:val="0"/>
      <w:marRight w:val="0"/>
      <w:marTop w:val="0"/>
      <w:marBottom w:val="0"/>
      <w:divBdr>
        <w:top w:val="none" w:sz="0" w:space="0" w:color="auto"/>
        <w:left w:val="none" w:sz="0" w:space="0" w:color="auto"/>
        <w:bottom w:val="none" w:sz="0" w:space="0" w:color="auto"/>
        <w:right w:val="none" w:sz="0" w:space="0" w:color="auto"/>
      </w:divBdr>
    </w:div>
    <w:div w:id="620572987">
      <w:bodyDiv w:val="1"/>
      <w:marLeft w:val="0"/>
      <w:marRight w:val="0"/>
      <w:marTop w:val="0"/>
      <w:marBottom w:val="0"/>
      <w:divBdr>
        <w:top w:val="none" w:sz="0" w:space="0" w:color="auto"/>
        <w:left w:val="none" w:sz="0" w:space="0" w:color="auto"/>
        <w:bottom w:val="none" w:sz="0" w:space="0" w:color="auto"/>
        <w:right w:val="none" w:sz="0" w:space="0" w:color="auto"/>
      </w:divBdr>
    </w:div>
    <w:div w:id="622007843">
      <w:bodyDiv w:val="1"/>
      <w:marLeft w:val="0"/>
      <w:marRight w:val="0"/>
      <w:marTop w:val="0"/>
      <w:marBottom w:val="0"/>
      <w:divBdr>
        <w:top w:val="none" w:sz="0" w:space="0" w:color="auto"/>
        <w:left w:val="none" w:sz="0" w:space="0" w:color="auto"/>
        <w:bottom w:val="none" w:sz="0" w:space="0" w:color="auto"/>
        <w:right w:val="none" w:sz="0" w:space="0" w:color="auto"/>
      </w:divBdr>
    </w:div>
    <w:div w:id="622226806">
      <w:bodyDiv w:val="1"/>
      <w:marLeft w:val="0"/>
      <w:marRight w:val="0"/>
      <w:marTop w:val="0"/>
      <w:marBottom w:val="0"/>
      <w:divBdr>
        <w:top w:val="none" w:sz="0" w:space="0" w:color="auto"/>
        <w:left w:val="none" w:sz="0" w:space="0" w:color="auto"/>
        <w:bottom w:val="none" w:sz="0" w:space="0" w:color="auto"/>
        <w:right w:val="none" w:sz="0" w:space="0" w:color="auto"/>
      </w:divBdr>
    </w:div>
    <w:div w:id="624121317">
      <w:bodyDiv w:val="1"/>
      <w:marLeft w:val="0"/>
      <w:marRight w:val="0"/>
      <w:marTop w:val="0"/>
      <w:marBottom w:val="0"/>
      <w:divBdr>
        <w:top w:val="none" w:sz="0" w:space="0" w:color="auto"/>
        <w:left w:val="none" w:sz="0" w:space="0" w:color="auto"/>
        <w:bottom w:val="none" w:sz="0" w:space="0" w:color="auto"/>
        <w:right w:val="none" w:sz="0" w:space="0" w:color="auto"/>
      </w:divBdr>
    </w:div>
    <w:div w:id="624771285">
      <w:bodyDiv w:val="1"/>
      <w:marLeft w:val="0"/>
      <w:marRight w:val="0"/>
      <w:marTop w:val="0"/>
      <w:marBottom w:val="0"/>
      <w:divBdr>
        <w:top w:val="none" w:sz="0" w:space="0" w:color="auto"/>
        <w:left w:val="none" w:sz="0" w:space="0" w:color="auto"/>
        <w:bottom w:val="none" w:sz="0" w:space="0" w:color="auto"/>
        <w:right w:val="none" w:sz="0" w:space="0" w:color="auto"/>
      </w:divBdr>
    </w:div>
    <w:div w:id="626592232">
      <w:bodyDiv w:val="1"/>
      <w:marLeft w:val="0"/>
      <w:marRight w:val="0"/>
      <w:marTop w:val="0"/>
      <w:marBottom w:val="0"/>
      <w:divBdr>
        <w:top w:val="none" w:sz="0" w:space="0" w:color="auto"/>
        <w:left w:val="none" w:sz="0" w:space="0" w:color="auto"/>
        <w:bottom w:val="none" w:sz="0" w:space="0" w:color="auto"/>
        <w:right w:val="none" w:sz="0" w:space="0" w:color="auto"/>
      </w:divBdr>
    </w:div>
    <w:div w:id="626740723">
      <w:bodyDiv w:val="1"/>
      <w:marLeft w:val="0"/>
      <w:marRight w:val="0"/>
      <w:marTop w:val="0"/>
      <w:marBottom w:val="0"/>
      <w:divBdr>
        <w:top w:val="none" w:sz="0" w:space="0" w:color="auto"/>
        <w:left w:val="none" w:sz="0" w:space="0" w:color="auto"/>
        <w:bottom w:val="none" w:sz="0" w:space="0" w:color="auto"/>
        <w:right w:val="none" w:sz="0" w:space="0" w:color="auto"/>
      </w:divBdr>
    </w:div>
    <w:div w:id="626814370">
      <w:bodyDiv w:val="1"/>
      <w:marLeft w:val="0"/>
      <w:marRight w:val="0"/>
      <w:marTop w:val="0"/>
      <w:marBottom w:val="0"/>
      <w:divBdr>
        <w:top w:val="none" w:sz="0" w:space="0" w:color="auto"/>
        <w:left w:val="none" w:sz="0" w:space="0" w:color="auto"/>
        <w:bottom w:val="none" w:sz="0" w:space="0" w:color="auto"/>
        <w:right w:val="none" w:sz="0" w:space="0" w:color="auto"/>
      </w:divBdr>
    </w:div>
    <w:div w:id="626859364">
      <w:bodyDiv w:val="1"/>
      <w:marLeft w:val="0"/>
      <w:marRight w:val="0"/>
      <w:marTop w:val="0"/>
      <w:marBottom w:val="0"/>
      <w:divBdr>
        <w:top w:val="none" w:sz="0" w:space="0" w:color="auto"/>
        <w:left w:val="none" w:sz="0" w:space="0" w:color="auto"/>
        <w:bottom w:val="none" w:sz="0" w:space="0" w:color="auto"/>
        <w:right w:val="none" w:sz="0" w:space="0" w:color="auto"/>
      </w:divBdr>
    </w:div>
    <w:div w:id="629019815">
      <w:bodyDiv w:val="1"/>
      <w:marLeft w:val="0"/>
      <w:marRight w:val="0"/>
      <w:marTop w:val="0"/>
      <w:marBottom w:val="0"/>
      <w:divBdr>
        <w:top w:val="none" w:sz="0" w:space="0" w:color="auto"/>
        <w:left w:val="none" w:sz="0" w:space="0" w:color="auto"/>
        <w:bottom w:val="none" w:sz="0" w:space="0" w:color="auto"/>
        <w:right w:val="none" w:sz="0" w:space="0" w:color="auto"/>
      </w:divBdr>
    </w:div>
    <w:div w:id="629744096">
      <w:bodyDiv w:val="1"/>
      <w:marLeft w:val="0"/>
      <w:marRight w:val="0"/>
      <w:marTop w:val="0"/>
      <w:marBottom w:val="0"/>
      <w:divBdr>
        <w:top w:val="none" w:sz="0" w:space="0" w:color="auto"/>
        <w:left w:val="none" w:sz="0" w:space="0" w:color="auto"/>
        <w:bottom w:val="none" w:sz="0" w:space="0" w:color="auto"/>
        <w:right w:val="none" w:sz="0" w:space="0" w:color="auto"/>
      </w:divBdr>
    </w:div>
    <w:div w:id="629820084">
      <w:bodyDiv w:val="1"/>
      <w:marLeft w:val="0"/>
      <w:marRight w:val="0"/>
      <w:marTop w:val="0"/>
      <w:marBottom w:val="0"/>
      <w:divBdr>
        <w:top w:val="none" w:sz="0" w:space="0" w:color="auto"/>
        <w:left w:val="none" w:sz="0" w:space="0" w:color="auto"/>
        <w:bottom w:val="none" w:sz="0" w:space="0" w:color="auto"/>
        <w:right w:val="none" w:sz="0" w:space="0" w:color="auto"/>
      </w:divBdr>
    </w:div>
    <w:div w:id="630284132">
      <w:bodyDiv w:val="1"/>
      <w:marLeft w:val="0"/>
      <w:marRight w:val="0"/>
      <w:marTop w:val="0"/>
      <w:marBottom w:val="0"/>
      <w:divBdr>
        <w:top w:val="none" w:sz="0" w:space="0" w:color="auto"/>
        <w:left w:val="none" w:sz="0" w:space="0" w:color="auto"/>
        <w:bottom w:val="none" w:sz="0" w:space="0" w:color="auto"/>
        <w:right w:val="none" w:sz="0" w:space="0" w:color="auto"/>
      </w:divBdr>
    </w:div>
    <w:div w:id="631061607">
      <w:bodyDiv w:val="1"/>
      <w:marLeft w:val="0"/>
      <w:marRight w:val="0"/>
      <w:marTop w:val="0"/>
      <w:marBottom w:val="0"/>
      <w:divBdr>
        <w:top w:val="none" w:sz="0" w:space="0" w:color="auto"/>
        <w:left w:val="none" w:sz="0" w:space="0" w:color="auto"/>
        <w:bottom w:val="none" w:sz="0" w:space="0" w:color="auto"/>
        <w:right w:val="none" w:sz="0" w:space="0" w:color="auto"/>
      </w:divBdr>
    </w:div>
    <w:div w:id="632175870">
      <w:bodyDiv w:val="1"/>
      <w:marLeft w:val="0"/>
      <w:marRight w:val="0"/>
      <w:marTop w:val="0"/>
      <w:marBottom w:val="0"/>
      <w:divBdr>
        <w:top w:val="none" w:sz="0" w:space="0" w:color="auto"/>
        <w:left w:val="none" w:sz="0" w:space="0" w:color="auto"/>
        <w:bottom w:val="none" w:sz="0" w:space="0" w:color="auto"/>
        <w:right w:val="none" w:sz="0" w:space="0" w:color="auto"/>
      </w:divBdr>
    </w:div>
    <w:div w:id="632518262">
      <w:bodyDiv w:val="1"/>
      <w:marLeft w:val="0"/>
      <w:marRight w:val="0"/>
      <w:marTop w:val="0"/>
      <w:marBottom w:val="0"/>
      <w:divBdr>
        <w:top w:val="none" w:sz="0" w:space="0" w:color="auto"/>
        <w:left w:val="none" w:sz="0" w:space="0" w:color="auto"/>
        <w:bottom w:val="none" w:sz="0" w:space="0" w:color="auto"/>
        <w:right w:val="none" w:sz="0" w:space="0" w:color="auto"/>
      </w:divBdr>
    </w:div>
    <w:div w:id="632563029">
      <w:bodyDiv w:val="1"/>
      <w:marLeft w:val="0"/>
      <w:marRight w:val="0"/>
      <w:marTop w:val="0"/>
      <w:marBottom w:val="0"/>
      <w:divBdr>
        <w:top w:val="none" w:sz="0" w:space="0" w:color="auto"/>
        <w:left w:val="none" w:sz="0" w:space="0" w:color="auto"/>
        <w:bottom w:val="none" w:sz="0" w:space="0" w:color="auto"/>
        <w:right w:val="none" w:sz="0" w:space="0" w:color="auto"/>
      </w:divBdr>
    </w:div>
    <w:div w:id="633632500">
      <w:bodyDiv w:val="1"/>
      <w:marLeft w:val="0"/>
      <w:marRight w:val="0"/>
      <w:marTop w:val="0"/>
      <w:marBottom w:val="0"/>
      <w:divBdr>
        <w:top w:val="none" w:sz="0" w:space="0" w:color="auto"/>
        <w:left w:val="none" w:sz="0" w:space="0" w:color="auto"/>
        <w:bottom w:val="none" w:sz="0" w:space="0" w:color="auto"/>
        <w:right w:val="none" w:sz="0" w:space="0" w:color="auto"/>
      </w:divBdr>
    </w:div>
    <w:div w:id="634407212">
      <w:bodyDiv w:val="1"/>
      <w:marLeft w:val="0"/>
      <w:marRight w:val="0"/>
      <w:marTop w:val="0"/>
      <w:marBottom w:val="0"/>
      <w:divBdr>
        <w:top w:val="none" w:sz="0" w:space="0" w:color="auto"/>
        <w:left w:val="none" w:sz="0" w:space="0" w:color="auto"/>
        <w:bottom w:val="none" w:sz="0" w:space="0" w:color="auto"/>
        <w:right w:val="none" w:sz="0" w:space="0" w:color="auto"/>
      </w:divBdr>
    </w:div>
    <w:div w:id="636569882">
      <w:bodyDiv w:val="1"/>
      <w:marLeft w:val="0"/>
      <w:marRight w:val="0"/>
      <w:marTop w:val="0"/>
      <w:marBottom w:val="0"/>
      <w:divBdr>
        <w:top w:val="none" w:sz="0" w:space="0" w:color="auto"/>
        <w:left w:val="none" w:sz="0" w:space="0" w:color="auto"/>
        <w:bottom w:val="none" w:sz="0" w:space="0" w:color="auto"/>
        <w:right w:val="none" w:sz="0" w:space="0" w:color="auto"/>
      </w:divBdr>
    </w:div>
    <w:div w:id="637419779">
      <w:bodyDiv w:val="1"/>
      <w:marLeft w:val="0"/>
      <w:marRight w:val="0"/>
      <w:marTop w:val="0"/>
      <w:marBottom w:val="0"/>
      <w:divBdr>
        <w:top w:val="none" w:sz="0" w:space="0" w:color="auto"/>
        <w:left w:val="none" w:sz="0" w:space="0" w:color="auto"/>
        <w:bottom w:val="none" w:sz="0" w:space="0" w:color="auto"/>
        <w:right w:val="none" w:sz="0" w:space="0" w:color="auto"/>
      </w:divBdr>
    </w:div>
    <w:div w:id="639264768">
      <w:bodyDiv w:val="1"/>
      <w:marLeft w:val="0"/>
      <w:marRight w:val="0"/>
      <w:marTop w:val="0"/>
      <w:marBottom w:val="0"/>
      <w:divBdr>
        <w:top w:val="none" w:sz="0" w:space="0" w:color="auto"/>
        <w:left w:val="none" w:sz="0" w:space="0" w:color="auto"/>
        <w:bottom w:val="none" w:sz="0" w:space="0" w:color="auto"/>
        <w:right w:val="none" w:sz="0" w:space="0" w:color="auto"/>
      </w:divBdr>
    </w:div>
    <w:div w:id="640040829">
      <w:bodyDiv w:val="1"/>
      <w:marLeft w:val="0"/>
      <w:marRight w:val="0"/>
      <w:marTop w:val="0"/>
      <w:marBottom w:val="0"/>
      <w:divBdr>
        <w:top w:val="none" w:sz="0" w:space="0" w:color="auto"/>
        <w:left w:val="none" w:sz="0" w:space="0" w:color="auto"/>
        <w:bottom w:val="none" w:sz="0" w:space="0" w:color="auto"/>
        <w:right w:val="none" w:sz="0" w:space="0" w:color="auto"/>
      </w:divBdr>
    </w:div>
    <w:div w:id="640771513">
      <w:bodyDiv w:val="1"/>
      <w:marLeft w:val="0"/>
      <w:marRight w:val="0"/>
      <w:marTop w:val="0"/>
      <w:marBottom w:val="0"/>
      <w:divBdr>
        <w:top w:val="none" w:sz="0" w:space="0" w:color="auto"/>
        <w:left w:val="none" w:sz="0" w:space="0" w:color="auto"/>
        <w:bottom w:val="none" w:sz="0" w:space="0" w:color="auto"/>
        <w:right w:val="none" w:sz="0" w:space="0" w:color="auto"/>
      </w:divBdr>
    </w:div>
    <w:div w:id="640773717">
      <w:bodyDiv w:val="1"/>
      <w:marLeft w:val="0"/>
      <w:marRight w:val="0"/>
      <w:marTop w:val="0"/>
      <w:marBottom w:val="0"/>
      <w:divBdr>
        <w:top w:val="none" w:sz="0" w:space="0" w:color="auto"/>
        <w:left w:val="none" w:sz="0" w:space="0" w:color="auto"/>
        <w:bottom w:val="none" w:sz="0" w:space="0" w:color="auto"/>
        <w:right w:val="none" w:sz="0" w:space="0" w:color="auto"/>
      </w:divBdr>
    </w:div>
    <w:div w:id="643432456">
      <w:bodyDiv w:val="1"/>
      <w:marLeft w:val="0"/>
      <w:marRight w:val="0"/>
      <w:marTop w:val="0"/>
      <w:marBottom w:val="0"/>
      <w:divBdr>
        <w:top w:val="none" w:sz="0" w:space="0" w:color="auto"/>
        <w:left w:val="none" w:sz="0" w:space="0" w:color="auto"/>
        <w:bottom w:val="none" w:sz="0" w:space="0" w:color="auto"/>
        <w:right w:val="none" w:sz="0" w:space="0" w:color="auto"/>
      </w:divBdr>
    </w:div>
    <w:div w:id="645017543">
      <w:bodyDiv w:val="1"/>
      <w:marLeft w:val="0"/>
      <w:marRight w:val="0"/>
      <w:marTop w:val="0"/>
      <w:marBottom w:val="0"/>
      <w:divBdr>
        <w:top w:val="none" w:sz="0" w:space="0" w:color="auto"/>
        <w:left w:val="none" w:sz="0" w:space="0" w:color="auto"/>
        <w:bottom w:val="none" w:sz="0" w:space="0" w:color="auto"/>
        <w:right w:val="none" w:sz="0" w:space="0" w:color="auto"/>
      </w:divBdr>
    </w:div>
    <w:div w:id="646738332">
      <w:bodyDiv w:val="1"/>
      <w:marLeft w:val="0"/>
      <w:marRight w:val="0"/>
      <w:marTop w:val="0"/>
      <w:marBottom w:val="0"/>
      <w:divBdr>
        <w:top w:val="none" w:sz="0" w:space="0" w:color="auto"/>
        <w:left w:val="none" w:sz="0" w:space="0" w:color="auto"/>
        <w:bottom w:val="none" w:sz="0" w:space="0" w:color="auto"/>
        <w:right w:val="none" w:sz="0" w:space="0" w:color="auto"/>
      </w:divBdr>
    </w:div>
    <w:div w:id="646739331">
      <w:bodyDiv w:val="1"/>
      <w:marLeft w:val="0"/>
      <w:marRight w:val="0"/>
      <w:marTop w:val="0"/>
      <w:marBottom w:val="0"/>
      <w:divBdr>
        <w:top w:val="none" w:sz="0" w:space="0" w:color="auto"/>
        <w:left w:val="none" w:sz="0" w:space="0" w:color="auto"/>
        <w:bottom w:val="none" w:sz="0" w:space="0" w:color="auto"/>
        <w:right w:val="none" w:sz="0" w:space="0" w:color="auto"/>
      </w:divBdr>
    </w:div>
    <w:div w:id="646788720">
      <w:bodyDiv w:val="1"/>
      <w:marLeft w:val="0"/>
      <w:marRight w:val="0"/>
      <w:marTop w:val="0"/>
      <w:marBottom w:val="0"/>
      <w:divBdr>
        <w:top w:val="none" w:sz="0" w:space="0" w:color="auto"/>
        <w:left w:val="none" w:sz="0" w:space="0" w:color="auto"/>
        <w:bottom w:val="none" w:sz="0" w:space="0" w:color="auto"/>
        <w:right w:val="none" w:sz="0" w:space="0" w:color="auto"/>
      </w:divBdr>
    </w:div>
    <w:div w:id="647855969">
      <w:bodyDiv w:val="1"/>
      <w:marLeft w:val="0"/>
      <w:marRight w:val="0"/>
      <w:marTop w:val="0"/>
      <w:marBottom w:val="0"/>
      <w:divBdr>
        <w:top w:val="none" w:sz="0" w:space="0" w:color="auto"/>
        <w:left w:val="none" w:sz="0" w:space="0" w:color="auto"/>
        <w:bottom w:val="none" w:sz="0" w:space="0" w:color="auto"/>
        <w:right w:val="none" w:sz="0" w:space="0" w:color="auto"/>
      </w:divBdr>
    </w:div>
    <w:div w:id="648173048">
      <w:bodyDiv w:val="1"/>
      <w:marLeft w:val="0"/>
      <w:marRight w:val="0"/>
      <w:marTop w:val="0"/>
      <w:marBottom w:val="0"/>
      <w:divBdr>
        <w:top w:val="none" w:sz="0" w:space="0" w:color="auto"/>
        <w:left w:val="none" w:sz="0" w:space="0" w:color="auto"/>
        <w:bottom w:val="none" w:sz="0" w:space="0" w:color="auto"/>
        <w:right w:val="none" w:sz="0" w:space="0" w:color="auto"/>
      </w:divBdr>
    </w:div>
    <w:div w:id="648945477">
      <w:bodyDiv w:val="1"/>
      <w:marLeft w:val="0"/>
      <w:marRight w:val="0"/>
      <w:marTop w:val="0"/>
      <w:marBottom w:val="0"/>
      <w:divBdr>
        <w:top w:val="none" w:sz="0" w:space="0" w:color="auto"/>
        <w:left w:val="none" w:sz="0" w:space="0" w:color="auto"/>
        <w:bottom w:val="none" w:sz="0" w:space="0" w:color="auto"/>
        <w:right w:val="none" w:sz="0" w:space="0" w:color="auto"/>
      </w:divBdr>
    </w:div>
    <w:div w:id="650136616">
      <w:bodyDiv w:val="1"/>
      <w:marLeft w:val="0"/>
      <w:marRight w:val="0"/>
      <w:marTop w:val="0"/>
      <w:marBottom w:val="0"/>
      <w:divBdr>
        <w:top w:val="none" w:sz="0" w:space="0" w:color="auto"/>
        <w:left w:val="none" w:sz="0" w:space="0" w:color="auto"/>
        <w:bottom w:val="none" w:sz="0" w:space="0" w:color="auto"/>
        <w:right w:val="none" w:sz="0" w:space="0" w:color="auto"/>
      </w:divBdr>
    </w:div>
    <w:div w:id="650476870">
      <w:bodyDiv w:val="1"/>
      <w:marLeft w:val="0"/>
      <w:marRight w:val="0"/>
      <w:marTop w:val="0"/>
      <w:marBottom w:val="0"/>
      <w:divBdr>
        <w:top w:val="none" w:sz="0" w:space="0" w:color="auto"/>
        <w:left w:val="none" w:sz="0" w:space="0" w:color="auto"/>
        <w:bottom w:val="none" w:sz="0" w:space="0" w:color="auto"/>
        <w:right w:val="none" w:sz="0" w:space="0" w:color="auto"/>
      </w:divBdr>
    </w:div>
    <w:div w:id="650720709">
      <w:bodyDiv w:val="1"/>
      <w:marLeft w:val="0"/>
      <w:marRight w:val="0"/>
      <w:marTop w:val="0"/>
      <w:marBottom w:val="0"/>
      <w:divBdr>
        <w:top w:val="none" w:sz="0" w:space="0" w:color="auto"/>
        <w:left w:val="none" w:sz="0" w:space="0" w:color="auto"/>
        <w:bottom w:val="none" w:sz="0" w:space="0" w:color="auto"/>
        <w:right w:val="none" w:sz="0" w:space="0" w:color="auto"/>
      </w:divBdr>
    </w:div>
    <w:div w:id="651833593">
      <w:bodyDiv w:val="1"/>
      <w:marLeft w:val="0"/>
      <w:marRight w:val="0"/>
      <w:marTop w:val="0"/>
      <w:marBottom w:val="0"/>
      <w:divBdr>
        <w:top w:val="none" w:sz="0" w:space="0" w:color="auto"/>
        <w:left w:val="none" w:sz="0" w:space="0" w:color="auto"/>
        <w:bottom w:val="none" w:sz="0" w:space="0" w:color="auto"/>
        <w:right w:val="none" w:sz="0" w:space="0" w:color="auto"/>
      </w:divBdr>
    </w:div>
    <w:div w:id="652417169">
      <w:bodyDiv w:val="1"/>
      <w:marLeft w:val="0"/>
      <w:marRight w:val="0"/>
      <w:marTop w:val="0"/>
      <w:marBottom w:val="0"/>
      <w:divBdr>
        <w:top w:val="none" w:sz="0" w:space="0" w:color="auto"/>
        <w:left w:val="none" w:sz="0" w:space="0" w:color="auto"/>
        <w:bottom w:val="none" w:sz="0" w:space="0" w:color="auto"/>
        <w:right w:val="none" w:sz="0" w:space="0" w:color="auto"/>
      </w:divBdr>
    </w:div>
    <w:div w:id="652492315">
      <w:bodyDiv w:val="1"/>
      <w:marLeft w:val="0"/>
      <w:marRight w:val="0"/>
      <w:marTop w:val="0"/>
      <w:marBottom w:val="0"/>
      <w:divBdr>
        <w:top w:val="none" w:sz="0" w:space="0" w:color="auto"/>
        <w:left w:val="none" w:sz="0" w:space="0" w:color="auto"/>
        <w:bottom w:val="none" w:sz="0" w:space="0" w:color="auto"/>
        <w:right w:val="none" w:sz="0" w:space="0" w:color="auto"/>
      </w:divBdr>
    </w:div>
    <w:div w:id="654532700">
      <w:bodyDiv w:val="1"/>
      <w:marLeft w:val="0"/>
      <w:marRight w:val="0"/>
      <w:marTop w:val="0"/>
      <w:marBottom w:val="0"/>
      <w:divBdr>
        <w:top w:val="none" w:sz="0" w:space="0" w:color="auto"/>
        <w:left w:val="none" w:sz="0" w:space="0" w:color="auto"/>
        <w:bottom w:val="none" w:sz="0" w:space="0" w:color="auto"/>
        <w:right w:val="none" w:sz="0" w:space="0" w:color="auto"/>
      </w:divBdr>
    </w:div>
    <w:div w:id="654839715">
      <w:bodyDiv w:val="1"/>
      <w:marLeft w:val="0"/>
      <w:marRight w:val="0"/>
      <w:marTop w:val="0"/>
      <w:marBottom w:val="0"/>
      <w:divBdr>
        <w:top w:val="none" w:sz="0" w:space="0" w:color="auto"/>
        <w:left w:val="none" w:sz="0" w:space="0" w:color="auto"/>
        <w:bottom w:val="none" w:sz="0" w:space="0" w:color="auto"/>
        <w:right w:val="none" w:sz="0" w:space="0" w:color="auto"/>
      </w:divBdr>
    </w:div>
    <w:div w:id="655694378">
      <w:bodyDiv w:val="1"/>
      <w:marLeft w:val="0"/>
      <w:marRight w:val="0"/>
      <w:marTop w:val="0"/>
      <w:marBottom w:val="0"/>
      <w:divBdr>
        <w:top w:val="none" w:sz="0" w:space="0" w:color="auto"/>
        <w:left w:val="none" w:sz="0" w:space="0" w:color="auto"/>
        <w:bottom w:val="none" w:sz="0" w:space="0" w:color="auto"/>
        <w:right w:val="none" w:sz="0" w:space="0" w:color="auto"/>
      </w:divBdr>
    </w:div>
    <w:div w:id="658389381">
      <w:bodyDiv w:val="1"/>
      <w:marLeft w:val="0"/>
      <w:marRight w:val="0"/>
      <w:marTop w:val="0"/>
      <w:marBottom w:val="0"/>
      <w:divBdr>
        <w:top w:val="none" w:sz="0" w:space="0" w:color="auto"/>
        <w:left w:val="none" w:sz="0" w:space="0" w:color="auto"/>
        <w:bottom w:val="none" w:sz="0" w:space="0" w:color="auto"/>
        <w:right w:val="none" w:sz="0" w:space="0" w:color="auto"/>
      </w:divBdr>
    </w:div>
    <w:div w:id="659431205">
      <w:bodyDiv w:val="1"/>
      <w:marLeft w:val="0"/>
      <w:marRight w:val="0"/>
      <w:marTop w:val="0"/>
      <w:marBottom w:val="0"/>
      <w:divBdr>
        <w:top w:val="none" w:sz="0" w:space="0" w:color="auto"/>
        <w:left w:val="none" w:sz="0" w:space="0" w:color="auto"/>
        <w:bottom w:val="none" w:sz="0" w:space="0" w:color="auto"/>
        <w:right w:val="none" w:sz="0" w:space="0" w:color="auto"/>
      </w:divBdr>
    </w:div>
    <w:div w:id="659652257">
      <w:bodyDiv w:val="1"/>
      <w:marLeft w:val="0"/>
      <w:marRight w:val="0"/>
      <w:marTop w:val="0"/>
      <w:marBottom w:val="0"/>
      <w:divBdr>
        <w:top w:val="none" w:sz="0" w:space="0" w:color="auto"/>
        <w:left w:val="none" w:sz="0" w:space="0" w:color="auto"/>
        <w:bottom w:val="none" w:sz="0" w:space="0" w:color="auto"/>
        <w:right w:val="none" w:sz="0" w:space="0" w:color="auto"/>
      </w:divBdr>
    </w:div>
    <w:div w:id="660504549">
      <w:bodyDiv w:val="1"/>
      <w:marLeft w:val="0"/>
      <w:marRight w:val="0"/>
      <w:marTop w:val="0"/>
      <w:marBottom w:val="0"/>
      <w:divBdr>
        <w:top w:val="none" w:sz="0" w:space="0" w:color="auto"/>
        <w:left w:val="none" w:sz="0" w:space="0" w:color="auto"/>
        <w:bottom w:val="none" w:sz="0" w:space="0" w:color="auto"/>
        <w:right w:val="none" w:sz="0" w:space="0" w:color="auto"/>
      </w:divBdr>
    </w:div>
    <w:div w:id="661276732">
      <w:bodyDiv w:val="1"/>
      <w:marLeft w:val="0"/>
      <w:marRight w:val="0"/>
      <w:marTop w:val="0"/>
      <w:marBottom w:val="0"/>
      <w:divBdr>
        <w:top w:val="none" w:sz="0" w:space="0" w:color="auto"/>
        <w:left w:val="none" w:sz="0" w:space="0" w:color="auto"/>
        <w:bottom w:val="none" w:sz="0" w:space="0" w:color="auto"/>
        <w:right w:val="none" w:sz="0" w:space="0" w:color="auto"/>
      </w:divBdr>
    </w:div>
    <w:div w:id="665208529">
      <w:bodyDiv w:val="1"/>
      <w:marLeft w:val="0"/>
      <w:marRight w:val="0"/>
      <w:marTop w:val="0"/>
      <w:marBottom w:val="0"/>
      <w:divBdr>
        <w:top w:val="none" w:sz="0" w:space="0" w:color="auto"/>
        <w:left w:val="none" w:sz="0" w:space="0" w:color="auto"/>
        <w:bottom w:val="none" w:sz="0" w:space="0" w:color="auto"/>
        <w:right w:val="none" w:sz="0" w:space="0" w:color="auto"/>
      </w:divBdr>
    </w:div>
    <w:div w:id="665978183">
      <w:bodyDiv w:val="1"/>
      <w:marLeft w:val="0"/>
      <w:marRight w:val="0"/>
      <w:marTop w:val="0"/>
      <w:marBottom w:val="0"/>
      <w:divBdr>
        <w:top w:val="none" w:sz="0" w:space="0" w:color="auto"/>
        <w:left w:val="none" w:sz="0" w:space="0" w:color="auto"/>
        <w:bottom w:val="none" w:sz="0" w:space="0" w:color="auto"/>
        <w:right w:val="none" w:sz="0" w:space="0" w:color="auto"/>
      </w:divBdr>
    </w:div>
    <w:div w:id="668824471">
      <w:bodyDiv w:val="1"/>
      <w:marLeft w:val="0"/>
      <w:marRight w:val="0"/>
      <w:marTop w:val="0"/>
      <w:marBottom w:val="0"/>
      <w:divBdr>
        <w:top w:val="none" w:sz="0" w:space="0" w:color="auto"/>
        <w:left w:val="none" w:sz="0" w:space="0" w:color="auto"/>
        <w:bottom w:val="none" w:sz="0" w:space="0" w:color="auto"/>
        <w:right w:val="none" w:sz="0" w:space="0" w:color="auto"/>
      </w:divBdr>
    </w:div>
    <w:div w:id="668992526">
      <w:bodyDiv w:val="1"/>
      <w:marLeft w:val="0"/>
      <w:marRight w:val="0"/>
      <w:marTop w:val="0"/>
      <w:marBottom w:val="0"/>
      <w:divBdr>
        <w:top w:val="none" w:sz="0" w:space="0" w:color="auto"/>
        <w:left w:val="none" w:sz="0" w:space="0" w:color="auto"/>
        <w:bottom w:val="none" w:sz="0" w:space="0" w:color="auto"/>
        <w:right w:val="none" w:sz="0" w:space="0" w:color="auto"/>
      </w:divBdr>
    </w:div>
    <w:div w:id="670068283">
      <w:bodyDiv w:val="1"/>
      <w:marLeft w:val="0"/>
      <w:marRight w:val="0"/>
      <w:marTop w:val="0"/>
      <w:marBottom w:val="0"/>
      <w:divBdr>
        <w:top w:val="none" w:sz="0" w:space="0" w:color="auto"/>
        <w:left w:val="none" w:sz="0" w:space="0" w:color="auto"/>
        <w:bottom w:val="none" w:sz="0" w:space="0" w:color="auto"/>
        <w:right w:val="none" w:sz="0" w:space="0" w:color="auto"/>
      </w:divBdr>
    </w:div>
    <w:div w:id="672031048">
      <w:bodyDiv w:val="1"/>
      <w:marLeft w:val="0"/>
      <w:marRight w:val="0"/>
      <w:marTop w:val="0"/>
      <w:marBottom w:val="0"/>
      <w:divBdr>
        <w:top w:val="none" w:sz="0" w:space="0" w:color="auto"/>
        <w:left w:val="none" w:sz="0" w:space="0" w:color="auto"/>
        <w:bottom w:val="none" w:sz="0" w:space="0" w:color="auto"/>
        <w:right w:val="none" w:sz="0" w:space="0" w:color="auto"/>
      </w:divBdr>
    </w:div>
    <w:div w:id="672224987">
      <w:bodyDiv w:val="1"/>
      <w:marLeft w:val="0"/>
      <w:marRight w:val="0"/>
      <w:marTop w:val="0"/>
      <w:marBottom w:val="0"/>
      <w:divBdr>
        <w:top w:val="none" w:sz="0" w:space="0" w:color="auto"/>
        <w:left w:val="none" w:sz="0" w:space="0" w:color="auto"/>
        <w:bottom w:val="none" w:sz="0" w:space="0" w:color="auto"/>
        <w:right w:val="none" w:sz="0" w:space="0" w:color="auto"/>
      </w:divBdr>
    </w:div>
    <w:div w:id="672953050">
      <w:bodyDiv w:val="1"/>
      <w:marLeft w:val="0"/>
      <w:marRight w:val="0"/>
      <w:marTop w:val="0"/>
      <w:marBottom w:val="0"/>
      <w:divBdr>
        <w:top w:val="none" w:sz="0" w:space="0" w:color="auto"/>
        <w:left w:val="none" w:sz="0" w:space="0" w:color="auto"/>
        <w:bottom w:val="none" w:sz="0" w:space="0" w:color="auto"/>
        <w:right w:val="none" w:sz="0" w:space="0" w:color="auto"/>
      </w:divBdr>
    </w:div>
    <w:div w:id="672953901">
      <w:bodyDiv w:val="1"/>
      <w:marLeft w:val="0"/>
      <w:marRight w:val="0"/>
      <w:marTop w:val="0"/>
      <w:marBottom w:val="0"/>
      <w:divBdr>
        <w:top w:val="none" w:sz="0" w:space="0" w:color="auto"/>
        <w:left w:val="none" w:sz="0" w:space="0" w:color="auto"/>
        <w:bottom w:val="none" w:sz="0" w:space="0" w:color="auto"/>
        <w:right w:val="none" w:sz="0" w:space="0" w:color="auto"/>
      </w:divBdr>
    </w:div>
    <w:div w:id="672955610">
      <w:bodyDiv w:val="1"/>
      <w:marLeft w:val="0"/>
      <w:marRight w:val="0"/>
      <w:marTop w:val="0"/>
      <w:marBottom w:val="0"/>
      <w:divBdr>
        <w:top w:val="none" w:sz="0" w:space="0" w:color="auto"/>
        <w:left w:val="none" w:sz="0" w:space="0" w:color="auto"/>
        <w:bottom w:val="none" w:sz="0" w:space="0" w:color="auto"/>
        <w:right w:val="none" w:sz="0" w:space="0" w:color="auto"/>
      </w:divBdr>
    </w:div>
    <w:div w:id="674571734">
      <w:bodyDiv w:val="1"/>
      <w:marLeft w:val="0"/>
      <w:marRight w:val="0"/>
      <w:marTop w:val="0"/>
      <w:marBottom w:val="0"/>
      <w:divBdr>
        <w:top w:val="none" w:sz="0" w:space="0" w:color="auto"/>
        <w:left w:val="none" w:sz="0" w:space="0" w:color="auto"/>
        <w:bottom w:val="none" w:sz="0" w:space="0" w:color="auto"/>
        <w:right w:val="none" w:sz="0" w:space="0" w:color="auto"/>
      </w:divBdr>
    </w:div>
    <w:div w:id="676232969">
      <w:bodyDiv w:val="1"/>
      <w:marLeft w:val="0"/>
      <w:marRight w:val="0"/>
      <w:marTop w:val="0"/>
      <w:marBottom w:val="0"/>
      <w:divBdr>
        <w:top w:val="none" w:sz="0" w:space="0" w:color="auto"/>
        <w:left w:val="none" w:sz="0" w:space="0" w:color="auto"/>
        <w:bottom w:val="none" w:sz="0" w:space="0" w:color="auto"/>
        <w:right w:val="none" w:sz="0" w:space="0" w:color="auto"/>
      </w:divBdr>
    </w:div>
    <w:div w:id="677073540">
      <w:bodyDiv w:val="1"/>
      <w:marLeft w:val="0"/>
      <w:marRight w:val="0"/>
      <w:marTop w:val="0"/>
      <w:marBottom w:val="0"/>
      <w:divBdr>
        <w:top w:val="none" w:sz="0" w:space="0" w:color="auto"/>
        <w:left w:val="none" w:sz="0" w:space="0" w:color="auto"/>
        <w:bottom w:val="none" w:sz="0" w:space="0" w:color="auto"/>
        <w:right w:val="none" w:sz="0" w:space="0" w:color="auto"/>
      </w:divBdr>
    </w:div>
    <w:div w:id="682509673">
      <w:bodyDiv w:val="1"/>
      <w:marLeft w:val="0"/>
      <w:marRight w:val="0"/>
      <w:marTop w:val="0"/>
      <w:marBottom w:val="0"/>
      <w:divBdr>
        <w:top w:val="none" w:sz="0" w:space="0" w:color="auto"/>
        <w:left w:val="none" w:sz="0" w:space="0" w:color="auto"/>
        <w:bottom w:val="none" w:sz="0" w:space="0" w:color="auto"/>
        <w:right w:val="none" w:sz="0" w:space="0" w:color="auto"/>
      </w:divBdr>
    </w:div>
    <w:div w:id="682584277">
      <w:bodyDiv w:val="1"/>
      <w:marLeft w:val="0"/>
      <w:marRight w:val="0"/>
      <w:marTop w:val="0"/>
      <w:marBottom w:val="0"/>
      <w:divBdr>
        <w:top w:val="none" w:sz="0" w:space="0" w:color="auto"/>
        <w:left w:val="none" w:sz="0" w:space="0" w:color="auto"/>
        <w:bottom w:val="none" w:sz="0" w:space="0" w:color="auto"/>
        <w:right w:val="none" w:sz="0" w:space="0" w:color="auto"/>
      </w:divBdr>
    </w:div>
    <w:div w:id="684014160">
      <w:bodyDiv w:val="1"/>
      <w:marLeft w:val="0"/>
      <w:marRight w:val="0"/>
      <w:marTop w:val="0"/>
      <w:marBottom w:val="0"/>
      <w:divBdr>
        <w:top w:val="none" w:sz="0" w:space="0" w:color="auto"/>
        <w:left w:val="none" w:sz="0" w:space="0" w:color="auto"/>
        <w:bottom w:val="none" w:sz="0" w:space="0" w:color="auto"/>
        <w:right w:val="none" w:sz="0" w:space="0" w:color="auto"/>
      </w:divBdr>
    </w:div>
    <w:div w:id="684282251">
      <w:bodyDiv w:val="1"/>
      <w:marLeft w:val="0"/>
      <w:marRight w:val="0"/>
      <w:marTop w:val="0"/>
      <w:marBottom w:val="0"/>
      <w:divBdr>
        <w:top w:val="none" w:sz="0" w:space="0" w:color="auto"/>
        <w:left w:val="none" w:sz="0" w:space="0" w:color="auto"/>
        <w:bottom w:val="none" w:sz="0" w:space="0" w:color="auto"/>
        <w:right w:val="none" w:sz="0" w:space="0" w:color="auto"/>
      </w:divBdr>
    </w:div>
    <w:div w:id="685638202">
      <w:bodyDiv w:val="1"/>
      <w:marLeft w:val="0"/>
      <w:marRight w:val="0"/>
      <w:marTop w:val="0"/>
      <w:marBottom w:val="0"/>
      <w:divBdr>
        <w:top w:val="none" w:sz="0" w:space="0" w:color="auto"/>
        <w:left w:val="none" w:sz="0" w:space="0" w:color="auto"/>
        <w:bottom w:val="none" w:sz="0" w:space="0" w:color="auto"/>
        <w:right w:val="none" w:sz="0" w:space="0" w:color="auto"/>
      </w:divBdr>
    </w:div>
    <w:div w:id="685787013">
      <w:bodyDiv w:val="1"/>
      <w:marLeft w:val="0"/>
      <w:marRight w:val="0"/>
      <w:marTop w:val="0"/>
      <w:marBottom w:val="0"/>
      <w:divBdr>
        <w:top w:val="none" w:sz="0" w:space="0" w:color="auto"/>
        <w:left w:val="none" w:sz="0" w:space="0" w:color="auto"/>
        <w:bottom w:val="none" w:sz="0" w:space="0" w:color="auto"/>
        <w:right w:val="none" w:sz="0" w:space="0" w:color="auto"/>
      </w:divBdr>
    </w:div>
    <w:div w:id="686516916">
      <w:bodyDiv w:val="1"/>
      <w:marLeft w:val="0"/>
      <w:marRight w:val="0"/>
      <w:marTop w:val="0"/>
      <w:marBottom w:val="0"/>
      <w:divBdr>
        <w:top w:val="none" w:sz="0" w:space="0" w:color="auto"/>
        <w:left w:val="none" w:sz="0" w:space="0" w:color="auto"/>
        <w:bottom w:val="none" w:sz="0" w:space="0" w:color="auto"/>
        <w:right w:val="none" w:sz="0" w:space="0" w:color="auto"/>
      </w:divBdr>
    </w:div>
    <w:div w:id="689990434">
      <w:bodyDiv w:val="1"/>
      <w:marLeft w:val="0"/>
      <w:marRight w:val="0"/>
      <w:marTop w:val="0"/>
      <w:marBottom w:val="0"/>
      <w:divBdr>
        <w:top w:val="none" w:sz="0" w:space="0" w:color="auto"/>
        <w:left w:val="none" w:sz="0" w:space="0" w:color="auto"/>
        <w:bottom w:val="none" w:sz="0" w:space="0" w:color="auto"/>
        <w:right w:val="none" w:sz="0" w:space="0" w:color="auto"/>
      </w:divBdr>
    </w:div>
    <w:div w:id="691683918">
      <w:bodyDiv w:val="1"/>
      <w:marLeft w:val="0"/>
      <w:marRight w:val="0"/>
      <w:marTop w:val="0"/>
      <w:marBottom w:val="0"/>
      <w:divBdr>
        <w:top w:val="none" w:sz="0" w:space="0" w:color="auto"/>
        <w:left w:val="none" w:sz="0" w:space="0" w:color="auto"/>
        <w:bottom w:val="none" w:sz="0" w:space="0" w:color="auto"/>
        <w:right w:val="none" w:sz="0" w:space="0" w:color="auto"/>
      </w:divBdr>
    </w:div>
    <w:div w:id="692925131">
      <w:bodyDiv w:val="1"/>
      <w:marLeft w:val="0"/>
      <w:marRight w:val="0"/>
      <w:marTop w:val="0"/>
      <w:marBottom w:val="0"/>
      <w:divBdr>
        <w:top w:val="none" w:sz="0" w:space="0" w:color="auto"/>
        <w:left w:val="none" w:sz="0" w:space="0" w:color="auto"/>
        <w:bottom w:val="none" w:sz="0" w:space="0" w:color="auto"/>
        <w:right w:val="none" w:sz="0" w:space="0" w:color="auto"/>
      </w:divBdr>
    </w:div>
    <w:div w:id="693044745">
      <w:bodyDiv w:val="1"/>
      <w:marLeft w:val="0"/>
      <w:marRight w:val="0"/>
      <w:marTop w:val="0"/>
      <w:marBottom w:val="0"/>
      <w:divBdr>
        <w:top w:val="none" w:sz="0" w:space="0" w:color="auto"/>
        <w:left w:val="none" w:sz="0" w:space="0" w:color="auto"/>
        <w:bottom w:val="none" w:sz="0" w:space="0" w:color="auto"/>
        <w:right w:val="none" w:sz="0" w:space="0" w:color="auto"/>
      </w:divBdr>
    </w:div>
    <w:div w:id="693728958">
      <w:bodyDiv w:val="1"/>
      <w:marLeft w:val="0"/>
      <w:marRight w:val="0"/>
      <w:marTop w:val="0"/>
      <w:marBottom w:val="0"/>
      <w:divBdr>
        <w:top w:val="none" w:sz="0" w:space="0" w:color="auto"/>
        <w:left w:val="none" w:sz="0" w:space="0" w:color="auto"/>
        <w:bottom w:val="none" w:sz="0" w:space="0" w:color="auto"/>
        <w:right w:val="none" w:sz="0" w:space="0" w:color="auto"/>
      </w:divBdr>
    </w:div>
    <w:div w:id="693849809">
      <w:bodyDiv w:val="1"/>
      <w:marLeft w:val="0"/>
      <w:marRight w:val="0"/>
      <w:marTop w:val="0"/>
      <w:marBottom w:val="0"/>
      <w:divBdr>
        <w:top w:val="none" w:sz="0" w:space="0" w:color="auto"/>
        <w:left w:val="none" w:sz="0" w:space="0" w:color="auto"/>
        <w:bottom w:val="none" w:sz="0" w:space="0" w:color="auto"/>
        <w:right w:val="none" w:sz="0" w:space="0" w:color="auto"/>
      </w:divBdr>
    </w:div>
    <w:div w:id="694044700">
      <w:bodyDiv w:val="1"/>
      <w:marLeft w:val="0"/>
      <w:marRight w:val="0"/>
      <w:marTop w:val="0"/>
      <w:marBottom w:val="0"/>
      <w:divBdr>
        <w:top w:val="none" w:sz="0" w:space="0" w:color="auto"/>
        <w:left w:val="none" w:sz="0" w:space="0" w:color="auto"/>
        <w:bottom w:val="none" w:sz="0" w:space="0" w:color="auto"/>
        <w:right w:val="none" w:sz="0" w:space="0" w:color="auto"/>
      </w:divBdr>
    </w:div>
    <w:div w:id="694189511">
      <w:bodyDiv w:val="1"/>
      <w:marLeft w:val="0"/>
      <w:marRight w:val="0"/>
      <w:marTop w:val="0"/>
      <w:marBottom w:val="0"/>
      <w:divBdr>
        <w:top w:val="none" w:sz="0" w:space="0" w:color="auto"/>
        <w:left w:val="none" w:sz="0" w:space="0" w:color="auto"/>
        <w:bottom w:val="none" w:sz="0" w:space="0" w:color="auto"/>
        <w:right w:val="none" w:sz="0" w:space="0" w:color="auto"/>
      </w:divBdr>
    </w:div>
    <w:div w:id="695498706">
      <w:bodyDiv w:val="1"/>
      <w:marLeft w:val="0"/>
      <w:marRight w:val="0"/>
      <w:marTop w:val="0"/>
      <w:marBottom w:val="0"/>
      <w:divBdr>
        <w:top w:val="none" w:sz="0" w:space="0" w:color="auto"/>
        <w:left w:val="none" w:sz="0" w:space="0" w:color="auto"/>
        <w:bottom w:val="none" w:sz="0" w:space="0" w:color="auto"/>
        <w:right w:val="none" w:sz="0" w:space="0" w:color="auto"/>
      </w:divBdr>
    </w:div>
    <w:div w:id="696076904">
      <w:bodyDiv w:val="1"/>
      <w:marLeft w:val="0"/>
      <w:marRight w:val="0"/>
      <w:marTop w:val="0"/>
      <w:marBottom w:val="0"/>
      <w:divBdr>
        <w:top w:val="none" w:sz="0" w:space="0" w:color="auto"/>
        <w:left w:val="none" w:sz="0" w:space="0" w:color="auto"/>
        <w:bottom w:val="none" w:sz="0" w:space="0" w:color="auto"/>
        <w:right w:val="none" w:sz="0" w:space="0" w:color="auto"/>
      </w:divBdr>
    </w:div>
    <w:div w:id="697006262">
      <w:bodyDiv w:val="1"/>
      <w:marLeft w:val="0"/>
      <w:marRight w:val="0"/>
      <w:marTop w:val="0"/>
      <w:marBottom w:val="0"/>
      <w:divBdr>
        <w:top w:val="none" w:sz="0" w:space="0" w:color="auto"/>
        <w:left w:val="none" w:sz="0" w:space="0" w:color="auto"/>
        <w:bottom w:val="none" w:sz="0" w:space="0" w:color="auto"/>
        <w:right w:val="none" w:sz="0" w:space="0" w:color="auto"/>
      </w:divBdr>
    </w:div>
    <w:div w:id="697393015">
      <w:bodyDiv w:val="1"/>
      <w:marLeft w:val="0"/>
      <w:marRight w:val="0"/>
      <w:marTop w:val="0"/>
      <w:marBottom w:val="0"/>
      <w:divBdr>
        <w:top w:val="none" w:sz="0" w:space="0" w:color="auto"/>
        <w:left w:val="none" w:sz="0" w:space="0" w:color="auto"/>
        <w:bottom w:val="none" w:sz="0" w:space="0" w:color="auto"/>
        <w:right w:val="none" w:sz="0" w:space="0" w:color="auto"/>
      </w:divBdr>
    </w:div>
    <w:div w:id="698509116">
      <w:bodyDiv w:val="1"/>
      <w:marLeft w:val="0"/>
      <w:marRight w:val="0"/>
      <w:marTop w:val="0"/>
      <w:marBottom w:val="0"/>
      <w:divBdr>
        <w:top w:val="none" w:sz="0" w:space="0" w:color="auto"/>
        <w:left w:val="none" w:sz="0" w:space="0" w:color="auto"/>
        <w:bottom w:val="none" w:sz="0" w:space="0" w:color="auto"/>
        <w:right w:val="none" w:sz="0" w:space="0" w:color="auto"/>
      </w:divBdr>
    </w:div>
    <w:div w:id="698700801">
      <w:bodyDiv w:val="1"/>
      <w:marLeft w:val="0"/>
      <w:marRight w:val="0"/>
      <w:marTop w:val="0"/>
      <w:marBottom w:val="0"/>
      <w:divBdr>
        <w:top w:val="none" w:sz="0" w:space="0" w:color="auto"/>
        <w:left w:val="none" w:sz="0" w:space="0" w:color="auto"/>
        <w:bottom w:val="none" w:sz="0" w:space="0" w:color="auto"/>
        <w:right w:val="none" w:sz="0" w:space="0" w:color="auto"/>
      </w:divBdr>
    </w:div>
    <w:div w:id="699286592">
      <w:bodyDiv w:val="1"/>
      <w:marLeft w:val="0"/>
      <w:marRight w:val="0"/>
      <w:marTop w:val="0"/>
      <w:marBottom w:val="0"/>
      <w:divBdr>
        <w:top w:val="none" w:sz="0" w:space="0" w:color="auto"/>
        <w:left w:val="none" w:sz="0" w:space="0" w:color="auto"/>
        <w:bottom w:val="none" w:sz="0" w:space="0" w:color="auto"/>
        <w:right w:val="none" w:sz="0" w:space="0" w:color="auto"/>
      </w:divBdr>
    </w:div>
    <w:div w:id="699353005">
      <w:bodyDiv w:val="1"/>
      <w:marLeft w:val="0"/>
      <w:marRight w:val="0"/>
      <w:marTop w:val="0"/>
      <w:marBottom w:val="0"/>
      <w:divBdr>
        <w:top w:val="none" w:sz="0" w:space="0" w:color="auto"/>
        <w:left w:val="none" w:sz="0" w:space="0" w:color="auto"/>
        <w:bottom w:val="none" w:sz="0" w:space="0" w:color="auto"/>
        <w:right w:val="none" w:sz="0" w:space="0" w:color="auto"/>
      </w:divBdr>
    </w:div>
    <w:div w:id="700016391">
      <w:bodyDiv w:val="1"/>
      <w:marLeft w:val="0"/>
      <w:marRight w:val="0"/>
      <w:marTop w:val="0"/>
      <w:marBottom w:val="0"/>
      <w:divBdr>
        <w:top w:val="none" w:sz="0" w:space="0" w:color="auto"/>
        <w:left w:val="none" w:sz="0" w:space="0" w:color="auto"/>
        <w:bottom w:val="none" w:sz="0" w:space="0" w:color="auto"/>
        <w:right w:val="none" w:sz="0" w:space="0" w:color="auto"/>
      </w:divBdr>
    </w:div>
    <w:div w:id="700328333">
      <w:bodyDiv w:val="1"/>
      <w:marLeft w:val="0"/>
      <w:marRight w:val="0"/>
      <w:marTop w:val="0"/>
      <w:marBottom w:val="0"/>
      <w:divBdr>
        <w:top w:val="none" w:sz="0" w:space="0" w:color="auto"/>
        <w:left w:val="none" w:sz="0" w:space="0" w:color="auto"/>
        <w:bottom w:val="none" w:sz="0" w:space="0" w:color="auto"/>
        <w:right w:val="none" w:sz="0" w:space="0" w:color="auto"/>
      </w:divBdr>
    </w:div>
    <w:div w:id="701134279">
      <w:bodyDiv w:val="1"/>
      <w:marLeft w:val="0"/>
      <w:marRight w:val="0"/>
      <w:marTop w:val="0"/>
      <w:marBottom w:val="0"/>
      <w:divBdr>
        <w:top w:val="none" w:sz="0" w:space="0" w:color="auto"/>
        <w:left w:val="none" w:sz="0" w:space="0" w:color="auto"/>
        <w:bottom w:val="none" w:sz="0" w:space="0" w:color="auto"/>
        <w:right w:val="none" w:sz="0" w:space="0" w:color="auto"/>
      </w:divBdr>
    </w:div>
    <w:div w:id="703603160">
      <w:bodyDiv w:val="1"/>
      <w:marLeft w:val="0"/>
      <w:marRight w:val="0"/>
      <w:marTop w:val="0"/>
      <w:marBottom w:val="0"/>
      <w:divBdr>
        <w:top w:val="none" w:sz="0" w:space="0" w:color="auto"/>
        <w:left w:val="none" w:sz="0" w:space="0" w:color="auto"/>
        <w:bottom w:val="none" w:sz="0" w:space="0" w:color="auto"/>
        <w:right w:val="none" w:sz="0" w:space="0" w:color="auto"/>
      </w:divBdr>
    </w:div>
    <w:div w:id="703949040">
      <w:bodyDiv w:val="1"/>
      <w:marLeft w:val="0"/>
      <w:marRight w:val="0"/>
      <w:marTop w:val="0"/>
      <w:marBottom w:val="0"/>
      <w:divBdr>
        <w:top w:val="none" w:sz="0" w:space="0" w:color="auto"/>
        <w:left w:val="none" w:sz="0" w:space="0" w:color="auto"/>
        <w:bottom w:val="none" w:sz="0" w:space="0" w:color="auto"/>
        <w:right w:val="none" w:sz="0" w:space="0" w:color="auto"/>
      </w:divBdr>
    </w:div>
    <w:div w:id="704520641">
      <w:bodyDiv w:val="1"/>
      <w:marLeft w:val="0"/>
      <w:marRight w:val="0"/>
      <w:marTop w:val="0"/>
      <w:marBottom w:val="0"/>
      <w:divBdr>
        <w:top w:val="none" w:sz="0" w:space="0" w:color="auto"/>
        <w:left w:val="none" w:sz="0" w:space="0" w:color="auto"/>
        <w:bottom w:val="none" w:sz="0" w:space="0" w:color="auto"/>
        <w:right w:val="none" w:sz="0" w:space="0" w:color="auto"/>
      </w:divBdr>
    </w:div>
    <w:div w:id="705063556">
      <w:bodyDiv w:val="1"/>
      <w:marLeft w:val="0"/>
      <w:marRight w:val="0"/>
      <w:marTop w:val="0"/>
      <w:marBottom w:val="0"/>
      <w:divBdr>
        <w:top w:val="none" w:sz="0" w:space="0" w:color="auto"/>
        <w:left w:val="none" w:sz="0" w:space="0" w:color="auto"/>
        <w:bottom w:val="none" w:sz="0" w:space="0" w:color="auto"/>
        <w:right w:val="none" w:sz="0" w:space="0" w:color="auto"/>
      </w:divBdr>
    </w:div>
    <w:div w:id="705301957">
      <w:bodyDiv w:val="1"/>
      <w:marLeft w:val="0"/>
      <w:marRight w:val="0"/>
      <w:marTop w:val="0"/>
      <w:marBottom w:val="0"/>
      <w:divBdr>
        <w:top w:val="none" w:sz="0" w:space="0" w:color="auto"/>
        <w:left w:val="none" w:sz="0" w:space="0" w:color="auto"/>
        <w:bottom w:val="none" w:sz="0" w:space="0" w:color="auto"/>
        <w:right w:val="none" w:sz="0" w:space="0" w:color="auto"/>
      </w:divBdr>
    </w:div>
    <w:div w:id="706178190">
      <w:bodyDiv w:val="1"/>
      <w:marLeft w:val="0"/>
      <w:marRight w:val="0"/>
      <w:marTop w:val="0"/>
      <w:marBottom w:val="0"/>
      <w:divBdr>
        <w:top w:val="none" w:sz="0" w:space="0" w:color="auto"/>
        <w:left w:val="none" w:sz="0" w:space="0" w:color="auto"/>
        <w:bottom w:val="none" w:sz="0" w:space="0" w:color="auto"/>
        <w:right w:val="none" w:sz="0" w:space="0" w:color="auto"/>
      </w:divBdr>
    </w:div>
    <w:div w:id="707029169">
      <w:bodyDiv w:val="1"/>
      <w:marLeft w:val="0"/>
      <w:marRight w:val="0"/>
      <w:marTop w:val="0"/>
      <w:marBottom w:val="0"/>
      <w:divBdr>
        <w:top w:val="none" w:sz="0" w:space="0" w:color="auto"/>
        <w:left w:val="none" w:sz="0" w:space="0" w:color="auto"/>
        <w:bottom w:val="none" w:sz="0" w:space="0" w:color="auto"/>
        <w:right w:val="none" w:sz="0" w:space="0" w:color="auto"/>
      </w:divBdr>
    </w:div>
    <w:div w:id="708263431">
      <w:bodyDiv w:val="1"/>
      <w:marLeft w:val="0"/>
      <w:marRight w:val="0"/>
      <w:marTop w:val="0"/>
      <w:marBottom w:val="0"/>
      <w:divBdr>
        <w:top w:val="none" w:sz="0" w:space="0" w:color="auto"/>
        <w:left w:val="none" w:sz="0" w:space="0" w:color="auto"/>
        <w:bottom w:val="none" w:sz="0" w:space="0" w:color="auto"/>
        <w:right w:val="none" w:sz="0" w:space="0" w:color="auto"/>
      </w:divBdr>
    </w:div>
    <w:div w:id="711153819">
      <w:bodyDiv w:val="1"/>
      <w:marLeft w:val="0"/>
      <w:marRight w:val="0"/>
      <w:marTop w:val="0"/>
      <w:marBottom w:val="0"/>
      <w:divBdr>
        <w:top w:val="none" w:sz="0" w:space="0" w:color="auto"/>
        <w:left w:val="none" w:sz="0" w:space="0" w:color="auto"/>
        <w:bottom w:val="none" w:sz="0" w:space="0" w:color="auto"/>
        <w:right w:val="none" w:sz="0" w:space="0" w:color="auto"/>
      </w:divBdr>
    </w:div>
    <w:div w:id="712659193">
      <w:bodyDiv w:val="1"/>
      <w:marLeft w:val="0"/>
      <w:marRight w:val="0"/>
      <w:marTop w:val="0"/>
      <w:marBottom w:val="0"/>
      <w:divBdr>
        <w:top w:val="none" w:sz="0" w:space="0" w:color="auto"/>
        <w:left w:val="none" w:sz="0" w:space="0" w:color="auto"/>
        <w:bottom w:val="none" w:sz="0" w:space="0" w:color="auto"/>
        <w:right w:val="none" w:sz="0" w:space="0" w:color="auto"/>
      </w:divBdr>
    </w:div>
    <w:div w:id="713234192">
      <w:bodyDiv w:val="1"/>
      <w:marLeft w:val="0"/>
      <w:marRight w:val="0"/>
      <w:marTop w:val="0"/>
      <w:marBottom w:val="0"/>
      <w:divBdr>
        <w:top w:val="none" w:sz="0" w:space="0" w:color="auto"/>
        <w:left w:val="none" w:sz="0" w:space="0" w:color="auto"/>
        <w:bottom w:val="none" w:sz="0" w:space="0" w:color="auto"/>
        <w:right w:val="none" w:sz="0" w:space="0" w:color="auto"/>
      </w:divBdr>
    </w:div>
    <w:div w:id="715157816">
      <w:bodyDiv w:val="1"/>
      <w:marLeft w:val="0"/>
      <w:marRight w:val="0"/>
      <w:marTop w:val="0"/>
      <w:marBottom w:val="0"/>
      <w:divBdr>
        <w:top w:val="none" w:sz="0" w:space="0" w:color="auto"/>
        <w:left w:val="none" w:sz="0" w:space="0" w:color="auto"/>
        <w:bottom w:val="none" w:sz="0" w:space="0" w:color="auto"/>
        <w:right w:val="none" w:sz="0" w:space="0" w:color="auto"/>
      </w:divBdr>
    </w:div>
    <w:div w:id="715739137">
      <w:bodyDiv w:val="1"/>
      <w:marLeft w:val="0"/>
      <w:marRight w:val="0"/>
      <w:marTop w:val="0"/>
      <w:marBottom w:val="0"/>
      <w:divBdr>
        <w:top w:val="none" w:sz="0" w:space="0" w:color="auto"/>
        <w:left w:val="none" w:sz="0" w:space="0" w:color="auto"/>
        <w:bottom w:val="none" w:sz="0" w:space="0" w:color="auto"/>
        <w:right w:val="none" w:sz="0" w:space="0" w:color="auto"/>
      </w:divBdr>
    </w:div>
    <w:div w:id="716393584">
      <w:bodyDiv w:val="1"/>
      <w:marLeft w:val="0"/>
      <w:marRight w:val="0"/>
      <w:marTop w:val="0"/>
      <w:marBottom w:val="0"/>
      <w:divBdr>
        <w:top w:val="none" w:sz="0" w:space="0" w:color="auto"/>
        <w:left w:val="none" w:sz="0" w:space="0" w:color="auto"/>
        <w:bottom w:val="none" w:sz="0" w:space="0" w:color="auto"/>
        <w:right w:val="none" w:sz="0" w:space="0" w:color="auto"/>
      </w:divBdr>
    </w:div>
    <w:div w:id="716659429">
      <w:bodyDiv w:val="1"/>
      <w:marLeft w:val="0"/>
      <w:marRight w:val="0"/>
      <w:marTop w:val="0"/>
      <w:marBottom w:val="0"/>
      <w:divBdr>
        <w:top w:val="none" w:sz="0" w:space="0" w:color="auto"/>
        <w:left w:val="none" w:sz="0" w:space="0" w:color="auto"/>
        <w:bottom w:val="none" w:sz="0" w:space="0" w:color="auto"/>
        <w:right w:val="none" w:sz="0" w:space="0" w:color="auto"/>
      </w:divBdr>
    </w:div>
    <w:div w:id="717975507">
      <w:bodyDiv w:val="1"/>
      <w:marLeft w:val="0"/>
      <w:marRight w:val="0"/>
      <w:marTop w:val="0"/>
      <w:marBottom w:val="0"/>
      <w:divBdr>
        <w:top w:val="none" w:sz="0" w:space="0" w:color="auto"/>
        <w:left w:val="none" w:sz="0" w:space="0" w:color="auto"/>
        <w:bottom w:val="none" w:sz="0" w:space="0" w:color="auto"/>
        <w:right w:val="none" w:sz="0" w:space="0" w:color="auto"/>
      </w:divBdr>
    </w:div>
    <w:div w:id="721368991">
      <w:bodyDiv w:val="1"/>
      <w:marLeft w:val="0"/>
      <w:marRight w:val="0"/>
      <w:marTop w:val="0"/>
      <w:marBottom w:val="0"/>
      <w:divBdr>
        <w:top w:val="none" w:sz="0" w:space="0" w:color="auto"/>
        <w:left w:val="none" w:sz="0" w:space="0" w:color="auto"/>
        <w:bottom w:val="none" w:sz="0" w:space="0" w:color="auto"/>
        <w:right w:val="none" w:sz="0" w:space="0" w:color="auto"/>
      </w:divBdr>
    </w:div>
    <w:div w:id="721636220">
      <w:bodyDiv w:val="1"/>
      <w:marLeft w:val="0"/>
      <w:marRight w:val="0"/>
      <w:marTop w:val="0"/>
      <w:marBottom w:val="0"/>
      <w:divBdr>
        <w:top w:val="none" w:sz="0" w:space="0" w:color="auto"/>
        <w:left w:val="none" w:sz="0" w:space="0" w:color="auto"/>
        <w:bottom w:val="none" w:sz="0" w:space="0" w:color="auto"/>
        <w:right w:val="none" w:sz="0" w:space="0" w:color="auto"/>
      </w:divBdr>
    </w:div>
    <w:div w:id="722483959">
      <w:bodyDiv w:val="1"/>
      <w:marLeft w:val="0"/>
      <w:marRight w:val="0"/>
      <w:marTop w:val="0"/>
      <w:marBottom w:val="0"/>
      <w:divBdr>
        <w:top w:val="none" w:sz="0" w:space="0" w:color="auto"/>
        <w:left w:val="none" w:sz="0" w:space="0" w:color="auto"/>
        <w:bottom w:val="none" w:sz="0" w:space="0" w:color="auto"/>
        <w:right w:val="none" w:sz="0" w:space="0" w:color="auto"/>
      </w:divBdr>
    </w:div>
    <w:div w:id="723060819">
      <w:bodyDiv w:val="1"/>
      <w:marLeft w:val="0"/>
      <w:marRight w:val="0"/>
      <w:marTop w:val="0"/>
      <w:marBottom w:val="0"/>
      <w:divBdr>
        <w:top w:val="none" w:sz="0" w:space="0" w:color="auto"/>
        <w:left w:val="none" w:sz="0" w:space="0" w:color="auto"/>
        <w:bottom w:val="none" w:sz="0" w:space="0" w:color="auto"/>
        <w:right w:val="none" w:sz="0" w:space="0" w:color="auto"/>
      </w:divBdr>
    </w:div>
    <w:div w:id="723136544">
      <w:bodyDiv w:val="1"/>
      <w:marLeft w:val="0"/>
      <w:marRight w:val="0"/>
      <w:marTop w:val="0"/>
      <w:marBottom w:val="0"/>
      <w:divBdr>
        <w:top w:val="none" w:sz="0" w:space="0" w:color="auto"/>
        <w:left w:val="none" w:sz="0" w:space="0" w:color="auto"/>
        <w:bottom w:val="none" w:sz="0" w:space="0" w:color="auto"/>
        <w:right w:val="none" w:sz="0" w:space="0" w:color="auto"/>
      </w:divBdr>
    </w:div>
    <w:div w:id="725030867">
      <w:bodyDiv w:val="1"/>
      <w:marLeft w:val="0"/>
      <w:marRight w:val="0"/>
      <w:marTop w:val="0"/>
      <w:marBottom w:val="0"/>
      <w:divBdr>
        <w:top w:val="none" w:sz="0" w:space="0" w:color="auto"/>
        <w:left w:val="none" w:sz="0" w:space="0" w:color="auto"/>
        <w:bottom w:val="none" w:sz="0" w:space="0" w:color="auto"/>
        <w:right w:val="none" w:sz="0" w:space="0" w:color="auto"/>
      </w:divBdr>
    </w:div>
    <w:div w:id="726144175">
      <w:bodyDiv w:val="1"/>
      <w:marLeft w:val="0"/>
      <w:marRight w:val="0"/>
      <w:marTop w:val="0"/>
      <w:marBottom w:val="0"/>
      <w:divBdr>
        <w:top w:val="none" w:sz="0" w:space="0" w:color="auto"/>
        <w:left w:val="none" w:sz="0" w:space="0" w:color="auto"/>
        <w:bottom w:val="none" w:sz="0" w:space="0" w:color="auto"/>
        <w:right w:val="none" w:sz="0" w:space="0" w:color="auto"/>
      </w:divBdr>
    </w:div>
    <w:div w:id="728726756">
      <w:bodyDiv w:val="1"/>
      <w:marLeft w:val="0"/>
      <w:marRight w:val="0"/>
      <w:marTop w:val="0"/>
      <w:marBottom w:val="0"/>
      <w:divBdr>
        <w:top w:val="none" w:sz="0" w:space="0" w:color="auto"/>
        <w:left w:val="none" w:sz="0" w:space="0" w:color="auto"/>
        <w:bottom w:val="none" w:sz="0" w:space="0" w:color="auto"/>
        <w:right w:val="none" w:sz="0" w:space="0" w:color="auto"/>
      </w:divBdr>
    </w:div>
    <w:div w:id="729964107">
      <w:bodyDiv w:val="1"/>
      <w:marLeft w:val="0"/>
      <w:marRight w:val="0"/>
      <w:marTop w:val="0"/>
      <w:marBottom w:val="0"/>
      <w:divBdr>
        <w:top w:val="none" w:sz="0" w:space="0" w:color="auto"/>
        <w:left w:val="none" w:sz="0" w:space="0" w:color="auto"/>
        <w:bottom w:val="none" w:sz="0" w:space="0" w:color="auto"/>
        <w:right w:val="none" w:sz="0" w:space="0" w:color="auto"/>
      </w:divBdr>
    </w:div>
    <w:div w:id="731347877">
      <w:bodyDiv w:val="1"/>
      <w:marLeft w:val="0"/>
      <w:marRight w:val="0"/>
      <w:marTop w:val="0"/>
      <w:marBottom w:val="0"/>
      <w:divBdr>
        <w:top w:val="none" w:sz="0" w:space="0" w:color="auto"/>
        <w:left w:val="none" w:sz="0" w:space="0" w:color="auto"/>
        <w:bottom w:val="none" w:sz="0" w:space="0" w:color="auto"/>
        <w:right w:val="none" w:sz="0" w:space="0" w:color="auto"/>
      </w:divBdr>
    </w:div>
    <w:div w:id="734013209">
      <w:bodyDiv w:val="1"/>
      <w:marLeft w:val="0"/>
      <w:marRight w:val="0"/>
      <w:marTop w:val="0"/>
      <w:marBottom w:val="0"/>
      <w:divBdr>
        <w:top w:val="none" w:sz="0" w:space="0" w:color="auto"/>
        <w:left w:val="none" w:sz="0" w:space="0" w:color="auto"/>
        <w:bottom w:val="none" w:sz="0" w:space="0" w:color="auto"/>
        <w:right w:val="none" w:sz="0" w:space="0" w:color="auto"/>
      </w:divBdr>
    </w:div>
    <w:div w:id="735322663">
      <w:bodyDiv w:val="1"/>
      <w:marLeft w:val="0"/>
      <w:marRight w:val="0"/>
      <w:marTop w:val="0"/>
      <w:marBottom w:val="0"/>
      <w:divBdr>
        <w:top w:val="none" w:sz="0" w:space="0" w:color="auto"/>
        <w:left w:val="none" w:sz="0" w:space="0" w:color="auto"/>
        <w:bottom w:val="none" w:sz="0" w:space="0" w:color="auto"/>
        <w:right w:val="none" w:sz="0" w:space="0" w:color="auto"/>
      </w:divBdr>
    </w:div>
    <w:div w:id="736705542">
      <w:bodyDiv w:val="1"/>
      <w:marLeft w:val="0"/>
      <w:marRight w:val="0"/>
      <w:marTop w:val="0"/>
      <w:marBottom w:val="0"/>
      <w:divBdr>
        <w:top w:val="none" w:sz="0" w:space="0" w:color="auto"/>
        <w:left w:val="none" w:sz="0" w:space="0" w:color="auto"/>
        <w:bottom w:val="none" w:sz="0" w:space="0" w:color="auto"/>
        <w:right w:val="none" w:sz="0" w:space="0" w:color="auto"/>
      </w:divBdr>
    </w:div>
    <w:div w:id="737482832">
      <w:bodyDiv w:val="1"/>
      <w:marLeft w:val="0"/>
      <w:marRight w:val="0"/>
      <w:marTop w:val="0"/>
      <w:marBottom w:val="0"/>
      <w:divBdr>
        <w:top w:val="none" w:sz="0" w:space="0" w:color="auto"/>
        <w:left w:val="none" w:sz="0" w:space="0" w:color="auto"/>
        <w:bottom w:val="none" w:sz="0" w:space="0" w:color="auto"/>
        <w:right w:val="none" w:sz="0" w:space="0" w:color="auto"/>
      </w:divBdr>
    </w:div>
    <w:div w:id="737630405">
      <w:bodyDiv w:val="1"/>
      <w:marLeft w:val="0"/>
      <w:marRight w:val="0"/>
      <w:marTop w:val="0"/>
      <w:marBottom w:val="0"/>
      <w:divBdr>
        <w:top w:val="none" w:sz="0" w:space="0" w:color="auto"/>
        <w:left w:val="none" w:sz="0" w:space="0" w:color="auto"/>
        <w:bottom w:val="none" w:sz="0" w:space="0" w:color="auto"/>
        <w:right w:val="none" w:sz="0" w:space="0" w:color="auto"/>
      </w:divBdr>
    </w:div>
    <w:div w:id="739641944">
      <w:bodyDiv w:val="1"/>
      <w:marLeft w:val="0"/>
      <w:marRight w:val="0"/>
      <w:marTop w:val="0"/>
      <w:marBottom w:val="0"/>
      <w:divBdr>
        <w:top w:val="none" w:sz="0" w:space="0" w:color="auto"/>
        <w:left w:val="none" w:sz="0" w:space="0" w:color="auto"/>
        <w:bottom w:val="none" w:sz="0" w:space="0" w:color="auto"/>
        <w:right w:val="none" w:sz="0" w:space="0" w:color="auto"/>
      </w:divBdr>
    </w:div>
    <w:div w:id="740761306">
      <w:bodyDiv w:val="1"/>
      <w:marLeft w:val="0"/>
      <w:marRight w:val="0"/>
      <w:marTop w:val="0"/>
      <w:marBottom w:val="0"/>
      <w:divBdr>
        <w:top w:val="none" w:sz="0" w:space="0" w:color="auto"/>
        <w:left w:val="none" w:sz="0" w:space="0" w:color="auto"/>
        <w:bottom w:val="none" w:sz="0" w:space="0" w:color="auto"/>
        <w:right w:val="none" w:sz="0" w:space="0" w:color="auto"/>
      </w:divBdr>
    </w:div>
    <w:div w:id="741367105">
      <w:bodyDiv w:val="1"/>
      <w:marLeft w:val="0"/>
      <w:marRight w:val="0"/>
      <w:marTop w:val="0"/>
      <w:marBottom w:val="0"/>
      <w:divBdr>
        <w:top w:val="none" w:sz="0" w:space="0" w:color="auto"/>
        <w:left w:val="none" w:sz="0" w:space="0" w:color="auto"/>
        <w:bottom w:val="none" w:sz="0" w:space="0" w:color="auto"/>
        <w:right w:val="none" w:sz="0" w:space="0" w:color="auto"/>
      </w:divBdr>
    </w:div>
    <w:div w:id="741636724">
      <w:bodyDiv w:val="1"/>
      <w:marLeft w:val="0"/>
      <w:marRight w:val="0"/>
      <w:marTop w:val="0"/>
      <w:marBottom w:val="0"/>
      <w:divBdr>
        <w:top w:val="none" w:sz="0" w:space="0" w:color="auto"/>
        <w:left w:val="none" w:sz="0" w:space="0" w:color="auto"/>
        <w:bottom w:val="none" w:sz="0" w:space="0" w:color="auto"/>
        <w:right w:val="none" w:sz="0" w:space="0" w:color="auto"/>
      </w:divBdr>
    </w:div>
    <w:div w:id="742752122">
      <w:bodyDiv w:val="1"/>
      <w:marLeft w:val="0"/>
      <w:marRight w:val="0"/>
      <w:marTop w:val="0"/>
      <w:marBottom w:val="0"/>
      <w:divBdr>
        <w:top w:val="none" w:sz="0" w:space="0" w:color="auto"/>
        <w:left w:val="none" w:sz="0" w:space="0" w:color="auto"/>
        <w:bottom w:val="none" w:sz="0" w:space="0" w:color="auto"/>
        <w:right w:val="none" w:sz="0" w:space="0" w:color="auto"/>
      </w:divBdr>
    </w:div>
    <w:div w:id="743533127">
      <w:bodyDiv w:val="1"/>
      <w:marLeft w:val="0"/>
      <w:marRight w:val="0"/>
      <w:marTop w:val="0"/>
      <w:marBottom w:val="0"/>
      <w:divBdr>
        <w:top w:val="none" w:sz="0" w:space="0" w:color="auto"/>
        <w:left w:val="none" w:sz="0" w:space="0" w:color="auto"/>
        <w:bottom w:val="none" w:sz="0" w:space="0" w:color="auto"/>
        <w:right w:val="none" w:sz="0" w:space="0" w:color="auto"/>
      </w:divBdr>
    </w:div>
    <w:div w:id="743917970">
      <w:bodyDiv w:val="1"/>
      <w:marLeft w:val="0"/>
      <w:marRight w:val="0"/>
      <w:marTop w:val="0"/>
      <w:marBottom w:val="0"/>
      <w:divBdr>
        <w:top w:val="none" w:sz="0" w:space="0" w:color="auto"/>
        <w:left w:val="none" w:sz="0" w:space="0" w:color="auto"/>
        <w:bottom w:val="none" w:sz="0" w:space="0" w:color="auto"/>
        <w:right w:val="none" w:sz="0" w:space="0" w:color="auto"/>
      </w:divBdr>
    </w:div>
    <w:div w:id="744112514">
      <w:bodyDiv w:val="1"/>
      <w:marLeft w:val="0"/>
      <w:marRight w:val="0"/>
      <w:marTop w:val="0"/>
      <w:marBottom w:val="0"/>
      <w:divBdr>
        <w:top w:val="none" w:sz="0" w:space="0" w:color="auto"/>
        <w:left w:val="none" w:sz="0" w:space="0" w:color="auto"/>
        <w:bottom w:val="none" w:sz="0" w:space="0" w:color="auto"/>
        <w:right w:val="none" w:sz="0" w:space="0" w:color="auto"/>
      </w:divBdr>
    </w:div>
    <w:div w:id="744377792">
      <w:bodyDiv w:val="1"/>
      <w:marLeft w:val="0"/>
      <w:marRight w:val="0"/>
      <w:marTop w:val="0"/>
      <w:marBottom w:val="0"/>
      <w:divBdr>
        <w:top w:val="none" w:sz="0" w:space="0" w:color="auto"/>
        <w:left w:val="none" w:sz="0" w:space="0" w:color="auto"/>
        <w:bottom w:val="none" w:sz="0" w:space="0" w:color="auto"/>
        <w:right w:val="none" w:sz="0" w:space="0" w:color="auto"/>
      </w:divBdr>
    </w:div>
    <w:div w:id="745105895">
      <w:bodyDiv w:val="1"/>
      <w:marLeft w:val="0"/>
      <w:marRight w:val="0"/>
      <w:marTop w:val="0"/>
      <w:marBottom w:val="0"/>
      <w:divBdr>
        <w:top w:val="none" w:sz="0" w:space="0" w:color="auto"/>
        <w:left w:val="none" w:sz="0" w:space="0" w:color="auto"/>
        <w:bottom w:val="none" w:sz="0" w:space="0" w:color="auto"/>
        <w:right w:val="none" w:sz="0" w:space="0" w:color="auto"/>
      </w:divBdr>
    </w:div>
    <w:div w:id="745418949">
      <w:bodyDiv w:val="1"/>
      <w:marLeft w:val="0"/>
      <w:marRight w:val="0"/>
      <w:marTop w:val="0"/>
      <w:marBottom w:val="0"/>
      <w:divBdr>
        <w:top w:val="none" w:sz="0" w:space="0" w:color="auto"/>
        <w:left w:val="none" w:sz="0" w:space="0" w:color="auto"/>
        <w:bottom w:val="none" w:sz="0" w:space="0" w:color="auto"/>
        <w:right w:val="none" w:sz="0" w:space="0" w:color="auto"/>
      </w:divBdr>
    </w:div>
    <w:div w:id="746225146">
      <w:bodyDiv w:val="1"/>
      <w:marLeft w:val="0"/>
      <w:marRight w:val="0"/>
      <w:marTop w:val="0"/>
      <w:marBottom w:val="0"/>
      <w:divBdr>
        <w:top w:val="none" w:sz="0" w:space="0" w:color="auto"/>
        <w:left w:val="none" w:sz="0" w:space="0" w:color="auto"/>
        <w:bottom w:val="none" w:sz="0" w:space="0" w:color="auto"/>
        <w:right w:val="none" w:sz="0" w:space="0" w:color="auto"/>
      </w:divBdr>
    </w:div>
    <w:div w:id="748507471">
      <w:bodyDiv w:val="1"/>
      <w:marLeft w:val="0"/>
      <w:marRight w:val="0"/>
      <w:marTop w:val="0"/>
      <w:marBottom w:val="0"/>
      <w:divBdr>
        <w:top w:val="none" w:sz="0" w:space="0" w:color="auto"/>
        <w:left w:val="none" w:sz="0" w:space="0" w:color="auto"/>
        <w:bottom w:val="none" w:sz="0" w:space="0" w:color="auto"/>
        <w:right w:val="none" w:sz="0" w:space="0" w:color="auto"/>
      </w:divBdr>
    </w:div>
    <w:div w:id="749742376">
      <w:bodyDiv w:val="1"/>
      <w:marLeft w:val="0"/>
      <w:marRight w:val="0"/>
      <w:marTop w:val="0"/>
      <w:marBottom w:val="0"/>
      <w:divBdr>
        <w:top w:val="none" w:sz="0" w:space="0" w:color="auto"/>
        <w:left w:val="none" w:sz="0" w:space="0" w:color="auto"/>
        <w:bottom w:val="none" w:sz="0" w:space="0" w:color="auto"/>
        <w:right w:val="none" w:sz="0" w:space="0" w:color="auto"/>
      </w:divBdr>
    </w:div>
    <w:div w:id="750470662">
      <w:bodyDiv w:val="1"/>
      <w:marLeft w:val="0"/>
      <w:marRight w:val="0"/>
      <w:marTop w:val="0"/>
      <w:marBottom w:val="0"/>
      <w:divBdr>
        <w:top w:val="none" w:sz="0" w:space="0" w:color="auto"/>
        <w:left w:val="none" w:sz="0" w:space="0" w:color="auto"/>
        <w:bottom w:val="none" w:sz="0" w:space="0" w:color="auto"/>
        <w:right w:val="none" w:sz="0" w:space="0" w:color="auto"/>
      </w:divBdr>
    </w:div>
    <w:div w:id="752438271">
      <w:bodyDiv w:val="1"/>
      <w:marLeft w:val="0"/>
      <w:marRight w:val="0"/>
      <w:marTop w:val="0"/>
      <w:marBottom w:val="0"/>
      <w:divBdr>
        <w:top w:val="none" w:sz="0" w:space="0" w:color="auto"/>
        <w:left w:val="none" w:sz="0" w:space="0" w:color="auto"/>
        <w:bottom w:val="none" w:sz="0" w:space="0" w:color="auto"/>
        <w:right w:val="none" w:sz="0" w:space="0" w:color="auto"/>
      </w:divBdr>
    </w:div>
    <w:div w:id="754278983">
      <w:bodyDiv w:val="1"/>
      <w:marLeft w:val="0"/>
      <w:marRight w:val="0"/>
      <w:marTop w:val="0"/>
      <w:marBottom w:val="0"/>
      <w:divBdr>
        <w:top w:val="none" w:sz="0" w:space="0" w:color="auto"/>
        <w:left w:val="none" w:sz="0" w:space="0" w:color="auto"/>
        <w:bottom w:val="none" w:sz="0" w:space="0" w:color="auto"/>
        <w:right w:val="none" w:sz="0" w:space="0" w:color="auto"/>
      </w:divBdr>
    </w:div>
    <w:div w:id="754472765">
      <w:bodyDiv w:val="1"/>
      <w:marLeft w:val="0"/>
      <w:marRight w:val="0"/>
      <w:marTop w:val="0"/>
      <w:marBottom w:val="0"/>
      <w:divBdr>
        <w:top w:val="none" w:sz="0" w:space="0" w:color="auto"/>
        <w:left w:val="none" w:sz="0" w:space="0" w:color="auto"/>
        <w:bottom w:val="none" w:sz="0" w:space="0" w:color="auto"/>
        <w:right w:val="none" w:sz="0" w:space="0" w:color="auto"/>
      </w:divBdr>
    </w:div>
    <w:div w:id="755328879">
      <w:bodyDiv w:val="1"/>
      <w:marLeft w:val="0"/>
      <w:marRight w:val="0"/>
      <w:marTop w:val="0"/>
      <w:marBottom w:val="0"/>
      <w:divBdr>
        <w:top w:val="none" w:sz="0" w:space="0" w:color="auto"/>
        <w:left w:val="none" w:sz="0" w:space="0" w:color="auto"/>
        <w:bottom w:val="none" w:sz="0" w:space="0" w:color="auto"/>
        <w:right w:val="none" w:sz="0" w:space="0" w:color="auto"/>
      </w:divBdr>
    </w:div>
    <w:div w:id="755783484">
      <w:bodyDiv w:val="1"/>
      <w:marLeft w:val="0"/>
      <w:marRight w:val="0"/>
      <w:marTop w:val="0"/>
      <w:marBottom w:val="0"/>
      <w:divBdr>
        <w:top w:val="none" w:sz="0" w:space="0" w:color="auto"/>
        <w:left w:val="none" w:sz="0" w:space="0" w:color="auto"/>
        <w:bottom w:val="none" w:sz="0" w:space="0" w:color="auto"/>
        <w:right w:val="none" w:sz="0" w:space="0" w:color="auto"/>
      </w:divBdr>
    </w:div>
    <w:div w:id="756291998">
      <w:bodyDiv w:val="1"/>
      <w:marLeft w:val="0"/>
      <w:marRight w:val="0"/>
      <w:marTop w:val="0"/>
      <w:marBottom w:val="0"/>
      <w:divBdr>
        <w:top w:val="none" w:sz="0" w:space="0" w:color="auto"/>
        <w:left w:val="none" w:sz="0" w:space="0" w:color="auto"/>
        <w:bottom w:val="none" w:sz="0" w:space="0" w:color="auto"/>
        <w:right w:val="none" w:sz="0" w:space="0" w:color="auto"/>
      </w:divBdr>
    </w:div>
    <w:div w:id="757405383">
      <w:bodyDiv w:val="1"/>
      <w:marLeft w:val="0"/>
      <w:marRight w:val="0"/>
      <w:marTop w:val="0"/>
      <w:marBottom w:val="0"/>
      <w:divBdr>
        <w:top w:val="none" w:sz="0" w:space="0" w:color="auto"/>
        <w:left w:val="none" w:sz="0" w:space="0" w:color="auto"/>
        <w:bottom w:val="none" w:sz="0" w:space="0" w:color="auto"/>
        <w:right w:val="none" w:sz="0" w:space="0" w:color="auto"/>
      </w:divBdr>
    </w:div>
    <w:div w:id="757940558">
      <w:bodyDiv w:val="1"/>
      <w:marLeft w:val="0"/>
      <w:marRight w:val="0"/>
      <w:marTop w:val="0"/>
      <w:marBottom w:val="0"/>
      <w:divBdr>
        <w:top w:val="none" w:sz="0" w:space="0" w:color="auto"/>
        <w:left w:val="none" w:sz="0" w:space="0" w:color="auto"/>
        <w:bottom w:val="none" w:sz="0" w:space="0" w:color="auto"/>
        <w:right w:val="none" w:sz="0" w:space="0" w:color="auto"/>
      </w:divBdr>
    </w:div>
    <w:div w:id="758986509">
      <w:bodyDiv w:val="1"/>
      <w:marLeft w:val="0"/>
      <w:marRight w:val="0"/>
      <w:marTop w:val="0"/>
      <w:marBottom w:val="0"/>
      <w:divBdr>
        <w:top w:val="none" w:sz="0" w:space="0" w:color="auto"/>
        <w:left w:val="none" w:sz="0" w:space="0" w:color="auto"/>
        <w:bottom w:val="none" w:sz="0" w:space="0" w:color="auto"/>
        <w:right w:val="none" w:sz="0" w:space="0" w:color="auto"/>
      </w:divBdr>
    </w:div>
    <w:div w:id="759301855">
      <w:bodyDiv w:val="1"/>
      <w:marLeft w:val="0"/>
      <w:marRight w:val="0"/>
      <w:marTop w:val="0"/>
      <w:marBottom w:val="0"/>
      <w:divBdr>
        <w:top w:val="none" w:sz="0" w:space="0" w:color="auto"/>
        <w:left w:val="none" w:sz="0" w:space="0" w:color="auto"/>
        <w:bottom w:val="none" w:sz="0" w:space="0" w:color="auto"/>
        <w:right w:val="none" w:sz="0" w:space="0" w:color="auto"/>
      </w:divBdr>
    </w:div>
    <w:div w:id="760101842">
      <w:bodyDiv w:val="1"/>
      <w:marLeft w:val="0"/>
      <w:marRight w:val="0"/>
      <w:marTop w:val="0"/>
      <w:marBottom w:val="0"/>
      <w:divBdr>
        <w:top w:val="none" w:sz="0" w:space="0" w:color="auto"/>
        <w:left w:val="none" w:sz="0" w:space="0" w:color="auto"/>
        <w:bottom w:val="none" w:sz="0" w:space="0" w:color="auto"/>
        <w:right w:val="none" w:sz="0" w:space="0" w:color="auto"/>
      </w:divBdr>
    </w:div>
    <w:div w:id="760419588">
      <w:bodyDiv w:val="1"/>
      <w:marLeft w:val="0"/>
      <w:marRight w:val="0"/>
      <w:marTop w:val="0"/>
      <w:marBottom w:val="0"/>
      <w:divBdr>
        <w:top w:val="none" w:sz="0" w:space="0" w:color="auto"/>
        <w:left w:val="none" w:sz="0" w:space="0" w:color="auto"/>
        <w:bottom w:val="none" w:sz="0" w:space="0" w:color="auto"/>
        <w:right w:val="none" w:sz="0" w:space="0" w:color="auto"/>
      </w:divBdr>
    </w:div>
    <w:div w:id="765150813">
      <w:bodyDiv w:val="1"/>
      <w:marLeft w:val="0"/>
      <w:marRight w:val="0"/>
      <w:marTop w:val="0"/>
      <w:marBottom w:val="0"/>
      <w:divBdr>
        <w:top w:val="none" w:sz="0" w:space="0" w:color="auto"/>
        <w:left w:val="none" w:sz="0" w:space="0" w:color="auto"/>
        <w:bottom w:val="none" w:sz="0" w:space="0" w:color="auto"/>
        <w:right w:val="none" w:sz="0" w:space="0" w:color="auto"/>
      </w:divBdr>
    </w:div>
    <w:div w:id="765198815">
      <w:bodyDiv w:val="1"/>
      <w:marLeft w:val="0"/>
      <w:marRight w:val="0"/>
      <w:marTop w:val="0"/>
      <w:marBottom w:val="0"/>
      <w:divBdr>
        <w:top w:val="none" w:sz="0" w:space="0" w:color="auto"/>
        <w:left w:val="none" w:sz="0" w:space="0" w:color="auto"/>
        <w:bottom w:val="none" w:sz="0" w:space="0" w:color="auto"/>
        <w:right w:val="none" w:sz="0" w:space="0" w:color="auto"/>
      </w:divBdr>
    </w:div>
    <w:div w:id="768937973">
      <w:bodyDiv w:val="1"/>
      <w:marLeft w:val="0"/>
      <w:marRight w:val="0"/>
      <w:marTop w:val="0"/>
      <w:marBottom w:val="0"/>
      <w:divBdr>
        <w:top w:val="none" w:sz="0" w:space="0" w:color="auto"/>
        <w:left w:val="none" w:sz="0" w:space="0" w:color="auto"/>
        <w:bottom w:val="none" w:sz="0" w:space="0" w:color="auto"/>
        <w:right w:val="none" w:sz="0" w:space="0" w:color="auto"/>
      </w:divBdr>
    </w:div>
    <w:div w:id="769357954">
      <w:bodyDiv w:val="1"/>
      <w:marLeft w:val="0"/>
      <w:marRight w:val="0"/>
      <w:marTop w:val="0"/>
      <w:marBottom w:val="0"/>
      <w:divBdr>
        <w:top w:val="none" w:sz="0" w:space="0" w:color="auto"/>
        <w:left w:val="none" w:sz="0" w:space="0" w:color="auto"/>
        <w:bottom w:val="none" w:sz="0" w:space="0" w:color="auto"/>
        <w:right w:val="none" w:sz="0" w:space="0" w:color="auto"/>
      </w:divBdr>
    </w:div>
    <w:div w:id="769736051">
      <w:bodyDiv w:val="1"/>
      <w:marLeft w:val="0"/>
      <w:marRight w:val="0"/>
      <w:marTop w:val="0"/>
      <w:marBottom w:val="0"/>
      <w:divBdr>
        <w:top w:val="none" w:sz="0" w:space="0" w:color="auto"/>
        <w:left w:val="none" w:sz="0" w:space="0" w:color="auto"/>
        <w:bottom w:val="none" w:sz="0" w:space="0" w:color="auto"/>
        <w:right w:val="none" w:sz="0" w:space="0" w:color="auto"/>
      </w:divBdr>
    </w:div>
    <w:div w:id="770127543">
      <w:bodyDiv w:val="1"/>
      <w:marLeft w:val="0"/>
      <w:marRight w:val="0"/>
      <w:marTop w:val="0"/>
      <w:marBottom w:val="0"/>
      <w:divBdr>
        <w:top w:val="none" w:sz="0" w:space="0" w:color="auto"/>
        <w:left w:val="none" w:sz="0" w:space="0" w:color="auto"/>
        <w:bottom w:val="none" w:sz="0" w:space="0" w:color="auto"/>
        <w:right w:val="none" w:sz="0" w:space="0" w:color="auto"/>
      </w:divBdr>
    </w:div>
    <w:div w:id="773136759">
      <w:bodyDiv w:val="1"/>
      <w:marLeft w:val="0"/>
      <w:marRight w:val="0"/>
      <w:marTop w:val="0"/>
      <w:marBottom w:val="0"/>
      <w:divBdr>
        <w:top w:val="none" w:sz="0" w:space="0" w:color="auto"/>
        <w:left w:val="none" w:sz="0" w:space="0" w:color="auto"/>
        <w:bottom w:val="none" w:sz="0" w:space="0" w:color="auto"/>
        <w:right w:val="none" w:sz="0" w:space="0" w:color="auto"/>
      </w:divBdr>
    </w:div>
    <w:div w:id="775907030">
      <w:bodyDiv w:val="1"/>
      <w:marLeft w:val="0"/>
      <w:marRight w:val="0"/>
      <w:marTop w:val="0"/>
      <w:marBottom w:val="0"/>
      <w:divBdr>
        <w:top w:val="none" w:sz="0" w:space="0" w:color="auto"/>
        <w:left w:val="none" w:sz="0" w:space="0" w:color="auto"/>
        <w:bottom w:val="none" w:sz="0" w:space="0" w:color="auto"/>
        <w:right w:val="none" w:sz="0" w:space="0" w:color="auto"/>
      </w:divBdr>
    </w:div>
    <w:div w:id="776104234">
      <w:bodyDiv w:val="1"/>
      <w:marLeft w:val="0"/>
      <w:marRight w:val="0"/>
      <w:marTop w:val="0"/>
      <w:marBottom w:val="0"/>
      <w:divBdr>
        <w:top w:val="none" w:sz="0" w:space="0" w:color="auto"/>
        <w:left w:val="none" w:sz="0" w:space="0" w:color="auto"/>
        <w:bottom w:val="none" w:sz="0" w:space="0" w:color="auto"/>
        <w:right w:val="none" w:sz="0" w:space="0" w:color="auto"/>
      </w:divBdr>
    </w:div>
    <w:div w:id="778794373">
      <w:bodyDiv w:val="1"/>
      <w:marLeft w:val="0"/>
      <w:marRight w:val="0"/>
      <w:marTop w:val="0"/>
      <w:marBottom w:val="0"/>
      <w:divBdr>
        <w:top w:val="none" w:sz="0" w:space="0" w:color="auto"/>
        <w:left w:val="none" w:sz="0" w:space="0" w:color="auto"/>
        <w:bottom w:val="none" w:sz="0" w:space="0" w:color="auto"/>
        <w:right w:val="none" w:sz="0" w:space="0" w:color="auto"/>
      </w:divBdr>
    </w:div>
    <w:div w:id="779105900">
      <w:bodyDiv w:val="1"/>
      <w:marLeft w:val="0"/>
      <w:marRight w:val="0"/>
      <w:marTop w:val="0"/>
      <w:marBottom w:val="0"/>
      <w:divBdr>
        <w:top w:val="none" w:sz="0" w:space="0" w:color="auto"/>
        <w:left w:val="none" w:sz="0" w:space="0" w:color="auto"/>
        <w:bottom w:val="none" w:sz="0" w:space="0" w:color="auto"/>
        <w:right w:val="none" w:sz="0" w:space="0" w:color="auto"/>
      </w:divBdr>
    </w:div>
    <w:div w:id="779765558">
      <w:bodyDiv w:val="1"/>
      <w:marLeft w:val="0"/>
      <w:marRight w:val="0"/>
      <w:marTop w:val="0"/>
      <w:marBottom w:val="0"/>
      <w:divBdr>
        <w:top w:val="none" w:sz="0" w:space="0" w:color="auto"/>
        <w:left w:val="none" w:sz="0" w:space="0" w:color="auto"/>
        <w:bottom w:val="none" w:sz="0" w:space="0" w:color="auto"/>
        <w:right w:val="none" w:sz="0" w:space="0" w:color="auto"/>
      </w:divBdr>
    </w:div>
    <w:div w:id="780144040">
      <w:bodyDiv w:val="1"/>
      <w:marLeft w:val="0"/>
      <w:marRight w:val="0"/>
      <w:marTop w:val="0"/>
      <w:marBottom w:val="0"/>
      <w:divBdr>
        <w:top w:val="none" w:sz="0" w:space="0" w:color="auto"/>
        <w:left w:val="none" w:sz="0" w:space="0" w:color="auto"/>
        <w:bottom w:val="none" w:sz="0" w:space="0" w:color="auto"/>
        <w:right w:val="none" w:sz="0" w:space="0" w:color="auto"/>
      </w:divBdr>
    </w:div>
    <w:div w:id="780804823">
      <w:bodyDiv w:val="1"/>
      <w:marLeft w:val="0"/>
      <w:marRight w:val="0"/>
      <w:marTop w:val="0"/>
      <w:marBottom w:val="0"/>
      <w:divBdr>
        <w:top w:val="none" w:sz="0" w:space="0" w:color="auto"/>
        <w:left w:val="none" w:sz="0" w:space="0" w:color="auto"/>
        <w:bottom w:val="none" w:sz="0" w:space="0" w:color="auto"/>
        <w:right w:val="none" w:sz="0" w:space="0" w:color="auto"/>
      </w:divBdr>
    </w:div>
    <w:div w:id="782261781">
      <w:bodyDiv w:val="1"/>
      <w:marLeft w:val="0"/>
      <w:marRight w:val="0"/>
      <w:marTop w:val="0"/>
      <w:marBottom w:val="0"/>
      <w:divBdr>
        <w:top w:val="none" w:sz="0" w:space="0" w:color="auto"/>
        <w:left w:val="none" w:sz="0" w:space="0" w:color="auto"/>
        <w:bottom w:val="none" w:sz="0" w:space="0" w:color="auto"/>
        <w:right w:val="none" w:sz="0" w:space="0" w:color="auto"/>
      </w:divBdr>
    </w:div>
    <w:div w:id="785663733">
      <w:bodyDiv w:val="1"/>
      <w:marLeft w:val="0"/>
      <w:marRight w:val="0"/>
      <w:marTop w:val="0"/>
      <w:marBottom w:val="0"/>
      <w:divBdr>
        <w:top w:val="none" w:sz="0" w:space="0" w:color="auto"/>
        <w:left w:val="none" w:sz="0" w:space="0" w:color="auto"/>
        <w:bottom w:val="none" w:sz="0" w:space="0" w:color="auto"/>
        <w:right w:val="none" w:sz="0" w:space="0" w:color="auto"/>
      </w:divBdr>
    </w:div>
    <w:div w:id="786198193">
      <w:bodyDiv w:val="1"/>
      <w:marLeft w:val="0"/>
      <w:marRight w:val="0"/>
      <w:marTop w:val="0"/>
      <w:marBottom w:val="0"/>
      <w:divBdr>
        <w:top w:val="none" w:sz="0" w:space="0" w:color="auto"/>
        <w:left w:val="none" w:sz="0" w:space="0" w:color="auto"/>
        <w:bottom w:val="none" w:sz="0" w:space="0" w:color="auto"/>
        <w:right w:val="none" w:sz="0" w:space="0" w:color="auto"/>
      </w:divBdr>
    </w:div>
    <w:div w:id="787625221">
      <w:bodyDiv w:val="1"/>
      <w:marLeft w:val="0"/>
      <w:marRight w:val="0"/>
      <w:marTop w:val="0"/>
      <w:marBottom w:val="0"/>
      <w:divBdr>
        <w:top w:val="none" w:sz="0" w:space="0" w:color="auto"/>
        <w:left w:val="none" w:sz="0" w:space="0" w:color="auto"/>
        <w:bottom w:val="none" w:sz="0" w:space="0" w:color="auto"/>
        <w:right w:val="none" w:sz="0" w:space="0" w:color="auto"/>
      </w:divBdr>
    </w:div>
    <w:div w:id="790131596">
      <w:bodyDiv w:val="1"/>
      <w:marLeft w:val="0"/>
      <w:marRight w:val="0"/>
      <w:marTop w:val="0"/>
      <w:marBottom w:val="0"/>
      <w:divBdr>
        <w:top w:val="none" w:sz="0" w:space="0" w:color="auto"/>
        <w:left w:val="none" w:sz="0" w:space="0" w:color="auto"/>
        <w:bottom w:val="none" w:sz="0" w:space="0" w:color="auto"/>
        <w:right w:val="none" w:sz="0" w:space="0" w:color="auto"/>
      </w:divBdr>
    </w:div>
    <w:div w:id="793210578">
      <w:bodyDiv w:val="1"/>
      <w:marLeft w:val="0"/>
      <w:marRight w:val="0"/>
      <w:marTop w:val="0"/>
      <w:marBottom w:val="0"/>
      <w:divBdr>
        <w:top w:val="none" w:sz="0" w:space="0" w:color="auto"/>
        <w:left w:val="none" w:sz="0" w:space="0" w:color="auto"/>
        <w:bottom w:val="none" w:sz="0" w:space="0" w:color="auto"/>
        <w:right w:val="none" w:sz="0" w:space="0" w:color="auto"/>
      </w:divBdr>
    </w:div>
    <w:div w:id="793791965">
      <w:bodyDiv w:val="1"/>
      <w:marLeft w:val="0"/>
      <w:marRight w:val="0"/>
      <w:marTop w:val="0"/>
      <w:marBottom w:val="0"/>
      <w:divBdr>
        <w:top w:val="none" w:sz="0" w:space="0" w:color="auto"/>
        <w:left w:val="none" w:sz="0" w:space="0" w:color="auto"/>
        <w:bottom w:val="none" w:sz="0" w:space="0" w:color="auto"/>
        <w:right w:val="none" w:sz="0" w:space="0" w:color="auto"/>
      </w:divBdr>
    </w:div>
    <w:div w:id="796530672">
      <w:bodyDiv w:val="1"/>
      <w:marLeft w:val="0"/>
      <w:marRight w:val="0"/>
      <w:marTop w:val="0"/>
      <w:marBottom w:val="0"/>
      <w:divBdr>
        <w:top w:val="none" w:sz="0" w:space="0" w:color="auto"/>
        <w:left w:val="none" w:sz="0" w:space="0" w:color="auto"/>
        <w:bottom w:val="none" w:sz="0" w:space="0" w:color="auto"/>
        <w:right w:val="none" w:sz="0" w:space="0" w:color="auto"/>
      </w:divBdr>
    </w:div>
    <w:div w:id="797724332">
      <w:bodyDiv w:val="1"/>
      <w:marLeft w:val="0"/>
      <w:marRight w:val="0"/>
      <w:marTop w:val="0"/>
      <w:marBottom w:val="0"/>
      <w:divBdr>
        <w:top w:val="none" w:sz="0" w:space="0" w:color="auto"/>
        <w:left w:val="none" w:sz="0" w:space="0" w:color="auto"/>
        <w:bottom w:val="none" w:sz="0" w:space="0" w:color="auto"/>
        <w:right w:val="none" w:sz="0" w:space="0" w:color="auto"/>
      </w:divBdr>
    </w:div>
    <w:div w:id="799301555">
      <w:bodyDiv w:val="1"/>
      <w:marLeft w:val="0"/>
      <w:marRight w:val="0"/>
      <w:marTop w:val="0"/>
      <w:marBottom w:val="0"/>
      <w:divBdr>
        <w:top w:val="none" w:sz="0" w:space="0" w:color="auto"/>
        <w:left w:val="none" w:sz="0" w:space="0" w:color="auto"/>
        <w:bottom w:val="none" w:sz="0" w:space="0" w:color="auto"/>
        <w:right w:val="none" w:sz="0" w:space="0" w:color="auto"/>
      </w:divBdr>
    </w:div>
    <w:div w:id="799803645">
      <w:bodyDiv w:val="1"/>
      <w:marLeft w:val="0"/>
      <w:marRight w:val="0"/>
      <w:marTop w:val="0"/>
      <w:marBottom w:val="0"/>
      <w:divBdr>
        <w:top w:val="none" w:sz="0" w:space="0" w:color="auto"/>
        <w:left w:val="none" w:sz="0" w:space="0" w:color="auto"/>
        <w:bottom w:val="none" w:sz="0" w:space="0" w:color="auto"/>
        <w:right w:val="none" w:sz="0" w:space="0" w:color="auto"/>
      </w:divBdr>
    </w:div>
    <w:div w:id="799885543">
      <w:bodyDiv w:val="1"/>
      <w:marLeft w:val="0"/>
      <w:marRight w:val="0"/>
      <w:marTop w:val="0"/>
      <w:marBottom w:val="0"/>
      <w:divBdr>
        <w:top w:val="none" w:sz="0" w:space="0" w:color="auto"/>
        <w:left w:val="none" w:sz="0" w:space="0" w:color="auto"/>
        <w:bottom w:val="none" w:sz="0" w:space="0" w:color="auto"/>
        <w:right w:val="none" w:sz="0" w:space="0" w:color="auto"/>
      </w:divBdr>
    </w:div>
    <w:div w:id="802967343">
      <w:bodyDiv w:val="1"/>
      <w:marLeft w:val="0"/>
      <w:marRight w:val="0"/>
      <w:marTop w:val="0"/>
      <w:marBottom w:val="0"/>
      <w:divBdr>
        <w:top w:val="none" w:sz="0" w:space="0" w:color="auto"/>
        <w:left w:val="none" w:sz="0" w:space="0" w:color="auto"/>
        <w:bottom w:val="none" w:sz="0" w:space="0" w:color="auto"/>
        <w:right w:val="none" w:sz="0" w:space="0" w:color="auto"/>
      </w:divBdr>
    </w:div>
    <w:div w:id="805005437">
      <w:bodyDiv w:val="1"/>
      <w:marLeft w:val="0"/>
      <w:marRight w:val="0"/>
      <w:marTop w:val="0"/>
      <w:marBottom w:val="0"/>
      <w:divBdr>
        <w:top w:val="none" w:sz="0" w:space="0" w:color="auto"/>
        <w:left w:val="none" w:sz="0" w:space="0" w:color="auto"/>
        <w:bottom w:val="none" w:sz="0" w:space="0" w:color="auto"/>
        <w:right w:val="none" w:sz="0" w:space="0" w:color="auto"/>
      </w:divBdr>
    </w:div>
    <w:div w:id="805700200">
      <w:bodyDiv w:val="1"/>
      <w:marLeft w:val="0"/>
      <w:marRight w:val="0"/>
      <w:marTop w:val="0"/>
      <w:marBottom w:val="0"/>
      <w:divBdr>
        <w:top w:val="none" w:sz="0" w:space="0" w:color="auto"/>
        <w:left w:val="none" w:sz="0" w:space="0" w:color="auto"/>
        <w:bottom w:val="none" w:sz="0" w:space="0" w:color="auto"/>
        <w:right w:val="none" w:sz="0" w:space="0" w:color="auto"/>
      </w:divBdr>
    </w:div>
    <w:div w:id="806583719">
      <w:bodyDiv w:val="1"/>
      <w:marLeft w:val="0"/>
      <w:marRight w:val="0"/>
      <w:marTop w:val="0"/>
      <w:marBottom w:val="0"/>
      <w:divBdr>
        <w:top w:val="none" w:sz="0" w:space="0" w:color="auto"/>
        <w:left w:val="none" w:sz="0" w:space="0" w:color="auto"/>
        <w:bottom w:val="none" w:sz="0" w:space="0" w:color="auto"/>
        <w:right w:val="none" w:sz="0" w:space="0" w:color="auto"/>
      </w:divBdr>
    </w:div>
    <w:div w:id="808017435">
      <w:bodyDiv w:val="1"/>
      <w:marLeft w:val="0"/>
      <w:marRight w:val="0"/>
      <w:marTop w:val="0"/>
      <w:marBottom w:val="0"/>
      <w:divBdr>
        <w:top w:val="none" w:sz="0" w:space="0" w:color="auto"/>
        <w:left w:val="none" w:sz="0" w:space="0" w:color="auto"/>
        <w:bottom w:val="none" w:sz="0" w:space="0" w:color="auto"/>
        <w:right w:val="none" w:sz="0" w:space="0" w:color="auto"/>
      </w:divBdr>
    </w:div>
    <w:div w:id="812217115">
      <w:bodyDiv w:val="1"/>
      <w:marLeft w:val="0"/>
      <w:marRight w:val="0"/>
      <w:marTop w:val="0"/>
      <w:marBottom w:val="0"/>
      <w:divBdr>
        <w:top w:val="none" w:sz="0" w:space="0" w:color="auto"/>
        <w:left w:val="none" w:sz="0" w:space="0" w:color="auto"/>
        <w:bottom w:val="none" w:sz="0" w:space="0" w:color="auto"/>
        <w:right w:val="none" w:sz="0" w:space="0" w:color="auto"/>
      </w:divBdr>
    </w:div>
    <w:div w:id="812794445">
      <w:bodyDiv w:val="1"/>
      <w:marLeft w:val="0"/>
      <w:marRight w:val="0"/>
      <w:marTop w:val="0"/>
      <w:marBottom w:val="0"/>
      <w:divBdr>
        <w:top w:val="none" w:sz="0" w:space="0" w:color="auto"/>
        <w:left w:val="none" w:sz="0" w:space="0" w:color="auto"/>
        <w:bottom w:val="none" w:sz="0" w:space="0" w:color="auto"/>
        <w:right w:val="none" w:sz="0" w:space="0" w:color="auto"/>
      </w:divBdr>
    </w:div>
    <w:div w:id="815145068">
      <w:bodyDiv w:val="1"/>
      <w:marLeft w:val="0"/>
      <w:marRight w:val="0"/>
      <w:marTop w:val="0"/>
      <w:marBottom w:val="0"/>
      <w:divBdr>
        <w:top w:val="none" w:sz="0" w:space="0" w:color="auto"/>
        <w:left w:val="none" w:sz="0" w:space="0" w:color="auto"/>
        <w:bottom w:val="none" w:sz="0" w:space="0" w:color="auto"/>
        <w:right w:val="none" w:sz="0" w:space="0" w:color="auto"/>
      </w:divBdr>
    </w:div>
    <w:div w:id="815415467">
      <w:bodyDiv w:val="1"/>
      <w:marLeft w:val="0"/>
      <w:marRight w:val="0"/>
      <w:marTop w:val="0"/>
      <w:marBottom w:val="0"/>
      <w:divBdr>
        <w:top w:val="none" w:sz="0" w:space="0" w:color="auto"/>
        <w:left w:val="none" w:sz="0" w:space="0" w:color="auto"/>
        <w:bottom w:val="none" w:sz="0" w:space="0" w:color="auto"/>
        <w:right w:val="none" w:sz="0" w:space="0" w:color="auto"/>
      </w:divBdr>
    </w:div>
    <w:div w:id="815610012">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
    <w:div w:id="815995144">
      <w:bodyDiv w:val="1"/>
      <w:marLeft w:val="0"/>
      <w:marRight w:val="0"/>
      <w:marTop w:val="0"/>
      <w:marBottom w:val="0"/>
      <w:divBdr>
        <w:top w:val="none" w:sz="0" w:space="0" w:color="auto"/>
        <w:left w:val="none" w:sz="0" w:space="0" w:color="auto"/>
        <w:bottom w:val="none" w:sz="0" w:space="0" w:color="auto"/>
        <w:right w:val="none" w:sz="0" w:space="0" w:color="auto"/>
      </w:divBdr>
    </w:div>
    <w:div w:id="817889681">
      <w:bodyDiv w:val="1"/>
      <w:marLeft w:val="0"/>
      <w:marRight w:val="0"/>
      <w:marTop w:val="0"/>
      <w:marBottom w:val="0"/>
      <w:divBdr>
        <w:top w:val="none" w:sz="0" w:space="0" w:color="auto"/>
        <w:left w:val="none" w:sz="0" w:space="0" w:color="auto"/>
        <w:bottom w:val="none" w:sz="0" w:space="0" w:color="auto"/>
        <w:right w:val="none" w:sz="0" w:space="0" w:color="auto"/>
      </w:divBdr>
    </w:div>
    <w:div w:id="818040428">
      <w:bodyDiv w:val="1"/>
      <w:marLeft w:val="0"/>
      <w:marRight w:val="0"/>
      <w:marTop w:val="0"/>
      <w:marBottom w:val="0"/>
      <w:divBdr>
        <w:top w:val="none" w:sz="0" w:space="0" w:color="auto"/>
        <w:left w:val="none" w:sz="0" w:space="0" w:color="auto"/>
        <w:bottom w:val="none" w:sz="0" w:space="0" w:color="auto"/>
        <w:right w:val="none" w:sz="0" w:space="0" w:color="auto"/>
      </w:divBdr>
    </w:div>
    <w:div w:id="818159157">
      <w:bodyDiv w:val="1"/>
      <w:marLeft w:val="0"/>
      <w:marRight w:val="0"/>
      <w:marTop w:val="0"/>
      <w:marBottom w:val="0"/>
      <w:divBdr>
        <w:top w:val="none" w:sz="0" w:space="0" w:color="auto"/>
        <w:left w:val="none" w:sz="0" w:space="0" w:color="auto"/>
        <w:bottom w:val="none" w:sz="0" w:space="0" w:color="auto"/>
        <w:right w:val="none" w:sz="0" w:space="0" w:color="auto"/>
      </w:divBdr>
    </w:div>
    <w:div w:id="819544730">
      <w:bodyDiv w:val="1"/>
      <w:marLeft w:val="0"/>
      <w:marRight w:val="0"/>
      <w:marTop w:val="0"/>
      <w:marBottom w:val="0"/>
      <w:divBdr>
        <w:top w:val="none" w:sz="0" w:space="0" w:color="auto"/>
        <w:left w:val="none" w:sz="0" w:space="0" w:color="auto"/>
        <w:bottom w:val="none" w:sz="0" w:space="0" w:color="auto"/>
        <w:right w:val="none" w:sz="0" w:space="0" w:color="auto"/>
      </w:divBdr>
    </w:div>
    <w:div w:id="821435410">
      <w:bodyDiv w:val="1"/>
      <w:marLeft w:val="0"/>
      <w:marRight w:val="0"/>
      <w:marTop w:val="0"/>
      <w:marBottom w:val="0"/>
      <w:divBdr>
        <w:top w:val="none" w:sz="0" w:space="0" w:color="auto"/>
        <w:left w:val="none" w:sz="0" w:space="0" w:color="auto"/>
        <w:bottom w:val="none" w:sz="0" w:space="0" w:color="auto"/>
        <w:right w:val="none" w:sz="0" w:space="0" w:color="auto"/>
      </w:divBdr>
    </w:div>
    <w:div w:id="824201841">
      <w:bodyDiv w:val="1"/>
      <w:marLeft w:val="0"/>
      <w:marRight w:val="0"/>
      <w:marTop w:val="0"/>
      <w:marBottom w:val="0"/>
      <w:divBdr>
        <w:top w:val="none" w:sz="0" w:space="0" w:color="auto"/>
        <w:left w:val="none" w:sz="0" w:space="0" w:color="auto"/>
        <w:bottom w:val="none" w:sz="0" w:space="0" w:color="auto"/>
        <w:right w:val="none" w:sz="0" w:space="0" w:color="auto"/>
      </w:divBdr>
    </w:div>
    <w:div w:id="824203015">
      <w:bodyDiv w:val="1"/>
      <w:marLeft w:val="0"/>
      <w:marRight w:val="0"/>
      <w:marTop w:val="0"/>
      <w:marBottom w:val="0"/>
      <w:divBdr>
        <w:top w:val="none" w:sz="0" w:space="0" w:color="auto"/>
        <w:left w:val="none" w:sz="0" w:space="0" w:color="auto"/>
        <w:bottom w:val="none" w:sz="0" w:space="0" w:color="auto"/>
        <w:right w:val="none" w:sz="0" w:space="0" w:color="auto"/>
      </w:divBdr>
    </w:div>
    <w:div w:id="824904300">
      <w:bodyDiv w:val="1"/>
      <w:marLeft w:val="0"/>
      <w:marRight w:val="0"/>
      <w:marTop w:val="0"/>
      <w:marBottom w:val="0"/>
      <w:divBdr>
        <w:top w:val="none" w:sz="0" w:space="0" w:color="auto"/>
        <w:left w:val="none" w:sz="0" w:space="0" w:color="auto"/>
        <w:bottom w:val="none" w:sz="0" w:space="0" w:color="auto"/>
        <w:right w:val="none" w:sz="0" w:space="0" w:color="auto"/>
      </w:divBdr>
    </w:div>
    <w:div w:id="826944589">
      <w:bodyDiv w:val="1"/>
      <w:marLeft w:val="0"/>
      <w:marRight w:val="0"/>
      <w:marTop w:val="0"/>
      <w:marBottom w:val="0"/>
      <w:divBdr>
        <w:top w:val="none" w:sz="0" w:space="0" w:color="auto"/>
        <w:left w:val="none" w:sz="0" w:space="0" w:color="auto"/>
        <w:bottom w:val="none" w:sz="0" w:space="0" w:color="auto"/>
        <w:right w:val="none" w:sz="0" w:space="0" w:color="auto"/>
      </w:divBdr>
    </w:div>
    <w:div w:id="829179383">
      <w:bodyDiv w:val="1"/>
      <w:marLeft w:val="0"/>
      <w:marRight w:val="0"/>
      <w:marTop w:val="0"/>
      <w:marBottom w:val="0"/>
      <w:divBdr>
        <w:top w:val="none" w:sz="0" w:space="0" w:color="auto"/>
        <w:left w:val="none" w:sz="0" w:space="0" w:color="auto"/>
        <w:bottom w:val="none" w:sz="0" w:space="0" w:color="auto"/>
        <w:right w:val="none" w:sz="0" w:space="0" w:color="auto"/>
      </w:divBdr>
    </w:div>
    <w:div w:id="829910512">
      <w:bodyDiv w:val="1"/>
      <w:marLeft w:val="0"/>
      <w:marRight w:val="0"/>
      <w:marTop w:val="0"/>
      <w:marBottom w:val="0"/>
      <w:divBdr>
        <w:top w:val="none" w:sz="0" w:space="0" w:color="auto"/>
        <w:left w:val="none" w:sz="0" w:space="0" w:color="auto"/>
        <w:bottom w:val="none" w:sz="0" w:space="0" w:color="auto"/>
        <w:right w:val="none" w:sz="0" w:space="0" w:color="auto"/>
      </w:divBdr>
    </w:div>
    <w:div w:id="830147102">
      <w:bodyDiv w:val="1"/>
      <w:marLeft w:val="0"/>
      <w:marRight w:val="0"/>
      <w:marTop w:val="0"/>
      <w:marBottom w:val="0"/>
      <w:divBdr>
        <w:top w:val="none" w:sz="0" w:space="0" w:color="auto"/>
        <w:left w:val="none" w:sz="0" w:space="0" w:color="auto"/>
        <w:bottom w:val="none" w:sz="0" w:space="0" w:color="auto"/>
        <w:right w:val="none" w:sz="0" w:space="0" w:color="auto"/>
      </w:divBdr>
    </w:div>
    <w:div w:id="830173399">
      <w:bodyDiv w:val="1"/>
      <w:marLeft w:val="0"/>
      <w:marRight w:val="0"/>
      <w:marTop w:val="0"/>
      <w:marBottom w:val="0"/>
      <w:divBdr>
        <w:top w:val="none" w:sz="0" w:space="0" w:color="auto"/>
        <w:left w:val="none" w:sz="0" w:space="0" w:color="auto"/>
        <w:bottom w:val="none" w:sz="0" w:space="0" w:color="auto"/>
        <w:right w:val="none" w:sz="0" w:space="0" w:color="auto"/>
      </w:divBdr>
    </w:div>
    <w:div w:id="831411475">
      <w:bodyDiv w:val="1"/>
      <w:marLeft w:val="0"/>
      <w:marRight w:val="0"/>
      <w:marTop w:val="0"/>
      <w:marBottom w:val="0"/>
      <w:divBdr>
        <w:top w:val="none" w:sz="0" w:space="0" w:color="auto"/>
        <w:left w:val="none" w:sz="0" w:space="0" w:color="auto"/>
        <w:bottom w:val="none" w:sz="0" w:space="0" w:color="auto"/>
        <w:right w:val="none" w:sz="0" w:space="0" w:color="auto"/>
      </w:divBdr>
    </w:div>
    <w:div w:id="831723094">
      <w:bodyDiv w:val="1"/>
      <w:marLeft w:val="0"/>
      <w:marRight w:val="0"/>
      <w:marTop w:val="0"/>
      <w:marBottom w:val="0"/>
      <w:divBdr>
        <w:top w:val="none" w:sz="0" w:space="0" w:color="auto"/>
        <w:left w:val="none" w:sz="0" w:space="0" w:color="auto"/>
        <w:bottom w:val="none" w:sz="0" w:space="0" w:color="auto"/>
        <w:right w:val="none" w:sz="0" w:space="0" w:color="auto"/>
      </w:divBdr>
    </w:div>
    <w:div w:id="832455400">
      <w:bodyDiv w:val="1"/>
      <w:marLeft w:val="0"/>
      <w:marRight w:val="0"/>
      <w:marTop w:val="0"/>
      <w:marBottom w:val="0"/>
      <w:divBdr>
        <w:top w:val="none" w:sz="0" w:space="0" w:color="auto"/>
        <w:left w:val="none" w:sz="0" w:space="0" w:color="auto"/>
        <w:bottom w:val="none" w:sz="0" w:space="0" w:color="auto"/>
        <w:right w:val="none" w:sz="0" w:space="0" w:color="auto"/>
      </w:divBdr>
    </w:div>
    <w:div w:id="835803766">
      <w:bodyDiv w:val="1"/>
      <w:marLeft w:val="0"/>
      <w:marRight w:val="0"/>
      <w:marTop w:val="0"/>
      <w:marBottom w:val="0"/>
      <w:divBdr>
        <w:top w:val="none" w:sz="0" w:space="0" w:color="auto"/>
        <w:left w:val="none" w:sz="0" w:space="0" w:color="auto"/>
        <w:bottom w:val="none" w:sz="0" w:space="0" w:color="auto"/>
        <w:right w:val="none" w:sz="0" w:space="0" w:color="auto"/>
      </w:divBdr>
    </w:div>
    <w:div w:id="837499804">
      <w:bodyDiv w:val="1"/>
      <w:marLeft w:val="0"/>
      <w:marRight w:val="0"/>
      <w:marTop w:val="0"/>
      <w:marBottom w:val="0"/>
      <w:divBdr>
        <w:top w:val="none" w:sz="0" w:space="0" w:color="auto"/>
        <w:left w:val="none" w:sz="0" w:space="0" w:color="auto"/>
        <w:bottom w:val="none" w:sz="0" w:space="0" w:color="auto"/>
        <w:right w:val="none" w:sz="0" w:space="0" w:color="auto"/>
      </w:divBdr>
    </w:div>
    <w:div w:id="837695708">
      <w:bodyDiv w:val="1"/>
      <w:marLeft w:val="0"/>
      <w:marRight w:val="0"/>
      <w:marTop w:val="0"/>
      <w:marBottom w:val="0"/>
      <w:divBdr>
        <w:top w:val="none" w:sz="0" w:space="0" w:color="auto"/>
        <w:left w:val="none" w:sz="0" w:space="0" w:color="auto"/>
        <w:bottom w:val="none" w:sz="0" w:space="0" w:color="auto"/>
        <w:right w:val="none" w:sz="0" w:space="0" w:color="auto"/>
      </w:divBdr>
    </w:div>
    <w:div w:id="838469108">
      <w:bodyDiv w:val="1"/>
      <w:marLeft w:val="0"/>
      <w:marRight w:val="0"/>
      <w:marTop w:val="0"/>
      <w:marBottom w:val="0"/>
      <w:divBdr>
        <w:top w:val="none" w:sz="0" w:space="0" w:color="auto"/>
        <w:left w:val="none" w:sz="0" w:space="0" w:color="auto"/>
        <w:bottom w:val="none" w:sz="0" w:space="0" w:color="auto"/>
        <w:right w:val="none" w:sz="0" w:space="0" w:color="auto"/>
      </w:divBdr>
    </w:div>
    <w:div w:id="839125677">
      <w:bodyDiv w:val="1"/>
      <w:marLeft w:val="0"/>
      <w:marRight w:val="0"/>
      <w:marTop w:val="0"/>
      <w:marBottom w:val="0"/>
      <w:divBdr>
        <w:top w:val="none" w:sz="0" w:space="0" w:color="auto"/>
        <w:left w:val="none" w:sz="0" w:space="0" w:color="auto"/>
        <w:bottom w:val="none" w:sz="0" w:space="0" w:color="auto"/>
        <w:right w:val="none" w:sz="0" w:space="0" w:color="auto"/>
      </w:divBdr>
    </w:div>
    <w:div w:id="841435104">
      <w:bodyDiv w:val="1"/>
      <w:marLeft w:val="0"/>
      <w:marRight w:val="0"/>
      <w:marTop w:val="0"/>
      <w:marBottom w:val="0"/>
      <w:divBdr>
        <w:top w:val="none" w:sz="0" w:space="0" w:color="auto"/>
        <w:left w:val="none" w:sz="0" w:space="0" w:color="auto"/>
        <w:bottom w:val="none" w:sz="0" w:space="0" w:color="auto"/>
        <w:right w:val="none" w:sz="0" w:space="0" w:color="auto"/>
      </w:divBdr>
    </w:div>
    <w:div w:id="841550524">
      <w:bodyDiv w:val="1"/>
      <w:marLeft w:val="0"/>
      <w:marRight w:val="0"/>
      <w:marTop w:val="0"/>
      <w:marBottom w:val="0"/>
      <w:divBdr>
        <w:top w:val="none" w:sz="0" w:space="0" w:color="auto"/>
        <w:left w:val="none" w:sz="0" w:space="0" w:color="auto"/>
        <w:bottom w:val="none" w:sz="0" w:space="0" w:color="auto"/>
        <w:right w:val="none" w:sz="0" w:space="0" w:color="auto"/>
      </w:divBdr>
    </w:div>
    <w:div w:id="842401458">
      <w:bodyDiv w:val="1"/>
      <w:marLeft w:val="0"/>
      <w:marRight w:val="0"/>
      <w:marTop w:val="0"/>
      <w:marBottom w:val="0"/>
      <w:divBdr>
        <w:top w:val="none" w:sz="0" w:space="0" w:color="auto"/>
        <w:left w:val="none" w:sz="0" w:space="0" w:color="auto"/>
        <w:bottom w:val="none" w:sz="0" w:space="0" w:color="auto"/>
        <w:right w:val="none" w:sz="0" w:space="0" w:color="auto"/>
      </w:divBdr>
    </w:div>
    <w:div w:id="842546293">
      <w:bodyDiv w:val="1"/>
      <w:marLeft w:val="0"/>
      <w:marRight w:val="0"/>
      <w:marTop w:val="0"/>
      <w:marBottom w:val="0"/>
      <w:divBdr>
        <w:top w:val="none" w:sz="0" w:space="0" w:color="auto"/>
        <w:left w:val="none" w:sz="0" w:space="0" w:color="auto"/>
        <w:bottom w:val="none" w:sz="0" w:space="0" w:color="auto"/>
        <w:right w:val="none" w:sz="0" w:space="0" w:color="auto"/>
      </w:divBdr>
    </w:div>
    <w:div w:id="843546238">
      <w:bodyDiv w:val="1"/>
      <w:marLeft w:val="0"/>
      <w:marRight w:val="0"/>
      <w:marTop w:val="0"/>
      <w:marBottom w:val="0"/>
      <w:divBdr>
        <w:top w:val="none" w:sz="0" w:space="0" w:color="auto"/>
        <w:left w:val="none" w:sz="0" w:space="0" w:color="auto"/>
        <w:bottom w:val="none" w:sz="0" w:space="0" w:color="auto"/>
        <w:right w:val="none" w:sz="0" w:space="0" w:color="auto"/>
      </w:divBdr>
    </w:div>
    <w:div w:id="847523166">
      <w:bodyDiv w:val="1"/>
      <w:marLeft w:val="0"/>
      <w:marRight w:val="0"/>
      <w:marTop w:val="0"/>
      <w:marBottom w:val="0"/>
      <w:divBdr>
        <w:top w:val="none" w:sz="0" w:space="0" w:color="auto"/>
        <w:left w:val="none" w:sz="0" w:space="0" w:color="auto"/>
        <w:bottom w:val="none" w:sz="0" w:space="0" w:color="auto"/>
        <w:right w:val="none" w:sz="0" w:space="0" w:color="auto"/>
      </w:divBdr>
    </w:div>
    <w:div w:id="848258612">
      <w:bodyDiv w:val="1"/>
      <w:marLeft w:val="0"/>
      <w:marRight w:val="0"/>
      <w:marTop w:val="0"/>
      <w:marBottom w:val="0"/>
      <w:divBdr>
        <w:top w:val="none" w:sz="0" w:space="0" w:color="auto"/>
        <w:left w:val="none" w:sz="0" w:space="0" w:color="auto"/>
        <w:bottom w:val="none" w:sz="0" w:space="0" w:color="auto"/>
        <w:right w:val="none" w:sz="0" w:space="0" w:color="auto"/>
      </w:divBdr>
    </w:div>
    <w:div w:id="849762331">
      <w:bodyDiv w:val="1"/>
      <w:marLeft w:val="0"/>
      <w:marRight w:val="0"/>
      <w:marTop w:val="0"/>
      <w:marBottom w:val="0"/>
      <w:divBdr>
        <w:top w:val="none" w:sz="0" w:space="0" w:color="auto"/>
        <w:left w:val="none" w:sz="0" w:space="0" w:color="auto"/>
        <w:bottom w:val="none" w:sz="0" w:space="0" w:color="auto"/>
        <w:right w:val="none" w:sz="0" w:space="0" w:color="auto"/>
      </w:divBdr>
    </w:div>
    <w:div w:id="850921175">
      <w:bodyDiv w:val="1"/>
      <w:marLeft w:val="0"/>
      <w:marRight w:val="0"/>
      <w:marTop w:val="0"/>
      <w:marBottom w:val="0"/>
      <w:divBdr>
        <w:top w:val="none" w:sz="0" w:space="0" w:color="auto"/>
        <w:left w:val="none" w:sz="0" w:space="0" w:color="auto"/>
        <w:bottom w:val="none" w:sz="0" w:space="0" w:color="auto"/>
        <w:right w:val="none" w:sz="0" w:space="0" w:color="auto"/>
      </w:divBdr>
    </w:div>
    <w:div w:id="850994149">
      <w:bodyDiv w:val="1"/>
      <w:marLeft w:val="0"/>
      <w:marRight w:val="0"/>
      <w:marTop w:val="0"/>
      <w:marBottom w:val="0"/>
      <w:divBdr>
        <w:top w:val="none" w:sz="0" w:space="0" w:color="auto"/>
        <w:left w:val="none" w:sz="0" w:space="0" w:color="auto"/>
        <w:bottom w:val="none" w:sz="0" w:space="0" w:color="auto"/>
        <w:right w:val="none" w:sz="0" w:space="0" w:color="auto"/>
      </w:divBdr>
    </w:div>
    <w:div w:id="851189360">
      <w:bodyDiv w:val="1"/>
      <w:marLeft w:val="0"/>
      <w:marRight w:val="0"/>
      <w:marTop w:val="0"/>
      <w:marBottom w:val="0"/>
      <w:divBdr>
        <w:top w:val="none" w:sz="0" w:space="0" w:color="auto"/>
        <w:left w:val="none" w:sz="0" w:space="0" w:color="auto"/>
        <w:bottom w:val="none" w:sz="0" w:space="0" w:color="auto"/>
        <w:right w:val="none" w:sz="0" w:space="0" w:color="auto"/>
      </w:divBdr>
    </w:div>
    <w:div w:id="851458956">
      <w:bodyDiv w:val="1"/>
      <w:marLeft w:val="0"/>
      <w:marRight w:val="0"/>
      <w:marTop w:val="0"/>
      <w:marBottom w:val="0"/>
      <w:divBdr>
        <w:top w:val="none" w:sz="0" w:space="0" w:color="auto"/>
        <w:left w:val="none" w:sz="0" w:space="0" w:color="auto"/>
        <w:bottom w:val="none" w:sz="0" w:space="0" w:color="auto"/>
        <w:right w:val="none" w:sz="0" w:space="0" w:color="auto"/>
      </w:divBdr>
    </w:div>
    <w:div w:id="851725060">
      <w:bodyDiv w:val="1"/>
      <w:marLeft w:val="0"/>
      <w:marRight w:val="0"/>
      <w:marTop w:val="0"/>
      <w:marBottom w:val="0"/>
      <w:divBdr>
        <w:top w:val="none" w:sz="0" w:space="0" w:color="auto"/>
        <w:left w:val="none" w:sz="0" w:space="0" w:color="auto"/>
        <w:bottom w:val="none" w:sz="0" w:space="0" w:color="auto"/>
        <w:right w:val="none" w:sz="0" w:space="0" w:color="auto"/>
      </w:divBdr>
    </w:div>
    <w:div w:id="854655892">
      <w:bodyDiv w:val="1"/>
      <w:marLeft w:val="0"/>
      <w:marRight w:val="0"/>
      <w:marTop w:val="0"/>
      <w:marBottom w:val="0"/>
      <w:divBdr>
        <w:top w:val="none" w:sz="0" w:space="0" w:color="auto"/>
        <w:left w:val="none" w:sz="0" w:space="0" w:color="auto"/>
        <w:bottom w:val="none" w:sz="0" w:space="0" w:color="auto"/>
        <w:right w:val="none" w:sz="0" w:space="0" w:color="auto"/>
      </w:divBdr>
    </w:div>
    <w:div w:id="855121650">
      <w:bodyDiv w:val="1"/>
      <w:marLeft w:val="0"/>
      <w:marRight w:val="0"/>
      <w:marTop w:val="0"/>
      <w:marBottom w:val="0"/>
      <w:divBdr>
        <w:top w:val="none" w:sz="0" w:space="0" w:color="auto"/>
        <w:left w:val="none" w:sz="0" w:space="0" w:color="auto"/>
        <w:bottom w:val="none" w:sz="0" w:space="0" w:color="auto"/>
        <w:right w:val="none" w:sz="0" w:space="0" w:color="auto"/>
      </w:divBdr>
    </w:div>
    <w:div w:id="855462880">
      <w:bodyDiv w:val="1"/>
      <w:marLeft w:val="0"/>
      <w:marRight w:val="0"/>
      <w:marTop w:val="0"/>
      <w:marBottom w:val="0"/>
      <w:divBdr>
        <w:top w:val="none" w:sz="0" w:space="0" w:color="auto"/>
        <w:left w:val="none" w:sz="0" w:space="0" w:color="auto"/>
        <w:bottom w:val="none" w:sz="0" w:space="0" w:color="auto"/>
        <w:right w:val="none" w:sz="0" w:space="0" w:color="auto"/>
      </w:divBdr>
    </w:div>
    <w:div w:id="855653711">
      <w:bodyDiv w:val="1"/>
      <w:marLeft w:val="0"/>
      <w:marRight w:val="0"/>
      <w:marTop w:val="0"/>
      <w:marBottom w:val="0"/>
      <w:divBdr>
        <w:top w:val="none" w:sz="0" w:space="0" w:color="auto"/>
        <w:left w:val="none" w:sz="0" w:space="0" w:color="auto"/>
        <w:bottom w:val="none" w:sz="0" w:space="0" w:color="auto"/>
        <w:right w:val="none" w:sz="0" w:space="0" w:color="auto"/>
      </w:divBdr>
    </w:div>
    <w:div w:id="857623117">
      <w:bodyDiv w:val="1"/>
      <w:marLeft w:val="0"/>
      <w:marRight w:val="0"/>
      <w:marTop w:val="0"/>
      <w:marBottom w:val="0"/>
      <w:divBdr>
        <w:top w:val="none" w:sz="0" w:space="0" w:color="auto"/>
        <w:left w:val="none" w:sz="0" w:space="0" w:color="auto"/>
        <w:bottom w:val="none" w:sz="0" w:space="0" w:color="auto"/>
        <w:right w:val="none" w:sz="0" w:space="0" w:color="auto"/>
      </w:divBdr>
    </w:div>
    <w:div w:id="858350459">
      <w:bodyDiv w:val="1"/>
      <w:marLeft w:val="0"/>
      <w:marRight w:val="0"/>
      <w:marTop w:val="0"/>
      <w:marBottom w:val="0"/>
      <w:divBdr>
        <w:top w:val="none" w:sz="0" w:space="0" w:color="auto"/>
        <w:left w:val="none" w:sz="0" w:space="0" w:color="auto"/>
        <w:bottom w:val="none" w:sz="0" w:space="0" w:color="auto"/>
        <w:right w:val="none" w:sz="0" w:space="0" w:color="auto"/>
      </w:divBdr>
    </w:div>
    <w:div w:id="859583991">
      <w:bodyDiv w:val="1"/>
      <w:marLeft w:val="0"/>
      <w:marRight w:val="0"/>
      <w:marTop w:val="0"/>
      <w:marBottom w:val="0"/>
      <w:divBdr>
        <w:top w:val="none" w:sz="0" w:space="0" w:color="auto"/>
        <w:left w:val="none" w:sz="0" w:space="0" w:color="auto"/>
        <w:bottom w:val="none" w:sz="0" w:space="0" w:color="auto"/>
        <w:right w:val="none" w:sz="0" w:space="0" w:color="auto"/>
      </w:divBdr>
    </w:div>
    <w:div w:id="860048766">
      <w:bodyDiv w:val="1"/>
      <w:marLeft w:val="0"/>
      <w:marRight w:val="0"/>
      <w:marTop w:val="0"/>
      <w:marBottom w:val="0"/>
      <w:divBdr>
        <w:top w:val="none" w:sz="0" w:space="0" w:color="auto"/>
        <w:left w:val="none" w:sz="0" w:space="0" w:color="auto"/>
        <w:bottom w:val="none" w:sz="0" w:space="0" w:color="auto"/>
        <w:right w:val="none" w:sz="0" w:space="0" w:color="auto"/>
      </w:divBdr>
    </w:div>
    <w:div w:id="862132159">
      <w:bodyDiv w:val="1"/>
      <w:marLeft w:val="0"/>
      <w:marRight w:val="0"/>
      <w:marTop w:val="0"/>
      <w:marBottom w:val="0"/>
      <w:divBdr>
        <w:top w:val="none" w:sz="0" w:space="0" w:color="auto"/>
        <w:left w:val="none" w:sz="0" w:space="0" w:color="auto"/>
        <w:bottom w:val="none" w:sz="0" w:space="0" w:color="auto"/>
        <w:right w:val="none" w:sz="0" w:space="0" w:color="auto"/>
      </w:divBdr>
    </w:div>
    <w:div w:id="863176107">
      <w:bodyDiv w:val="1"/>
      <w:marLeft w:val="0"/>
      <w:marRight w:val="0"/>
      <w:marTop w:val="0"/>
      <w:marBottom w:val="0"/>
      <w:divBdr>
        <w:top w:val="none" w:sz="0" w:space="0" w:color="auto"/>
        <w:left w:val="none" w:sz="0" w:space="0" w:color="auto"/>
        <w:bottom w:val="none" w:sz="0" w:space="0" w:color="auto"/>
        <w:right w:val="none" w:sz="0" w:space="0" w:color="auto"/>
      </w:divBdr>
    </w:div>
    <w:div w:id="864637188">
      <w:bodyDiv w:val="1"/>
      <w:marLeft w:val="0"/>
      <w:marRight w:val="0"/>
      <w:marTop w:val="0"/>
      <w:marBottom w:val="0"/>
      <w:divBdr>
        <w:top w:val="none" w:sz="0" w:space="0" w:color="auto"/>
        <w:left w:val="none" w:sz="0" w:space="0" w:color="auto"/>
        <w:bottom w:val="none" w:sz="0" w:space="0" w:color="auto"/>
        <w:right w:val="none" w:sz="0" w:space="0" w:color="auto"/>
      </w:divBdr>
    </w:div>
    <w:div w:id="866942282">
      <w:bodyDiv w:val="1"/>
      <w:marLeft w:val="0"/>
      <w:marRight w:val="0"/>
      <w:marTop w:val="0"/>
      <w:marBottom w:val="0"/>
      <w:divBdr>
        <w:top w:val="none" w:sz="0" w:space="0" w:color="auto"/>
        <w:left w:val="none" w:sz="0" w:space="0" w:color="auto"/>
        <w:bottom w:val="none" w:sz="0" w:space="0" w:color="auto"/>
        <w:right w:val="none" w:sz="0" w:space="0" w:color="auto"/>
      </w:divBdr>
    </w:div>
    <w:div w:id="867252397">
      <w:bodyDiv w:val="1"/>
      <w:marLeft w:val="0"/>
      <w:marRight w:val="0"/>
      <w:marTop w:val="0"/>
      <w:marBottom w:val="0"/>
      <w:divBdr>
        <w:top w:val="none" w:sz="0" w:space="0" w:color="auto"/>
        <w:left w:val="none" w:sz="0" w:space="0" w:color="auto"/>
        <w:bottom w:val="none" w:sz="0" w:space="0" w:color="auto"/>
        <w:right w:val="none" w:sz="0" w:space="0" w:color="auto"/>
      </w:divBdr>
    </w:div>
    <w:div w:id="870805904">
      <w:bodyDiv w:val="1"/>
      <w:marLeft w:val="0"/>
      <w:marRight w:val="0"/>
      <w:marTop w:val="0"/>
      <w:marBottom w:val="0"/>
      <w:divBdr>
        <w:top w:val="none" w:sz="0" w:space="0" w:color="auto"/>
        <w:left w:val="none" w:sz="0" w:space="0" w:color="auto"/>
        <w:bottom w:val="none" w:sz="0" w:space="0" w:color="auto"/>
        <w:right w:val="none" w:sz="0" w:space="0" w:color="auto"/>
      </w:divBdr>
    </w:div>
    <w:div w:id="871652826">
      <w:bodyDiv w:val="1"/>
      <w:marLeft w:val="0"/>
      <w:marRight w:val="0"/>
      <w:marTop w:val="0"/>
      <w:marBottom w:val="0"/>
      <w:divBdr>
        <w:top w:val="none" w:sz="0" w:space="0" w:color="auto"/>
        <w:left w:val="none" w:sz="0" w:space="0" w:color="auto"/>
        <w:bottom w:val="none" w:sz="0" w:space="0" w:color="auto"/>
        <w:right w:val="none" w:sz="0" w:space="0" w:color="auto"/>
      </w:divBdr>
    </w:div>
    <w:div w:id="872769775">
      <w:bodyDiv w:val="1"/>
      <w:marLeft w:val="0"/>
      <w:marRight w:val="0"/>
      <w:marTop w:val="0"/>
      <w:marBottom w:val="0"/>
      <w:divBdr>
        <w:top w:val="none" w:sz="0" w:space="0" w:color="auto"/>
        <w:left w:val="none" w:sz="0" w:space="0" w:color="auto"/>
        <w:bottom w:val="none" w:sz="0" w:space="0" w:color="auto"/>
        <w:right w:val="none" w:sz="0" w:space="0" w:color="auto"/>
      </w:divBdr>
    </w:div>
    <w:div w:id="874081098">
      <w:bodyDiv w:val="1"/>
      <w:marLeft w:val="0"/>
      <w:marRight w:val="0"/>
      <w:marTop w:val="0"/>
      <w:marBottom w:val="0"/>
      <w:divBdr>
        <w:top w:val="none" w:sz="0" w:space="0" w:color="auto"/>
        <w:left w:val="none" w:sz="0" w:space="0" w:color="auto"/>
        <w:bottom w:val="none" w:sz="0" w:space="0" w:color="auto"/>
        <w:right w:val="none" w:sz="0" w:space="0" w:color="auto"/>
      </w:divBdr>
    </w:div>
    <w:div w:id="874731583">
      <w:bodyDiv w:val="1"/>
      <w:marLeft w:val="0"/>
      <w:marRight w:val="0"/>
      <w:marTop w:val="0"/>
      <w:marBottom w:val="0"/>
      <w:divBdr>
        <w:top w:val="none" w:sz="0" w:space="0" w:color="auto"/>
        <w:left w:val="none" w:sz="0" w:space="0" w:color="auto"/>
        <w:bottom w:val="none" w:sz="0" w:space="0" w:color="auto"/>
        <w:right w:val="none" w:sz="0" w:space="0" w:color="auto"/>
      </w:divBdr>
    </w:div>
    <w:div w:id="876620564">
      <w:bodyDiv w:val="1"/>
      <w:marLeft w:val="0"/>
      <w:marRight w:val="0"/>
      <w:marTop w:val="0"/>
      <w:marBottom w:val="0"/>
      <w:divBdr>
        <w:top w:val="none" w:sz="0" w:space="0" w:color="auto"/>
        <w:left w:val="none" w:sz="0" w:space="0" w:color="auto"/>
        <w:bottom w:val="none" w:sz="0" w:space="0" w:color="auto"/>
        <w:right w:val="none" w:sz="0" w:space="0" w:color="auto"/>
      </w:divBdr>
    </w:div>
    <w:div w:id="879514296">
      <w:bodyDiv w:val="1"/>
      <w:marLeft w:val="0"/>
      <w:marRight w:val="0"/>
      <w:marTop w:val="0"/>
      <w:marBottom w:val="0"/>
      <w:divBdr>
        <w:top w:val="none" w:sz="0" w:space="0" w:color="auto"/>
        <w:left w:val="none" w:sz="0" w:space="0" w:color="auto"/>
        <w:bottom w:val="none" w:sz="0" w:space="0" w:color="auto"/>
        <w:right w:val="none" w:sz="0" w:space="0" w:color="auto"/>
      </w:divBdr>
    </w:div>
    <w:div w:id="880021618">
      <w:bodyDiv w:val="1"/>
      <w:marLeft w:val="0"/>
      <w:marRight w:val="0"/>
      <w:marTop w:val="0"/>
      <w:marBottom w:val="0"/>
      <w:divBdr>
        <w:top w:val="none" w:sz="0" w:space="0" w:color="auto"/>
        <w:left w:val="none" w:sz="0" w:space="0" w:color="auto"/>
        <w:bottom w:val="none" w:sz="0" w:space="0" w:color="auto"/>
        <w:right w:val="none" w:sz="0" w:space="0" w:color="auto"/>
      </w:divBdr>
    </w:div>
    <w:div w:id="880364082">
      <w:bodyDiv w:val="1"/>
      <w:marLeft w:val="0"/>
      <w:marRight w:val="0"/>
      <w:marTop w:val="0"/>
      <w:marBottom w:val="0"/>
      <w:divBdr>
        <w:top w:val="none" w:sz="0" w:space="0" w:color="auto"/>
        <w:left w:val="none" w:sz="0" w:space="0" w:color="auto"/>
        <w:bottom w:val="none" w:sz="0" w:space="0" w:color="auto"/>
        <w:right w:val="none" w:sz="0" w:space="0" w:color="auto"/>
      </w:divBdr>
    </w:div>
    <w:div w:id="882059347">
      <w:bodyDiv w:val="1"/>
      <w:marLeft w:val="0"/>
      <w:marRight w:val="0"/>
      <w:marTop w:val="0"/>
      <w:marBottom w:val="0"/>
      <w:divBdr>
        <w:top w:val="none" w:sz="0" w:space="0" w:color="auto"/>
        <w:left w:val="none" w:sz="0" w:space="0" w:color="auto"/>
        <w:bottom w:val="none" w:sz="0" w:space="0" w:color="auto"/>
        <w:right w:val="none" w:sz="0" w:space="0" w:color="auto"/>
      </w:divBdr>
    </w:div>
    <w:div w:id="882448504">
      <w:bodyDiv w:val="1"/>
      <w:marLeft w:val="0"/>
      <w:marRight w:val="0"/>
      <w:marTop w:val="0"/>
      <w:marBottom w:val="0"/>
      <w:divBdr>
        <w:top w:val="none" w:sz="0" w:space="0" w:color="auto"/>
        <w:left w:val="none" w:sz="0" w:space="0" w:color="auto"/>
        <w:bottom w:val="none" w:sz="0" w:space="0" w:color="auto"/>
        <w:right w:val="none" w:sz="0" w:space="0" w:color="auto"/>
      </w:divBdr>
    </w:div>
    <w:div w:id="885019930">
      <w:bodyDiv w:val="1"/>
      <w:marLeft w:val="0"/>
      <w:marRight w:val="0"/>
      <w:marTop w:val="0"/>
      <w:marBottom w:val="0"/>
      <w:divBdr>
        <w:top w:val="none" w:sz="0" w:space="0" w:color="auto"/>
        <w:left w:val="none" w:sz="0" w:space="0" w:color="auto"/>
        <w:bottom w:val="none" w:sz="0" w:space="0" w:color="auto"/>
        <w:right w:val="none" w:sz="0" w:space="0" w:color="auto"/>
      </w:divBdr>
    </w:div>
    <w:div w:id="885293000">
      <w:bodyDiv w:val="1"/>
      <w:marLeft w:val="0"/>
      <w:marRight w:val="0"/>
      <w:marTop w:val="0"/>
      <w:marBottom w:val="0"/>
      <w:divBdr>
        <w:top w:val="none" w:sz="0" w:space="0" w:color="auto"/>
        <w:left w:val="none" w:sz="0" w:space="0" w:color="auto"/>
        <w:bottom w:val="none" w:sz="0" w:space="0" w:color="auto"/>
        <w:right w:val="none" w:sz="0" w:space="0" w:color="auto"/>
      </w:divBdr>
    </w:div>
    <w:div w:id="886451517">
      <w:bodyDiv w:val="1"/>
      <w:marLeft w:val="0"/>
      <w:marRight w:val="0"/>
      <w:marTop w:val="0"/>
      <w:marBottom w:val="0"/>
      <w:divBdr>
        <w:top w:val="none" w:sz="0" w:space="0" w:color="auto"/>
        <w:left w:val="none" w:sz="0" w:space="0" w:color="auto"/>
        <w:bottom w:val="none" w:sz="0" w:space="0" w:color="auto"/>
        <w:right w:val="none" w:sz="0" w:space="0" w:color="auto"/>
      </w:divBdr>
    </w:div>
    <w:div w:id="887689445">
      <w:bodyDiv w:val="1"/>
      <w:marLeft w:val="0"/>
      <w:marRight w:val="0"/>
      <w:marTop w:val="0"/>
      <w:marBottom w:val="0"/>
      <w:divBdr>
        <w:top w:val="none" w:sz="0" w:space="0" w:color="auto"/>
        <w:left w:val="none" w:sz="0" w:space="0" w:color="auto"/>
        <w:bottom w:val="none" w:sz="0" w:space="0" w:color="auto"/>
        <w:right w:val="none" w:sz="0" w:space="0" w:color="auto"/>
      </w:divBdr>
    </w:div>
    <w:div w:id="892740837">
      <w:bodyDiv w:val="1"/>
      <w:marLeft w:val="0"/>
      <w:marRight w:val="0"/>
      <w:marTop w:val="0"/>
      <w:marBottom w:val="0"/>
      <w:divBdr>
        <w:top w:val="none" w:sz="0" w:space="0" w:color="auto"/>
        <w:left w:val="none" w:sz="0" w:space="0" w:color="auto"/>
        <w:bottom w:val="none" w:sz="0" w:space="0" w:color="auto"/>
        <w:right w:val="none" w:sz="0" w:space="0" w:color="auto"/>
      </w:divBdr>
    </w:div>
    <w:div w:id="895361794">
      <w:bodyDiv w:val="1"/>
      <w:marLeft w:val="0"/>
      <w:marRight w:val="0"/>
      <w:marTop w:val="0"/>
      <w:marBottom w:val="0"/>
      <w:divBdr>
        <w:top w:val="none" w:sz="0" w:space="0" w:color="auto"/>
        <w:left w:val="none" w:sz="0" w:space="0" w:color="auto"/>
        <w:bottom w:val="none" w:sz="0" w:space="0" w:color="auto"/>
        <w:right w:val="none" w:sz="0" w:space="0" w:color="auto"/>
      </w:divBdr>
    </w:div>
    <w:div w:id="896084526">
      <w:bodyDiv w:val="1"/>
      <w:marLeft w:val="0"/>
      <w:marRight w:val="0"/>
      <w:marTop w:val="0"/>
      <w:marBottom w:val="0"/>
      <w:divBdr>
        <w:top w:val="none" w:sz="0" w:space="0" w:color="auto"/>
        <w:left w:val="none" w:sz="0" w:space="0" w:color="auto"/>
        <w:bottom w:val="none" w:sz="0" w:space="0" w:color="auto"/>
        <w:right w:val="none" w:sz="0" w:space="0" w:color="auto"/>
      </w:divBdr>
    </w:div>
    <w:div w:id="897014028">
      <w:bodyDiv w:val="1"/>
      <w:marLeft w:val="0"/>
      <w:marRight w:val="0"/>
      <w:marTop w:val="0"/>
      <w:marBottom w:val="0"/>
      <w:divBdr>
        <w:top w:val="none" w:sz="0" w:space="0" w:color="auto"/>
        <w:left w:val="none" w:sz="0" w:space="0" w:color="auto"/>
        <w:bottom w:val="none" w:sz="0" w:space="0" w:color="auto"/>
        <w:right w:val="none" w:sz="0" w:space="0" w:color="auto"/>
      </w:divBdr>
    </w:div>
    <w:div w:id="903296487">
      <w:bodyDiv w:val="1"/>
      <w:marLeft w:val="0"/>
      <w:marRight w:val="0"/>
      <w:marTop w:val="0"/>
      <w:marBottom w:val="0"/>
      <w:divBdr>
        <w:top w:val="none" w:sz="0" w:space="0" w:color="auto"/>
        <w:left w:val="none" w:sz="0" w:space="0" w:color="auto"/>
        <w:bottom w:val="none" w:sz="0" w:space="0" w:color="auto"/>
        <w:right w:val="none" w:sz="0" w:space="0" w:color="auto"/>
      </w:divBdr>
    </w:div>
    <w:div w:id="903493469">
      <w:bodyDiv w:val="1"/>
      <w:marLeft w:val="0"/>
      <w:marRight w:val="0"/>
      <w:marTop w:val="0"/>
      <w:marBottom w:val="0"/>
      <w:divBdr>
        <w:top w:val="none" w:sz="0" w:space="0" w:color="auto"/>
        <w:left w:val="none" w:sz="0" w:space="0" w:color="auto"/>
        <w:bottom w:val="none" w:sz="0" w:space="0" w:color="auto"/>
        <w:right w:val="none" w:sz="0" w:space="0" w:color="auto"/>
      </w:divBdr>
    </w:div>
    <w:div w:id="905267499">
      <w:bodyDiv w:val="1"/>
      <w:marLeft w:val="0"/>
      <w:marRight w:val="0"/>
      <w:marTop w:val="0"/>
      <w:marBottom w:val="0"/>
      <w:divBdr>
        <w:top w:val="none" w:sz="0" w:space="0" w:color="auto"/>
        <w:left w:val="none" w:sz="0" w:space="0" w:color="auto"/>
        <w:bottom w:val="none" w:sz="0" w:space="0" w:color="auto"/>
        <w:right w:val="none" w:sz="0" w:space="0" w:color="auto"/>
      </w:divBdr>
    </w:div>
    <w:div w:id="908535397">
      <w:bodyDiv w:val="1"/>
      <w:marLeft w:val="0"/>
      <w:marRight w:val="0"/>
      <w:marTop w:val="0"/>
      <w:marBottom w:val="0"/>
      <w:divBdr>
        <w:top w:val="none" w:sz="0" w:space="0" w:color="auto"/>
        <w:left w:val="none" w:sz="0" w:space="0" w:color="auto"/>
        <w:bottom w:val="none" w:sz="0" w:space="0" w:color="auto"/>
        <w:right w:val="none" w:sz="0" w:space="0" w:color="auto"/>
      </w:divBdr>
    </w:div>
    <w:div w:id="908925519">
      <w:bodyDiv w:val="1"/>
      <w:marLeft w:val="0"/>
      <w:marRight w:val="0"/>
      <w:marTop w:val="0"/>
      <w:marBottom w:val="0"/>
      <w:divBdr>
        <w:top w:val="none" w:sz="0" w:space="0" w:color="auto"/>
        <w:left w:val="none" w:sz="0" w:space="0" w:color="auto"/>
        <w:bottom w:val="none" w:sz="0" w:space="0" w:color="auto"/>
        <w:right w:val="none" w:sz="0" w:space="0" w:color="auto"/>
      </w:divBdr>
    </w:div>
    <w:div w:id="909853174">
      <w:bodyDiv w:val="1"/>
      <w:marLeft w:val="0"/>
      <w:marRight w:val="0"/>
      <w:marTop w:val="0"/>
      <w:marBottom w:val="0"/>
      <w:divBdr>
        <w:top w:val="none" w:sz="0" w:space="0" w:color="auto"/>
        <w:left w:val="none" w:sz="0" w:space="0" w:color="auto"/>
        <w:bottom w:val="none" w:sz="0" w:space="0" w:color="auto"/>
        <w:right w:val="none" w:sz="0" w:space="0" w:color="auto"/>
      </w:divBdr>
    </w:div>
    <w:div w:id="912811103">
      <w:bodyDiv w:val="1"/>
      <w:marLeft w:val="0"/>
      <w:marRight w:val="0"/>
      <w:marTop w:val="0"/>
      <w:marBottom w:val="0"/>
      <w:divBdr>
        <w:top w:val="none" w:sz="0" w:space="0" w:color="auto"/>
        <w:left w:val="none" w:sz="0" w:space="0" w:color="auto"/>
        <w:bottom w:val="none" w:sz="0" w:space="0" w:color="auto"/>
        <w:right w:val="none" w:sz="0" w:space="0" w:color="auto"/>
      </w:divBdr>
    </w:div>
    <w:div w:id="916787292">
      <w:bodyDiv w:val="1"/>
      <w:marLeft w:val="0"/>
      <w:marRight w:val="0"/>
      <w:marTop w:val="0"/>
      <w:marBottom w:val="0"/>
      <w:divBdr>
        <w:top w:val="none" w:sz="0" w:space="0" w:color="auto"/>
        <w:left w:val="none" w:sz="0" w:space="0" w:color="auto"/>
        <w:bottom w:val="none" w:sz="0" w:space="0" w:color="auto"/>
        <w:right w:val="none" w:sz="0" w:space="0" w:color="auto"/>
      </w:divBdr>
    </w:div>
    <w:div w:id="919022757">
      <w:bodyDiv w:val="1"/>
      <w:marLeft w:val="0"/>
      <w:marRight w:val="0"/>
      <w:marTop w:val="0"/>
      <w:marBottom w:val="0"/>
      <w:divBdr>
        <w:top w:val="none" w:sz="0" w:space="0" w:color="auto"/>
        <w:left w:val="none" w:sz="0" w:space="0" w:color="auto"/>
        <w:bottom w:val="none" w:sz="0" w:space="0" w:color="auto"/>
        <w:right w:val="none" w:sz="0" w:space="0" w:color="auto"/>
      </w:divBdr>
    </w:div>
    <w:div w:id="919487570">
      <w:bodyDiv w:val="1"/>
      <w:marLeft w:val="0"/>
      <w:marRight w:val="0"/>
      <w:marTop w:val="0"/>
      <w:marBottom w:val="0"/>
      <w:divBdr>
        <w:top w:val="none" w:sz="0" w:space="0" w:color="auto"/>
        <w:left w:val="none" w:sz="0" w:space="0" w:color="auto"/>
        <w:bottom w:val="none" w:sz="0" w:space="0" w:color="auto"/>
        <w:right w:val="none" w:sz="0" w:space="0" w:color="auto"/>
      </w:divBdr>
    </w:div>
    <w:div w:id="919607532">
      <w:bodyDiv w:val="1"/>
      <w:marLeft w:val="0"/>
      <w:marRight w:val="0"/>
      <w:marTop w:val="0"/>
      <w:marBottom w:val="0"/>
      <w:divBdr>
        <w:top w:val="none" w:sz="0" w:space="0" w:color="auto"/>
        <w:left w:val="none" w:sz="0" w:space="0" w:color="auto"/>
        <w:bottom w:val="none" w:sz="0" w:space="0" w:color="auto"/>
        <w:right w:val="none" w:sz="0" w:space="0" w:color="auto"/>
      </w:divBdr>
    </w:div>
    <w:div w:id="920334698">
      <w:bodyDiv w:val="1"/>
      <w:marLeft w:val="0"/>
      <w:marRight w:val="0"/>
      <w:marTop w:val="0"/>
      <w:marBottom w:val="0"/>
      <w:divBdr>
        <w:top w:val="none" w:sz="0" w:space="0" w:color="auto"/>
        <w:left w:val="none" w:sz="0" w:space="0" w:color="auto"/>
        <w:bottom w:val="none" w:sz="0" w:space="0" w:color="auto"/>
        <w:right w:val="none" w:sz="0" w:space="0" w:color="auto"/>
      </w:divBdr>
    </w:div>
    <w:div w:id="920717356">
      <w:bodyDiv w:val="1"/>
      <w:marLeft w:val="0"/>
      <w:marRight w:val="0"/>
      <w:marTop w:val="0"/>
      <w:marBottom w:val="0"/>
      <w:divBdr>
        <w:top w:val="none" w:sz="0" w:space="0" w:color="auto"/>
        <w:left w:val="none" w:sz="0" w:space="0" w:color="auto"/>
        <w:bottom w:val="none" w:sz="0" w:space="0" w:color="auto"/>
        <w:right w:val="none" w:sz="0" w:space="0" w:color="auto"/>
      </w:divBdr>
    </w:div>
    <w:div w:id="920791463">
      <w:bodyDiv w:val="1"/>
      <w:marLeft w:val="0"/>
      <w:marRight w:val="0"/>
      <w:marTop w:val="0"/>
      <w:marBottom w:val="0"/>
      <w:divBdr>
        <w:top w:val="none" w:sz="0" w:space="0" w:color="auto"/>
        <w:left w:val="none" w:sz="0" w:space="0" w:color="auto"/>
        <w:bottom w:val="none" w:sz="0" w:space="0" w:color="auto"/>
        <w:right w:val="none" w:sz="0" w:space="0" w:color="auto"/>
      </w:divBdr>
    </w:div>
    <w:div w:id="921450147">
      <w:bodyDiv w:val="1"/>
      <w:marLeft w:val="0"/>
      <w:marRight w:val="0"/>
      <w:marTop w:val="0"/>
      <w:marBottom w:val="0"/>
      <w:divBdr>
        <w:top w:val="none" w:sz="0" w:space="0" w:color="auto"/>
        <w:left w:val="none" w:sz="0" w:space="0" w:color="auto"/>
        <w:bottom w:val="none" w:sz="0" w:space="0" w:color="auto"/>
        <w:right w:val="none" w:sz="0" w:space="0" w:color="auto"/>
      </w:divBdr>
    </w:div>
    <w:div w:id="922954917">
      <w:bodyDiv w:val="1"/>
      <w:marLeft w:val="0"/>
      <w:marRight w:val="0"/>
      <w:marTop w:val="0"/>
      <w:marBottom w:val="0"/>
      <w:divBdr>
        <w:top w:val="none" w:sz="0" w:space="0" w:color="auto"/>
        <w:left w:val="none" w:sz="0" w:space="0" w:color="auto"/>
        <w:bottom w:val="none" w:sz="0" w:space="0" w:color="auto"/>
        <w:right w:val="none" w:sz="0" w:space="0" w:color="auto"/>
      </w:divBdr>
    </w:div>
    <w:div w:id="924001390">
      <w:bodyDiv w:val="1"/>
      <w:marLeft w:val="0"/>
      <w:marRight w:val="0"/>
      <w:marTop w:val="0"/>
      <w:marBottom w:val="0"/>
      <w:divBdr>
        <w:top w:val="none" w:sz="0" w:space="0" w:color="auto"/>
        <w:left w:val="none" w:sz="0" w:space="0" w:color="auto"/>
        <w:bottom w:val="none" w:sz="0" w:space="0" w:color="auto"/>
        <w:right w:val="none" w:sz="0" w:space="0" w:color="auto"/>
      </w:divBdr>
    </w:div>
    <w:div w:id="926887154">
      <w:bodyDiv w:val="1"/>
      <w:marLeft w:val="0"/>
      <w:marRight w:val="0"/>
      <w:marTop w:val="0"/>
      <w:marBottom w:val="0"/>
      <w:divBdr>
        <w:top w:val="none" w:sz="0" w:space="0" w:color="auto"/>
        <w:left w:val="none" w:sz="0" w:space="0" w:color="auto"/>
        <w:bottom w:val="none" w:sz="0" w:space="0" w:color="auto"/>
        <w:right w:val="none" w:sz="0" w:space="0" w:color="auto"/>
      </w:divBdr>
    </w:div>
    <w:div w:id="928080515">
      <w:bodyDiv w:val="1"/>
      <w:marLeft w:val="0"/>
      <w:marRight w:val="0"/>
      <w:marTop w:val="0"/>
      <w:marBottom w:val="0"/>
      <w:divBdr>
        <w:top w:val="none" w:sz="0" w:space="0" w:color="auto"/>
        <w:left w:val="none" w:sz="0" w:space="0" w:color="auto"/>
        <w:bottom w:val="none" w:sz="0" w:space="0" w:color="auto"/>
        <w:right w:val="none" w:sz="0" w:space="0" w:color="auto"/>
      </w:divBdr>
    </w:div>
    <w:div w:id="928389665">
      <w:bodyDiv w:val="1"/>
      <w:marLeft w:val="0"/>
      <w:marRight w:val="0"/>
      <w:marTop w:val="0"/>
      <w:marBottom w:val="0"/>
      <w:divBdr>
        <w:top w:val="none" w:sz="0" w:space="0" w:color="auto"/>
        <w:left w:val="none" w:sz="0" w:space="0" w:color="auto"/>
        <w:bottom w:val="none" w:sz="0" w:space="0" w:color="auto"/>
        <w:right w:val="none" w:sz="0" w:space="0" w:color="auto"/>
      </w:divBdr>
    </w:div>
    <w:div w:id="928389767">
      <w:bodyDiv w:val="1"/>
      <w:marLeft w:val="0"/>
      <w:marRight w:val="0"/>
      <w:marTop w:val="0"/>
      <w:marBottom w:val="0"/>
      <w:divBdr>
        <w:top w:val="none" w:sz="0" w:space="0" w:color="auto"/>
        <w:left w:val="none" w:sz="0" w:space="0" w:color="auto"/>
        <w:bottom w:val="none" w:sz="0" w:space="0" w:color="auto"/>
        <w:right w:val="none" w:sz="0" w:space="0" w:color="auto"/>
      </w:divBdr>
    </w:div>
    <w:div w:id="928543591">
      <w:bodyDiv w:val="1"/>
      <w:marLeft w:val="0"/>
      <w:marRight w:val="0"/>
      <w:marTop w:val="0"/>
      <w:marBottom w:val="0"/>
      <w:divBdr>
        <w:top w:val="none" w:sz="0" w:space="0" w:color="auto"/>
        <w:left w:val="none" w:sz="0" w:space="0" w:color="auto"/>
        <w:bottom w:val="none" w:sz="0" w:space="0" w:color="auto"/>
        <w:right w:val="none" w:sz="0" w:space="0" w:color="auto"/>
      </w:divBdr>
    </w:div>
    <w:div w:id="928587875">
      <w:bodyDiv w:val="1"/>
      <w:marLeft w:val="0"/>
      <w:marRight w:val="0"/>
      <w:marTop w:val="0"/>
      <w:marBottom w:val="0"/>
      <w:divBdr>
        <w:top w:val="none" w:sz="0" w:space="0" w:color="auto"/>
        <w:left w:val="none" w:sz="0" w:space="0" w:color="auto"/>
        <w:bottom w:val="none" w:sz="0" w:space="0" w:color="auto"/>
        <w:right w:val="none" w:sz="0" w:space="0" w:color="auto"/>
      </w:divBdr>
    </w:div>
    <w:div w:id="930041040">
      <w:bodyDiv w:val="1"/>
      <w:marLeft w:val="0"/>
      <w:marRight w:val="0"/>
      <w:marTop w:val="0"/>
      <w:marBottom w:val="0"/>
      <w:divBdr>
        <w:top w:val="none" w:sz="0" w:space="0" w:color="auto"/>
        <w:left w:val="none" w:sz="0" w:space="0" w:color="auto"/>
        <w:bottom w:val="none" w:sz="0" w:space="0" w:color="auto"/>
        <w:right w:val="none" w:sz="0" w:space="0" w:color="auto"/>
      </w:divBdr>
    </w:div>
    <w:div w:id="931427210">
      <w:bodyDiv w:val="1"/>
      <w:marLeft w:val="0"/>
      <w:marRight w:val="0"/>
      <w:marTop w:val="0"/>
      <w:marBottom w:val="0"/>
      <w:divBdr>
        <w:top w:val="none" w:sz="0" w:space="0" w:color="auto"/>
        <w:left w:val="none" w:sz="0" w:space="0" w:color="auto"/>
        <w:bottom w:val="none" w:sz="0" w:space="0" w:color="auto"/>
        <w:right w:val="none" w:sz="0" w:space="0" w:color="auto"/>
      </w:divBdr>
    </w:div>
    <w:div w:id="935357778">
      <w:bodyDiv w:val="1"/>
      <w:marLeft w:val="0"/>
      <w:marRight w:val="0"/>
      <w:marTop w:val="0"/>
      <w:marBottom w:val="0"/>
      <w:divBdr>
        <w:top w:val="none" w:sz="0" w:space="0" w:color="auto"/>
        <w:left w:val="none" w:sz="0" w:space="0" w:color="auto"/>
        <w:bottom w:val="none" w:sz="0" w:space="0" w:color="auto"/>
        <w:right w:val="none" w:sz="0" w:space="0" w:color="auto"/>
      </w:divBdr>
    </w:div>
    <w:div w:id="941183057">
      <w:bodyDiv w:val="1"/>
      <w:marLeft w:val="0"/>
      <w:marRight w:val="0"/>
      <w:marTop w:val="0"/>
      <w:marBottom w:val="0"/>
      <w:divBdr>
        <w:top w:val="none" w:sz="0" w:space="0" w:color="auto"/>
        <w:left w:val="none" w:sz="0" w:space="0" w:color="auto"/>
        <w:bottom w:val="none" w:sz="0" w:space="0" w:color="auto"/>
        <w:right w:val="none" w:sz="0" w:space="0" w:color="auto"/>
      </w:divBdr>
    </w:div>
    <w:div w:id="943340025">
      <w:bodyDiv w:val="1"/>
      <w:marLeft w:val="0"/>
      <w:marRight w:val="0"/>
      <w:marTop w:val="0"/>
      <w:marBottom w:val="0"/>
      <w:divBdr>
        <w:top w:val="none" w:sz="0" w:space="0" w:color="auto"/>
        <w:left w:val="none" w:sz="0" w:space="0" w:color="auto"/>
        <w:bottom w:val="none" w:sz="0" w:space="0" w:color="auto"/>
        <w:right w:val="none" w:sz="0" w:space="0" w:color="auto"/>
      </w:divBdr>
    </w:div>
    <w:div w:id="944117324">
      <w:bodyDiv w:val="1"/>
      <w:marLeft w:val="0"/>
      <w:marRight w:val="0"/>
      <w:marTop w:val="0"/>
      <w:marBottom w:val="0"/>
      <w:divBdr>
        <w:top w:val="none" w:sz="0" w:space="0" w:color="auto"/>
        <w:left w:val="none" w:sz="0" w:space="0" w:color="auto"/>
        <w:bottom w:val="none" w:sz="0" w:space="0" w:color="auto"/>
        <w:right w:val="none" w:sz="0" w:space="0" w:color="auto"/>
      </w:divBdr>
    </w:div>
    <w:div w:id="946959648">
      <w:bodyDiv w:val="1"/>
      <w:marLeft w:val="0"/>
      <w:marRight w:val="0"/>
      <w:marTop w:val="0"/>
      <w:marBottom w:val="0"/>
      <w:divBdr>
        <w:top w:val="none" w:sz="0" w:space="0" w:color="auto"/>
        <w:left w:val="none" w:sz="0" w:space="0" w:color="auto"/>
        <w:bottom w:val="none" w:sz="0" w:space="0" w:color="auto"/>
        <w:right w:val="none" w:sz="0" w:space="0" w:color="auto"/>
      </w:divBdr>
    </w:div>
    <w:div w:id="947154780">
      <w:bodyDiv w:val="1"/>
      <w:marLeft w:val="0"/>
      <w:marRight w:val="0"/>
      <w:marTop w:val="0"/>
      <w:marBottom w:val="0"/>
      <w:divBdr>
        <w:top w:val="none" w:sz="0" w:space="0" w:color="auto"/>
        <w:left w:val="none" w:sz="0" w:space="0" w:color="auto"/>
        <w:bottom w:val="none" w:sz="0" w:space="0" w:color="auto"/>
        <w:right w:val="none" w:sz="0" w:space="0" w:color="auto"/>
      </w:divBdr>
    </w:div>
    <w:div w:id="951402673">
      <w:bodyDiv w:val="1"/>
      <w:marLeft w:val="0"/>
      <w:marRight w:val="0"/>
      <w:marTop w:val="0"/>
      <w:marBottom w:val="0"/>
      <w:divBdr>
        <w:top w:val="none" w:sz="0" w:space="0" w:color="auto"/>
        <w:left w:val="none" w:sz="0" w:space="0" w:color="auto"/>
        <w:bottom w:val="none" w:sz="0" w:space="0" w:color="auto"/>
        <w:right w:val="none" w:sz="0" w:space="0" w:color="auto"/>
      </w:divBdr>
    </w:div>
    <w:div w:id="952828011">
      <w:bodyDiv w:val="1"/>
      <w:marLeft w:val="0"/>
      <w:marRight w:val="0"/>
      <w:marTop w:val="0"/>
      <w:marBottom w:val="0"/>
      <w:divBdr>
        <w:top w:val="none" w:sz="0" w:space="0" w:color="auto"/>
        <w:left w:val="none" w:sz="0" w:space="0" w:color="auto"/>
        <w:bottom w:val="none" w:sz="0" w:space="0" w:color="auto"/>
        <w:right w:val="none" w:sz="0" w:space="0" w:color="auto"/>
      </w:divBdr>
    </w:div>
    <w:div w:id="954365359">
      <w:bodyDiv w:val="1"/>
      <w:marLeft w:val="0"/>
      <w:marRight w:val="0"/>
      <w:marTop w:val="0"/>
      <w:marBottom w:val="0"/>
      <w:divBdr>
        <w:top w:val="none" w:sz="0" w:space="0" w:color="auto"/>
        <w:left w:val="none" w:sz="0" w:space="0" w:color="auto"/>
        <w:bottom w:val="none" w:sz="0" w:space="0" w:color="auto"/>
        <w:right w:val="none" w:sz="0" w:space="0" w:color="auto"/>
      </w:divBdr>
    </w:div>
    <w:div w:id="955595851">
      <w:bodyDiv w:val="1"/>
      <w:marLeft w:val="0"/>
      <w:marRight w:val="0"/>
      <w:marTop w:val="0"/>
      <w:marBottom w:val="0"/>
      <w:divBdr>
        <w:top w:val="none" w:sz="0" w:space="0" w:color="auto"/>
        <w:left w:val="none" w:sz="0" w:space="0" w:color="auto"/>
        <w:bottom w:val="none" w:sz="0" w:space="0" w:color="auto"/>
        <w:right w:val="none" w:sz="0" w:space="0" w:color="auto"/>
      </w:divBdr>
    </w:div>
    <w:div w:id="957031497">
      <w:bodyDiv w:val="1"/>
      <w:marLeft w:val="0"/>
      <w:marRight w:val="0"/>
      <w:marTop w:val="0"/>
      <w:marBottom w:val="0"/>
      <w:divBdr>
        <w:top w:val="none" w:sz="0" w:space="0" w:color="auto"/>
        <w:left w:val="none" w:sz="0" w:space="0" w:color="auto"/>
        <w:bottom w:val="none" w:sz="0" w:space="0" w:color="auto"/>
        <w:right w:val="none" w:sz="0" w:space="0" w:color="auto"/>
      </w:divBdr>
    </w:div>
    <w:div w:id="957838132">
      <w:bodyDiv w:val="1"/>
      <w:marLeft w:val="0"/>
      <w:marRight w:val="0"/>
      <w:marTop w:val="0"/>
      <w:marBottom w:val="0"/>
      <w:divBdr>
        <w:top w:val="none" w:sz="0" w:space="0" w:color="auto"/>
        <w:left w:val="none" w:sz="0" w:space="0" w:color="auto"/>
        <w:bottom w:val="none" w:sz="0" w:space="0" w:color="auto"/>
        <w:right w:val="none" w:sz="0" w:space="0" w:color="auto"/>
      </w:divBdr>
    </w:div>
    <w:div w:id="957951402">
      <w:bodyDiv w:val="1"/>
      <w:marLeft w:val="0"/>
      <w:marRight w:val="0"/>
      <w:marTop w:val="0"/>
      <w:marBottom w:val="0"/>
      <w:divBdr>
        <w:top w:val="none" w:sz="0" w:space="0" w:color="auto"/>
        <w:left w:val="none" w:sz="0" w:space="0" w:color="auto"/>
        <w:bottom w:val="none" w:sz="0" w:space="0" w:color="auto"/>
        <w:right w:val="none" w:sz="0" w:space="0" w:color="auto"/>
      </w:divBdr>
    </w:div>
    <w:div w:id="958536855">
      <w:bodyDiv w:val="1"/>
      <w:marLeft w:val="0"/>
      <w:marRight w:val="0"/>
      <w:marTop w:val="0"/>
      <w:marBottom w:val="0"/>
      <w:divBdr>
        <w:top w:val="none" w:sz="0" w:space="0" w:color="auto"/>
        <w:left w:val="none" w:sz="0" w:space="0" w:color="auto"/>
        <w:bottom w:val="none" w:sz="0" w:space="0" w:color="auto"/>
        <w:right w:val="none" w:sz="0" w:space="0" w:color="auto"/>
      </w:divBdr>
    </w:div>
    <w:div w:id="959871213">
      <w:bodyDiv w:val="1"/>
      <w:marLeft w:val="0"/>
      <w:marRight w:val="0"/>
      <w:marTop w:val="0"/>
      <w:marBottom w:val="0"/>
      <w:divBdr>
        <w:top w:val="none" w:sz="0" w:space="0" w:color="auto"/>
        <w:left w:val="none" w:sz="0" w:space="0" w:color="auto"/>
        <w:bottom w:val="none" w:sz="0" w:space="0" w:color="auto"/>
        <w:right w:val="none" w:sz="0" w:space="0" w:color="auto"/>
      </w:divBdr>
    </w:div>
    <w:div w:id="960265370">
      <w:bodyDiv w:val="1"/>
      <w:marLeft w:val="0"/>
      <w:marRight w:val="0"/>
      <w:marTop w:val="0"/>
      <w:marBottom w:val="0"/>
      <w:divBdr>
        <w:top w:val="none" w:sz="0" w:space="0" w:color="auto"/>
        <w:left w:val="none" w:sz="0" w:space="0" w:color="auto"/>
        <w:bottom w:val="none" w:sz="0" w:space="0" w:color="auto"/>
        <w:right w:val="none" w:sz="0" w:space="0" w:color="auto"/>
      </w:divBdr>
    </w:div>
    <w:div w:id="960376115">
      <w:bodyDiv w:val="1"/>
      <w:marLeft w:val="0"/>
      <w:marRight w:val="0"/>
      <w:marTop w:val="0"/>
      <w:marBottom w:val="0"/>
      <w:divBdr>
        <w:top w:val="none" w:sz="0" w:space="0" w:color="auto"/>
        <w:left w:val="none" w:sz="0" w:space="0" w:color="auto"/>
        <w:bottom w:val="none" w:sz="0" w:space="0" w:color="auto"/>
        <w:right w:val="none" w:sz="0" w:space="0" w:color="auto"/>
      </w:divBdr>
    </w:div>
    <w:div w:id="960645142">
      <w:bodyDiv w:val="1"/>
      <w:marLeft w:val="0"/>
      <w:marRight w:val="0"/>
      <w:marTop w:val="0"/>
      <w:marBottom w:val="0"/>
      <w:divBdr>
        <w:top w:val="none" w:sz="0" w:space="0" w:color="auto"/>
        <w:left w:val="none" w:sz="0" w:space="0" w:color="auto"/>
        <w:bottom w:val="none" w:sz="0" w:space="0" w:color="auto"/>
        <w:right w:val="none" w:sz="0" w:space="0" w:color="auto"/>
      </w:divBdr>
    </w:div>
    <w:div w:id="962420059">
      <w:bodyDiv w:val="1"/>
      <w:marLeft w:val="0"/>
      <w:marRight w:val="0"/>
      <w:marTop w:val="0"/>
      <w:marBottom w:val="0"/>
      <w:divBdr>
        <w:top w:val="none" w:sz="0" w:space="0" w:color="auto"/>
        <w:left w:val="none" w:sz="0" w:space="0" w:color="auto"/>
        <w:bottom w:val="none" w:sz="0" w:space="0" w:color="auto"/>
        <w:right w:val="none" w:sz="0" w:space="0" w:color="auto"/>
      </w:divBdr>
    </w:div>
    <w:div w:id="962810910">
      <w:bodyDiv w:val="1"/>
      <w:marLeft w:val="0"/>
      <w:marRight w:val="0"/>
      <w:marTop w:val="0"/>
      <w:marBottom w:val="0"/>
      <w:divBdr>
        <w:top w:val="none" w:sz="0" w:space="0" w:color="auto"/>
        <w:left w:val="none" w:sz="0" w:space="0" w:color="auto"/>
        <w:bottom w:val="none" w:sz="0" w:space="0" w:color="auto"/>
        <w:right w:val="none" w:sz="0" w:space="0" w:color="auto"/>
      </w:divBdr>
    </w:div>
    <w:div w:id="964852423">
      <w:bodyDiv w:val="1"/>
      <w:marLeft w:val="0"/>
      <w:marRight w:val="0"/>
      <w:marTop w:val="0"/>
      <w:marBottom w:val="0"/>
      <w:divBdr>
        <w:top w:val="none" w:sz="0" w:space="0" w:color="auto"/>
        <w:left w:val="none" w:sz="0" w:space="0" w:color="auto"/>
        <w:bottom w:val="none" w:sz="0" w:space="0" w:color="auto"/>
        <w:right w:val="none" w:sz="0" w:space="0" w:color="auto"/>
      </w:divBdr>
    </w:div>
    <w:div w:id="967130879">
      <w:bodyDiv w:val="1"/>
      <w:marLeft w:val="0"/>
      <w:marRight w:val="0"/>
      <w:marTop w:val="0"/>
      <w:marBottom w:val="0"/>
      <w:divBdr>
        <w:top w:val="none" w:sz="0" w:space="0" w:color="auto"/>
        <w:left w:val="none" w:sz="0" w:space="0" w:color="auto"/>
        <w:bottom w:val="none" w:sz="0" w:space="0" w:color="auto"/>
        <w:right w:val="none" w:sz="0" w:space="0" w:color="auto"/>
      </w:divBdr>
    </w:div>
    <w:div w:id="967317715">
      <w:bodyDiv w:val="1"/>
      <w:marLeft w:val="0"/>
      <w:marRight w:val="0"/>
      <w:marTop w:val="0"/>
      <w:marBottom w:val="0"/>
      <w:divBdr>
        <w:top w:val="none" w:sz="0" w:space="0" w:color="auto"/>
        <w:left w:val="none" w:sz="0" w:space="0" w:color="auto"/>
        <w:bottom w:val="none" w:sz="0" w:space="0" w:color="auto"/>
        <w:right w:val="none" w:sz="0" w:space="0" w:color="auto"/>
      </w:divBdr>
    </w:div>
    <w:div w:id="967510668">
      <w:bodyDiv w:val="1"/>
      <w:marLeft w:val="0"/>
      <w:marRight w:val="0"/>
      <w:marTop w:val="0"/>
      <w:marBottom w:val="0"/>
      <w:divBdr>
        <w:top w:val="none" w:sz="0" w:space="0" w:color="auto"/>
        <w:left w:val="none" w:sz="0" w:space="0" w:color="auto"/>
        <w:bottom w:val="none" w:sz="0" w:space="0" w:color="auto"/>
        <w:right w:val="none" w:sz="0" w:space="0" w:color="auto"/>
      </w:divBdr>
    </w:div>
    <w:div w:id="967585332">
      <w:bodyDiv w:val="1"/>
      <w:marLeft w:val="0"/>
      <w:marRight w:val="0"/>
      <w:marTop w:val="0"/>
      <w:marBottom w:val="0"/>
      <w:divBdr>
        <w:top w:val="none" w:sz="0" w:space="0" w:color="auto"/>
        <w:left w:val="none" w:sz="0" w:space="0" w:color="auto"/>
        <w:bottom w:val="none" w:sz="0" w:space="0" w:color="auto"/>
        <w:right w:val="none" w:sz="0" w:space="0" w:color="auto"/>
      </w:divBdr>
    </w:div>
    <w:div w:id="969748473">
      <w:bodyDiv w:val="1"/>
      <w:marLeft w:val="0"/>
      <w:marRight w:val="0"/>
      <w:marTop w:val="0"/>
      <w:marBottom w:val="0"/>
      <w:divBdr>
        <w:top w:val="none" w:sz="0" w:space="0" w:color="auto"/>
        <w:left w:val="none" w:sz="0" w:space="0" w:color="auto"/>
        <w:bottom w:val="none" w:sz="0" w:space="0" w:color="auto"/>
        <w:right w:val="none" w:sz="0" w:space="0" w:color="auto"/>
      </w:divBdr>
    </w:div>
    <w:div w:id="971400519">
      <w:bodyDiv w:val="1"/>
      <w:marLeft w:val="0"/>
      <w:marRight w:val="0"/>
      <w:marTop w:val="0"/>
      <w:marBottom w:val="0"/>
      <w:divBdr>
        <w:top w:val="none" w:sz="0" w:space="0" w:color="auto"/>
        <w:left w:val="none" w:sz="0" w:space="0" w:color="auto"/>
        <w:bottom w:val="none" w:sz="0" w:space="0" w:color="auto"/>
        <w:right w:val="none" w:sz="0" w:space="0" w:color="auto"/>
      </w:divBdr>
    </w:div>
    <w:div w:id="971790697">
      <w:bodyDiv w:val="1"/>
      <w:marLeft w:val="0"/>
      <w:marRight w:val="0"/>
      <w:marTop w:val="0"/>
      <w:marBottom w:val="0"/>
      <w:divBdr>
        <w:top w:val="none" w:sz="0" w:space="0" w:color="auto"/>
        <w:left w:val="none" w:sz="0" w:space="0" w:color="auto"/>
        <w:bottom w:val="none" w:sz="0" w:space="0" w:color="auto"/>
        <w:right w:val="none" w:sz="0" w:space="0" w:color="auto"/>
      </w:divBdr>
    </w:div>
    <w:div w:id="972251978">
      <w:bodyDiv w:val="1"/>
      <w:marLeft w:val="0"/>
      <w:marRight w:val="0"/>
      <w:marTop w:val="0"/>
      <w:marBottom w:val="0"/>
      <w:divBdr>
        <w:top w:val="none" w:sz="0" w:space="0" w:color="auto"/>
        <w:left w:val="none" w:sz="0" w:space="0" w:color="auto"/>
        <w:bottom w:val="none" w:sz="0" w:space="0" w:color="auto"/>
        <w:right w:val="none" w:sz="0" w:space="0" w:color="auto"/>
      </w:divBdr>
    </w:div>
    <w:div w:id="972518249">
      <w:bodyDiv w:val="1"/>
      <w:marLeft w:val="0"/>
      <w:marRight w:val="0"/>
      <w:marTop w:val="0"/>
      <w:marBottom w:val="0"/>
      <w:divBdr>
        <w:top w:val="none" w:sz="0" w:space="0" w:color="auto"/>
        <w:left w:val="none" w:sz="0" w:space="0" w:color="auto"/>
        <w:bottom w:val="none" w:sz="0" w:space="0" w:color="auto"/>
        <w:right w:val="none" w:sz="0" w:space="0" w:color="auto"/>
      </w:divBdr>
    </w:div>
    <w:div w:id="973606692">
      <w:bodyDiv w:val="1"/>
      <w:marLeft w:val="0"/>
      <w:marRight w:val="0"/>
      <w:marTop w:val="0"/>
      <w:marBottom w:val="0"/>
      <w:divBdr>
        <w:top w:val="none" w:sz="0" w:space="0" w:color="auto"/>
        <w:left w:val="none" w:sz="0" w:space="0" w:color="auto"/>
        <w:bottom w:val="none" w:sz="0" w:space="0" w:color="auto"/>
        <w:right w:val="none" w:sz="0" w:space="0" w:color="auto"/>
      </w:divBdr>
    </w:div>
    <w:div w:id="974986684">
      <w:bodyDiv w:val="1"/>
      <w:marLeft w:val="0"/>
      <w:marRight w:val="0"/>
      <w:marTop w:val="0"/>
      <w:marBottom w:val="0"/>
      <w:divBdr>
        <w:top w:val="none" w:sz="0" w:space="0" w:color="auto"/>
        <w:left w:val="none" w:sz="0" w:space="0" w:color="auto"/>
        <w:bottom w:val="none" w:sz="0" w:space="0" w:color="auto"/>
        <w:right w:val="none" w:sz="0" w:space="0" w:color="auto"/>
      </w:divBdr>
    </w:div>
    <w:div w:id="976295825">
      <w:bodyDiv w:val="1"/>
      <w:marLeft w:val="0"/>
      <w:marRight w:val="0"/>
      <w:marTop w:val="0"/>
      <w:marBottom w:val="0"/>
      <w:divBdr>
        <w:top w:val="none" w:sz="0" w:space="0" w:color="auto"/>
        <w:left w:val="none" w:sz="0" w:space="0" w:color="auto"/>
        <w:bottom w:val="none" w:sz="0" w:space="0" w:color="auto"/>
        <w:right w:val="none" w:sz="0" w:space="0" w:color="auto"/>
      </w:divBdr>
    </w:div>
    <w:div w:id="980960900">
      <w:bodyDiv w:val="1"/>
      <w:marLeft w:val="0"/>
      <w:marRight w:val="0"/>
      <w:marTop w:val="0"/>
      <w:marBottom w:val="0"/>
      <w:divBdr>
        <w:top w:val="none" w:sz="0" w:space="0" w:color="auto"/>
        <w:left w:val="none" w:sz="0" w:space="0" w:color="auto"/>
        <w:bottom w:val="none" w:sz="0" w:space="0" w:color="auto"/>
        <w:right w:val="none" w:sz="0" w:space="0" w:color="auto"/>
      </w:divBdr>
    </w:div>
    <w:div w:id="981033504">
      <w:bodyDiv w:val="1"/>
      <w:marLeft w:val="0"/>
      <w:marRight w:val="0"/>
      <w:marTop w:val="0"/>
      <w:marBottom w:val="0"/>
      <w:divBdr>
        <w:top w:val="none" w:sz="0" w:space="0" w:color="auto"/>
        <w:left w:val="none" w:sz="0" w:space="0" w:color="auto"/>
        <w:bottom w:val="none" w:sz="0" w:space="0" w:color="auto"/>
        <w:right w:val="none" w:sz="0" w:space="0" w:color="auto"/>
      </w:divBdr>
    </w:div>
    <w:div w:id="981468176">
      <w:bodyDiv w:val="1"/>
      <w:marLeft w:val="0"/>
      <w:marRight w:val="0"/>
      <w:marTop w:val="0"/>
      <w:marBottom w:val="0"/>
      <w:divBdr>
        <w:top w:val="none" w:sz="0" w:space="0" w:color="auto"/>
        <w:left w:val="none" w:sz="0" w:space="0" w:color="auto"/>
        <w:bottom w:val="none" w:sz="0" w:space="0" w:color="auto"/>
        <w:right w:val="none" w:sz="0" w:space="0" w:color="auto"/>
      </w:divBdr>
    </w:div>
    <w:div w:id="982543952">
      <w:bodyDiv w:val="1"/>
      <w:marLeft w:val="0"/>
      <w:marRight w:val="0"/>
      <w:marTop w:val="0"/>
      <w:marBottom w:val="0"/>
      <w:divBdr>
        <w:top w:val="none" w:sz="0" w:space="0" w:color="auto"/>
        <w:left w:val="none" w:sz="0" w:space="0" w:color="auto"/>
        <w:bottom w:val="none" w:sz="0" w:space="0" w:color="auto"/>
        <w:right w:val="none" w:sz="0" w:space="0" w:color="auto"/>
      </w:divBdr>
    </w:div>
    <w:div w:id="983435924">
      <w:bodyDiv w:val="1"/>
      <w:marLeft w:val="0"/>
      <w:marRight w:val="0"/>
      <w:marTop w:val="0"/>
      <w:marBottom w:val="0"/>
      <w:divBdr>
        <w:top w:val="none" w:sz="0" w:space="0" w:color="auto"/>
        <w:left w:val="none" w:sz="0" w:space="0" w:color="auto"/>
        <w:bottom w:val="none" w:sz="0" w:space="0" w:color="auto"/>
        <w:right w:val="none" w:sz="0" w:space="0" w:color="auto"/>
      </w:divBdr>
    </w:div>
    <w:div w:id="983776172">
      <w:bodyDiv w:val="1"/>
      <w:marLeft w:val="0"/>
      <w:marRight w:val="0"/>
      <w:marTop w:val="0"/>
      <w:marBottom w:val="0"/>
      <w:divBdr>
        <w:top w:val="none" w:sz="0" w:space="0" w:color="auto"/>
        <w:left w:val="none" w:sz="0" w:space="0" w:color="auto"/>
        <w:bottom w:val="none" w:sz="0" w:space="0" w:color="auto"/>
        <w:right w:val="none" w:sz="0" w:space="0" w:color="auto"/>
      </w:divBdr>
    </w:div>
    <w:div w:id="985744003">
      <w:bodyDiv w:val="1"/>
      <w:marLeft w:val="0"/>
      <w:marRight w:val="0"/>
      <w:marTop w:val="0"/>
      <w:marBottom w:val="0"/>
      <w:divBdr>
        <w:top w:val="none" w:sz="0" w:space="0" w:color="auto"/>
        <w:left w:val="none" w:sz="0" w:space="0" w:color="auto"/>
        <w:bottom w:val="none" w:sz="0" w:space="0" w:color="auto"/>
        <w:right w:val="none" w:sz="0" w:space="0" w:color="auto"/>
      </w:divBdr>
    </w:div>
    <w:div w:id="985862957">
      <w:bodyDiv w:val="1"/>
      <w:marLeft w:val="0"/>
      <w:marRight w:val="0"/>
      <w:marTop w:val="0"/>
      <w:marBottom w:val="0"/>
      <w:divBdr>
        <w:top w:val="none" w:sz="0" w:space="0" w:color="auto"/>
        <w:left w:val="none" w:sz="0" w:space="0" w:color="auto"/>
        <w:bottom w:val="none" w:sz="0" w:space="0" w:color="auto"/>
        <w:right w:val="none" w:sz="0" w:space="0" w:color="auto"/>
      </w:divBdr>
    </w:div>
    <w:div w:id="986906644">
      <w:bodyDiv w:val="1"/>
      <w:marLeft w:val="0"/>
      <w:marRight w:val="0"/>
      <w:marTop w:val="0"/>
      <w:marBottom w:val="0"/>
      <w:divBdr>
        <w:top w:val="none" w:sz="0" w:space="0" w:color="auto"/>
        <w:left w:val="none" w:sz="0" w:space="0" w:color="auto"/>
        <w:bottom w:val="none" w:sz="0" w:space="0" w:color="auto"/>
        <w:right w:val="none" w:sz="0" w:space="0" w:color="auto"/>
      </w:divBdr>
    </w:div>
    <w:div w:id="989477886">
      <w:bodyDiv w:val="1"/>
      <w:marLeft w:val="0"/>
      <w:marRight w:val="0"/>
      <w:marTop w:val="0"/>
      <w:marBottom w:val="0"/>
      <w:divBdr>
        <w:top w:val="none" w:sz="0" w:space="0" w:color="auto"/>
        <w:left w:val="none" w:sz="0" w:space="0" w:color="auto"/>
        <w:bottom w:val="none" w:sz="0" w:space="0" w:color="auto"/>
        <w:right w:val="none" w:sz="0" w:space="0" w:color="auto"/>
      </w:divBdr>
    </w:div>
    <w:div w:id="989862941">
      <w:bodyDiv w:val="1"/>
      <w:marLeft w:val="0"/>
      <w:marRight w:val="0"/>
      <w:marTop w:val="0"/>
      <w:marBottom w:val="0"/>
      <w:divBdr>
        <w:top w:val="none" w:sz="0" w:space="0" w:color="auto"/>
        <w:left w:val="none" w:sz="0" w:space="0" w:color="auto"/>
        <w:bottom w:val="none" w:sz="0" w:space="0" w:color="auto"/>
        <w:right w:val="none" w:sz="0" w:space="0" w:color="auto"/>
      </w:divBdr>
    </w:div>
    <w:div w:id="989943760">
      <w:bodyDiv w:val="1"/>
      <w:marLeft w:val="0"/>
      <w:marRight w:val="0"/>
      <w:marTop w:val="0"/>
      <w:marBottom w:val="0"/>
      <w:divBdr>
        <w:top w:val="none" w:sz="0" w:space="0" w:color="auto"/>
        <w:left w:val="none" w:sz="0" w:space="0" w:color="auto"/>
        <w:bottom w:val="none" w:sz="0" w:space="0" w:color="auto"/>
        <w:right w:val="none" w:sz="0" w:space="0" w:color="auto"/>
      </w:divBdr>
    </w:div>
    <w:div w:id="991177719">
      <w:bodyDiv w:val="1"/>
      <w:marLeft w:val="0"/>
      <w:marRight w:val="0"/>
      <w:marTop w:val="0"/>
      <w:marBottom w:val="0"/>
      <w:divBdr>
        <w:top w:val="none" w:sz="0" w:space="0" w:color="auto"/>
        <w:left w:val="none" w:sz="0" w:space="0" w:color="auto"/>
        <w:bottom w:val="none" w:sz="0" w:space="0" w:color="auto"/>
        <w:right w:val="none" w:sz="0" w:space="0" w:color="auto"/>
      </w:divBdr>
    </w:div>
    <w:div w:id="991250279">
      <w:bodyDiv w:val="1"/>
      <w:marLeft w:val="0"/>
      <w:marRight w:val="0"/>
      <w:marTop w:val="0"/>
      <w:marBottom w:val="0"/>
      <w:divBdr>
        <w:top w:val="none" w:sz="0" w:space="0" w:color="auto"/>
        <w:left w:val="none" w:sz="0" w:space="0" w:color="auto"/>
        <w:bottom w:val="none" w:sz="0" w:space="0" w:color="auto"/>
        <w:right w:val="none" w:sz="0" w:space="0" w:color="auto"/>
      </w:divBdr>
    </w:div>
    <w:div w:id="991521007">
      <w:bodyDiv w:val="1"/>
      <w:marLeft w:val="0"/>
      <w:marRight w:val="0"/>
      <w:marTop w:val="0"/>
      <w:marBottom w:val="0"/>
      <w:divBdr>
        <w:top w:val="none" w:sz="0" w:space="0" w:color="auto"/>
        <w:left w:val="none" w:sz="0" w:space="0" w:color="auto"/>
        <w:bottom w:val="none" w:sz="0" w:space="0" w:color="auto"/>
        <w:right w:val="none" w:sz="0" w:space="0" w:color="auto"/>
      </w:divBdr>
    </w:div>
    <w:div w:id="992412246">
      <w:bodyDiv w:val="1"/>
      <w:marLeft w:val="0"/>
      <w:marRight w:val="0"/>
      <w:marTop w:val="0"/>
      <w:marBottom w:val="0"/>
      <w:divBdr>
        <w:top w:val="none" w:sz="0" w:space="0" w:color="auto"/>
        <w:left w:val="none" w:sz="0" w:space="0" w:color="auto"/>
        <w:bottom w:val="none" w:sz="0" w:space="0" w:color="auto"/>
        <w:right w:val="none" w:sz="0" w:space="0" w:color="auto"/>
      </w:divBdr>
    </w:div>
    <w:div w:id="993030585">
      <w:bodyDiv w:val="1"/>
      <w:marLeft w:val="0"/>
      <w:marRight w:val="0"/>
      <w:marTop w:val="0"/>
      <w:marBottom w:val="0"/>
      <w:divBdr>
        <w:top w:val="none" w:sz="0" w:space="0" w:color="auto"/>
        <w:left w:val="none" w:sz="0" w:space="0" w:color="auto"/>
        <w:bottom w:val="none" w:sz="0" w:space="0" w:color="auto"/>
        <w:right w:val="none" w:sz="0" w:space="0" w:color="auto"/>
      </w:divBdr>
    </w:div>
    <w:div w:id="994650893">
      <w:bodyDiv w:val="1"/>
      <w:marLeft w:val="0"/>
      <w:marRight w:val="0"/>
      <w:marTop w:val="0"/>
      <w:marBottom w:val="0"/>
      <w:divBdr>
        <w:top w:val="none" w:sz="0" w:space="0" w:color="auto"/>
        <w:left w:val="none" w:sz="0" w:space="0" w:color="auto"/>
        <w:bottom w:val="none" w:sz="0" w:space="0" w:color="auto"/>
        <w:right w:val="none" w:sz="0" w:space="0" w:color="auto"/>
      </w:divBdr>
    </w:div>
    <w:div w:id="995912648">
      <w:bodyDiv w:val="1"/>
      <w:marLeft w:val="0"/>
      <w:marRight w:val="0"/>
      <w:marTop w:val="0"/>
      <w:marBottom w:val="0"/>
      <w:divBdr>
        <w:top w:val="none" w:sz="0" w:space="0" w:color="auto"/>
        <w:left w:val="none" w:sz="0" w:space="0" w:color="auto"/>
        <w:bottom w:val="none" w:sz="0" w:space="0" w:color="auto"/>
        <w:right w:val="none" w:sz="0" w:space="0" w:color="auto"/>
      </w:divBdr>
    </w:div>
    <w:div w:id="997727648">
      <w:bodyDiv w:val="1"/>
      <w:marLeft w:val="0"/>
      <w:marRight w:val="0"/>
      <w:marTop w:val="0"/>
      <w:marBottom w:val="0"/>
      <w:divBdr>
        <w:top w:val="none" w:sz="0" w:space="0" w:color="auto"/>
        <w:left w:val="none" w:sz="0" w:space="0" w:color="auto"/>
        <w:bottom w:val="none" w:sz="0" w:space="0" w:color="auto"/>
        <w:right w:val="none" w:sz="0" w:space="0" w:color="auto"/>
      </w:divBdr>
    </w:div>
    <w:div w:id="999037603">
      <w:bodyDiv w:val="1"/>
      <w:marLeft w:val="0"/>
      <w:marRight w:val="0"/>
      <w:marTop w:val="0"/>
      <w:marBottom w:val="0"/>
      <w:divBdr>
        <w:top w:val="none" w:sz="0" w:space="0" w:color="auto"/>
        <w:left w:val="none" w:sz="0" w:space="0" w:color="auto"/>
        <w:bottom w:val="none" w:sz="0" w:space="0" w:color="auto"/>
        <w:right w:val="none" w:sz="0" w:space="0" w:color="auto"/>
      </w:divBdr>
    </w:div>
    <w:div w:id="999238746">
      <w:bodyDiv w:val="1"/>
      <w:marLeft w:val="0"/>
      <w:marRight w:val="0"/>
      <w:marTop w:val="0"/>
      <w:marBottom w:val="0"/>
      <w:divBdr>
        <w:top w:val="none" w:sz="0" w:space="0" w:color="auto"/>
        <w:left w:val="none" w:sz="0" w:space="0" w:color="auto"/>
        <w:bottom w:val="none" w:sz="0" w:space="0" w:color="auto"/>
        <w:right w:val="none" w:sz="0" w:space="0" w:color="auto"/>
      </w:divBdr>
    </w:div>
    <w:div w:id="1000082472">
      <w:bodyDiv w:val="1"/>
      <w:marLeft w:val="0"/>
      <w:marRight w:val="0"/>
      <w:marTop w:val="0"/>
      <w:marBottom w:val="0"/>
      <w:divBdr>
        <w:top w:val="none" w:sz="0" w:space="0" w:color="auto"/>
        <w:left w:val="none" w:sz="0" w:space="0" w:color="auto"/>
        <w:bottom w:val="none" w:sz="0" w:space="0" w:color="auto"/>
        <w:right w:val="none" w:sz="0" w:space="0" w:color="auto"/>
      </w:divBdr>
    </w:div>
    <w:div w:id="1000087315">
      <w:bodyDiv w:val="1"/>
      <w:marLeft w:val="0"/>
      <w:marRight w:val="0"/>
      <w:marTop w:val="0"/>
      <w:marBottom w:val="0"/>
      <w:divBdr>
        <w:top w:val="none" w:sz="0" w:space="0" w:color="auto"/>
        <w:left w:val="none" w:sz="0" w:space="0" w:color="auto"/>
        <w:bottom w:val="none" w:sz="0" w:space="0" w:color="auto"/>
        <w:right w:val="none" w:sz="0" w:space="0" w:color="auto"/>
      </w:divBdr>
    </w:div>
    <w:div w:id="1000424940">
      <w:bodyDiv w:val="1"/>
      <w:marLeft w:val="0"/>
      <w:marRight w:val="0"/>
      <w:marTop w:val="0"/>
      <w:marBottom w:val="0"/>
      <w:divBdr>
        <w:top w:val="none" w:sz="0" w:space="0" w:color="auto"/>
        <w:left w:val="none" w:sz="0" w:space="0" w:color="auto"/>
        <w:bottom w:val="none" w:sz="0" w:space="0" w:color="auto"/>
        <w:right w:val="none" w:sz="0" w:space="0" w:color="auto"/>
      </w:divBdr>
    </w:div>
    <w:div w:id="1002051201">
      <w:bodyDiv w:val="1"/>
      <w:marLeft w:val="0"/>
      <w:marRight w:val="0"/>
      <w:marTop w:val="0"/>
      <w:marBottom w:val="0"/>
      <w:divBdr>
        <w:top w:val="none" w:sz="0" w:space="0" w:color="auto"/>
        <w:left w:val="none" w:sz="0" w:space="0" w:color="auto"/>
        <w:bottom w:val="none" w:sz="0" w:space="0" w:color="auto"/>
        <w:right w:val="none" w:sz="0" w:space="0" w:color="auto"/>
      </w:divBdr>
    </w:div>
    <w:div w:id="1002701283">
      <w:bodyDiv w:val="1"/>
      <w:marLeft w:val="0"/>
      <w:marRight w:val="0"/>
      <w:marTop w:val="0"/>
      <w:marBottom w:val="0"/>
      <w:divBdr>
        <w:top w:val="none" w:sz="0" w:space="0" w:color="auto"/>
        <w:left w:val="none" w:sz="0" w:space="0" w:color="auto"/>
        <w:bottom w:val="none" w:sz="0" w:space="0" w:color="auto"/>
        <w:right w:val="none" w:sz="0" w:space="0" w:color="auto"/>
      </w:divBdr>
    </w:div>
    <w:div w:id="1002858720">
      <w:bodyDiv w:val="1"/>
      <w:marLeft w:val="0"/>
      <w:marRight w:val="0"/>
      <w:marTop w:val="0"/>
      <w:marBottom w:val="0"/>
      <w:divBdr>
        <w:top w:val="none" w:sz="0" w:space="0" w:color="auto"/>
        <w:left w:val="none" w:sz="0" w:space="0" w:color="auto"/>
        <w:bottom w:val="none" w:sz="0" w:space="0" w:color="auto"/>
        <w:right w:val="none" w:sz="0" w:space="0" w:color="auto"/>
      </w:divBdr>
    </w:div>
    <w:div w:id="1003169305">
      <w:bodyDiv w:val="1"/>
      <w:marLeft w:val="0"/>
      <w:marRight w:val="0"/>
      <w:marTop w:val="0"/>
      <w:marBottom w:val="0"/>
      <w:divBdr>
        <w:top w:val="none" w:sz="0" w:space="0" w:color="auto"/>
        <w:left w:val="none" w:sz="0" w:space="0" w:color="auto"/>
        <w:bottom w:val="none" w:sz="0" w:space="0" w:color="auto"/>
        <w:right w:val="none" w:sz="0" w:space="0" w:color="auto"/>
      </w:divBdr>
    </w:div>
    <w:div w:id="1003977301">
      <w:bodyDiv w:val="1"/>
      <w:marLeft w:val="0"/>
      <w:marRight w:val="0"/>
      <w:marTop w:val="0"/>
      <w:marBottom w:val="0"/>
      <w:divBdr>
        <w:top w:val="none" w:sz="0" w:space="0" w:color="auto"/>
        <w:left w:val="none" w:sz="0" w:space="0" w:color="auto"/>
        <w:bottom w:val="none" w:sz="0" w:space="0" w:color="auto"/>
        <w:right w:val="none" w:sz="0" w:space="0" w:color="auto"/>
      </w:divBdr>
    </w:div>
    <w:div w:id="1005010554">
      <w:bodyDiv w:val="1"/>
      <w:marLeft w:val="0"/>
      <w:marRight w:val="0"/>
      <w:marTop w:val="0"/>
      <w:marBottom w:val="0"/>
      <w:divBdr>
        <w:top w:val="none" w:sz="0" w:space="0" w:color="auto"/>
        <w:left w:val="none" w:sz="0" w:space="0" w:color="auto"/>
        <w:bottom w:val="none" w:sz="0" w:space="0" w:color="auto"/>
        <w:right w:val="none" w:sz="0" w:space="0" w:color="auto"/>
      </w:divBdr>
    </w:div>
    <w:div w:id="1005283331">
      <w:bodyDiv w:val="1"/>
      <w:marLeft w:val="0"/>
      <w:marRight w:val="0"/>
      <w:marTop w:val="0"/>
      <w:marBottom w:val="0"/>
      <w:divBdr>
        <w:top w:val="none" w:sz="0" w:space="0" w:color="auto"/>
        <w:left w:val="none" w:sz="0" w:space="0" w:color="auto"/>
        <w:bottom w:val="none" w:sz="0" w:space="0" w:color="auto"/>
        <w:right w:val="none" w:sz="0" w:space="0" w:color="auto"/>
      </w:divBdr>
    </w:div>
    <w:div w:id="1006009484">
      <w:bodyDiv w:val="1"/>
      <w:marLeft w:val="0"/>
      <w:marRight w:val="0"/>
      <w:marTop w:val="0"/>
      <w:marBottom w:val="0"/>
      <w:divBdr>
        <w:top w:val="none" w:sz="0" w:space="0" w:color="auto"/>
        <w:left w:val="none" w:sz="0" w:space="0" w:color="auto"/>
        <w:bottom w:val="none" w:sz="0" w:space="0" w:color="auto"/>
        <w:right w:val="none" w:sz="0" w:space="0" w:color="auto"/>
      </w:divBdr>
    </w:div>
    <w:div w:id="1006441225">
      <w:bodyDiv w:val="1"/>
      <w:marLeft w:val="0"/>
      <w:marRight w:val="0"/>
      <w:marTop w:val="0"/>
      <w:marBottom w:val="0"/>
      <w:divBdr>
        <w:top w:val="none" w:sz="0" w:space="0" w:color="auto"/>
        <w:left w:val="none" w:sz="0" w:space="0" w:color="auto"/>
        <w:bottom w:val="none" w:sz="0" w:space="0" w:color="auto"/>
        <w:right w:val="none" w:sz="0" w:space="0" w:color="auto"/>
      </w:divBdr>
    </w:div>
    <w:div w:id="1007249703">
      <w:bodyDiv w:val="1"/>
      <w:marLeft w:val="0"/>
      <w:marRight w:val="0"/>
      <w:marTop w:val="0"/>
      <w:marBottom w:val="0"/>
      <w:divBdr>
        <w:top w:val="none" w:sz="0" w:space="0" w:color="auto"/>
        <w:left w:val="none" w:sz="0" w:space="0" w:color="auto"/>
        <w:bottom w:val="none" w:sz="0" w:space="0" w:color="auto"/>
        <w:right w:val="none" w:sz="0" w:space="0" w:color="auto"/>
      </w:divBdr>
    </w:div>
    <w:div w:id="1008408816">
      <w:bodyDiv w:val="1"/>
      <w:marLeft w:val="0"/>
      <w:marRight w:val="0"/>
      <w:marTop w:val="0"/>
      <w:marBottom w:val="0"/>
      <w:divBdr>
        <w:top w:val="none" w:sz="0" w:space="0" w:color="auto"/>
        <w:left w:val="none" w:sz="0" w:space="0" w:color="auto"/>
        <w:bottom w:val="none" w:sz="0" w:space="0" w:color="auto"/>
        <w:right w:val="none" w:sz="0" w:space="0" w:color="auto"/>
      </w:divBdr>
    </w:div>
    <w:div w:id="1008479538">
      <w:bodyDiv w:val="1"/>
      <w:marLeft w:val="0"/>
      <w:marRight w:val="0"/>
      <w:marTop w:val="0"/>
      <w:marBottom w:val="0"/>
      <w:divBdr>
        <w:top w:val="none" w:sz="0" w:space="0" w:color="auto"/>
        <w:left w:val="none" w:sz="0" w:space="0" w:color="auto"/>
        <w:bottom w:val="none" w:sz="0" w:space="0" w:color="auto"/>
        <w:right w:val="none" w:sz="0" w:space="0" w:color="auto"/>
      </w:divBdr>
    </w:div>
    <w:div w:id="1008486418">
      <w:bodyDiv w:val="1"/>
      <w:marLeft w:val="0"/>
      <w:marRight w:val="0"/>
      <w:marTop w:val="0"/>
      <w:marBottom w:val="0"/>
      <w:divBdr>
        <w:top w:val="none" w:sz="0" w:space="0" w:color="auto"/>
        <w:left w:val="none" w:sz="0" w:space="0" w:color="auto"/>
        <w:bottom w:val="none" w:sz="0" w:space="0" w:color="auto"/>
        <w:right w:val="none" w:sz="0" w:space="0" w:color="auto"/>
      </w:divBdr>
    </w:div>
    <w:div w:id="1009479301">
      <w:bodyDiv w:val="1"/>
      <w:marLeft w:val="0"/>
      <w:marRight w:val="0"/>
      <w:marTop w:val="0"/>
      <w:marBottom w:val="0"/>
      <w:divBdr>
        <w:top w:val="none" w:sz="0" w:space="0" w:color="auto"/>
        <w:left w:val="none" w:sz="0" w:space="0" w:color="auto"/>
        <w:bottom w:val="none" w:sz="0" w:space="0" w:color="auto"/>
        <w:right w:val="none" w:sz="0" w:space="0" w:color="auto"/>
      </w:divBdr>
    </w:div>
    <w:div w:id="1009912072">
      <w:bodyDiv w:val="1"/>
      <w:marLeft w:val="0"/>
      <w:marRight w:val="0"/>
      <w:marTop w:val="0"/>
      <w:marBottom w:val="0"/>
      <w:divBdr>
        <w:top w:val="none" w:sz="0" w:space="0" w:color="auto"/>
        <w:left w:val="none" w:sz="0" w:space="0" w:color="auto"/>
        <w:bottom w:val="none" w:sz="0" w:space="0" w:color="auto"/>
        <w:right w:val="none" w:sz="0" w:space="0" w:color="auto"/>
      </w:divBdr>
    </w:div>
    <w:div w:id="1011030230">
      <w:bodyDiv w:val="1"/>
      <w:marLeft w:val="0"/>
      <w:marRight w:val="0"/>
      <w:marTop w:val="0"/>
      <w:marBottom w:val="0"/>
      <w:divBdr>
        <w:top w:val="none" w:sz="0" w:space="0" w:color="auto"/>
        <w:left w:val="none" w:sz="0" w:space="0" w:color="auto"/>
        <w:bottom w:val="none" w:sz="0" w:space="0" w:color="auto"/>
        <w:right w:val="none" w:sz="0" w:space="0" w:color="auto"/>
      </w:divBdr>
    </w:div>
    <w:div w:id="1015234269">
      <w:bodyDiv w:val="1"/>
      <w:marLeft w:val="0"/>
      <w:marRight w:val="0"/>
      <w:marTop w:val="0"/>
      <w:marBottom w:val="0"/>
      <w:divBdr>
        <w:top w:val="none" w:sz="0" w:space="0" w:color="auto"/>
        <w:left w:val="none" w:sz="0" w:space="0" w:color="auto"/>
        <w:bottom w:val="none" w:sz="0" w:space="0" w:color="auto"/>
        <w:right w:val="none" w:sz="0" w:space="0" w:color="auto"/>
      </w:divBdr>
    </w:div>
    <w:div w:id="1016343562">
      <w:bodyDiv w:val="1"/>
      <w:marLeft w:val="0"/>
      <w:marRight w:val="0"/>
      <w:marTop w:val="0"/>
      <w:marBottom w:val="0"/>
      <w:divBdr>
        <w:top w:val="none" w:sz="0" w:space="0" w:color="auto"/>
        <w:left w:val="none" w:sz="0" w:space="0" w:color="auto"/>
        <w:bottom w:val="none" w:sz="0" w:space="0" w:color="auto"/>
        <w:right w:val="none" w:sz="0" w:space="0" w:color="auto"/>
      </w:divBdr>
    </w:div>
    <w:div w:id="1016997800">
      <w:bodyDiv w:val="1"/>
      <w:marLeft w:val="0"/>
      <w:marRight w:val="0"/>
      <w:marTop w:val="0"/>
      <w:marBottom w:val="0"/>
      <w:divBdr>
        <w:top w:val="none" w:sz="0" w:space="0" w:color="auto"/>
        <w:left w:val="none" w:sz="0" w:space="0" w:color="auto"/>
        <w:bottom w:val="none" w:sz="0" w:space="0" w:color="auto"/>
        <w:right w:val="none" w:sz="0" w:space="0" w:color="auto"/>
      </w:divBdr>
    </w:div>
    <w:div w:id="1019549320">
      <w:bodyDiv w:val="1"/>
      <w:marLeft w:val="0"/>
      <w:marRight w:val="0"/>
      <w:marTop w:val="0"/>
      <w:marBottom w:val="0"/>
      <w:divBdr>
        <w:top w:val="none" w:sz="0" w:space="0" w:color="auto"/>
        <w:left w:val="none" w:sz="0" w:space="0" w:color="auto"/>
        <w:bottom w:val="none" w:sz="0" w:space="0" w:color="auto"/>
        <w:right w:val="none" w:sz="0" w:space="0" w:color="auto"/>
      </w:divBdr>
    </w:div>
    <w:div w:id="1020281497">
      <w:bodyDiv w:val="1"/>
      <w:marLeft w:val="0"/>
      <w:marRight w:val="0"/>
      <w:marTop w:val="0"/>
      <w:marBottom w:val="0"/>
      <w:divBdr>
        <w:top w:val="none" w:sz="0" w:space="0" w:color="auto"/>
        <w:left w:val="none" w:sz="0" w:space="0" w:color="auto"/>
        <w:bottom w:val="none" w:sz="0" w:space="0" w:color="auto"/>
        <w:right w:val="none" w:sz="0" w:space="0" w:color="auto"/>
      </w:divBdr>
    </w:div>
    <w:div w:id="1020665983">
      <w:bodyDiv w:val="1"/>
      <w:marLeft w:val="0"/>
      <w:marRight w:val="0"/>
      <w:marTop w:val="0"/>
      <w:marBottom w:val="0"/>
      <w:divBdr>
        <w:top w:val="none" w:sz="0" w:space="0" w:color="auto"/>
        <w:left w:val="none" w:sz="0" w:space="0" w:color="auto"/>
        <w:bottom w:val="none" w:sz="0" w:space="0" w:color="auto"/>
        <w:right w:val="none" w:sz="0" w:space="0" w:color="auto"/>
      </w:divBdr>
    </w:div>
    <w:div w:id="1022173202">
      <w:bodyDiv w:val="1"/>
      <w:marLeft w:val="0"/>
      <w:marRight w:val="0"/>
      <w:marTop w:val="0"/>
      <w:marBottom w:val="0"/>
      <w:divBdr>
        <w:top w:val="none" w:sz="0" w:space="0" w:color="auto"/>
        <w:left w:val="none" w:sz="0" w:space="0" w:color="auto"/>
        <w:bottom w:val="none" w:sz="0" w:space="0" w:color="auto"/>
        <w:right w:val="none" w:sz="0" w:space="0" w:color="auto"/>
      </w:divBdr>
    </w:div>
    <w:div w:id="1025864779">
      <w:bodyDiv w:val="1"/>
      <w:marLeft w:val="0"/>
      <w:marRight w:val="0"/>
      <w:marTop w:val="0"/>
      <w:marBottom w:val="0"/>
      <w:divBdr>
        <w:top w:val="none" w:sz="0" w:space="0" w:color="auto"/>
        <w:left w:val="none" w:sz="0" w:space="0" w:color="auto"/>
        <w:bottom w:val="none" w:sz="0" w:space="0" w:color="auto"/>
        <w:right w:val="none" w:sz="0" w:space="0" w:color="auto"/>
      </w:divBdr>
    </w:div>
    <w:div w:id="1027175365">
      <w:bodyDiv w:val="1"/>
      <w:marLeft w:val="0"/>
      <w:marRight w:val="0"/>
      <w:marTop w:val="0"/>
      <w:marBottom w:val="0"/>
      <w:divBdr>
        <w:top w:val="none" w:sz="0" w:space="0" w:color="auto"/>
        <w:left w:val="none" w:sz="0" w:space="0" w:color="auto"/>
        <w:bottom w:val="none" w:sz="0" w:space="0" w:color="auto"/>
        <w:right w:val="none" w:sz="0" w:space="0" w:color="auto"/>
      </w:divBdr>
    </w:div>
    <w:div w:id="1028141171">
      <w:bodyDiv w:val="1"/>
      <w:marLeft w:val="0"/>
      <w:marRight w:val="0"/>
      <w:marTop w:val="0"/>
      <w:marBottom w:val="0"/>
      <w:divBdr>
        <w:top w:val="none" w:sz="0" w:space="0" w:color="auto"/>
        <w:left w:val="none" w:sz="0" w:space="0" w:color="auto"/>
        <w:bottom w:val="none" w:sz="0" w:space="0" w:color="auto"/>
        <w:right w:val="none" w:sz="0" w:space="0" w:color="auto"/>
      </w:divBdr>
    </w:div>
    <w:div w:id="1033115078">
      <w:bodyDiv w:val="1"/>
      <w:marLeft w:val="0"/>
      <w:marRight w:val="0"/>
      <w:marTop w:val="0"/>
      <w:marBottom w:val="0"/>
      <w:divBdr>
        <w:top w:val="none" w:sz="0" w:space="0" w:color="auto"/>
        <w:left w:val="none" w:sz="0" w:space="0" w:color="auto"/>
        <w:bottom w:val="none" w:sz="0" w:space="0" w:color="auto"/>
        <w:right w:val="none" w:sz="0" w:space="0" w:color="auto"/>
      </w:divBdr>
    </w:div>
    <w:div w:id="1034040639">
      <w:bodyDiv w:val="1"/>
      <w:marLeft w:val="0"/>
      <w:marRight w:val="0"/>
      <w:marTop w:val="0"/>
      <w:marBottom w:val="0"/>
      <w:divBdr>
        <w:top w:val="none" w:sz="0" w:space="0" w:color="auto"/>
        <w:left w:val="none" w:sz="0" w:space="0" w:color="auto"/>
        <w:bottom w:val="none" w:sz="0" w:space="0" w:color="auto"/>
        <w:right w:val="none" w:sz="0" w:space="0" w:color="auto"/>
      </w:divBdr>
    </w:div>
    <w:div w:id="1035693862">
      <w:bodyDiv w:val="1"/>
      <w:marLeft w:val="0"/>
      <w:marRight w:val="0"/>
      <w:marTop w:val="0"/>
      <w:marBottom w:val="0"/>
      <w:divBdr>
        <w:top w:val="none" w:sz="0" w:space="0" w:color="auto"/>
        <w:left w:val="none" w:sz="0" w:space="0" w:color="auto"/>
        <w:bottom w:val="none" w:sz="0" w:space="0" w:color="auto"/>
        <w:right w:val="none" w:sz="0" w:space="0" w:color="auto"/>
      </w:divBdr>
    </w:div>
    <w:div w:id="1035741155">
      <w:bodyDiv w:val="1"/>
      <w:marLeft w:val="0"/>
      <w:marRight w:val="0"/>
      <w:marTop w:val="0"/>
      <w:marBottom w:val="0"/>
      <w:divBdr>
        <w:top w:val="none" w:sz="0" w:space="0" w:color="auto"/>
        <w:left w:val="none" w:sz="0" w:space="0" w:color="auto"/>
        <w:bottom w:val="none" w:sz="0" w:space="0" w:color="auto"/>
        <w:right w:val="none" w:sz="0" w:space="0" w:color="auto"/>
      </w:divBdr>
    </w:div>
    <w:div w:id="1035883864">
      <w:bodyDiv w:val="1"/>
      <w:marLeft w:val="0"/>
      <w:marRight w:val="0"/>
      <w:marTop w:val="0"/>
      <w:marBottom w:val="0"/>
      <w:divBdr>
        <w:top w:val="none" w:sz="0" w:space="0" w:color="auto"/>
        <w:left w:val="none" w:sz="0" w:space="0" w:color="auto"/>
        <w:bottom w:val="none" w:sz="0" w:space="0" w:color="auto"/>
        <w:right w:val="none" w:sz="0" w:space="0" w:color="auto"/>
      </w:divBdr>
    </w:div>
    <w:div w:id="1037007928">
      <w:bodyDiv w:val="1"/>
      <w:marLeft w:val="0"/>
      <w:marRight w:val="0"/>
      <w:marTop w:val="0"/>
      <w:marBottom w:val="0"/>
      <w:divBdr>
        <w:top w:val="none" w:sz="0" w:space="0" w:color="auto"/>
        <w:left w:val="none" w:sz="0" w:space="0" w:color="auto"/>
        <w:bottom w:val="none" w:sz="0" w:space="0" w:color="auto"/>
        <w:right w:val="none" w:sz="0" w:space="0" w:color="auto"/>
      </w:divBdr>
    </w:div>
    <w:div w:id="1038121164">
      <w:bodyDiv w:val="1"/>
      <w:marLeft w:val="0"/>
      <w:marRight w:val="0"/>
      <w:marTop w:val="0"/>
      <w:marBottom w:val="0"/>
      <w:divBdr>
        <w:top w:val="none" w:sz="0" w:space="0" w:color="auto"/>
        <w:left w:val="none" w:sz="0" w:space="0" w:color="auto"/>
        <w:bottom w:val="none" w:sz="0" w:space="0" w:color="auto"/>
        <w:right w:val="none" w:sz="0" w:space="0" w:color="auto"/>
      </w:divBdr>
    </w:div>
    <w:div w:id="1038352835">
      <w:bodyDiv w:val="1"/>
      <w:marLeft w:val="0"/>
      <w:marRight w:val="0"/>
      <w:marTop w:val="0"/>
      <w:marBottom w:val="0"/>
      <w:divBdr>
        <w:top w:val="none" w:sz="0" w:space="0" w:color="auto"/>
        <w:left w:val="none" w:sz="0" w:space="0" w:color="auto"/>
        <w:bottom w:val="none" w:sz="0" w:space="0" w:color="auto"/>
        <w:right w:val="none" w:sz="0" w:space="0" w:color="auto"/>
      </w:divBdr>
    </w:div>
    <w:div w:id="1039361449">
      <w:bodyDiv w:val="1"/>
      <w:marLeft w:val="0"/>
      <w:marRight w:val="0"/>
      <w:marTop w:val="0"/>
      <w:marBottom w:val="0"/>
      <w:divBdr>
        <w:top w:val="none" w:sz="0" w:space="0" w:color="auto"/>
        <w:left w:val="none" w:sz="0" w:space="0" w:color="auto"/>
        <w:bottom w:val="none" w:sz="0" w:space="0" w:color="auto"/>
        <w:right w:val="none" w:sz="0" w:space="0" w:color="auto"/>
      </w:divBdr>
    </w:div>
    <w:div w:id="1039545847">
      <w:bodyDiv w:val="1"/>
      <w:marLeft w:val="0"/>
      <w:marRight w:val="0"/>
      <w:marTop w:val="0"/>
      <w:marBottom w:val="0"/>
      <w:divBdr>
        <w:top w:val="none" w:sz="0" w:space="0" w:color="auto"/>
        <w:left w:val="none" w:sz="0" w:space="0" w:color="auto"/>
        <w:bottom w:val="none" w:sz="0" w:space="0" w:color="auto"/>
        <w:right w:val="none" w:sz="0" w:space="0" w:color="auto"/>
      </w:divBdr>
    </w:div>
    <w:div w:id="1040742172">
      <w:bodyDiv w:val="1"/>
      <w:marLeft w:val="0"/>
      <w:marRight w:val="0"/>
      <w:marTop w:val="0"/>
      <w:marBottom w:val="0"/>
      <w:divBdr>
        <w:top w:val="none" w:sz="0" w:space="0" w:color="auto"/>
        <w:left w:val="none" w:sz="0" w:space="0" w:color="auto"/>
        <w:bottom w:val="none" w:sz="0" w:space="0" w:color="auto"/>
        <w:right w:val="none" w:sz="0" w:space="0" w:color="auto"/>
      </w:divBdr>
    </w:div>
    <w:div w:id="1042247689">
      <w:bodyDiv w:val="1"/>
      <w:marLeft w:val="0"/>
      <w:marRight w:val="0"/>
      <w:marTop w:val="0"/>
      <w:marBottom w:val="0"/>
      <w:divBdr>
        <w:top w:val="none" w:sz="0" w:space="0" w:color="auto"/>
        <w:left w:val="none" w:sz="0" w:space="0" w:color="auto"/>
        <w:bottom w:val="none" w:sz="0" w:space="0" w:color="auto"/>
        <w:right w:val="none" w:sz="0" w:space="0" w:color="auto"/>
      </w:divBdr>
    </w:div>
    <w:div w:id="1042483210">
      <w:bodyDiv w:val="1"/>
      <w:marLeft w:val="0"/>
      <w:marRight w:val="0"/>
      <w:marTop w:val="0"/>
      <w:marBottom w:val="0"/>
      <w:divBdr>
        <w:top w:val="none" w:sz="0" w:space="0" w:color="auto"/>
        <w:left w:val="none" w:sz="0" w:space="0" w:color="auto"/>
        <w:bottom w:val="none" w:sz="0" w:space="0" w:color="auto"/>
        <w:right w:val="none" w:sz="0" w:space="0" w:color="auto"/>
      </w:divBdr>
    </w:div>
    <w:div w:id="1044066132">
      <w:bodyDiv w:val="1"/>
      <w:marLeft w:val="0"/>
      <w:marRight w:val="0"/>
      <w:marTop w:val="0"/>
      <w:marBottom w:val="0"/>
      <w:divBdr>
        <w:top w:val="none" w:sz="0" w:space="0" w:color="auto"/>
        <w:left w:val="none" w:sz="0" w:space="0" w:color="auto"/>
        <w:bottom w:val="none" w:sz="0" w:space="0" w:color="auto"/>
        <w:right w:val="none" w:sz="0" w:space="0" w:color="auto"/>
      </w:divBdr>
    </w:div>
    <w:div w:id="1046444332">
      <w:bodyDiv w:val="1"/>
      <w:marLeft w:val="0"/>
      <w:marRight w:val="0"/>
      <w:marTop w:val="0"/>
      <w:marBottom w:val="0"/>
      <w:divBdr>
        <w:top w:val="none" w:sz="0" w:space="0" w:color="auto"/>
        <w:left w:val="none" w:sz="0" w:space="0" w:color="auto"/>
        <w:bottom w:val="none" w:sz="0" w:space="0" w:color="auto"/>
        <w:right w:val="none" w:sz="0" w:space="0" w:color="auto"/>
      </w:divBdr>
    </w:div>
    <w:div w:id="1047030073">
      <w:bodyDiv w:val="1"/>
      <w:marLeft w:val="0"/>
      <w:marRight w:val="0"/>
      <w:marTop w:val="0"/>
      <w:marBottom w:val="0"/>
      <w:divBdr>
        <w:top w:val="none" w:sz="0" w:space="0" w:color="auto"/>
        <w:left w:val="none" w:sz="0" w:space="0" w:color="auto"/>
        <w:bottom w:val="none" w:sz="0" w:space="0" w:color="auto"/>
        <w:right w:val="none" w:sz="0" w:space="0" w:color="auto"/>
      </w:divBdr>
    </w:div>
    <w:div w:id="1048531150">
      <w:bodyDiv w:val="1"/>
      <w:marLeft w:val="0"/>
      <w:marRight w:val="0"/>
      <w:marTop w:val="0"/>
      <w:marBottom w:val="0"/>
      <w:divBdr>
        <w:top w:val="none" w:sz="0" w:space="0" w:color="auto"/>
        <w:left w:val="none" w:sz="0" w:space="0" w:color="auto"/>
        <w:bottom w:val="none" w:sz="0" w:space="0" w:color="auto"/>
        <w:right w:val="none" w:sz="0" w:space="0" w:color="auto"/>
      </w:divBdr>
    </w:div>
    <w:div w:id="1048607015">
      <w:bodyDiv w:val="1"/>
      <w:marLeft w:val="0"/>
      <w:marRight w:val="0"/>
      <w:marTop w:val="0"/>
      <w:marBottom w:val="0"/>
      <w:divBdr>
        <w:top w:val="none" w:sz="0" w:space="0" w:color="auto"/>
        <w:left w:val="none" w:sz="0" w:space="0" w:color="auto"/>
        <w:bottom w:val="none" w:sz="0" w:space="0" w:color="auto"/>
        <w:right w:val="none" w:sz="0" w:space="0" w:color="auto"/>
      </w:divBdr>
    </w:div>
    <w:div w:id="1049643835">
      <w:bodyDiv w:val="1"/>
      <w:marLeft w:val="0"/>
      <w:marRight w:val="0"/>
      <w:marTop w:val="0"/>
      <w:marBottom w:val="0"/>
      <w:divBdr>
        <w:top w:val="none" w:sz="0" w:space="0" w:color="auto"/>
        <w:left w:val="none" w:sz="0" w:space="0" w:color="auto"/>
        <w:bottom w:val="none" w:sz="0" w:space="0" w:color="auto"/>
        <w:right w:val="none" w:sz="0" w:space="0" w:color="auto"/>
      </w:divBdr>
    </w:div>
    <w:div w:id="1051660359">
      <w:bodyDiv w:val="1"/>
      <w:marLeft w:val="0"/>
      <w:marRight w:val="0"/>
      <w:marTop w:val="0"/>
      <w:marBottom w:val="0"/>
      <w:divBdr>
        <w:top w:val="none" w:sz="0" w:space="0" w:color="auto"/>
        <w:left w:val="none" w:sz="0" w:space="0" w:color="auto"/>
        <w:bottom w:val="none" w:sz="0" w:space="0" w:color="auto"/>
        <w:right w:val="none" w:sz="0" w:space="0" w:color="auto"/>
      </w:divBdr>
    </w:div>
    <w:div w:id="1051728658">
      <w:bodyDiv w:val="1"/>
      <w:marLeft w:val="0"/>
      <w:marRight w:val="0"/>
      <w:marTop w:val="0"/>
      <w:marBottom w:val="0"/>
      <w:divBdr>
        <w:top w:val="none" w:sz="0" w:space="0" w:color="auto"/>
        <w:left w:val="none" w:sz="0" w:space="0" w:color="auto"/>
        <w:bottom w:val="none" w:sz="0" w:space="0" w:color="auto"/>
        <w:right w:val="none" w:sz="0" w:space="0" w:color="auto"/>
      </w:divBdr>
    </w:div>
    <w:div w:id="1052075037">
      <w:bodyDiv w:val="1"/>
      <w:marLeft w:val="0"/>
      <w:marRight w:val="0"/>
      <w:marTop w:val="0"/>
      <w:marBottom w:val="0"/>
      <w:divBdr>
        <w:top w:val="none" w:sz="0" w:space="0" w:color="auto"/>
        <w:left w:val="none" w:sz="0" w:space="0" w:color="auto"/>
        <w:bottom w:val="none" w:sz="0" w:space="0" w:color="auto"/>
        <w:right w:val="none" w:sz="0" w:space="0" w:color="auto"/>
      </w:divBdr>
    </w:div>
    <w:div w:id="1052269307">
      <w:bodyDiv w:val="1"/>
      <w:marLeft w:val="0"/>
      <w:marRight w:val="0"/>
      <w:marTop w:val="0"/>
      <w:marBottom w:val="0"/>
      <w:divBdr>
        <w:top w:val="none" w:sz="0" w:space="0" w:color="auto"/>
        <w:left w:val="none" w:sz="0" w:space="0" w:color="auto"/>
        <w:bottom w:val="none" w:sz="0" w:space="0" w:color="auto"/>
        <w:right w:val="none" w:sz="0" w:space="0" w:color="auto"/>
      </w:divBdr>
    </w:div>
    <w:div w:id="1052344115">
      <w:bodyDiv w:val="1"/>
      <w:marLeft w:val="0"/>
      <w:marRight w:val="0"/>
      <w:marTop w:val="0"/>
      <w:marBottom w:val="0"/>
      <w:divBdr>
        <w:top w:val="none" w:sz="0" w:space="0" w:color="auto"/>
        <w:left w:val="none" w:sz="0" w:space="0" w:color="auto"/>
        <w:bottom w:val="none" w:sz="0" w:space="0" w:color="auto"/>
        <w:right w:val="none" w:sz="0" w:space="0" w:color="auto"/>
      </w:divBdr>
    </w:div>
    <w:div w:id="1053114463">
      <w:bodyDiv w:val="1"/>
      <w:marLeft w:val="0"/>
      <w:marRight w:val="0"/>
      <w:marTop w:val="0"/>
      <w:marBottom w:val="0"/>
      <w:divBdr>
        <w:top w:val="none" w:sz="0" w:space="0" w:color="auto"/>
        <w:left w:val="none" w:sz="0" w:space="0" w:color="auto"/>
        <w:bottom w:val="none" w:sz="0" w:space="0" w:color="auto"/>
        <w:right w:val="none" w:sz="0" w:space="0" w:color="auto"/>
      </w:divBdr>
    </w:div>
    <w:div w:id="1061367805">
      <w:bodyDiv w:val="1"/>
      <w:marLeft w:val="0"/>
      <w:marRight w:val="0"/>
      <w:marTop w:val="0"/>
      <w:marBottom w:val="0"/>
      <w:divBdr>
        <w:top w:val="none" w:sz="0" w:space="0" w:color="auto"/>
        <w:left w:val="none" w:sz="0" w:space="0" w:color="auto"/>
        <w:bottom w:val="none" w:sz="0" w:space="0" w:color="auto"/>
        <w:right w:val="none" w:sz="0" w:space="0" w:color="auto"/>
      </w:divBdr>
    </w:div>
    <w:div w:id="1061950341">
      <w:bodyDiv w:val="1"/>
      <w:marLeft w:val="0"/>
      <w:marRight w:val="0"/>
      <w:marTop w:val="0"/>
      <w:marBottom w:val="0"/>
      <w:divBdr>
        <w:top w:val="none" w:sz="0" w:space="0" w:color="auto"/>
        <w:left w:val="none" w:sz="0" w:space="0" w:color="auto"/>
        <w:bottom w:val="none" w:sz="0" w:space="0" w:color="auto"/>
        <w:right w:val="none" w:sz="0" w:space="0" w:color="auto"/>
      </w:divBdr>
    </w:div>
    <w:div w:id="1062023376">
      <w:bodyDiv w:val="1"/>
      <w:marLeft w:val="0"/>
      <w:marRight w:val="0"/>
      <w:marTop w:val="0"/>
      <w:marBottom w:val="0"/>
      <w:divBdr>
        <w:top w:val="none" w:sz="0" w:space="0" w:color="auto"/>
        <w:left w:val="none" w:sz="0" w:space="0" w:color="auto"/>
        <w:bottom w:val="none" w:sz="0" w:space="0" w:color="auto"/>
        <w:right w:val="none" w:sz="0" w:space="0" w:color="auto"/>
      </w:divBdr>
    </w:div>
    <w:div w:id="1062292452">
      <w:bodyDiv w:val="1"/>
      <w:marLeft w:val="0"/>
      <w:marRight w:val="0"/>
      <w:marTop w:val="0"/>
      <w:marBottom w:val="0"/>
      <w:divBdr>
        <w:top w:val="none" w:sz="0" w:space="0" w:color="auto"/>
        <w:left w:val="none" w:sz="0" w:space="0" w:color="auto"/>
        <w:bottom w:val="none" w:sz="0" w:space="0" w:color="auto"/>
        <w:right w:val="none" w:sz="0" w:space="0" w:color="auto"/>
      </w:divBdr>
    </w:div>
    <w:div w:id="1062559344">
      <w:bodyDiv w:val="1"/>
      <w:marLeft w:val="0"/>
      <w:marRight w:val="0"/>
      <w:marTop w:val="0"/>
      <w:marBottom w:val="0"/>
      <w:divBdr>
        <w:top w:val="none" w:sz="0" w:space="0" w:color="auto"/>
        <w:left w:val="none" w:sz="0" w:space="0" w:color="auto"/>
        <w:bottom w:val="none" w:sz="0" w:space="0" w:color="auto"/>
        <w:right w:val="none" w:sz="0" w:space="0" w:color="auto"/>
      </w:divBdr>
    </w:div>
    <w:div w:id="1064329180">
      <w:bodyDiv w:val="1"/>
      <w:marLeft w:val="0"/>
      <w:marRight w:val="0"/>
      <w:marTop w:val="0"/>
      <w:marBottom w:val="0"/>
      <w:divBdr>
        <w:top w:val="none" w:sz="0" w:space="0" w:color="auto"/>
        <w:left w:val="none" w:sz="0" w:space="0" w:color="auto"/>
        <w:bottom w:val="none" w:sz="0" w:space="0" w:color="auto"/>
        <w:right w:val="none" w:sz="0" w:space="0" w:color="auto"/>
      </w:divBdr>
    </w:div>
    <w:div w:id="1066874654">
      <w:bodyDiv w:val="1"/>
      <w:marLeft w:val="0"/>
      <w:marRight w:val="0"/>
      <w:marTop w:val="0"/>
      <w:marBottom w:val="0"/>
      <w:divBdr>
        <w:top w:val="none" w:sz="0" w:space="0" w:color="auto"/>
        <w:left w:val="none" w:sz="0" w:space="0" w:color="auto"/>
        <w:bottom w:val="none" w:sz="0" w:space="0" w:color="auto"/>
        <w:right w:val="none" w:sz="0" w:space="0" w:color="auto"/>
      </w:divBdr>
    </w:div>
    <w:div w:id="1069351827">
      <w:bodyDiv w:val="1"/>
      <w:marLeft w:val="0"/>
      <w:marRight w:val="0"/>
      <w:marTop w:val="0"/>
      <w:marBottom w:val="0"/>
      <w:divBdr>
        <w:top w:val="none" w:sz="0" w:space="0" w:color="auto"/>
        <w:left w:val="none" w:sz="0" w:space="0" w:color="auto"/>
        <w:bottom w:val="none" w:sz="0" w:space="0" w:color="auto"/>
        <w:right w:val="none" w:sz="0" w:space="0" w:color="auto"/>
      </w:divBdr>
    </w:div>
    <w:div w:id="1070150788">
      <w:bodyDiv w:val="1"/>
      <w:marLeft w:val="0"/>
      <w:marRight w:val="0"/>
      <w:marTop w:val="0"/>
      <w:marBottom w:val="0"/>
      <w:divBdr>
        <w:top w:val="none" w:sz="0" w:space="0" w:color="auto"/>
        <w:left w:val="none" w:sz="0" w:space="0" w:color="auto"/>
        <w:bottom w:val="none" w:sz="0" w:space="0" w:color="auto"/>
        <w:right w:val="none" w:sz="0" w:space="0" w:color="auto"/>
      </w:divBdr>
    </w:div>
    <w:div w:id="1072040864">
      <w:bodyDiv w:val="1"/>
      <w:marLeft w:val="0"/>
      <w:marRight w:val="0"/>
      <w:marTop w:val="0"/>
      <w:marBottom w:val="0"/>
      <w:divBdr>
        <w:top w:val="none" w:sz="0" w:space="0" w:color="auto"/>
        <w:left w:val="none" w:sz="0" w:space="0" w:color="auto"/>
        <w:bottom w:val="none" w:sz="0" w:space="0" w:color="auto"/>
        <w:right w:val="none" w:sz="0" w:space="0" w:color="auto"/>
      </w:divBdr>
    </w:div>
    <w:div w:id="1072049191">
      <w:bodyDiv w:val="1"/>
      <w:marLeft w:val="0"/>
      <w:marRight w:val="0"/>
      <w:marTop w:val="0"/>
      <w:marBottom w:val="0"/>
      <w:divBdr>
        <w:top w:val="none" w:sz="0" w:space="0" w:color="auto"/>
        <w:left w:val="none" w:sz="0" w:space="0" w:color="auto"/>
        <w:bottom w:val="none" w:sz="0" w:space="0" w:color="auto"/>
        <w:right w:val="none" w:sz="0" w:space="0" w:color="auto"/>
      </w:divBdr>
    </w:div>
    <w:div w:id="1073088640">
      <w:bodyDiv w:val="1"/>
      <w:marLeft w:val="0"/>
      <w:marRight w:val="0"/>
      <w:marTop w:val="0"/>
      <w:marBottom w:val="0"/>
      <w:divBdr>
        <w:top w:val="none" w:sz="0" w:space="0" w:color="auto"/>
        <w:left w:val="none" w:sz="0" w:space="0" w:color="auto"/>
        <w:bottom w:val="none" w:sz="0" w:space="0" w:color="auto"/>
        <w:right w:val="none" w:sz="0" w:space="0" w:color="auto"/>
      </w:divBdr>
    </w:div>
    <w:div w:id="1073626811">
      <w:bodyDiv w:val="1"/>
      <w:marLeft w:val="0"/>
      <w:marRight w:val="0"/>
      <w:marTop w:val="0"/>
      <w:marBottom w:val="0"/>
      <w:divBdr>
        <w:top w:val="none" w:sz="0" w:space="0" w:color="auto"/>
        <w:left w:val="none" w:sz="0" w:space="0" w:color="auto"/>
        <w:bottom w:val="none" w:sz="0" w:space="0" w:color="auto"/>
        <w:right w:val="none" w:sz="0" w:space="0" w:color="auto"/>
      </w:divBdr>
    </w:div>
    <w:div w:id="1073772343">
      <w:bodyDiv w:val="1"/>
      <w:marLeft w:val="0"/>
      <w:marRight w:val="0"/>
      <w:marTop w:val="0"/>
      <w:marBottom w:val="0"/>
      <w:divBdr>
        <w:top w:val="none" w:sz="0" w:space="0" w:color="auto"/>
        <w:left w:val="none" w:sz="0" w:space="0" w:color="auto"/>
        <w:bottom w:val="none" w:sz="0" w:space="0" w:color="auto"/>
        <w:right w:val="none" w:sz="0" w:space="0" w:color="auto"/>
      </w:divBdr>
    </w:div>
    <w:div w:id="1074625769">
      <w:bodyDiv w:val="1"/>
      <w:marLeft w:val="0"/>
      <w:marRight w:val="0"/>
      <w:marTop w:val="0"/>
      <w:marBottom w:val="0"/>
      <w:divBdr>
        <w:top w:val="none" w:sz="0" w:space="0" w:color="auto"/>
        <w:left w:val="none" w:sz="0" w:space="0" w:color="auto"/>
        <w:bottom w:val="none" w:sz="0" w:space="0" w:color="auto"/>
        <w:right w:val="none" w:sz="0" w:space="0" w:color="auto"/>
      </w:divBdr>
    </w:div>
    <w:div w:id="1074665125">
      <w:bodyDiv w:val="1"/>
      <w:marLeft w:val="0"/>
      <w:marRight w:val="0"/>
      <w:marTop w:val="0"/>
      <w:marBottom w:val="0"/>
      <w:divBdr>
        <w:top w:val="none" w:sz="0" w:space="0" w:color="auto"/>
        <w:left w:val="none" w:sz="0" w:space="0" w:color="auto"/>
        <w:bottom w:val="none" w:sz="0" w:space="0" w:color="auto"/>
        <w:right w:val="none" w:sz="0" w:space="0" w:color="auto"/>
      </w:divBdr>
    </w:div>
    <w:div w:id="1074665898">
      <w:bodyDiv w:val="1"/>
      <w:marLeft w:val="0"/>
      <w:marRight w:val="0"/>
      <w:marTop w:val="0"/>
      <w:marBottom w:val="0"/>
      <w:divBdr>
        <w:top w:val="none" w:sz="0" w:space="0" w:color="auto"/>
        <w:left w:val="none" w:sz="0" w:space="0" w:color="auto"/>
        <w:bottom w:val="none" w:sz="0" w:space="0" w:color="auto"/>
        <w:right w:val="none" w:sz="0" w:space="0" w:color="auto"/>
      </w:divBdr>
    </w:div>
    <w:div w:id="1075008372">
      <w:bodyDiv w:val="1"/>
      <w:marLeft w:val="0"/>
      <w:marRight w:val="0"/>
      <w:marTop w:val="0"/>
      <w:marBottom w:val="0"/>
      <w:divBdr>
        <w:top w:val="none" w:sz="0" w:space="0" w:color="auto"/>
        <w:left w:val="none" w:sz="0" w:space="0" w:color="auto"/>
        <w:bottom w:val="none" w:sz="0" w:space="0" w:color="auto"/>
        <w:right w:val="none" w:sz="0" w:space="0" w:color="auto"/>
      </w:divBdr>
    </w:div>
    <w:div w:id="1075199708">
      <w:bodyDiv w:val="1"/>
      <w:marLeft w:val="0"/>
      <w:marRight w:val="0"/>
      <w:marTop w:val="0"/>
      <w:marBottom w:val="0"/>
      <w:divBdr>
        <w:top w:val="none" w:sz="0" w:space="0" w:color="auto"/>
        <w:left w:val="none" w:sz="0" w:space="0" w:color="auto"/>
        <w:bottom w:val="none" w:sz="0" w:space="0" w:color="auto"/>
        <w:right w:val="none" w:sz="0" w:space="0" w:color="auto"/>
      </w:divBdr>
    </w:div>
    <w:div w:id="1077871307">
      <w:bodyDiv w:val="1"/>
      <w:marLeft w:val="0"/>
      <w:marRight w:val="0"/>
      <w:marTop w:val="0"/>
      <w:marBottom w:val="0"/>
      <w:divBdr>
        <w:top w:val="none" w:sz="0" w:space="0" w:color="auto"/>
        <w:left w:val="none" w:sz="0" w:space="0" w:color="auto"/>
        <w:bottom w:val="none" w:sz="0" w:space="0" w:color="auto"/>
        <w:right w:val="none" w:sz="0" w:space="0" w:color="auto"/>
      </w:divBdr>
    </w:div>
    <w:div w:id="1077944404">
      <w:bodyDiv w:val="1"/>
      <w:marLeft w:val="0"/>
      <w:marRight w:val="0"/>
      <w:marTop w:val="0"/>
      <w:marBottom w:val="0"/>
      <w:divBdr>
        <w:top w:val="none" w:sz="0" w:space="0" w:color="auto"/>
        <w:left w:val="none" w:sz="0" w:space="0" w:color="auto"/>
        <w:bottom w:val="none" w:sz="0" w:space="0" w:color="auto"/>
        <w:right w:val="none" w:sz="0" w:space="0" w:color="auto"/>
      </w:divBdr>
    </w:div>
    <w:div w:id="1078362089">
      <w:bodyDiv w:val="1"/>
      <w:marLeft w:val="0"/>
      <w:marRight w:val="0"/>
      <w:marTop w:val="0"/>
      <w:marBottom w:val="0"/>
      <w:divBdr>
        <w:top w:val="none" w:sz="0" w:space="0" w:color="auto"/>
        <w:left w:val="none" w:sz="0" w:space="0" w:color="auto"/>
        <w:bottom w:val="none" w:sz="0" w:space="0" w:color="auto"/>
        <w:right w:val="none" w:sz="0" w:space="0" w:color="auto"/>
      </w:divBdr>
    </w:div>
    <w:div w:id="1080178655">
      <w:bodyDiv w:val="1"/>
      <w:marLeft w:val="0"/>
      <w:marRight w:val="0"/>
      <w:marTop w:val="0"/>
      <w:marBottom w:val="0"/>
      <w:divBdr>
        <w:top w:val="none" w:sz="0" w:space="0" w:color="auto"/>
        <w:left w:val="none" w:sz="0" w:space="0" w:color="auto"/>
        <w:bottom w:val="none" w:sz="0" w:space="0" w:color="auto"/>
        <w:right w:val="none" w:sz="0" w:space="0" w:color="auto"/>
      </w:divBdr>
    </w:div>
    <w:div w:id="1082026059">
      <w:bodyDiv w:val="1"/>
      <w:marLeft w:val="0"/>
      <w:marRight w:val="0"/>
      <w:marTop w:val="0"/>
      <w:marBottom w:val="0"/>
      <w:divBdr>
        <w:top w:val="none" w:sz="0" w:space="0" w:color="auto"/>
        <w:left w:val="none" w:sz="0" w:space="0" w:color="auto"/>
        <w:bottom w:val="none" w:sz="0" w:space="0" w:color="auto"/>
        <w:right w:val="none" w:sz="0" w:space="0" w:color="auto"/>
      </w:divBdr>
    </w:div>
    <w:div w:id="1083069361">
      <w:bodyDiv w:val="1"/>
      <w:marLeft w:val="0"/>
      <w:marRight w:val="0"/>
      <w:marTop w:val="0"/>
      <w:marBottom w:val="0"/>
      <w:divBdr>
        <w:top w:val="none" w:sz="0" w:space="0" w:color="auto"/>
        <w:left w:val="none" w:sz="0" w:space="0" w:color="auto"/>
        <w:bottom w:val="none" w:sz="0" w:space="0" w:color="auto"/>
        <w:right w:val="none" w:sz="0" w:space="0" w:color="auto"/>
      </w:divBdr>
    </w:div>
    <w:div w:id="1084106515">
      <w:bodyDiv w:val="1"/>
      <w:marLeft w:val="0"/>
      <w:marRight w:val="0"/>
      <w:marTop w:val="0"/>
      <w:marBottom w:val="0"/>
      <w:divBdr>
        <w:top w:val="none" w:sz="0" w:space="0" w:color="auto"/>
        <w:left w:val="none" w:sz="0" w:space="0" w:color="auto"/>
        <w:bottom w:val="none" w:sz="0" w:space="0" w:color="auto"/>
        <w:right w:val="none" w:sz="0" w:space="0" w:color="auto"/>
      </w:divBdr>
    </w:div>
    <w:div w:id="1084885799">
      <w:bodyDiv w:val="1"/>
      <w:marLeft w:val="0"/>
      <w:marRight w:val="0"/>
      <w:marTop w:val="0"/>
      <w:marBottom w:val="0"/>
      <w:divBdr>
        <w:top w:val="none" w:sz="0" w:space="0" w:color="auto"/>
        <w:left w:val="none" w:sz="0" w:space="0" w:color="auto"/>
        <w:bottom w:val="none" w:sz="0" w:space="0" w:color="auto"/>
        <w:right w:val="none" w:sz="0" w:space="0" w:color="auto"/>
      </w:divBdr>
    </w:div>
    <w:div w:id="1084960303">
      <w:bodyDiv w:val="1"/>
      <w:marLeft w:val="0"/>
      <w:marRight w:val="0"/>
      <w:marTop w:val="0"/>
      <w:marBottom w:val="0"/>
      <w:divBdr>
        <w:top w:val="none" w:sz="0" w:space="0" w:color="auto"/>
        <w:left w:val="none" w:sz="0" w:space="0" w:color="auto"/>
        <w:bottom w:val="none" w:sz="0" w:space="0" w:color="auto"/>
        <w:right w:val="none" w:sz="0" w:space="0" w:color="auto"/>
      </w:divBdr>
    </w:div>
    <w:div w:id="1086536484">
      <w:bodyDiv w:val="1"/>
      <w:marLeft w:val="0"/>
      <w:marRight w:val="0"/>
      <w:marTop w:val="0"/>
      <w:marBottom w:val="0"/>
      <w:divBdr>
        <w:top w:val="none" w:sz="0" w:space="0" w:color="auto"/>
        <w:left w:val="none" w:sz="0" w:space="0" w:color="auto"/>
        <w:bottom w:val="none" w:sz="0" w:space="0" w:color="auto"/>
        <w:right w:val="none" w:sz="0" w:space="0" w:color="auto"/>
      </w:divBdr>
    </w:div>
    <w:div w:id="1087074683">
      <w:bodyDiv w:val="1"/>
      <w:marLeft w:val="0"/>
      <w:marRight w:val="0"/>
      <w:marTop w:val="0"/>
      <w:marBottom w:val="0"/>
      <w:divBdr>
        <w:top w:val="none" w:sz="0" w:space="0" w:color="auto"/>
        <w:left w:val="none" w:sz="0" w:space="0" w:color="auto"/>
        <w:bottom w:val="none" w:sz="0" w:space="0" w:color="auto"/>
        <w:right w:val="none" w:sz="0" w:space="0" w:color="auto"/>
      </w:divBdr>
    </w:div>
    <w:div w:id="1087075407">
      <w:bodyDiv w:val="1"/>
      <w:marLeft w:val="0"/>
      <w:marRight w:val="0"/>
      <w:marTop w:val="0"/>
      <w:marBottom w:val="0"/>
      <w:divBdr>
        <w:top w:val="none" w:sz="0" w:space="0" w:color="auto"/>
        <w:left w:val="none" w:sz="0" w:space="0" w:color="auto"/>
        <w:bottom w:val="none" w:sz="0" w:space="0" w:color="auto"/>
        <w:right w:val="none" w:sz="0" w:space="0" w:color="auto"/>
      </w:divBdr>
    </w:div>
    <w:div w:id="1088040671">
      <w:bodyDiv w:val="1"/>
      <w:marLeft w:val="0"/>
      <w:marRight w:val="0"/>
      <w:marTop w:val="0"/>
      <w:marBottom w:val="0"/>
      <w:divBdr>
        <w:top w:val="none" w:sz="0" w:space="0" w:color="auto"/>
        <w:left w:val="none" w:sz="0" w:space="0" w:color="auto"/>
        <w:bottom w:val="none" w:sz="0" w:space="0" w:color="auto"/>
        <w:right w:val="none" w:sz="0" w:space="0" w:color="auto"/>
      </w:divBdr>
    </w:div>
    <w:div w:id="1089502119">
      <w:bodyDiv w:val="1"/>
      <w:marLeft w:val="0"/>
      <w:marRight w:val="0"/>
      <w:marTop w:val="0"/>
      <w:marBottom w:val="0"/>
      <w:divBdr>
        <w:top w:val="none" w:sz="0" w:space="0" w:color="auto"/>
        <w:left w:val="none" w:sz="0" w:space="0" w:color="auto"/>
        <w:bottom w:val="none" w:sz="0" w:space="0" w:color="auto"/>
        <w:right w:val="none" w:sz="0" w:space="0" w:color="auto"/>
      </w:divBdr>
    </w:div>
    <w:div w:id="1091660360">
      <w:bodyDiv w:val="1"/>
      <w:marLeft w:val="0"/>
      <w:marRight w:val="0"/>
      <w:marTop w:val="0"/>
      <w:marBottom w:val="0"/>
      <w:divBdr>
        <w:top w:val="none" w:sz="0" w:space="0" w:color="auto"/>
        <w:left w:val="none" w:sz="0" w:space="0" w:color="auto"/>
        <w:bottom w:val="none" w:sz="0" w:space="0" w:color="auto"/>
        <w:right w:val="none" w:sz="0" w:space="0" w:color="auto"/>
      </w:divBdr>
    </w:div>
    <w:div w:id="1092775556">
      <w:bodyDiv w:val="1"/>
      <w:marLeft w:val="0"/>
      <w:marRight w:val="0"/>
      <w:marTop w:val="0"/>
      <w:marBottom w:val="0"/>
      <w:divBdr>
        <w:top w:val="none" w:sz="0" w:space="0" w:color="auto"/>
        <w:left w:val="none" w:sz="0" w:space="0" w:color="auto"/>
        <w:bottom w:val="none" w:sz="0" w:space="0" w:color="auto"/>
        <w:right w:val="none" w:sz="0" w:space="0" w:color="auto"/>
      </w:divBdr>
    </w:div>
    <w:div w:id="1093015487">
      <w:bodyDiv w:val="1"/>
      <w:marLeft w:val="0"/>
      <w:marRight w:val="0"/>
      <w:marTop w:val="0"/>
      <w:marBottom w:val="0"/>
      <w:divBdr>
        <w:top w:val="none" w:sz="0" w:space="0" w:color="auto"/>
        <w:left w:val="none" w:sz="0" w:space="0" w:color="auto"/>
        <w:bottom w:val="none" w:sz="0" w:space="0" w:color="auto"/>
        <w:right w:val="none" w:sz="0" w:space="0" w:color="auto"/>
      </w:divBdr>
    </w:div>
    <w:div w:id="1095783900">
      <w:bodyDiv w:val="1"/>
      <w:marLeft w:val="0"/>
      <w:marRight w:val="0"/>
      <w:marTop w:val="0"/>
      <w:marBottom w:val="0"/>
      <w:divBdr>
        <w:top w:val="none" w:sz="0" w:space="0" w:color="auto"/>
        <w:left w:val="none" w:sz="0" w:space="0" w:color="auto"/>
        <w:bottom w:val="none" w:sz="0" w:space="0" w:color="auto"/>
        <w:right w:val="none" w:sz="0" w:space="0" w:color="auto"/>
      </w:divBdr>
    </w:div>
    <w:div w:id="1095976197">
      <w:bodyDiv w:val="1"/>
      <w:marLeft w:val="0"/>
      <w:marRight w:val="0"/>
      <w:marTop w:val="0"/>
      <w:marBottom w:val="0"/>
      <w:divBdr>
        <w:top w:val="none" w:sz="0" w:space="0" w:color="auto"/>
        <w:left w:val="none" w:sz="0" w:space="0" w:color="auto"/>
        <w:bottom w:val="none" w:sz="0" w:space="0" w:color="auto"/>
        <w:right w:val="none" w:sz="0" w:space="0" w:color="auto"/>
      </w:divBdr>
    </w:div>
    <w:div w:id="1096250417">
      <w:bodyDiv w:val="1"/>
      <w:marLeft w:val="0"/>
      <w:marRight w:val="0"/>
      <w:marTop w:val="0"/>
      <w:marBottom w:val="0"/>
      <w:divBdr>
        <w:top w:val="none" w:sz="0" w:space="0" w:color="auto"/>
        <w:left w:val="none" w:sz="0" w:space="0" w:color="auto"/>
        <w:bottom w:val="none" w:sz="0" w:space="0" w:color="auto"/>
        <w:right w:val="none" w:sz="0" w:space="0" w:color="auto"/>
      </w:divBdr>
    </w:div>
    <w:div w:id="1096318472">
      <w:bodyDiv w:val="1"/>
      <w:marLeft w:val="0"/>
      <w:marRight w:val="0"/>
      <w:marTop w:val="0"/>
      <w:marBottom w:val="0"/>
      <w:divBdr>
        <w:top w:val="none" w:sz="0" w:space="0" w:color="auto"/>
        <w:left w:val="none" w:sz="0" w:space="0" w:color="auto"/>
        <w:bottom w:val="none" w:sz="0" w:space="0" w:color="auto"/>
        <w:right w:val="none" w:sz="0" w:space="0" w:color="auto"/>
      </w:divBdr>
    </w:div>
    <w:div w:id="1096829366">
      <w:bodyDiv w:val="1"/>
      <w:marLeft w:val="0"/>
      <w:marRight w:val="0"/>
      <w:marTop w:val="0"/>
      <w:marBottom w:val="0"/>
      <w:divBdr>
        <w:top w:val="none" w:sz="0" w:space="0" w:color="auto"/>
        <w:left w:val="none" w:sz="0" w:space="0" w:color="auto"/>
        <w:bottom w:val="none" w:sz="0" w:space="0" w:color="auto"/>
        <w:right w:val="none" w:sz="0" w:space="0" w:color="auto"/>
      </w:divBdr>
    </w:div>
    <w:div w:id="1097143406">
      <w:bodyDiv w:val="1"/>
      <w:marLeft w:val="0"/>
      <w:marRight w:val="0"/>
      <w:marTop w:val="0"/>
      <w:marBottom w:val="0"/>
      <w:divBdr>
        <w:top w:val="none" w:sz="0" w:space="0" w:color="auto"/>
        <w:left w:val="none" w:sz="0" w:space="0" w:color="auto"/>
        <w:bottom w:val="none" w:sz="0" w:space="0" w:color="auto"/>
        <w:right w:val="none" w:sz="0" w:space="0" w:color="auto"/>
      </w:divBdr>
    </w:div>
    <w:div w:id="1097364735">
      <w:bodyDiv w:val="1"/>
      <w:marLeft w:val="0"/>
      <w:marRight w:val="0"/>
      <w:marTop w:val="0"/>
      <w:marBottom w:val="0"/>
      <w:divBdr>
        <w:top w:val="none" w:sz="0" w:space="0" w:color="auto"/>
        <w:left w:val="none" w:sz="0" w:space="0" w:color="auto"/>
        <w:bottom w:val="none" w:sz="0" w:space="0" w:color="auto"/>
        <w:right w:val="none" w:sz="0" w:space="0" w:color="auto"/>
      </w:divBdr>
    </w:div>
    <w:div w:id="1097600470">
      <w:bodyDiv w:val="1"/>
      <w:marLeft w:val="0"/>
      <w:marRight w:val="0"/>
      <w:marTop w:val="0"/>
      <w:marBottom w:val="0"/>
      <w:divBdr>
        <w:top w:val="none" w:sz="0" w:space="0" w:color="auto"/>
        <w:left w:val="none" w:sz="0" w:space="0" w:color="auto"/>
        <w:bottom w:val="none" w:sz="0" w:space="0" w:color="auto"/>
        <w:right w:val="none" w:sz="0" w:space="0" w:color="auto"/>
      </w:divBdr>
    </w:div>
    <w:div w:id="1098867582">
      <w:bodyDiv w:val="1"/>
      <w:marLeft w:val="0"/>
      <w:marRight w:val="0"/>
      <w:marTop w:val="0"/>
      <w:marBottom w:val="0"/>
      <w:divBdr>
        <w:top w:val="none" w:sz="0" w:space="0" w:color="auto"/>
        <w:left w:val="none" w:sz="0" w:space="0" w:color="auto"/>
        <w:bottom w:val="none" w:sz="0" w:space="0" w:color="auto"/>
        <w:right w:val="none" w:sz="0" w:space="0" w:color="auto"/>
      </w:divBdr>
    </w:div>
    <w:div w:id="1098988144">
      <w:bodyDiv w:val="1"/>
      <w:marLeft w:val="0"/>
      <w:marRight w:val="0"/>
      <w:marTop w:val="0"/>
      <w:marBottom w:val="0"/>
      <w:divBdr>
        <w:top w:val="none" w:sz="0" w:space="0" w:color="auto"/>
        <w:left w:val="none" w:sz="0" w:space="0" w:color="auto"/>
        <w:bottom w:val="none" w:sz="0" w:space="0" w:color="auto"/>
        <w:right w:val="none" w:sz="0" w:space="0" w:color="auto"/>
      </w:divBdr>
    </w:div>
    <w:div w:id="1099372608">
      <w:bodyDiv w:val="1"/>
      <w:marLeft w:val="0"/>
      <w:marRight w:val="0"/>
      <w:marTop w:val="0"/>
      <w:marBottom w:val="0"/>
      <w:divBdr>
        <w:top w:val="none" w:sz="0" w:space="0" w:color="auto"/>
        <w:left w:val="none" w:sz="0" w:space="0" w:color="auto"/>
        <w:bottom w:val="none" w:sz="0" w:space="0" w:color="auto"/>
        <w:right w:val="none" w:sz="0" w:space="0" w:color="auto"/>
      </w:divBdr>
    </w:div>
    <w:div w:id="1099445763">
      <w:bodyDiv w:val="1"/>
      <w:marLeft w:val="0"/>
      <w:marRight w:val="0"/>
      <w:marTop w:val="0"/>
      <w:marBottom w:val="0"/>
      <w:divBdr>
        <w:top w:val="none" w:sz="0" w:space="0" w:color="auto"/>
        <w:left w:val="none" w:sz="0" w:space="0" w:color="auto"/>
        <w:bottom w:val="none" w:sz="0" w:space="0" w:color="auto"/>
        <w:right w:val="none" w:sz="0" w:space="0" w:color="auto"/>
      </w:divBdr>
    </w:div>
    <w:div w:id="1100445427">
      <w:bodyDiv w:val="1"/>
      <w:marLeft w:val="0"/>
      <w:marRight w:val="0"/>
      <w:marTop w:val="0"/>
      <w:marBottom w:val="0"/>
      <w:divBdr>
        <w:top w:val="none" w:sz="0" w:space="0" w:color="auto"/>
        <w:left w:val="none" w:sz="0" w:space="0" w:color="auto"/>
        <w:bottom w:val="none" w:sz="0" w:space="0" w:color="auto"/>
        <w:right w:val="none" w:sz="0" w:space="0" w:color="auto"/>
      </w:divBdr>
    </w:div>
    <w:div w:id="1100564924">
      <w:bodyDiv w:val="1"/>
      <w:marLeft w:val="0"/>
      <w:marRight w:val="0"/>
      <w:marTop w:val="0"/>
      <w:marBottom w:val="0"/>
      <w:divBdr>
        <w:top w:val="none" w:sz="0" w:space="0" w:color="auto"/>
        <w:left w:val="none" w:sz="0" w:space="0" w:color="auto"/>
        <w:bottom w:val="none" w:sz="0" w:space="0" w:color="auto"/>
        <w:right w:val="none" w:sz="0" w:space="0" w:color="auto"/>
      </w:divBdr>
    </w:div>
    <w:div w:id="1100567258">
      <w:bodyDiv w:val="1"/>
      <w:marLeft w:val="0"/>
      <w:marRight w:val="0"/>
      <w:marTop w:val="0"/>
      <w:marBottom w:val="0"/>
      <w:divBdr>
        <w:top w:val="none" w:sz="0" w:space="0" w:color="auto"/>
        <w:left w:val="none" w:sz="0" w:space="0" w:color="auto"/>
        <w:bottom w:val="none" w:sz="0" w:space="0" w:color="auto"/>
        <w:right w:val="none" w:sz="0" w:space="0" w:color="auto"/>
      </w:divBdr>
    </w:div>
    <w:div w:id="1100838954">
      <w:bodyDiv w:val="1"/>
      <w:marLeft w:val="0"/>
      <w:marRight w:val="0"/>
      <w:marTop w:val="0"/>
      <w:marBottom w:val="0"/>
      <w:divBdr>
        <w:top w:val="none" w:sz="0" w:space="0" w:color="auto"/>
        <w:left w:val="none" w:sz="0" w:space="0" w:color="auto"/>
        <w:bottom w:val="none" w:sz="0" w:space="0" w:color="auto"/>
        <w:right w:val="none" w:sz="0" w:space="0" w:color="auto"/>
      </w:divBdr>
    </w:div>
    <w:div w:id="1101998744">
      <w:bodyDiv w:val="1"/>
      <w:marLeft w:val="0"/>
      <w:marRight w:val="0"/>
      <w:marTop w:val="0"/>
      <w:marBottom w:val="0"/>
      <w:divBdr>
        <w:top w:val="none" w:sz="0" w:space="0" w:color="auto"/>
        <w:left w:val="none" w:sz="0" w:space="0" w:color="auto"/>
        <w:bottom w:val="none" w:sz="0" w:space="0" w:color="auto"/>
        <w:right w:val="none" w:sz="0" w:space="0" w:color="auto"/>
      </w:divBdr>
    </w:div>
    <w:div w:id="1104687119">
      <w:bodyDiv w:val="1"/>
      <w:marLeft w:val="0"/>
      <w:marRight w:val="0"/>
      <w:marTop w:val="0"/>
      <w:marBottom w:val="0"/>
      <w:divBdr>
        <w:top w:val="none" w:sz="0" w:space="0" w:color="auto"/>
        <w:left w:val="none" w:sz="0" w:space="0" w:color="auto"/>
        <w:bottom w:val="none" w:sz="0" w:space="0" w:color="auto"/>
        <w:right w:val="none" w:sz="0" w:space="0" w:color="auto"/>
      </w:divBdr>
    </w:div>
    <w:div w:id="1105346062">
      <w:bodyDiv w:val="1"/>
      <w:marLeft w:val="0"/>
      <w:marRight w:val="0"/>
      <w:marTop w:val="0"/>
      <w:marBottom w:val="0"/>
      <w:divBdr>
        <w:top w:val="none" w:sz="0" w:space="0" w:color="auto"/>
        <w:left w:val="none" w:sz="0" w:space="0" w:color="auto"/>
        <w:bottom w:val="none" w:sz="0" w:space="0" w:color="auto"/>
        <w:right w:val="none" w:sz="0" w:space="0" w:color="auto"/>
      </w:divBdr>
    </w:div>
    <w:div w:id="1105619198">
      <w:bodyDiv w:val="1"/>
      <w:marLeft w:val="0"/>
      <w:marRight w:val="0"/>
      <w:marTop w:val="0"/>
      <w:marBottom w:val="0"/>
      <w:divBdr>
        <w:top w:val="none" w:sz="0" w:space="0" w:color="auto"/>
        <w:left w:val="none" w:sz="0" w:space="0" w:color="auto"/>
        <w:bottom w:val="none" w:sz="0" w:space="0" w:color="auto"/>
        <w:right w:val="none" w:sz="0" w:space="0" w:color="auto"/>
      </w:divBdr>
    </w:div>
    <w:div w:id="1107113656">
      <w:bodyDiv w:val="1"/>
      <w:marLeft w:val="0"/>
      <w:marRight w:val="0"/>
      <w:marTop w:val="0"/>
      <w:marBottom w:val="0"/>
      <w:divBdr>
        <w:top w:val="none" w:sz="0" w:space="0" w:color="auto"/>
        <w:left w:val="none" w:sz="0" w:space="0" w:color="auto"/>
        <w:bottom w:val="none" w:sz="0" w:space="0" w:color="auto"/>
        <w:right w:val="none" w:sz="0" w:space="0" w:color="auto"/>
      </w:divBdr>
    </w:div>
    <w:div w:id="1107653421">
      <w:bodyDiv w:val="1"/>
      <w:marLeft w:val="0"/>
      <w:marRight w:val="0"/>
      <w:marTop w:val="0"/>
      <w:marBottom w:val="0"/>
      <w:divBdr>
        <w:top w:val="none" w:sz="0" w:space="0" w:color="auto"/>
        <w:left w:val="none" w:sz="0" w:space="0" w:color="auto"/>
        <w:bottom w:val="none" w:sz="0" w:space="0" w:color="auto"/>
        <w:right w:val="none" w:sz="0" w:space="0" w:color="auto"/>
      </w:divBdr>
    </w:div>
    <w:div w:id="1108770250">
      <w:bodyDiv w:val="1"/>
      <w:marLeft w:val="0"/>
      <w:marRight w:val="0"/>
      <w:marTop w:val="0"/>
      <w:marBottom w:val="0"/>
      <w:divBdr>
        <w:top w:val="none" w:sz="0" w:space="0" w:color="auto"/>
        <w:left w:val="none" w:sz="0" w:space="0" w:color="auto"/>
        <w:bottom w:val="none" w:sz="0" w:space="0" w:color="auto"/>
        <w:right w:val="none" w:sz="0" w:space="0" w:color="auto"/>
      </w:divBdr>
    </w:div>
    <w:div w:id="1108817977">
      <w:bodyDiv w:val="1"/>
      <w:marLeft w:val="0"/>
      <w:marRight w:val="0"/>
      <w:marTop w:val="0"/>
      <w:marBottom w:val="0"/>
      <w:divBdr>
        <w:top w:val="none" w:sz="0" w:space="0" w:color="auto"/>
        <w:left w:val="none" w:sz="0" w:space="0" w:color="auto"/>
        <w:bottom w:val="none" w:sz="0" w:space="0" w:color="auto"/>
        <w:right w:val="none" w:sz="0" w:space="0" w:color="auto"/>
      </w:divBdr>
    </w:div>
    <w:div w:id="1109355118">
      <w:bodyDiv w:val="1"/>
      <w:marLeft w:val="0"/>
      <w:marRight w:val="0"/>
      <w:marTop w:val="0"/>
      <w:marBottom w:val="0"/>
      <w:divBdr>
        <w:top w:val="none" w:sz="0" w:space="0" w:color="auto"/>
        <w:left w:val="none" w:sz="0" w:space="0" w:color="auto"/>
        <w:bottom w:val="none" w:sz="0" w:space="0" w:color="auto"/>
        <w:right w:val="none" w:sz="0" w:space="0" w:color="auto"/>
      </w:divBdr>
    </w:div>
    <w:div w:id="1109814351">
      <w:bodyDiv w:val="1"/>
      <w:marLeft w:val="0"/>
      <w:marRight w:val="0"/>
      <w:marTop w:val="0"/>
      <w:marBottom w:val="0"/>
      <w:divBdr>
        <w:top w:val="none" w:sz="0" w:space="0" w:color="auto"/>
        <w:left w:val="none" w:sz="0" w:space="0" w:color="auto"/>
        <w:bottom w:val="none" w:sz="0" w:space="0" w:color="auto"/>
        <w:right w:val="none" w:sz="0" w:space="0" w:color="auto"/>
      </w:divBdr>
    </w:div>
    <w:div w:id="1110735102">
      <w:bodyDiv w:val="1"/>
      <w:marLeft w:val="0"/>
      <w:marRight w:val="0"/>
      <w:marTop w:val="0"/>
      <w:marBottom w:val="0"/>
      <w:divBdr>
        <w:top w:val="none" w:sz="0" w:space="0" w:color="auto"/>
        <w:left w:val="none" w:sz="0" w:space="0" w:color="auto"/>
        <w:bottom w:val="none" w:sz="0" w:space="0" w:color="auto"/>
        <w:right w:val="none" w:sz="0" w:space="0" w:color="auto"/>
      </w:divBdr>
    </w:div>
    <w:div w:id="1111121521">
      <w:bodyDiv w:val="1"/>
      <w:marLeft w:val="0"/>
      <w:marRight w:val="0"/>
      <w:marTop w:val="0"/>
      <w:marBottom w:val="0"/>
      <w:divBdr>
        <w:top w:val="none" w:sz="0" w:space="0" w:color="auto"/>
        <w:left w:val="none" w:sz="0" w:space="0" w:color="auto"/>
        <w:bottom w:val="none" w:sz="0" w:space="0" w:color="auto"/>
        <w:right w:val="none" w:sz="0" w:space="0" w:color="auto"/>
      </w:divBdr>
    </w:div>
    <w:div w:id="1111507701">
      <w:bodyDiv w:val="1"/>
      <w:marLeft w:val="0"/>
      <w:marRight w:val="0"/>
      <w:marTop w:val="0"/>
      <w:marBottom w:val="0"/>
      <w:divBdr>
        <w:top w:val="none" w:sz="0" w:space="0" w:color="auto"/>
        <w:left w:val="none" w:sz="0" w:space="0" w:color="auto"/>
        <w:bottom w:val="none" w:sz="0" w:space="0" w:color="auto"/>
        <w:right w:val="none" w:sz="0" w:space="0" w:color="auto"/>
      </w:divBdr>
    </w:div>
    <w:div w:id="1114448087">
      <w:bodyDiv w:val="1"/>
      <w:marLeft w:val="0"/>
      <w:marRight w:val="0"/>
      <w:marTop w:val="0"/>
      <w:marBottom w:val="0"/>
      <w:divBdr>
        <w:top w:val="none" w:sz="0" w:space="0" w:color="auto"/>
        <w:left w:val="none" w:sz="0" w:space="0" w:color="auto"/>
        <w:bottom w:val="none" w:sz="0" w:space="0" w:color="auto"/>
        <w:right w:val="none" w:sz="0" w:space="0" w:color="auto"/>
      </w:divBdr>
    </w:div>
    <w:div w:id="1120994706">
      <w:bodyDiv w:val="1"/>
      <w:marLeft w:val="0"/>
      <w:marRight w:val="0"/>
      <w:marTop w:val="0"/>
      <w:marBottom w:val="0"/>
      <w:divBdr>
        <w:top w:val="none" w:sz="0" w:space="0" w:color="auto"/>
        <w:left w:val="none" w:sz="0" w:space="0" w:color="auto"/>
        <w:bottom w:val="none" w:sz="0" w:space="0" w:color="auto"/>
        <w:right w:val="none" w:sz="0" w:space="0" w:color="auto"/>
      </w:divBdr>
    </w:div>
    <w:div w:id="1121339343">
      <w:bodyDiv w:val="1"/>
      <w:marLeft w:val="0"/>
      <w:marRight w:val="0"/>
      <w:marTop w:val="0"/>
      <w:marBottom w:val="0"/>
      <w:divBdr>
        <w:top w:val="none" w:sz="0" w:space="0" w:color="auto"/>
        <w:left w:val="none" w:sz="0" w:space="0" w:color="auto"/>
        <w:bottom w:val="none" w:sz="0" w:space="0" w:color="auto"/>
        <w:right w:val="none" w:sz="0" w:space="0" w:color="auto"/>
      </w:divBdr>
    </w:div>
    <w:div w:id="1121455526">
      <w:bodyDiv w:val="1"/>
      <w:marLeft w:val="0"/>
      <w:marRight w:val="0"/>
      <w:marTop w:val="0"/>
      <w:marBottom w:val="0"/>
      <w:divBdr>
        <w:top w:val="none" w:sz="0" w:space="0" w:color="auto"/>
        <w:left w:val="none" w:sz="0" w:space="0" w:color="auto"/>
        <w:bottom w:val="none" w:sz="0" w:space="0" w:color="auto"/>
        <w:right w:val="none" w:sz="0" w:space="0" w:color="auto"/>
      </w:divBdr>
    </w:div>
    <w:div w:id="1121730882">
      <w:bodyDiv w:val="1"/>
      <w:marLeft w:val="0"/>
      <w:marRight w:val="0"/>
      <w:marTop w:val="0"/>
      <w:marBottom w:val="0"/>
      <w:divBdr>
        <w:top w:val="none" w:sz="0" w:space="0" w:color="auto"/>
        <w:left w:val="none" w:sz="0" w:space="0" w:color="auto"/>
        <w:bottom w:val="none" w:sz="0" w:space="0" w:color="auto"/>
        <w:right w:val="none" w:sz="0" w:space="0" w:color="auto"/>
      </w:divBdr>
    </w:div>
    <w:div w:id="1121996289">
      <w:bodyDiv w:val="1"/>
      <w:marLeft w:val="0"/>
      <w:marRight w:val="0"/>
      <w:marTop w:val="0"/>
      <w:marBottom w:val="0"/>
      <w:divBdr>
        <w:top w:val="none" w:sz="0" w:space="0" w:color="auto"/>
        <w:left w:val="none" w:sz="0" w:space="0" w:color="auto"/>
        <w:bottom w:val="none" w:sz="0" w:space="0" w:color="auto"/>
        <w:right w:val="none" w:sz="0" w:space="0" w:color="auto"/>
      </w:divBdr>
    </w:div>
    <w:div w:id="1123234486">
      <w:bodyDiv w:val="1"/>
      <w:marLeft w:val="0"/>
      <w:marRight w:val="0"/>
      <w:marTop w:val="0"/>
      <w:marBottom w:val="0"/>
      <w:divBdr>
        <w:top w:val="none" w:sz="0" w:space="0" w:color="auto"/>
        <w:left w:val="none" w:sz="0" w:space="0" w:color="auto"/>
        <w:bottom w:val="none" w:sz="0" w:space="0" w:color="auto"/>
        <w:right w:val="none" w:sz="0" w:space="0" w:color="auto"/>
      </w:divBdr>
    </w:div>
    <w:div w:id="1125464855">
      <w:bodyDiv w:val="1"/>
      <w:marLeft w:val="0"/>
      <w:marRight w:val="0"/>
      <w:marTop w:val="0"/>
      <w:marBottom w:val="0"/>
      <w:divBdr>
        <w:top w:val="none" w:sz="0" w:space="0" w:color="auto"/>
        <w:left w:val="none" w:sz="0" w:space="0" w:color="auto"/>
        <w:bottom w:val="none" w:sz="0" w:space="0" w:color="auto"/>
        <w:right w:val="none" w:sz="0" w:space="0" w:color="auto"/>
      </w:divBdr>
    </w:div>
    <w:div w:id="1129015354">
      <w:bodyDiv w:val="1"/>
      <w:marLeft w:val="0"/>
      <w:marRight w:val="0"/>
      <w:marTop w:val="0"/>
      <w:marBottom w:val="0"/>
      <w:divBdr>
        <w:top w:val="none" w:sz="0" w:space="0" w:color="auto"/>
        <w:left w:val="none" w:sz="0" w:space="0" w:color="auto"/>
        <w:bottom w:val="none" w:sz="0" w:space="0" w:color="auto"/>
        <w:right w:val="none" w:sz="0" w:space="0" w:color="auto"/>
      </w:divBdr>
    </w:div>
    <w:div w:id="1129323927">
      <w:bodyDiv w:val="1"/>
      <w:marLeft w:val="0"/>
      <w:marRight w:val="0"/>
      <w:marTop w:val="0"/>
      <w:marBottom w:val="0"/>
      <w:divBdr>
        <w:top w:val="none" w:sz="0" w:space="0" w:color="auto"/>
        <w:left w:val="none" w:sz="0" w:space="0" w:color="auto"/>
        <w:bottom w:val="none" w:sz="0" w:space="0" w:color="auto"/>
        <w:right w:val="none" w:sz="0" w:space="0" w:color="auto"/>
      </w:divBdr>
    </w:div>
    <w:div w:id="1134173870">
      <w:bodyDiv w:val="1"/>
      <w:marLeft w:val="0"/>
      <w:marRight w:val="0"/>
      <w:marTop w:val="0"/>
      <w:marBottom w:val="0"/>
      <w:divBdr>
        <w:top w:val="none" w:sz="0" w:space="0" w:color="auto"/>
        <w:left w:val="none" w:sz="0" w:space="0" w:color="auto"/>
        <w:bottom w:val="none" w:sz="0" w:space="0" w:color="auto"/>
        <w:right w:val="none" w:sz="0" w:space="0" w:color="auto"/>
      </w:divBdr>
    </w:div>
    <w:div w:id="1134715900">
      <w:bodyDiv w:val="1"/>
      <w:marLeft w:val="0"/>
      <w:marRight w:val="0"/>
      <w:marTop w:val="0"/>
      <w:marBottom w:val="0"/>
      <w:divBdr>
        <w:top w:val="none" w:sz="0" w:space="0" w:color="auto"/>
        <w:left w:val="none" w:sz="0" w:space="0" w:color="auto"/>
        <w:bottom w:val="none" w:sz="0" w:space="0" w:color="auto"/>
        <w:right w:val="none" w:sz="0" w:space="0" w:color="auto"/>
      </w:divBdr>
    </w:div>
    <w:div w:id="1134908599">
      <w:bodyDiv w:val="1"/>
      <w:marLeft w:val="0"/>
      <w:marRight w:val="0"/>
      <w:marTop w:val="0"/>
      <w:marBottom w:val="0"/>
      <w:divBdr>
        <w:top w:val="none" w:sz="0" w:space="0" w:color="auto"/>
        <w:left w:val="none" w:sz="0" w:space="0" w:color="auto"/>
        <w:bottom w:val="none" w:sz="0" w:space="0" w:color="auto"/>
        <w:right w:val="none" w:sz="0" w:space="0" w:color="auto"/>
      </w:divBdr>
    </w:div>
    <w:div w:id="1134952587">
      <w:bodyDiv w:val="1"/>
      <w:marLeft w:val="0"/>
      <w:marRight w:val="0"/>
      <w:marTop w:val="0"/>
      <w:marBottom w:val="0"/>
      <w:divBdr>
        <w:top w:val="none" w:sz="0" w:space="0" w:color="auto"/>
        <w:left w:val="none" w:sz="0" w:space="0" w:color="auto"/>
        <w:bottom w:val="none" w:sz="0" w:space="0" w:color="auto"/>
        <w:right w:val="none" w:sz="0" w:space="0" w:color="auto"/>
      </w:divBdr>
    </w:div>
    <w:div w:id="1135372256">
      <w:bodyDiv w:val="1"/>
      <w:marLeft w:val="0"/>
      <w:marRight w:val="0"/>
      <w:marTop w:val="0"/>
      <w:marBottom w:val="0"/>
      <w:divBdr>
        <w:top w:val="none" w:sz="0" w:space="0" w:color="auto"/>
        <w:left w:val="none" w:sz="0" w:space="0" w:color="auto"/>
        <w:bottom w:val="none" w:sz="0" w:space="0" w:color="auto"/>
        <w:right w:val="none" w:sz="0" w:space="0" w:color="auto"/>
      </w:divBdr>
    </w:div>
    <w:div w:id="1135491402">
      <w:bodyDiv w:val="1"/>
      <w:marLeft w:val="0"/>
      <w:marRight w:val="0"/>
      <w:marTop w:val="0"/>
      <w:marBottom w:val="0"/>
      <w:divBdr>
        <w:top w:val="none" w:sz="0" w:space="0" w:color="auto"/>
        <w:left w:val="none" w:sz="0" w:space="0" w:color="auto"/>
        <w:bottom w:val="none" w:sz="0" w:space="0" w:color="auto"/>
        <w:right w:val="none" w:sz="0" w:space="0" w:color="auto"/>
      </w:divBdr>
    </w:div>
    <w:div w:id="1135830634">
      <w:bodyDiv w:val="1"/>
      <w:marLeft w:val="0"/>
      <w:marRight w:val="0"/>
      <w:marTop w:val="0"/>
      <w:marBottom w:val="0"/>
      <w:divBdr>
        <w:top w:val="none" w:sz="0" w:space="0" w:color="auto"/>
        <w:left w:val="none" w:sz="0" w:space="0" w:color="auto"/>
        <w:bottom w:val="none" w:sz="0" w:space="0" w:color="auto"/>
        <w:right w:val="none" w:sz="0" w:space="0" w:color="auto"/>
      </w:divBdr>
    </w:div>
    <w:div w:id="1136489361">
      <w:bodyDiv w:val="1"/>
      <w:marLeft w:val="0"/>
      <w:marRight w:val="0"/>
      <w:marTop w:val="0"/>
      <w:marBottom w:val="0"/>
      <w:divBdr>
        <w:top w:val="none" w:sz="0" w:space="0" w:color="auto"/>
        <w:left w:val="none" w:sz="0" w:space="0" w:color="auto"/>
        <w:bottom w:val="none" w:sz="0" w:space="0" w:color="auto"/>
        <w:right w:val="none" w:sz="0" w:space="0" w:color="auto"/>
      </w:divBdr>
    </w:div>
    <w:div w:id="1136683686">
      <w:bodyDiv w:val="1"/>
      <w:marLeft w:val="0"/>
      <w:marRight w:val="0"/>
      <w:marTop w:val="0"/>
      <w:marBottom w:val="0"/>
      <w:divBdr>
        <w:top w:val="none" w:sz="0" w:space="0" w:color="auto"/>
        <w:left w:val="none" w:sz="0" w:space="0" w:color="auto"/>
        <w:bottom w:val="none" w:sz="0" w:space="0" w:color="auto"/>
        <w:right w:val="none" w:sz="0" w:space="0" w:color="auto"/>
      </w:divBdr>
    </w:div>
    <w:div w:id="1139112424">
      <w:bodyDiv w:val="1"/>
      <w:marLeft w:val="0"/>
      <w:marRight w:val="0"/>
      <w:marTop w:val="0"/>
      <w:marBottom w:val="0"/>
      <w:divBdr>
        <w:top w:val="none" w:sz="0" w:space="0" w:color="auto"/>
        <w:left w:val="none" w:sz="0" w:space="0" w:color="auto"/>
        <w:bottom w:val="none" w:sz="0" w:space="0" w:color="auto"/>
        <w:right w:val="none" w:sz="0" w:space="0" w:color="auto"/>
      </w:divBdr>
    </w:div>
    <w:div w:id="1141268865">
      <w:bodyDiv w:val="1"/>
      <w:marLeft w:val="0"/>
      <w:marRight w:val="0"/>
      <w:marTop w:val="0"/>
      <w:marBottom w:val="0"/>
      <w:divBdr>
        <w:top w:val="none" w:sz="0" w:space="0" w:color="auto"/>
        <w:left w:val="none" w:sz="0" w:space="0" w:color="auto"/>
        <w:bottom w:val="none" w:sz="0" w:space="0" w:color="auto"/>
        <w:right w:val="none" w:sz="0" w:space="0" w:color="auto"/>
      </w:divBdr>
    </w:div>
    <w:div w:id="1143960887">
      <w:bodyDiv w:val="1"/>
      <w:marLeft w:val="0"/>
      <w:marRight w:val="0"/>
      <w:marTop w:val="0"/>
      <w:marBottom w:val="0"/>
      <w:divBdr>
        <w:top w:val="none" w:sz="0" w:space="0" w:color="auto"/>
        <w:left w:val="none" w:sz="0" w:space="0" w:color="auto"/>
        <w:bottom w:val="none" w:sz="0" w:space="0" w:color="auto"/>
        <w:right w:val="none" w:sz="0" w:space="0" w:color="auto"/>
      </w:divBdr>
    </w:div>
    <w:div w:id="1145316941">
      <w:bodyDiv w:val="1"/>
      <w:marLeft w:val="0"/>
      <w:marRight w:val="0"/>
      <w:marTop w:val="0"/>
      <w:marBottom w:val="0"/>
      <w:divBdr>
        <w:top w:val="none" w:sz="0" w:space="0" w:color="auto"/>
        <w:left w:val="none" w:sz="0" w:space="0" w:color="auto"/>
        <w:bottom w:val="none" w:sz="0" w:space="0" w:color="auto"/>
        <w:right w:val="none" w:sz="0" w:space="0" w:color="auto"/>
      </w:divBdr>
    </w:div>
    <w:div w:id="1145396963">
      <w:bodyDiv w:val="1"/>
      <w:marLeft w:val="0"/>
      <w:marRight w:val="0"/>
      <w:marTop w:val="0"/>
      <w:marBottom w:val="0"/>
      <w:divBdr>
        <w:top w:val="none" w:sz="0" w:space="0" w:color="auto"/>
        <w:left w:val="none" w:sz="0" w:space="0" w:color="auto"/>
        <w:bottom w:val="none" w:sz="0" w:space="0" w:color="auto"/>
        <w:right w:val="none" w:sz="0" w:space="0" w:color="auto"/>
      </w:divBdr>
    </w:div>
    <w:div w:id="1147162988">
      <w:bodyDiv w:val="1"/>
      <w:marLeft w:val="0"/>
      <w:marRight w:val="0"/>
      <w:marTop w:val="0"/>
      <w:marBottom w:val="0"/>
      <w:divBdr>
        <w:top w:val="none" w:sz="0" w:space="0" w:color="auto"/>
        <w:left w:val="none" w:sz="0" w:space="0" w:color="auto"/>
        <w:bottom w:val="none" w:sz="0" w:space="0" w:color="auto"/>
        <w:right w:val="none" w:sz="0" w:space="0" w:color="auto"/>
      </w:divBdr>
    </w:div>
    <w:div w:id="1148132173">
      <w:bodyDiv w:val="1"/>
      <w:marLeft w:val="0"/>
      <w:marRight w:val="0"/>
      <w:marTop w:val="0"/>
      <w:marBottom w:val="0"/>
      <w:divBdr>
        <w:top w:val="none" w:sz="0" w:space="0" w:color="auto"/>
        <w:left w:val="none" w:sz="0" w:space="0" w:color="auto"/>
        <w:bottom w:val="none" w:sz="0" w:space="0" w:color="auto"/>
        <w:right w:val="none" w:sz="0" w:space="0" w:color="auto"/>
      </w:divBdr>
    </w:div>
    <w:div w:id="1149135069">
      <w:bodyDiv w:val="1"/>
      <w:marLeft w:val="0"/>
      <w:marRight w:val="0"/>
      <w:marTop w:val="0"/>
      <w:marBottom w:val="0"/>
      <w:divBdr>
        <w:top w:val="none" w:sz="0" w:space="0" w:color="auto"/>
        <w:left w:val="none" w:sz="0" w:space="0" w:color="auto"/>
        <w:bottom w:val="none" w:sz="0" w:space="0" w:color="auto"/>
        <w:right w:val="none" w:sz="0" w:space="0" w:color="auto"/>
      </w:divBdr>
    </w:div>
    <w:div w:id="1150367904">
      <w:bodyDiv w:val="1"/>
      <w:marLeft w:val="0"/>
      <w:marRight w:val="0"/>
      <w:marTop w:val="0"/>
      <w:marBottom w:val="0"/>
      <w:divBdr>
        <w:top w:val="none" w:sz="0" w:space="0" w:color="auto"/>
        <w:left w:val="none" w:sz="0" w:space="0" w:color="auto"/>
        <w:bottom w:val="none" w:sz="0" w:space="0" w:color="auto"/>
        <w:right w:val="none" w:sz="0" w:space="0" w:color="auto"/>
      </w:divBdr>
    </w:div>
    <w:div w:id="1152407650">
      <w:bodyDiv w:val="1"/>
      <w:marLeft w:val="0"/>
      <w:marRight w:val="0"/>
      <w:marTop w:val="0"/>
      <w:marBottom w:val="0"/>
      <w:divBdr>
        <w:top w:val="none" w:sz="0" w:space="0" w:color="auto"/>
        <w:left w:val="none" w:sz="0" w:space="0" w:color="auto"/>
        <w:bottom w:val="none" w:sz="0" w:space="0" w:color="auto"/>
        <w:right w:val="none" w:sz="0" w:space="0" w:color="auto"/>
      </w:divBdr>
    </w:div>
    <w:div w:id="1152985653">
      <w:bodyDiv w:val="1"/>
      <w:marLeft w:val="0"/>
      <w:marRight w:val="0"/>
      <w:marTop w:val="0"/>
      <w:marBottom w:val="0"/>
      <w:divBdr>
        <w:top w:val="none" w:sz="0" w:space="0" w:color="auto"/>
        <w:left w:val="none" w:sz="0" w:space="0" w:color="auto"/>
        <w:bottom w:val="none" w:sz="0" w:space="0" w:color="auto"/>
        <w:right w:val="none" w:sz="0" w:space="0" w:color="auto"/>
      </w:divBdr>
    </w:div>
    <w:div w:id="1153184758">
      <w:bodyDiv w:val="1"/>
      <w:marLeft w:val="0"/>
      <w:marRight w:val="0"/>
      <w:marTop w:val="0"/>
      <w:marBottom w:val="0"/>
      <w:divBdr>
        <w:top w:val="none" w:sz="0" w:space="0" w:color="auto"/>
        <w:left w:val="none" w:sz="0" w:space="0" w:color="auto"/>
        <w:bottom w:val="none" w:sz="0" w:space="0" w:color="auto"/>
        <w:right w:val="none" w:sz="0" w:space="0" w:color="auto"/>
      </w:divBdr>
    </w:div>
    <w:div w:id="1153792438">
      <w:bodyDiv w:val="1"/>
      <w:marLeft w:val="0"/>
      <w:marRight w:val="0"/>
      <w:marTop w:val="0"/>
      <w:marBottom w:val="0"/>
      <w:divBdr>
        <w:top w:val="none" w:sz="0" w:space="0" w:color="auto"/>
        <w:left w:val="none" w:sz="0" w:space="0" w:color="auto"/>
        <w:bottom w:val="none" w:sz="0" w:space="0" w:color="auto"/>
        <w:right w:val="none" w:sz="0" w:space="0" w:color="auto"/>
      </w:divBdr>
    </w:div>
    <w:div w:id="1155026535">
      <w:bodyDiv w:val="1"/>
      <w:marLeft w:val="0"/>
      <w:marRight w:val="0"/>
      <w:marTop w:val="0"/>
      <w:marBottom w:val="0"/>
      <w:divBdr>
        <w:top w:val="none" w:sz="0" w:space="0" w:color="auto"/>
        <w:left w:val="none" w:sz="0" w:space="0" w:color="auto"/>
        <w:bottom w:val="none" w:sz="0" w:space="0" w:color="auto"/>
        <w:right w:val="none" w:sz="0" w:space="0" w:color="auto"/>
      </w:divBdr>
    </w:div>
    <w:div w:id="1159034095">
      <w:bodyDiv w:val="1"/>
      <w:marLeft w:val="0"/>
      <w:marRight w:val="0"/>
      <w:marTop w:val="0"/>
      <w:marBottom w:val="0"/>
      <w:divBdr>
        <w:top w:val="none" w:sz="0" w:space="0" w:color="auto"/>
        <w:left w:val="none" w:sz="0" w:space="0" w:color="auto"/>
        <w:bottom w:val="none" w:sz="0" w:space="0" w:color="auto"/>
        <w:right w:val="none" w:sz="0" w:space="0" w:color="auto"/>
      </w:divBdr>
    </w:div>
    <w:div w:id="1159224930">
      <w:bodyDiv w:val="1"/>
      <w:marLeft w:val="0"/>
      <w:marRight w:val="0"/>
      <w:marTop w:val="0"/>
      <w:marBottom w:val="0"/>
      <w:divBdr>
        <w:top w:val="none" w:sz="0" w:space="0" w:color="auto"/>
        <w:left w:val="none" w:sz="0" w:space="0" w:color="auto"/>
        <w:bottom w:val="none" w:sz="0" w:space="0" w:color="auto"/>
        <w:right w:val="none" w:sz="0" w:space="0" w:color="auto"/>
      </w:divBdr>
    </w:div>
    <w:div w:id="1159810369">
      <w:bodyDiv w:val="1"/>
      <w:marLeft w:val="0"/>
      <w:marRight w:val="0"/>
      <w:marTop w:val="0"/>
      <w:marBottom w:val="0"/>
      <w:divBdr>
        <w:top w:val="none" w:sz="0" w:space="0" w:color="auto"/>
        <w:left w:val="none" w:sz="0" w:space="0" w:color="auto"/>
        <w:bottom w:val="none" w:sz="0" w:space="0" w:color="auto"/>
        <w:right w:val="none" w:sz="0" w:space="0" w:color="auto"/>
      </w:divBdr>
    </w:div>
    <w:div w:id="1160584177">
      <w:bodyDiv w:val="1"/>
      <w:marLeft w:val="0"/>
      <w:marRight w:val="0"/>
      <w:marTop w:val="0"/>
      <w:marBottom w:val="0"/>
      <w:divBdr>
        <w:top w:val="none" w:sz="0" w:space="0" w:color="auto"/>
        <w:left w:val="none" w:sz="0" w:space="0" w:color="auto"/>
        <w:bottom w:val="none" w:sz="0" w:space="0" w:color="auto"/>
        <w:right w:val="none" w:sz="0" w:space="0" w:color="auto"/>
      </w:divBdr>
    </w:div>
    <w:div w:id="1160730962">
      <w:bodyDiv w:val="1"/>
      <w:marLeft w:val="0"/>
      <w:marRight w:val="0"/>
      <w:marTop w:val="0"/>
      <w:marBottom w:val="0"/>
      <w:divBdr>
        <w:top w:val="none" w:sz="0" w:space="0" w:color="auto"/>
        <w:left w:val="none" w:sz="0" w:space="0" w:color="auto"/>
        <w:bottom w:val="none" w:sz="0" w:space="0" w:color="auto"/>
        <w:right w:val="none" w:sz="0" w:space="0" w:color="auto"/>
      </w:divBdr>
    </w:div>
    <w:div w:id="1162161102">
      <w:bodyDiv w:val="1"/>
      <w:marLeft w:val="0"/>
      <w:marRight w:val="0"/>
      <w:marTop w:val="0"/>
      <w:marBottom w:val="0"/>
      <w:divBdr>
        <w:top w:val="none" w:sz="0" w:space="0" w:color="auto"/>
        <w:left w:val="none" w:sz="0" w:space="0" w:color="auto"/>
        <w:bottom w:val="none" w:sz="0" w:space="0" w:color="auto"/>
        <w:right w:val="none" w:sz="0" w:space="0" w:color="auto"/>
      </w:divBdr>
    </w:div>
    <w:div w:id="1162311291">
      <w:bodyDiv w:val="1"/>
      <w:marLeft w:val="0"/>
      <w:marRight w:val="0"/>
      <w:marTop w:val="0"/>
      <w:marBottom w:val="0"/>
      <w:divBdr>
        <w:top w:val="none" w:sz="0" w:space="0" w:color="auto"/>
        <w:left w:val="none" w:sz="0" w:space="0" w:color="auto"/>
        <w:bottom w:val="none" w:sz="0" w:space="0" w:color="auto"/>
        <w:right w:val="none" w:sz="0" w:space="0" w:color="auto"/>
      </w:divBdr>
    </w:div>
    <w:div w:id="1163088490">
      <w:bodyDiv w:val="1"/>
      <w:marLeft w:val="0"/>
      <w:marRight w:val="0"/>
      <w:marTop w:val="0"/>
      <w:marBottom w:val="0"/>
      <w:divBdr>
        <w:top w:val="none" w:sz="0" w:space="0" w:color="auto"/>
        <w:left w:val="none" w:sz="0" w:space="0" w:color="auto"/>
        <w:bottom w:val="none" w:sz="0" w:space="0" w:color="auto"/>
        <w:right w:val="none" w:sz="0" w:space="0" w:color="auto"/>
      </w:divBdr>
    </w:div>
    <w:div w:id="1164785059">
      <w:bodyDiv w:val="1"/>
      <w:marLeft w:val="0"/>
      <w:marRight w:val="0"/>
      <w:marTop w:val="0"/>
      <w:marBottom w:val="0"/>
      <w:divBdr>
        <w:top w:val="none" w:sz="0" w:space="0" w:color="auto"/>
        <w:left w:val="none" w:sz="0" w:space="0" w:color="auto"/>
        <w:bottom w:val="none" w:sz="0" w:space="0" w:color="auto"/>
        <w:right w:val="none" w:sz="0" w:space="0" w:color="auto"/>
      </w:divBdr>
    </w:div>
    <w:div w:id="1166170006">
      <w:bodyDiv w:val="1"/>
      <w:marLeft w:val="0"/>
      <w:marRight w:val="0"/>
      <w:marTop w:val="0"/>
      <w:marBottom w:val="0"/>
      <w:divBdr>
        <w:top w:val="none" w:sz="0" w:space="0" w:color="auto"/>
        <w:left w:val="none" w:sz="0" w:space="0" w:color="auto"/>
        <w:bottom w:val="none" w:sz="0" w:space="0" w:color="auto"/>
        <w:right w:val="none" w:sz="0" w:space="0" w:color="auto"/>
      </w:divBdr>
      <w:divsChild>
        <w:div w:id="2122065658">
          <w:marLeft w:val="0"/>
          <w:marRight w:val="0"/>
          <w:marTop w:val="0"/>
          <w:marBottom w:val="0"/>
          <w:divBdr>
            <w:top w:val="none" w:sz="0" w:space="0" w:color="auto"/>
            <w:left w:val="none" w:sz="0" w:space="0" w:color="auto"/>
            <w:bottom w:val="none" w:sz="0" w:space="0" w:color="auto"/>
            <w:right w:val="none" w:sz="0" w:space="0" w:color="auto"/>
          </w:divBdr>
        </w:div>
      </w:divsChild>
    </w:div>
    <w:div w:id="1166358387">
      <w:bodyDiv w:val="1"/>
      <w:marLeft w:val="0"/>
      <w:marRight w:val="0"/>
      <w:marTop w:val="0"/>
      <w:marBottom w:val="0"/>
      <w:divBdr>
        <w:top w:val="none" w:sz="0" w:space="0" w:color="auto"/>
        <w:left w:val="none" w:sz="0" w:space="0" w:color="auto"/>
        <w:bottom w:val="none" w:sz="0" w:space="0" w:color="auto"/>
        <w:right w:val="none" w:sz="0" w:space="0" w:color="auto"/>
      </w:divBdr>
    </w:div>
    <w:div w:id="1166632288">
      <w:bodyDiv w:val="1"/>
      <w:marLeft w:val="0"/>
      <w:marRight w:val="0"/>
      <w:marTop w:val="0"/>
      <w:marBottom w:val="0"/>
      <w:divBdr>
        <w:top w:val="none" w:sz="0" w:space="0" w:color="auto"/>
        <w:left w:val="none" w:sz="0" w:space="0" w:color="auto"/>
        <w:bottom w:val="none" w:sz="0" w:space="0" w:color="auto"/>
        <w:right w:val="none" w:sz="0" w:space="0" w:color="auto"/>
      </w:divBdr>
    </w:div>
    <w:div w:id="1166746153">
      <w:bodyDiv w:val="1"/>
      <w:marLeft w:val="0"/>
      <w:marRight w:val="0"/>
      <w:marTop w:val="0"/>
      <w:marBottom w:val="0"/>
      <w:divBdr>
        <w:top w:val="none" w:sz="0" w:space="0" w:color="auto"/>
        <w:left w:val="none" w:sz="0" w:space="0" w:color="auto"/>
        <w:bottom w:val="none" w:sz="0" w:space="0" w:color="auto"/>
        <w:right w:val="none" w:sz="0" w:space="0" w:color="auto"/>
      </w:divBdr>
    </w:div>
    <w:div w:id="1166749121">
      <w:bodyDiv w:val="1"/>
      <w:marLeft w:val="0"/>
      <w:marRight w:val="0"/>
      <w:marTop w:val="0"/>
      <w:marBottom w:val="0"/>
      <w:divBdr>
        <w:top w:val="none" w:sz="0" w:space="0" w:color="auto"/>
        <w:left w:val="none" w:sz="0" w:space="0" w:color="auto"/>
        <w:bottom w:val="none" w:sz="0" w:space="0" w:color="auto"/>
        <w:right w:val="none" w:sz="0" w:space="0" w:color="auto"/>
      </w:divBdr>
    </w:div>
    <w:div w:id="1168787807">
      <w:bodyDiv w:val="1"/>
      <w:marLeft w:val="0"/>
      <w:marRight w:val="0"/>
      <w:marTop w:val="0"/>
      <w:marBottom w:val="0"/>
      <w:divBdr>
        <w:top w:val="none" w:sz="0" w:space="0" w:color="auto"/>
        <w:left w:val="none" w:sz="0" w:space="0" w:color="auto"/>
        <w:bottom w:val="none" w:sz="0" w:space="0" w:color="auto"/>
        <w:right w:val="none" w:sz="0" w:space="0" w:color="auto"/>
      </w:divBdr>
    </w:div>
    <w:div w:id="1169833473">
      <w:bodyDiv w:val="1"/>
      <w:marLeft w:val="0"/>
      <w:marRight w:val="0"/>
      <w:marTop w:val="0"/>
      <w:marBottom w:val="0"/>
      <w:divBdr>
        <w:top w:val="none" w:sz="0" w:space="0" w:color="auto"/>
        <w:left w:val="none" w:sz="0" w:space="0" w:color="auto"/>
        <w:bottom w:val="none" w:sz="0" w:space="0" w:color="auto"/>
        <w:right w:val="none" w:sz="0" w:space="0" w:color="auto"/>
      </w:divBdr>
    </w:div>
    <w:div w:id="1170292293">
      <w:bodyDiv w:val="1"/>
      <w:marLeft w:val="0"/>
      <w:marRight w:val="0"/>
      <w:marTop w:val="0"/>
      <w:marBottom w:val="0"/>
      <w:divBdr>
        <w:top w:val="none" w:sz="0" w:space="0" w:color="auto"/>
        <w:left w:val="none" w:sz="0" w:space="0" w:color="auto"/>
        <w:bottom w:val="none" w:sz="0" w:space="0" w:color="auto"/>
        <w:right w:val="none" w:sz="0" w:space="0" w:color="auto"/>
      </w:divBdr>
    </w:div>
    <w:div w:id="1172329353">
      <w:bodyDiv w:val="1"/>
      <w:marLeft w:val="0"/>
      <w:marRight w:val="0"/>
      <w:marTop w:val="0"/>
      <w:marBottom w:val="0"/>
      <w:divBdr>
        <w:top w:val="none" w:sz="0" w:space="0" w:color="auto"/>
        <w:left w:val="none" w:sz="0" w:space="0" w:color="auto"/>
        <w:bottom w:val="none" w:sz="0" w:space="0" w:color="auto"/>
        <w:right w:val="none" w:sz="0" w:space="0" w:color="auto"/>
      </w:divBdr>
    </w:div>
    <w:div w:id="1174607316">
      <w:bodyDiv w:val="1"/>
      <w:marLeft w:val="0"/>
      <w:marRight w:val="0"/>
      <w:marTop w:val="0"/>
      <w:marBottom w:val="0"/>
      <w:divBdr>
        <w:top w:val="none" w:sz="0" w:space="0" w:color="auto"/>
        <w:left w:val="none" w:sz="0" w:space="0" w:color="auto"/>
        <w:bottom w:val="none" w:sz="0" w:space="0" w:color="auto"/>
        <w:right w:val="none" w:sz="0" w:space="0" w:color="auto"/>
      </w:divBdr>
    </w:div>
    <w:div w:id="1174807920">
      <w:bodyDiv w:val="1"/>
      <w:marLeft w:val="0"/>
      <w:marRight w:val="0"/>
      <w:marTop w:val="0"/>
      <w:marBottom w:val="0"/>
      <w:divBdr>
        <w:top w:val="none" w:sz="0" w:space="0" w:color="auto"/>
        <w:left w:val="none" w:sz="0" w:space="0" w:color="auto"/>
        <w:bottom w:val="none" w:sz="0" w:space="0" w:color="auto"/>
        <w:right w:val="none" w:sz="0" w:space="0" w:color="auto"/>
      </w:divBdr>
    </w:div>
    <w:div w:id="1174999833">
      <w:bodyDiv w:val="1"/>
      <w:marLeft w:val="0"/>
      <w:marRight w:val="0"/>
      <w:marTop w:val="0"/>
      <w:marBottom w:val="0"/>
      <w:divBdr>
        <w:top w:val="none" w:sz="0" w:space="0" w:color="auto"/>
        <w:left w:val="none" w:sz="0" w:space="0" w:color="auto"/>
        <w:bottom w:val="none" w:sz="0" w:space="0" w:color="auto"/>
        <w:right w:val="none" w:sz="0" w:space="0" w:color="auto"/>
      </w:divBdr>
    </w:div>
    <w:div w:id="1175460386">
      <w:bodyDiv w:val="1"/>
      <w:marLeft w:val="0"/>
      <w:marRight w:val="0"/>
      <w:marTop w:val="0"/>
      <w:marBottom w:val="0"/>
      <w:divBdr>
        <w:top w:val="none" w:sz="0" w:space="0" w:color="auto"/>
        <w:left w:val="none" w:sz="0" w:space="0" w:color="auto"/>
        <w:bottom w:val="none" w:sz="0" w:space="0" w:color="auto"/>
        <w:right w:val="none" w:sz="0" w:space="0" w:color="auto"/>
      </w:divBdr>
    </w:div>
    <w:div w:id="1176533550">
      <w:bodyDiv w:val="1"/>
      <w:marLeft w:val="0"/>
      <w:marRight w:val="0"/>
      <w:marTop w:val="0"/>
      <w:marBottom w:val="0"/>
      <w:divBdr>
        <w:top w:val="none" w:sz="0" w:space="0" w:color="auto"/>
        <w:left w:val="none" w:sz="0" w:space="0" w:color="auto"/>
        <w:bottom w:val="none" w:sz="0" w:space="0" w:color="auto"/>
        <w:right w:val="none" w:sz="0" w:space="0" w:color="auto"/>
      </w:divBdr>
    </w:div>
    <w:div w:id="1177386034">
      <w:bodyDiv w:val="1"/>
      <w:marLeft w:val="0"/>
      <w:marRight w:val="0"/>
      <w:marTop w:val="0"/>
      <w:marBottom w:val="0"/>
      <w:divBdr>
        <w:top w:val="none" w:sz="0" w:space="0" w:color="auto"/>
        <w:left w:val="none" w:sz="0" w:space="0" w:color="auto"/>
        <w:bottom w:val="none" w:sz="0" w:space="0" w:color="auto"/>
        <w:right w:val="none" w:sz="0" w:space="0" w:color="auto"/>
      </w:divBdr>
    </w:div>
    <w:div w:id="1177965763">
      <w:bodyDiv w:val="1"/>
      <w:marLeft w:val="0"/>
      <w:marRight w:val="0"/>
      <w:marTop w:val="0"/>
      <w:marBottom w:val="0"/>
      <w:divBdr>
        <w:top w:val="none" w:sz="0" w:space="0" w:color="auto"/>
        <w:left w:val="none" w:sz="0" w:space="0" w:color="auto"/>
        <w:bottom w:val="none" w:sz="0" w:space="0" w:color="auto"/>
        <w:right w:val="none" w:sz="0" w:space="0" w:color="auto"/>
      </w:divBdr>
    </w:div>
    <w:div w:id="1179009220">
      <w:bodyDiv w:val="1"/>
      <w:marLeft w:val="0"/>
      <w:marRight w:val="0"/>
      <w:marTop w:val="0"/>
      <w:marBottom w:val="0"/>
      <w:divBdr>
        <w:top w:val="none" w:sz="0" w:space="0" w:color="auto"/>
        <w:left w:val="none" w:sz="0" w:space="0" w:color="auto"/>
        <w:bottom w:val="none" w:sz="0" w:space="0" w:color="auto"/>
        <w:right w:val="none" w:sz="0" w:space="0" w:color="auto"/>
      </w:divBdr>
    </w:div>
    <w:div w:id="1179807312">
      <w:bodyDiv w:val="1"/>
      <w:marLeft w:val="0"/>
      <w:marRight w:val="0"/>
      <w:marTop w:val="0"/>
      <w:marBottom w:val="0"/>
      <w:divBdr>
        <w:top w:val="none" w:sz="0" w:space="0" w:color="auto"/>
        <w:left w:val="none" w:sz="0" w:space="0" w:color="auto"/>
        <w:bottom w:val="none" w:sz="0" w:space="0" w:color="auto"/>
        <w:right w:val="none" w:sz="0" w:space="0" w:color="auto"/>
      </w:divBdr>
    </w:div>
    <w:div w:id="1179932385">
      <w:bodyDiv w:val="1"/>
      <w:marLeft w:val="0"/>
      <w:marRight w:val="0"/>
      <w:marTop w:val="0"/>
      <w:marBottom w:val="0"/>
      <w:divBdr>
        <w:top w:val="none" w:sz="0" w:space="0" w:color="auto"/>
        <w:left w:val="none" w:sz="0" w:space="0" w:color="auto"/>
        <w:bottom w:val="none" w:sz="0" w:space="0" w:color="auto"/>
        <w:right w:val="none" w:sz="0" w:space="0" w:color="auto"/>
      </w:divBdr>
    </w:div>
    <w:div w:id="1181553973">
      <w:bodyDiv w:val="1"/>
      <w:marLeft w:val="0"/>
      <w:marRight w:val="0"/>
      <w:marTop w:val="0"/>
      <w:marBottom w:val="0"/>
      <w:divBdr>
        <w:top w:val="none" w:sz="0" w:space="0" w:color="auto"/>
        <w:left w:val="none" w:sz="0" w:space="0" w:color="auto"/>
        <w:bottom w:val="none" w:sz="0" w:space="0" w:color="auto"/>
        <w:right w:val="none" w:sz="0" w:space="0" w:color="auto"/>
      </w:divBdr>
    </w:div>
    <w:div w:id="1182471157">
      <w:bodyDiv w:val="1"/>
      <w:marLeft w:val="0"/>
      <w:marRight w:val="0"/>
      <w:marTop w:val="0"/>
      <w:marBottom w:val="0"/>
      <w:divBdr>
        <w:top w:val="none" w:sz="0" w:space="0" w:color="auto"/>
        <w:left w:val="none" w:sz="0" w:space="0" w:color="auto"/>
        <w:bottom w:val="none" w:sz="0" w:space="0" w:color="auto"/>
        <w:right w:val="none" w:sz="0" w:space="0" w:color="auto"/>
      </w:divBdr>
    </w:div>
    <w:div w:id="1183980050">
      <w:bodyDiv w:val="1"/>
      <w:marLeft w:val="0"/>
      <w:marRight w:val="0"/>
      <w:marTop w:val="0"/>
      <w:marBottom w:val="0"/>
      <w:divBdr>
        <w:top w:val="none" w:sz="0" w:space="0" w:color="auto"/>
        <w:left w:val="none" w:sz="0" w:space="0" w:color="auto"/>
        <w:bottom w:val="none" w:sz="0" w:space="0" w:color="auto"/>
        <w:right w:val="none" w:sz="0" w:space="0" w:color="auto"/>
      </w:divBdr>
    </w:div>
    <w:div w:id="1184248314">
      <w:bodyDiv w:val="1"/>
      <w:marLeft w:val="0"/>
      <w:marRight w:val="0"/>
      <w:marTop w:val="0"/>
      <w:marBottom w:val="0"/>
      <w:divBdr>
        <w:top w:val="none" w:sz="0" w:space="0" w:color="auto"/>
        <w:left w:val="none" w:sz="0" w:space="0" w:color="auto"/>
        <w:bottom w:val="none" w:sz="0" w:space="0" w:color="auto"/>
        <w:right w:val="none" w:sz="0" w:space="0" w:color="auto"/>
      </w:divBdr>
    </w:div>
    <w:div w:id="1184781860">
      <w:bodyDiv w:val="1"/>
      <w:marLeft w:val="0"/>
      <w:marRight w:val="0"/>
      <w:marTop w:val="0"/>
      <w:marBottom w:val="0"/>
      <w:divBdr>
        <w:top w:val="none" w:sz="0" w:space="0" w:color="auto"/>
        <w:left w:val="none" w:sz="0" w:space="0" w:color="auto"/>
        <w:bottom w:val="none" w:sz="0" w:space="0" w:color="auto"/>
        <w:right w:val="none" w:sz="0" w:space="0" w:color="auto"/>
      </w:divBdr>
    </w:div>
    <w:div w:id="1186021585">
      <w:bodyDiv w:val="1"/>
      <w:marLeft w:val="0"/>
      <w:marRight w:val="0"/>
      <w:marTop w:val="0"/>
      <w:marBottom w:val="0"/>
      <w:divBdr>
        <w:top w:val="none" w:sz="0" w:space="0" w:color="auto"/>
        <w:left w:val="none" w:sz="0" w:space="0" w:color="auto"/>
        <w:bottom w:val="none" w:sz="0" w:space="0" w:color="auto"/>
        <w:right w:val="none" w:sz="0" w:space="0" w:color="auto"/>
      </w:divBdr>
    </w:div>
    <w:div w:id="1186140777">
      <w:bodyDiv w:val="1"/>
      <w:marLeft w:val="0"/>
      <w:marRight w:val="0"/>
      <w:marTop w:val="0"/>
      <w:marBottom w:val="0"/>
      <w:divBdr>
        <w:top w:val="none" w:sz="0" w:space="0" w:color="auto"/>
        <w:left w:val="none" w:sz="0" w:space="0" w:color="auto"/>
        <w:bottom w:val="none" w:sz="0" w:space="0" w:color="auto"/>
        <w:right w:val="none" w:sz="0" w:space="0" w:color="auto"/>
      </w:divBdr>
    </w:div>
    <w:div w:id="1187910870">
      <w:bodyDiv w:val="1"/>
      <w:marLeft w:val="0"/>
      <w:marRight w:val="0"/>
      <w:marTop w:val="0"/>
      <w:marBottom w:val="0"/>
      <w:divBdr>
        <w:top w:val="none" w:sz="0" w:space="0" w:color="auto"/>
        <w:left w:val="none" w:sz="0" w:space="0" w:color="auto"/>
        <w:bottom w:val="none" w:sz="0" w:space="0" w:color="auto"/>
        <w:right w:val="none" w:sz="0" w:space="0" w:color="auto"/>
      </w:divBdr>
    </w:div>
    <w:div w:id="1188107715">
      <w:bodyDiv w:val="1"/>
      <w:marLeft w:val="0"/>
      <w:marRight w:val="0"/>
      <w:marTop w:val="0"/>
      <w:marBottom w:val="0"/>
      <w:divBdr>
        <w:top w:val="none" w:sz="0" w:space="0" w:color="auto"/>
        <w:left w:val="none" w:sz="0" w:space="0" w:color="auto"/>
        <w:bottom w:val="none" w:sz="0" w:space="0" w:color="auto"/>
        <w:right w:val="none" w:sz="0" w:space="0" w:color="auto"/>
      </w:divBdr>
    </w:div>
    <w:div w:id="1188642665">
      <w:bodyDiv w:val="1"/>
      <w:marLeft w:val="0"/>
      <w:marRight w:val="0"/>
      <w:marTop w:val="0"/>
      <w:marBottom w:val="0"/>
      <w:divBdr>
        <w:top w:val="none" w:sz="0" w:space="0" w:color="auto"/>
        <w:left w:val="none" w:sz="0" w:space="0" w:color="auto"/>
        <w:bottom w:val="none" w:sz="0" w:space="0" w:color="auto"/>
        <w:right w:val="none" w:sz="0" w:space="0" w:color="auto"/>
      </w:divBdr>
    </w:div>
    <w:div w:id="1188955081">
      <w:bodyDiv w:val="1"/>
      <w:marLeft w:val="0"/>
      <w:marRight w:val="0"/>
      <w:marTop w:val="0"/>
      <w:marBottom w:val="0"/>
      <w:divBdr>
        <w:top w:val="none" w:sz="0" w:space="0" w:color="auto"/>
        <w:left w:val="none" w:sz="0" w:space="0" w:color="auto"/>
        <w:bottom w:val="none" w:sz="0" w:space="0" w:color="auto"/>
        <w:right w:val="none" w:sz="0" w:space="0" w:color="auto"/>
      </w:divBdr>
    </w:div>
    <w:div w:id="1189685818">
      <w:bodyDiv w:val="1"/>
      <w:marLeft w:val="0"/>
      <w:marRight w:val="0"/>
      <w:marTop w:val="0"/>
      <w:marBottom w:val="0"/>
      <w:divBdr>
        <w:top w:val="none" w:sz="0" w:space="0" w:color="auto"/>
        <w:left w:val="none" w:sz="0" w:space="0" w:color="auto"/>
        <w:bottom w:val="none" w:sz="0" w:space="0" w:color="auto"/>
        <w:right w:val="none" w:sz="0" w:space="0" w:color="auto"/>
      </w:divBdr>
    </w:div>
    <w:div w:id="1191072408">
      <w:bodyDiv w:val="1"/>
      <w:marLeft w:val="0"/>
      <w:marRight w:val="0"/>
      <w:marTop w:val="0"/>
      <w:marBottom w:val="0"/>
      <w:divBdr>
        <w:top w:val="none" w:sz="0" w:space="0" w:color="auto"/>
        <w:left w:val="none" w:sz="0" w:space="0" w:color="auto"/>
        <w:bottom w:val="none" w:sz="0" w:space="0" w:color="auto"/>
        <w:right w:val="none" w:sz="0" w:space="0" w:color="auto"/>
      </w:divBdr>
    </w:div>
    <w:div w:id="1191601609">
      <w:bodyDiv w:val="1"/>
      <w:marLeft w:val="0"/>
      <w:marRight w:val="0"/>
      <w:marTop w:val="0"/>
      <w:marBottom w:val="0"/>
      <w:divBdr>
        <w:top w:val="none" w:sz="0" w:space="0" w:color="auto"/>
        <w:left w:val="none" w:sz="0" w:space="0" w:color="auto"/>
        <w:bottom w:val="none" w:sz="0" w:space="0" w:color="auto"/>
        <w:right w:val="none" w:sz="0" w:space="0" w:color="auto"/>
      </w:divBdr>
    </w:div>
    <w:div w:id="1192110938">
      <w:bodyDiv w:val="1"/>
      <w:marLeft w:val="0"/>
      <w:marRight w:val="0"/>
      <w:marTop w:val="0"/>
      <w:marBottom w:val="0"/>
      <w:divBdr>
        <w:top w:val="none" w:sz="0" w:space="0" w:color="auto"/>
        <w:left w:val="none" w:sz="0" w:space="0" w:color="auto"/>
        <w:bottom w:val="none" w:sz="0" w:space="0" w:color="auto"/>
        <w:right w:val="none" w:sz="0" w:space="0" w:color="auto"/>
      </w:divBdr>
    </w:div>
    <w:div w:id="1193763538">
      <w:bodyDiv w:val="1"/>
      <w:marLeft w:val="0"/>
      <w:marRight w:val="0"/>
      <w:marTop w:val="0"/>
      <w:marBottom w:val="0"/>
      <w:divBdr>
        <w:top w:val="none" w:sz="0" w:space="0" w:color="auto"/>
        <w:left w:val="none" w:sz="0" w:space="0" w:color="auto"/>
        <w:bottom w:val="none" w:sz="0" w:space="0" w:color="auto"/>
        <w:right w:val="none" w:sz="0" w:space="0" w:color="auto"/>
      </w:divBdr>
    </w:div>
    <w:div w:id="1194340745">
      <w:bodyDiv w:val="1"/>
      <w:marLeft w:val="0"/>
      <w:marRight w:val="0"/>
      <w:marTop w:val="0"/>
      <w:marBottom w:val="0"/>
      <w:divBdr>
        <w:top w:val="none" w:sz="0" w:space="0" w:color="auto"/>
        <w:left w:val="none" w:sz="0" w:space="0" w:color="auto"/>
        <w:bottom w:val="none" w:sz="0" w:space="0" w:color="auto"/>
        <w:right w:val="none" w:sz="0" w:space="0" w:color="auto"/>
      </w:divBdr>
    </w:div>
    <w:div w:id="1194422120">
      <w:bodyDiv w:val="1"/>
      <w:marLeft w:val="0"/>
      <w:marRight w:val="0"/>
      <w:marTop w:val="0"/>
      <w:marBottom w:val="0"/>
      <w:divBdr>
        <w:top w:val="none" w:sz="0" w:space="0" w:color="auto"/>
        <w:left w:val="none" w:sz="0" w:space="0" w:color="auto"/>
        <w:bottom w:val="none" w:sz="0" w:space="0" w:color="auto"/>
        <w:right w:val="none" w:sz="0" w:space="0" w:color="auto"/>
      </w:divBdr>
    </w:div>
    <w:div w:id="1198155993">
      <w:bodyDiv w:val="1"/>
      <w:marLeft w:val="0"/>
      <w:marRight w:val="0"/>
      <w:marTop w:val="0"/>
      <w:marBottom w:val="0"/>
      <w:divBdr>
        <w:top w:val="none" w:sz="0" w:space="0" w:color="auto"/>
        <w:left w:val="none" w:sz="0" w:space="0" w:color="auto"/>
        <w:bottom w:val="none" w:sz="0" w:space="0" w:color="auto"/>
        <w:right w:val="none" w:sz="0" w:space="0" w:color="auto"/>
      </w:divBdr>
    </w:div>
    <w:div w:id="1198474154">
      <w:bodyDiv w:val="1"/>
      <w:marLeft w:val="0"/>
      <w:marRight w:val="0"/>
      <w:marTop w:val="0"/>
      <w:marBottom w:val="0"/>
      <w:divBdr>
        <w:top w:val="none" w:sz="0" w:space="0" w:color="auto"/>
        <w:left w:val="none" w:sz="0" w:space="0" w:color="auto"/>
        <w:bottom w:val="none" w:sz="0" w:space="0" w:color="auto"/>
        <w:right w:val="none" w:sz="0" w:space="0" w:color="auto"/>
      </w:divBdr>
    </w:div>
    <w:div w:id="1198545875">
      <w:bodyDiv w:val="1"/>
      <w:marLeft w:val="0"/>
      <w:marRight w:val="0"/>
      <w:marTop w:val="0"/>
      <w:marBottom w:val="0"/>
      <w:divBdr>
        <w:top w:val="none" w:sz="0" w:space="0" w:color="auto"/>
        <w:left w:val="none" w:sz="0" w:space="0" w:color="auto"/>
        <w:bottom w:val="none" w:sz="0" w:space="0" w:color="auto"/>
        <w:right w:val="none" w:sz="0" w:space="0" w:color="auto"/>
      </w:divBdr>
    </w:div>
    <w:div w:id="1199393730">
      <w:bodyDiv w:val="1"/>
      <w:marLeft w:val="0"/>
      <w:marRight w:val="0"/>
      <w:marTop w:val="0"/>
      <w:marBottom w:val="0"/>
      <w:divBdr>
        <w:top w:val="none" w:sz="0" w:space="0" w:color="auto"/>
        <w:left w:val="none" w:sz="0" w:space="0" w:color="auto"/>
        <w:bottom w:val="none" w:sz="0" w:space="0" w:color="auto"/>
        <w:right w:val="none" w:sz="0" w:space="0" w:color="auto"/>
      </w:divBdr>
    </w:div>
    <w:div w:id="1199582241">
      <w:bodyDiv w:val="1"/>
      <w:marLeft w:val="0"/>
      <w:marRight w:val="0"/>
      <w:marTop w:val="0"/>
      <w:marBottom w:val="0"/>
      <w:divBdr>
        <w:top w:val="none" w:sz="0" w:space="0" w:color="auto"/>
        <w:left w:val="none" w:sz="0" w:space="0" w:color="auto"/>
        <w:bottom w:val="none" w:sz="0" w:space="0" w:color="auto"/>
        <w:right w:val="none" w:sz="0" w:space="0" w:color="auto"/>
      </w:divBdr>
    </w:div>
    <w:div w:id="1202011979">
      <w:bodyDiv w:val="1"/>
      <w:marLeft w:val="0"/>
      <w:marRight w:val="0"/>
      <w:marTop w:val="0"/>
      <w:marBottom w:val="0"/>
      <w:divBdr>
        <w:top w:val="none" w:sz="0" w:space="0" w:color="auto"/>
        <w:left w:val="none" w:sz="0" w:space="0" w:color="auto"/>
        <w:bottom w:val="none" w:sz="0" w:space="0" w:color="auto"/>
        <w:right w:val="none" w:sz="0" w:space="0" w:color="auto"/>
      </w:divBdr>
    </w:div>
    <w:div w:id="1202674484">
      <w:bodyDiv w:val="1"/>
      <w:marLeft w:val="0"/>
      <w:marRight w:val="0"/>
      <w:marTop w:val="0"/>
      <w:marBottom w:val="0"/>
      <w:divBdr>
        <w:top w:val="none" w:sz="0" w:space="0" w:color="auto"/>
        <w:left w:val="none" w:sz="0" w:space="0" w:color="auto"/>
        <w:bottom w:val="none" w:sz="0" w:space="0" w:color="auto"/>
        <w:right w:val="none" w:sz="0" w:space="0" w:color="auto"/>
      </w:divBdr>
    </w:div>
    <w:div w:id="1203442552">
      <w:bodyDiv w:val="1"/>
      <w:marLeft w:val="0"/>
      <w:marRight w:val="0"/>
      <w:marTop w:val="0"/>
      <w:marBottom w:val="0"/>
      <w:divBdr>
        <w:top w:val="none" w:sz="0" w:space="0" w:color="auto"/>
        <w:left w:val="none" w:sz="0" w:space="0" w:color="auto"/>
        <w:bottom w:val="none" w:sz="0" w:space="0" w:color="auto"/>
        <w:right w:val="none" w:sz="0" w:space="0" w:color="auto"/>
      </w:divBdr>
    </w:div>
    <w:div w:id="1204098341">
      <w:bodyDiv w:val="1"/>
      <w:marLeft w:val="0"/>
      <w:marRight w:val="0"/>
      <w:marTop w:val="0"/>
      <w:marBottom w:val="0"/>
      <w:divBdr>
        <w:top w:val="none" w:sz="0" w:space="0" w:color="auto"/>
        <w:left w:val="none" w:sz="0" w:space="0" w:color="auto"/>
        <w:bottom w:val="none" w:sz="0" w:space="0" w:color="auto"/>
        <w:right w:val="none" w:sz="0" w:space="0" w:color="auto"/>
      </w:divBdr>
    </w:div>
    <w:div w:id="1206329065">
      <w:bodyDiv w:val="1"/>
      <w:marLeft w:val="0"/>
      <w:marRight w:val="0"/>
      <w:marTop w:val="0"/>
      <w:marBottom w:val="0"/>
      <w:divBdr>
        <w:top w:val="none" w:sz="0" w:space="0" w:color="auto"/>
        <w:left w:val="none" w:sz="0" w:space="0" w:color="auto"/>
        <w:bottom w:val="none" w:sz="0" w:space="0" w:color="auto"/>
        <w:right w:val="none" w:sz="0" w:space="0" w:color="auto"/>
      </w:divBdr>
    </w:div>
    <w:div w:id="1208958430">
      <w:bodyDiv w:val="1"/>
      <w:marLeft w:val="0"/>
      <w:marRight w:val="0"/>
      <w:marTop w:val="0"/>
      <w:marBottom w:val="0"/>
      <w:divBdr>
        <w:top w:val="none" w:sz="0" w:space="0" w:color="auto"/>
        <w:left w:val="none" w:sz="0" w:space="0" w:color="auto"/>
        <w:bottom w:val="none" w:sz="0" w:space="0" w:color="auto"/>
        <w:right w:val="none" w:sz="0" w:space="0" w:color="auto"/>
      </w:divBdr>
    </w:div>
    <w:div w:id="1212032754">
      <w:bodyDiv w:val="1"/>
      <w:marLeft w:val="0"/>
      <w:marRight w:val="0"/>
      <w:marTop w:val="0"/>
      <w:marBottom w:val="0"/>
      <w:divBdr>
        <w:top w:val="none" w:sz="0" w:space="0" w:color="auto"/>
        <w:left w:val="none" w:sz="0" w:space="0" w:color="auto"/>
        <w:bottom w:val="none" w:sz="0" w:space="0" w:color="auto"/>
        <w:right w:val="none" w:sz="0" w:space="0" w:color="auto"/>
      </w:divBdr>
    </w:div>
    <w:div w:id="1212576422">
      <w:bodyDiv w:val="1"/>
      <w:marLeft w:val="0"/>
      <w:marRight w:val="0"/>
      <w:marTop w:val="0"/>
      <w:marBottom w:val="0"/>
      <w:divBdr>
        <w:top w:val="none" w:sz="0" w:space="0" w:color="auto"/>
        <w:left w:val="none" w:sz="0" w:space="0" w:color="auto"/>
        <w:bottom w:val="none" w:sz="0" w:space="0" w:color="auto"/>
        <w:right w:val="none" w:sz="0" w:space="0" w:color="auto"/>
      </w:divBdr>
    </w:div>
    <w:div w:id="1212692179">
      <w:bodyDiv w:val="1"/>
      <w:marLeft w:val="0"/>
      <w:marRight w:val="0"/>
      <w:marTop w:val="0"/>
      <w:marBottom w:val="0"/>
      <w:divBdr>
        <w:top w:val="none" w:sz="0" w:space="0" w:color="auto"/>
        <w:left w:val="none" w:sz="0" w:space="0" w:color="auto"/>
        <w:bottom w:val="none" w:sz="0" w:space="0" w:color="auto"/>
        <w:right w:val="none" w:sz="0" w:space="0" w:color="auto"/>
      </w:divBdr>
    </w:div>
    <w:div w:id="1213807056">
      <w:bodyDiv w:val="1"/>
      <w:marLeft w:val="0"/>
      <w:marRight w:val="0"/>
      <w:marTop w:val="0"/>
      <w:marBottom w:val="0"/>
      <w:divBdr>
        <w:top w:val="none" w:sz="0" w:space="0" w:color="auto"/>
        <w:left w:val="none" w:sz="0" w:space="0" w:color="auto"/>
        <w:bottom w:val="none" w:sz="0" w:space="0" w:color="auto"/>
        <w:right w:val="none" w:sz="0" w:space="0" w:color="auto"/>
      </w:divBdr>
    </w:div>
    <w:div w:id="1213924002">
      <w:bodyDiv w:val="1"/>
      <w:marLeft w:val="0"/>
      <w:marRight w:val="0"/>
      <w:marTop w:val="0"/>
      <w:marBottom w:val="0"/>
      <w:divBdr>
        <w:top w:val="none" w:sz="0" w:space="0" w:color="auto"/>
        <w:left w:val="none" w:sz="0" w:space="0" w:color="auto"/>
        <w:bottom w:val="none" w:sz="0" w:space="0" w:color="auto"/>
        <w:right w:val="none" w:sz="0" w:space="0" w:color="auto"/>
      </w:divBdr>
    </w:div>
    <w:div w:id="1214582158">
      <w:bodyDiv w:val="1"/>
      <w:marLeft w:val="0"/>
      <w:marRight w:val="0"/>
      <w:marTop w:val="0"/>
      <w:marBottom w:val="0"/>
      <w:divBdr>
        <w:top w:val="none" w:sz="0" w:space="0" w:color="auto"/>
        <w:left w:val="none" w:sz="0" w:space="0" w:color="auto"/>
        <w:bottom w:val="none" w:sz="0" w:space="0" w:color="auto"/>
        <w:right w:val="none" w:sz="0" w:space="0" w:color="auto"/>
      </w:divBdr>
    </w:div>
    <w:div w:id="1215314635">
      <w:bodyDiv w:val="1"/>
      <w:marLeft w:val="0"/>
      <w:marRight w:val="0"/>
      <w:marTop w:val="0"/>
      <w:marBottom w:val="0"/>
      <w:divBdr>
        <w:top w:val="none" w:sz="0" w:space="0" w:color="auto"/>
        <w:left w:val="none" w:sz="0" w:space="0" w:color="auto"/>
        <w:bottom w:val="none" w:sz="0" w:space="0" w:color="auto"/>
        <w:right w:val="none" w:sz="0" w:space="0" w:color="auto"/>
      </w:divBdr>
    </w:div>
    <w:div w:id="1217163171">
      <w:bodyDiv w:val="1"/>
      <w:marLeft w:val="0"/>
      <w:marRight w:val="0"/>
      <w:marTop w:val="0"/>
      <w:marBottom w:val="0"/>
      <w:divBdr>
        <w:top w:val="none" w:sz="0" w:space="0" w:color="auto"/>
        <w:left w:val="none" w:sz="0" w:space="0" w:color="auto"/>
        <w:bottom w:val="none" w:sz="0" w:space="0" w:color="auto"/>
        <w:right w:val="none" w:sz="0" w:space="0" w:color="auto"/>
      </w:divBdr>
    </w:div>
    <w:div w:id="1217274897">
      <w:bodyDiv w:val="1"/>
      <w:marLeft w:val="0"/>
      <w:marRight w:val="0"/>
      <w:marTop w:val="0"/>
      <w:marBottom w:val="0"/>
      <w:divBdr>
        <w:top w:val="none" w:sz="0" w:space="0" w:color="auto"/>
        <w:left w:val="none" w:sz="0" w:space="0" w:color="auto"/>
        <w:bottom w:val="none" w:sz="0" w:space="0" w:color="auto"/>
        <w:right w:val="none" w:sz="0" w:space="0" w:color="auto"/>
      </w:divBdr>
    </w:div>
    <w:div w:id="1218973999">
      <w:bodyDiv w:val="1"/>
      <w:marLeft w:val="0"/>
      <w:marRight w:val="0"/>
      <w:marTop w:val="0"/>
      <w:marBottom w:val="0"/>
      <w:divBdr>
        <w:top w:val="none" w:sz="0" w:space="0" w:color="auto"/>
        <w:left w:val="none" w:sz="0" w:space="0" w:color="auto"/>
        <w:bottom w:val="none" w:sz="0" w:space="0" w:color="auto"/>
        <w:right w:val="none" w:sz="0" w:space="0" w:color="auto"/>
      </w:divBdr>
    </w:div>
    <w:div w:id="1219130186">
      <w:bodyDiv w:val="1"/>
      <w:marLeft w:val="0"/>
      <w:marRight w:val="0"/>
      <w:marTop w:val="0"/>
      <w:marBottom w:val="0"/>
      <w:divBdr>
        <w:top w:val="none" w:sz="0" w:space="0" w:color="auto"/>
        <w:left w:val="none" w:sz="0" w:space="0" w:color="auto"/>
        <w:bottom w:val="none" w:sz="0" w:space="0" w:color="auto"/>
        <w:right w:val="none" w:sz="0" w:space="0" w:color="auto"/>
      </w:divBdr>
    </w:div>
    <w:div w:id="1219827866">
      <w:bodyDiv w:val="1"/>
      <w:marLeft w:val="0"/>
      <w:marRight w:val="0"/>
      <w:marTop w:val="0"/>
      <w:marBottom w:val="0"/>
      <w:divBdr>
        <w:top w:val="none" w:sz="0" w:space="0" w:color="auto"/>
        <w:left w:val="none" w:sz="0" w:space="0" w:color="auto"/>
        <w:bottom w:val="none" w:sz="0" w:space="0" w:color="auto"/>
        <w:right w:val="none" w:sz="0" w:space="0" w:color="auto"/>
      </w:divBdr>
    </w:div>
    <w:div w:id="1223254554">
      <w:bodyDiv w:val="1"/>
      <w:marLeft w:val="0"/>
      <w:marRight w:val="0"/>
      <w:marTop w:val="0"/>
      <w:marBottom w:val="0"/>
      <w:divBdr>
        <w:top w:val="none" w:sz="0" w:space="0" w:color="auto"/>
        <w:left w:val="none" w:sz="0" w:space="0" w:color="auto"/>
        <w:bottom w:val="none" w:sz="0" w:space="0" w:color="auto"/>
        <w:right w:val="none" w:sz="0" w:space="0" w:color="auto"/>
      </w:divBdr>
    </w:div>
    <w:div w:id="1223830000">
      <w:bodyDiv w:val="1"/>
      <w:marLeft w:val="0"/>
      <w:marRight w:val="0"/>
      <w:marTop w:val="0"/>
      <w:marBottom w:val="0"/>
      <w:divBdr>
        <w:top w:val="none" w:sz="0" w:space="0" w:color="auto"/>
        <w:left w:val="none" w:sz="0" w:space="0" w:color="auto"/>
        <w:bottom w:val="none" w:sz="0" w:space="0" w:color="auto"/>
        <w:right w:val="none" w:sz="0" w:space="0" w:color="auto"/>
      </w:divBdr>
    </w:div>
    <w:div w:id="1226531356">
      <w:bodyDiv w:val="1"/>
      <w:marLeft w:val="0"/>
      <w:marRight w:val="0"/>
      <w:marTop w:val="0"/>
      <w:marBottom w:val="0"/>
      <w:divBdr>
        <w:top w:val="none" w:sz="0" w:space="0" w:color="auto"/>
        <w:left w:val="none" w:sz="0" w:space="0" w:color="auto"/>
        <w:bottom w:val="none" w:sz="0" w:space="0" w:color="auto"/>
        <w:right w:val="none" w:sz="0" w:space="0" w:color="auto"/>
      </w:divBdr>
    </w:div>
    <w:div w:id="1229150207">
      <w:bodyDiv w:val="1"/>
      <w:marLeft w:val="0"/>
      <w:marRight w:val="0"/>
      <w:marTop w:val="0"/>
      <w:marBottom w:val="0"/>
      <w:divBdr>
        <w:top w:val="none" w:sz="0" w:space="0" w:color="auto"/>
        <w:left w:val="none" w:sz="0" w:space="0" w:color="auto"/>
        <w:bottom w:val="none" w:sz="0" w:space="0" w:color="auto"/>
        <w:right w:val="none" w:sz="0" w:space="0" w:color="auto"/>
      </w:divBdr>
    </w:div>
    <w:div w:id="1230530172">
      <w:bodyDiv w:val="1"/>
      <w:marLeft w:val="0"/>
      <w:marRight w:val="0"/>
      <w:marTop w:val="0"/>
      <w:marBottom w:val="0"/>
      <w:divBdr>
        <w:top w:val="none" w:sz="0" w:space="0" w:color="auto"/>
        <w:left w:val="none" w:sz="0" w:space="0" w:color="auto"/>
        <w:bottom w:val="none" w:sz="0" w:space="0" w:color="auto"/>
        <w:right w:val="none" w:sz="0" w:space="0" w:color="auto"/>
      </w:divBdr>
    </w:div>
    <w:div w:id="1230846690">
      <w:bodyDiv w:val="1"/>
      <w:marLeft w:val="0"/>
      <w:marRight w:val="0"/>
      <w:marTop w:val="0"/>
      <w:marBottom w:val="0"/>
      <w:divBdr>
        <w:top w:val="none" w:sz="0" w:space="0" w:color="auto"/>
        <w:left w:val="none" w:sz="0" w:space="0" w:color="auto"/>
        <w:bottom w:val="none" w:sz="0" w:space="0" w:color="auto"/>
        <w:right w:val="none" w:sz="0" w:space="0" w:color="auto"/>
      </w:divBdr>
    </w:div>
    <w:div w:id="1231579963">
      <w:bodyDiv w:val="1"/>
      <w:marLeft w:val="0"/>
      <w:marRight w:val="0"/>
      <w:marTop w:val="0"/>
      <w:marBottom w:val="0"/>
      <w:divBdr>
        <w:top w:val="none" w:sz="0" w:space="0" w:color="auto"/>
        <w:left w:val="none" w:sz="0" w:space="0" w:color="auto"/>
        <w:bottom w:val="none" w:sz="0" w:space="0" w:color="auto"/>
        <w:right w:val="none" w:sz="0" w:space="0" w:color="auto"/>
      </w:divBdr>
    </w:div>
    <w:div w:id="1232156997">
      <w:bodyDiv w:val="1"/>
      <w:marLeft w:val="0"/>
      <w:marRight w:val="0"/>
      <w:marTop w:val="0"/>
      <w:marBottom w:val="0"/>
      <w:divBdr>
        <w:top w:val="none" w:sz="0" w:space="0" w:color="auto"/>
        <w:left w:val="none" w:sz="0" w:space="0" w:color="auto"/>
        <w:bottom w:val="none" w:sz="0" w:space="0" w:color="auto"/>
        <w:right w:val="none" w:sz="0" w:space="0" w:color="auto"/>
      </w:divBdr>
    </w:div>
    <w:div w:id="1232229397">
      <w:bodyDiv w:val="1"/>
      <w:marLeft w:val="0"/>
      <w:marRight w:val="0"/>
      <w:marTop w:val="0"/>
      <w:marBottom w:val="0"/>
      <w:divBdr>
        <w:top w:val="none" w:sz="0" w:space="0" w:color="auto"/>
        <w:left w:val="none" w:sz="0" w:space="0" w:color="auto"/>
        <w:bottom w:val="none" w:sz="0" w:space="0" w:color="auto"/>
        <w:right w:val="none" w:sz="0" w:space="0" w:color="auto"/>
      </w:divBdr>
    </w:div>
    <w:div w:id="1232232259">
      <w:bodyDiv w:val="1"/>
      <w:marLeft w:val="0"/>
      <w:marRight w:val="0"/>
      <w:marTop w:val="0"/>
      <w:marBottom w:val="0"/>
      <w:divBdr>
        <w:top w:val="none" w:sz="0" w:space="0" w:color="auto"/>
        <w:left w:val="none" w:sz="0" w:space="0" w:color="auto"/>
        <w:bottom w:val="none" w:sz="0" w:space="0" w:color="auto"/>
        <w:right w:val="none" w:sz="0" w:space="0" w:color="auto"/>
      </w:divBdr>
    </w:div>
    <w:div w:id="1233346551">
      <w:bodyDiv w:val="1"/>
      <w:marLeft w:val="0"/>
      <w:marRight w:val="0"/>
      <w:marTop w:val="0"/>
      <w:marBottom w:val="0"/>
      <w:divBdr>
        <w:top w:val="none" w:sz="0" w:space="0" w:color="auto"/>
        <w:left w:val="none" w:sz="0" w:space="0" w:color="auto"/>
        <w:bottom w:val="none" w:sz="0" w:space="0" w:color="auto"/>
        <w:right w:val="none" w:sz="0" w:space="0" w:color="auto"/>
      </w:divBdr>
    </w:div>
    <w:div w:id="1233589037">
      <w:bodyDiv w:val="1"/>
      <w:marLeft w:val="0"/>
      <w:marRight w:val="0"/>
      <w:marTop w:val="0"/>
      <w:marBottom w:val="0"/>
      <w:divBdr>
        <w:top w:val="none" w:sz="0" w:space="0" w:color="auto"/>
        <w:left w:val="none" w:sz="0" w:space="0" w:color="auto"/>
        <w:bottom w:val="none" w:sz="0" w:space="0" w:color="auto"/>
        <w:right w:val="none" w:sz="0" w:space="0" w:color="auto"/>
      </w:divBdr>
    </w:div>
    <w:div w:id="1235554892">
      <w:bodyDiv w:val="1"/>
      <w:marLeft w:val="0"/>
      <w:marRight w:val="0"/>
      <w:marTop w:val="0"/>
      <w:marBottom w:val="0"/>
      <w:divBdr>
        <w:top w:val="none" w:sz="0" w:space="0" w:color="auto"/>
        <w:left w:val="none" w:sz="0" w:space="0" w:color="auto"/>
        <w:bottom w:val="none" w:sz="0" w:space="0" w:color="auto"/>
        <w:right w:val="none" w:sz="0" w:space="0" w:color="auto"/>
      </w:divBdr>
    </w:div>
    <w:div w:id="1236353316">
      <w:bodyDiv w:val="1"/>
      <w:marLeft w:val="0"/>
      <w:marRight w:val="0"/>
      <w:marTop w:val="0"/>
      <w:marBottom w:val="0"/>
      <w:divBdr>
        <w:top w:val="none" w:sz="0" w:space="0" w:color="auto"/>
        <w:left w:val="none" w:sz="0" w:space="0" w:color="auto"/>
        <w:bottom w:val="none" w:sz="0" w:space="0" w:color="auto"/>
        <w:right w:val="none" w:sz="0" w:space="0" w:color="auto"/>
      </w:divBdr>
    </w:div>
    <w:div w:id="1238322265">
      <w:bodyDiv w:val="1"/>
      <w:marLeft w:val="0"/>
      <w:marRight w:val="0"/>
      <w:marTop w:val="0"/>
      <w:marBottom w:val="0"/>
      <w:divBdr>
        <w:top w:val="none" w:sz="0" w:space="0" w:color="auto"/>
        <w:left w:val="none" w:sz="0" w:space="0" w:color="auto"/>
        <w:bottom w:val="none" w:sz="0" w:space="0" w:color="auto"/>
        <w:right w:val="none" w:sz="0" w:space="0" w:color="auto"/>
      </w:divBdr>
    </w:div>
    <w:div w:id="1240139260">
      <w:bodyDiv w:val="1"/>
      <w:marLeft w:val="0"/>
      <w:marRight w:val="0"/>
      <w:marTop w:val="0"/>
      <w:marBottom w:val="0"/>
      <w:divBdr>
        <w:top w:val="none" w:sz="0" w:space="0" w:color="auto"/>
        <w:left w:val="none" w:sz="0" w:space="0" w:color="auto"/>
        <w:bottom w:val="none" w:sz="0" w:space="0" w:color="auto"/>
        <w:right w:val="none" w:sz="0" w:space="0" w:color="auto"/>
      </w:divBdr>
    </w:div>
    <w:div w:id="1241871711">
      <w:bodyDiv w:val="1"/>
      <w:marLeft w:val="0"/>
      <w:marRight w:val="0"/>
      <w:marTop w:val="0"/>
      <w:marBottom w:val="0"/>
      <w:divBdr>
        <w:top w:val="none" w:sz="0" w:space="0" w:color="auto"/>
        <w:left w:val="none" w:sz="0" w:space="0" w:color="auto"/>
        <w:bottom w:val="none" w:sz="0" w:space="0" w:color="auto"/>
        <w:right w:val="none" w:sz="0" w:space="0" w:color="auto"/>
      </w:divBdr>
    </w:div>
    <w:div w:id="1242108350">
      <w:bodyDiv w:val="1"/>
      <w:marLeft w:val="0"/>
      <w:marRight w:val="0"/>
      <w:marTop w:val="0"/>
      <w:marBottom w:val="0"/>
      <w:divBdr>
        <w:top w:val="none" w:sz="0" w:space="0" w:color="auto"/>
        <w:left w:val="none" w:sz="0" w:space="0" w:color="auto"/>
        <w:bottom w:val="none" w:sz="0" w:space="0" w:color="auto"/>
        <w:right w:val="none" w:sz="0" w:space="0" w:color="auto"/>
      </w:divBdr>
    </w:div>
    <w:div w:id="1243102736">
      <w:bodyDiv w:val="1"/>
      <w:marLeft w:val="0"/>
      <w:marRight w:val="0"/>
      <w:marTop w:val="0"/>
      <w:marBottom w:val="0"/>
      <w:divBdr>
        <w:top w:val="none" w:sz="0" w:space="0" w:color="auto"/>
        <w:left w:val="none" w:sz="0" w:space="0" w:color="auto"/>
        <w:bottom w:val="none" w:sz="0" w:space="0" w:color="auto"/>
        <w:right w:val="none" w:sz="0" w:space="0" w:color="auto"/>
      </w:divBdr>
    </w:div>
    <w:div w:id="1243754616">
      <w:bodyDiv w:val="1"/>
      <w:marLeft w:val="0"/>
      <w:marRight w:val="0"/>
      <w:marTop w:val="0"/>
      <w:marBottom w:val="0"/>
      <w:divBdr>
        <w:top w:val="none" w:sz="0" w:space="0" w:color="auto"/>
        <w:left w:val="none" w:sz="0" w:space="0" w:color="auto"/>
        <w:bottom w:val="none" w:sz="0" w:space="0" w:color="auto"/>
        <w:right w:val="none" w:sz="0" w:space="0" w:color="auto"/>
      </w:divBdr>
    </w:div>
    <w:div w:id="1248076189">
      <w:bodyDiv w:val="1"/>
      <w:marLeft w:val="0"/>
      <w:marRight w:val="0"/>
      <w:marTop w:val="0"/>
      <w:marBottom w:val="0"/>
      <w:divBdr>
        <w:top w:val="none" w:sz="0" w:space="0" w:color="auto"/>
        <w:left w:val="none" w:sz="0" w:space="0" w:color="auto"/>
        <w:bottom w:val="none" w:sz="0" w:space="0" w:color="auto"/>
        <w:right w:val="none" w:sz="0" w:space="0" w:color="auto"/>
      </w:divBdr>
    </w:div>
    <w:div w:id="1248076567">
      <w:bodyDiv w:val="1"/>
      <w:marLeft w:val="0"/>
      <w:marRight w:val="0"/>
      <w:marTop w:val="0"/>
      <w:marBottom w:val="0"/>
      <w:divBdr>
        <w:top w:val="none" w:sz="0" w:space="0" w:color="auto"/>
        <w:left w:val="none" w:sz="0" w:space="0" w:color="auto"/>
        <w:bottom w:val="none" w:sz="0" w:space="0" w:color="auto"/>
        <w:right w:val="none" w:sz="0" w:space="0" w:color="auto"/>
      </w:divBdr>
    </w:div>
    <w:div w:id="1249732216">
      <w:bodyDiv w:val="1"/>
      <w:marLeft w:val="0"/>
      <w:marRight w:val="0"/>
      <w:marTop w:val="0"/>
      <w:marBottom w:val="0"/>
      <w:divBdr>
        <w:top w:val="none" w:sz="0" w:space="0" w:color="auto"/>
        <w:left w:val="none" w:sz="0" w:space="0" w:color="auto"/>
        <w:bottom w:val="none" w:sz="0" w:space="0" w:color="auto"/>
        <w:right w:val="none" w:sz="0" w:space="0" w:color="auto"/>
      </w:divBdr>
    </w:div>
    <w:div w:id="1251769758">
      <w:bodyDiv w:val="1"/>
      <w:marLeft w:val="0"/>
      <w:marRight w:val="0"/>
      <w:marTop w:val="0"/>
      <w:marBottom w:val="0"/>
      <w:divBdr>
        <w:top w:val="none" w:sz="0" w:space="0" w:color="auto"/>
        <w:left w:val="none" w:sz="0" w:space="0" w:color="auto"/>
        <w:bottom w:val="none" w:sz="0" w:space="0" w:color="auto"/>
        <w:right w:val="none" w:sz="0" w:space="0" w:color="auto"/>
      </w:divBdr>
    </w:div>
    <w:div w:id="1252087532">
      <w:bodyDiv w:val="1"/>
      <w:marLeft w:val="0"/>
      <w:marRight w:val="0"/>
      <w:marTop w:val="0"/>
      <w:marBottom w:val="0"/>
      <w:divBdr>
        <w:top w:val="none" w:sz="0" w:space="0" w:color="auto"/>
        <w:left w:val="none" w:sz="0" w:space="0" w:color="auto"/>
        <w:bottom w:val="none" w:sz="0" w:space="0" w:color="auto"/>
        <w:right w:val="none" w:sz="0" w:space="0" w:color="auto"/>
      </w:divBdr>
    </w:div>
    <w:div w:id="1253121019">
      <w:bodyDiv w:val="1"/>
      <w:marLeft w:val="0"/>
      <w:marRight w:val="0"/>
      <w:marTop w:val="0"/>
      <w:marBottom w:val="0"/>
      <w:divBdr>
        <w:top w:val="none" w:sz="0" w:space="0" w:color="auto"/>
        <w:left w:val="none" w:sz="0" w:space="0" w:color="auto"/>
        <w:bottom w:val="none" w:sz="0" w:space="0" w:color="auto"/>
        <w:right w:val="none" w:sz="0" w:space="0" w:color="auto"/>
      </w:divBdr>
    </w:div>
    <w:div w:id="1254362847">
      <w:bodyDiv w:val="1"/>
      <w:marLeft w:val="0"/>
      <w:marRight w:val="0"/>
      <w:marTop w:val="0"/>
      <w:marBottom w:val="0"/>
      <w:divBdr>
        <w:top w:val="none" w:sz="0" w:space="0" w:color="auto"/>
        <w:left w:val="none" w:sz="0" w:space="0" w:color="auto"/>
        <w:bottom w:val="none" w:sz="0" w:space="0" w:color="auto"/>
        <w:right w:val="none" w:sz="0" w:space="0" w:color="auto"/>
      </w:divBdr>
    </w:div>
    <w:div w:id="1254514303">
      <w:bodyDiv w:val="1"/>
      <w:marLeft w:val="0"/>
      <w:marRight w:val="0"/>
      <w:marTop w:val="0"/>
      <w:marBottom w:val="0"/>
      <w:divBdr>
        <w:top w:val="none" w:sz="0" w:space="0" w:color="auto"/>
        <w:left w:val="none" w:sz="0" w:space="0" w:color="auto"/>
        <w:bottom w:val="none" w:sz="0" w:space="0" w:color="auto"/>
        <w:right w:val="none" w:sz="0" w:space="0" w:color="auto"/>
      </w:divBdr>
    </w:div>
    <w:div w:id="1255892544">
      <w:bodyDiv w:val="1"/>
      <w:marLeft w:val="0"/>
      <w:marRight w:val="0"/>
      <w:marTop w:val="0"/>
      <w:marBottom w:val="0"/>
      <w:divBdr>
        <w:top w:val="none" w:sz="0" w:space="0" w:color="auto"/>
        <w:left w:val="none" w:sz="0" w:space="0" w:color="auto"/>
        <w:bottom w:val="none" w:sz="0" w:space="0" w:color="auto"/>
        <w:right w:val="none" w:sz="0" w:space="0" w:color="auto"/>
      </w:divBdr>
    </w:div>
    <w:div w:id="1256211974">
      <w:bodyDiv w:val="1"/>
      <w:marLeft w:val="0"/>
      <w:marRight w:val="0"/>
      <w:marTop w:val="0"/>
      <w:marBottom w:val="0"/>
      <w:divBdr>
        <w:top w:val="none" w:sz="0" w:space="0" w:color="auto"/>
        <w:left w:val="none" w:sz="0" w:space="0" w:color="auto"/>
        <w:bottom w:val="none" w:sz="0" w:space="0" w:color="auto"/>
        <w:right w:val="none" w:sz="0" w:space="0" w:color="auto"/>
      </w:divBdr>
    </w:div>
    <w:div w:id="1259605160">
      <w:bodyDiv w:val="1"/>
      <w:marLeft w:val="0"/>
      <w:marRight w:val="0"/>
      <w:marTop w:val="0"/>
      <w:marBottom w:val="0"/>
      <w:divBdr>
        <w:top w:val="none" w:sz="0" w:space="0" w:color="auto"/>
        <w:left w:val="none" w:sz="0" w:space="0" w:color="auto"/>
        <w:bottom w:val="none" w:sz="0" w:space="0" w:color="auto"/>
        <w:right w:val="none" w:sz="0" w:space="0" w:color="auto"/>
      </w:divBdr>
    </w:div>
    <w:div w:id="1262297151">
      <w:bodyDiv w:val="1"/>
      <w:marLeft w:val="0"/>
      <w:marRight w:val="0"/>
      <w:marTop w:val="0"/>
      <w:marBottom w:val="0"/>
      <w:divBdr>
        <w:top w:val="none" w:sz="0" w:space="0" w:color="auto"/>
        <w:left w:val="none" w:sz="0" w:space="0" w:color="auto"/>
        <w:bottom w:val="none" w:sz="0" w:space="0" w:color="auto"/>
        <w:right w:val="none" w:sz="0" w:space="0" w:color="auto"/>
      </w:divBdr>
    </w:div>
    <w:div w:id="1262487568">
      <w:bodyDiv w:val="1"/>
      <w:marLeft w:val="0"/>
      <w:marRight w:val="0"/>
      <w:marTop w:val="0"/>
      <w:marBottom w:val="0"/>
      <w:divBdr>
        <w:top w:val="none" w:sz="0" w:space="0" w:color="auto"/>
        <w:left w:val="none" w:sz="0" w:space="0" w:color="auto"/>
        <w:bottom w:val="none" w:sz="0" w:space="0" w:color="auto"/>
        <w:right w:val="none" w:sz="0" w:space="0" w:color="auto"/>
      </w:divBdr>
    </w:div>
    <w:div w:id="1263225666">
      <w:bodyDiv w:val="1"/>
      <w:marLeft w:val="0"/>
      <w:marRight w:val="0"/>
      <w:marTop w:val="0"/>
      <w:marBottom w:val="0"/>
      <w:divBdr>
        <w:top w:val="none" w:sz="0" w:space="0" w:color="auto"/>
        <w:left w:val="none" w:sz="0" w:space="0" w:color="auto"/>
        <w:bottom w:val="none" w:sz="0" w:space="0" w:color="auto"/>
        <w:right w:val="none" w:sz="0" w:space="0" w:color="auto"/>
      </w:divBdr>
    </w:div>
    <w:div w:id="1264267485">
      <w:bodyDiv w:val="1"/>
      <w:marLeft w:val="0"/>
      <w:marRight w:val="0"/>
      <w:marTop w:val="0"/>
      <w:marBottom w:val="0"/>
      <w:divBdr>
        <w:top w:val="none" w:sz="0" w:space="0" w:color="auto"/>
        <w:left w:val="none" w:sz="0" w:space="0" w:color="auto"/>
        <w:bottom w:val="none" w:sz="0" w:space="0" w:color="auto"/>
        <w:right w:val="none" w:sz="0" w:space="0" w:color="auto"/>
      </w:divBdr>
    </w:div>
    <w:div w:id="1264454761">
      <w:bodyDiv w:val="1"/>
      <w:marLeft w:val="0"/>
      <w:marRight w:val="0"/>
      <w:marTop w:val="0"/>
      <w:marBottom w:val="0"/>
      <w:divBdr>
        <w:top w:val="none" w:sz="0" w:space="0" w:color="auto"/>
        <w:left w:val="none" w:sz="0" w:space="0" w:color="auto"/>
        <w:bottom w:val="none" w:sz="0" w:space="0" w:color="auto"/>
        <w:right w:val="none" w:sz="0" w:space="0" w:color="auto"/>
      </w:divBdr>
    </w:div>
    <w:div w:id="1265457332">
      <w:bodyDiv w:val="1"/>
      <w:marLeft w:val="0"/>
      <w:marRight w:val="0"/>
      <w:marTop w:val="0"/>
      <w:marBottom w:val="0"/>
      <w:divBdr>
        <w:top w:val="none" w:sz="0" w:space="0" w:color="auto"/>
        <w:left w:val="none" w:sz="0" w:space="0" w:color="auto"/>
        <w:bottom w:val="none" w:sz="0" w:space="0" w:color="auto"/>
        <w:right w:val="none" w:sz="0" w:space="0" w:color="auto"/>
      </w:divBdr>
    </w:div>
    <w:div w:id="1266033969">
      <w:bodyDiv w:val="1"/>
      <w:marLeft w:val="0"/>
      <w:marRight w:val="0"/>
      <w:marTop w:val="0"/>
      <w:marBottom w:val="0"/>
      <w:divBdr>
        <w:top w:val="none" w:sz="0" w:space="0" w:color="auto"/>
        <w:left w:val="none" w:sz="0" w:space="0" w:color="auto"/>
        <w:bottom w:val="none" w:sz="0" w:space="0" w:color="auto"/>
        <w:right w:val="none" w:sz="0" w:space="0" w:color="auto"/>
      </w:divBdr>
    </w:div>
    <w:div w:id="1267155724">
      <w:bodyDiv w:val="1"/>
      <w:marLeft w:val="0"/>
      <w:marRight w:val="0"/>
      <w:marTop w:val="0"/>
      <w:marBottom w:val="0"/>
      <w:divBdr>
        <w:top w:val="none" w:sz="0" w:space="0" w:color="auto"/>
        <w:left w:val="none" w:sz="0" w:space="0" w:color="auto"/>
        <w:bottom w:val="none" w:sz="0" w:space="0" w:color="auto"/>
        <w:right w:val="none" w:sz="0" w:space="0" w:color="auto"/>
      </w:divBdr>
    </w:div>
    <w:div w:id="1268468467">
      <w:bodyDiv w:val="1"/>
      <w:marLeft w:val="0"/>
      <w:marRight w:val="0"/>
      <w:marTop w:val="0"/>
      <w:marBottom w:val="0"/>
      <w:divBdr>
        <w:top w:val="none" w:sz="0" w:space="0" w:color="auto"/>
        <w:left w:val="none" w:sz="0" w:space="0" w:color="auto"/>
        <w:bottom w:val="none" w:sz="0" w:space="0" w:color="auto"/>
        <w:right w:val="none" w:sz="0" w:space="0" w:color="auto"/>
      </w:divBdr>
    </w:div>
    <w:div w:id="1269505563">
      <w:bodyDiv w:val="1"/>
      <w:marLeft w:val="0"/>
      <w:marRight w:val="0"/>
      <w:marTop w:val="0"/>
      <w:marBottom w:val="0"/>
      <w:divBdr>
        <w:top w:val="none" w:sz="0" w:space="0" w:color="auto"/>
        <w:left w:val="none" w:sz="0" w:space="0" w:color="auto"/>
        <w:bottom w:val="none" w:sz="0" w:space="0" w:color="auto"/>
        <w:right w:val="none" w:sz="0" w:space="0" w:color="auto"/>
      </w:divBdr>
    </w:div>
    <w:div w:id="1269698241">
      <w:bodyDiv w:val="1"/>
      <w:marLeft w:val="0"/>
      <w:marRight w:val="0"/>
      <w:marTop w:val="0"/>
      <w:marBottom w:val="0"/>
      <w:divBdr>
        <w:top w:val="none" w:sz="0" w:space="0" w:color="auto"/>
        <w:left w:val="none" w:sz="0" w:space="0" w:color="auto"/>
        <w:bottom w:val="none" w:sz="0" w:space="0" w:color="auto"/>
        <w:right w:val="none" w:sz="0" w:space="0" w:color="auto"/>
      </w:divBdr>
    </w:div>
    <w:div w:id="1270822238">
      <w:bodyDiv w:val="1"/>
      <w:marLeft w:val="0"/>
      <w:marRight w:val="0"/>
      <w:marTop w:val="0"/>
      <w:marBottom w:val="0"/>
      <w:divBdr>
        <w:top w:val="none" w:sz="0" w:space="0" w:color="auto"/>
        <w:left w:val="none" w:sz="0" w:space="0" w:color="auto"/>
        <w:bottom w:val="none" w:sz="0" w:space="0" w:color="auto"/>
        <w:right w:val="none" w:sz="0" w:space="0" w:color="auto"/>
      </w:divBdr>
    </w:div>
    <w:div w:id="1275362042">
      <w:bodyDiv w:val="1"/>
      <w:marLeft w:val="0"/>
      <w:marRight w:val="0"/>
      <w:marTop w:val="0"/>
      <w:marBottom w:val="0"/>
      <w:divBdr>
        <w:top w:val="none" w:sz="0" w:space="0" w:color="auto"/>
        <w:left w:val="none" w:sz="0" w:space="0" w:color="auto"/>
        <w:bottom w:val="none" w:sz="0" w:space="0" w:color="auto"/>
        <w:right w:val="none" w:sz="0" w:space="0" w:color="auto"/>
      </w:divBdr>
    </w:div>
    <w:div w:id="1276525124">
      <w:bodyDiv w:val="1"/>
      <w:marLeft w:val="0"/>
      <w:marRight w:val="0"/>
      <w:marTop w:val="0"/>
      <w:marBottom w:val="0"/>
      <w:divBdr>
        <w:top w:val="none" w:sz="0" w:space="0" w:color="auto"/>
        <w:left w:val="none" w:sz="0" w:space="0" w:color="auto"/>
        <w:bottom w:val="none" w:sz="0" w:space="0" w:color="auto"/>
        <w:right w:val="none" w:sz="0" w:space="0" w:color="auto"/>
      </w:divBdr>
    </w:div>
    <w:div w:id="1277326027">
      <w:bodyDiv w:val="1"/>
      <w:marLeft w:val="0"/>
      <w:marRight w:val="0"/>
      <w:marTop w:val="0"/>
      <w:marBottom w:val="0"/>
      <w:divBdr>
        <w:top w:val="none" w:sz="0" w:space="0" w:color="auto"/>
        <w:left w:val="none" w:sz="0" w:space="0" w:color="auto"/>
        <w:bottom w:val="none" w:sz="0" w:space="0" w:color="auto"/>
        <w:right w:val="none" w:sz="0" w:space="0" w:color="auto"/>
      </w:divBdr>
    </w:div>
    <w:div w:id="1278832229">
      <w:bodyDiv w:val="1"/>
      <w:marLeft w:val="0"/>
      <w:marRight w:val="0"/>
      <w:marTop w:val="0"/>
      <w:marBottom w:val="0"/>
      <w:divBdr>
        <w:top w:val="none" w:sz="0" w:space="0" w:color="auto"/>
        <w:left w:val="none" w:sz="0" w:space="0" w:color="auto"/>
        <w:bottom w:val="none" w:sz="0" w:space="0" w:color="auto"/>
        <w:right w:val="none" w:sz="0" w:space="0" w:color="auto"/>
      </w:divBdr>
    </w:div>
    <w:div w:id="1279146679">
      <w:bodyDiv w:val="1"/>
      <w:marLeft w:val="0"/>
      <w:marRight w:val="0"/>
      <w:marTop w:val="0"/>
      <w:marBottom w:val="0"/>
      <w:divBdr>
        <w:top w:val="none" w:sz="0" w:space="0" w:color="auto"/>
        <w:left w:val="none" w:sz="0" w:space="0" w:color="auto"/>
        <w:bottom w:val="none" w:sz="0" w:space="0" w:color="auto"/>
        <w:right w:val="none" w:sz="0" w:space="0" w:color="auto"/>
      </w:divBdr>
    </w:div>
    <w:div w:id="1280339463">
      <w:bodyDiv w:val="1"/>
      <w:marLeft w:val="0"/>
      <w:marRight w:val="0"/>
      <w:marTop w:val="0"/>
      <w:marBottom w:val="0"/>
      <w:divBdr>
        <w:top w:val="none" w:sz="0" w:space="0" w:color="auto"/>
        <w:left w:val="none" w:sz="0" w:space="0" w:color="auto"/>
        <w:bottom w:val="none" w:sz="0" w:space="0" w:color="auto"/>
        <w:right w:val="none" w:sz="0" w:space="0" w:color="auto"/>
      </w:divBdr>
    </w:div>
    <w:div w:id="1280841488">
      <w:bodyDiv w:val="1"/>
      <w:marLeft w:val="0"/>
      <w:marRight w:val="0"/>
      <w:marTop w:val="0"/>
      <w:marBottom w:val="0"/>
      <w:divBdr>
        <w:top w:val="none" w:sz="0" w:space="0" w:color="auto"/>
        <w:left w:val="none" w:sz="0" w:space="0" w:color="auto"/>
        <w:bottom w:val="none" w:sz="0" w:space="0" w:color="auto"/>
        <w:right w:val="none" w:sz="0" w:space="0" w:color="auto"/>
      </w:divBdr>
    </w:div>
    <w:div w:id="1281566461">
      <w:bodyDiv w:val="1"/>
      <w:marLeft w:val="0"/>
      <w:marRight w:val="0"/>
      <w:marTop w:val="0"/>
      <w:marBottom w:val="0"/>
      <w:divBdr>
        <w:top w:val="none" w:sz="0" w:space="0" w:color="auto"/>
        <w:left w:val="none" w:sz="0" w:space="0" w:color="auto"/>
        <w:bottom w:val="none" w:sz="0" w:space="0" w:color="auto"/>
        <w:right w:val="none" w:sz="0" w:space="0" w:color="auto"/>
      </w:divBdr>
    </w:div>
    <w:div w:id="1281648024">
      <w:bodyDiv w:val="1"/>
      <w:marLeft w:val="0"/>
      <w:marRight w:val="0"/>
      <w:marTop w:val="0"/>
      <w:marBottom w:val="0"/>
      <w:divBdr>
        <w:top w:val="none" w:sz="0" w:space="0" w:color="auto"/>
        <w:left w:val="none" w:sz="0" w:space="0" w:color="auto"/>
        <w:bottom w:val="none" w:sz="0" w:space="0" w:color="auto"/>
        <w:right w:val="none" w:sz="0" w:space="0" w:color="auto"/>
      </w:divBdr>
    </w:div>
    <w:div w:id="1283003333">
      <w:bodyDiv w:val="1"/>
      <w:marLeft w:val="0"/>
      <w:marRight w:val="0"/>
      <w:marTop w:val="0"/>
      <w:marBottom w:val="0"/>
      <w:divBdr>
        <w:top w:val="none" w:sz="0" w:space="0" w:color="auto"/>
        <w:left w:val="none" w:sz="0" w:space="0" w:color="auto"/>
        <w:bottom w:val="none" w:sz="0" w:space="0" w:color="auto"/>
        <w:right w:val="none" w:sz="0" w:space="0" w:color="auto"/>
      </w:divBdr>
    </w:div>
    <w:div w:id="1283540742">
      <w:bodyDiv w:val="1"/>
      <w:marLeft w:val="0"/>
      <w:marRight w:val="0"/>
      <w:marTop w:val="0"/>
      <w:marBottom w:val="0"/>
      <w:divBdr>
        <w:top w:val="none" w:sz="0" w:space="0" w:color="auto"/>
        <w:left w:val="none" w:sz="0" w:space="0" w:color="auto"/>
        <w:bottom w:val="none" w:sz="0" w:space="0" w:color="auto"/>
        <w:right w:val="none" w:sz="0" w:space="0" w:color="auto"/>
      </w:divBdr>
    </w:div>
    <w:div w:id="1283807513">
      <w:bodyDiv w:val="1"/>
      <w:marLeft w:val="0"/>
      <w:marRight w:val="0"/>
      <w:marTop w:val="0"/>
      <w:marBottom w:val="0"/>
      <w:divBdr>
        <w:top w:val="none" w:sz="0" w:space="0" w:color="auto"/>
        <w:left w:val="none" w:sz="0" w:space="0" w:color="auto"/>
        <w:bottom w:val="none" w:sz="0" w:space="0" w:color="auto"/>
        <w:right w:val="none" w:sz="0" w:space="0" w:color="auto"/>
      </w:divBdr>
    </w:div>
    <w:div w:id="1284920186">
      <w:bodyDiv w:val="1"/>
      <w:marLeft w:val="0"/>
      <w:marRight w:val="0"/>
      <w:marTop w:val="0"/>
      <w:marBottom w:val="0"/>
      <w:divBdr>
        <w:top w:val="none" w:sz="0" w:space="0" w:color="auto"/>
        <w:left w:val="none" w:sz="0" w:space="0" w:color="auto"/>
        <w:bottom w:val="none" w:sz="0" w:space="0" w:color="auto"/>
        <w:right w:val="none" w:sz="0" w:space="0" w:color="auto"/>
      </w:divBdr>
    </w:div>
    <w:div w:id="1285963212">
      <w:bodyDiv w:val="1"/>
      <w:marLeft w:val="0"/>
      <w:marRight w:val="0"/>
      <w:marTop w:val="0"/>
      <w:marBottom w:val="0"/>
      <w:divBdr>
        <w:top w:val="none" w:sz="0" w:space="0" w:color="auto"/>
        <w:left w:val="none" w:sz="0" w:space="0" w:color="auto"/>
        <w:bottom w:val="none" w:sz="0" w:space="0" w:color="auto"/>
        <w:right w:val="none" w:sz="0" w:space="0" w:color="auto"/>
      </w:divBdr>
    </w:div>
    <w:div w:id="1286424751">
      <w:bodyDiv w:val="1"/>
      <w:marLeft w:val="0"/>
      <w:marRight w:val="0"/>
      <w:marTop w:val="0"/>
      <w:marBottom w:val="0"/>
      <w:divBdr>
        <w:top w:val="none" w:sz="0" w:space="0" w:color="auto"/>
        <w:left w:val="none" w:sz="0" w:space="0" w:color="auto"/>
        <w:bottom w:val="none" w:sz="0" w:space="0" w:color="auto"/>
        <w:right w:val="none" w:sz="0" w:space="0" w:color="auto"/>
      </w:divBdr>
    </w:div>
    <w:div w:id="1287466336">
      <w:bodyDiv w:val="1"/>
      <w:marLeft w:val="0"/>
      <w:marRight w:val="0"/>
      <w:marTop w:val="0"/>
      <w:marBottom w:val="0"/>
      <w:divBdr>
        <w:top w:val="none" w:sz="0" w:space="0" w:color="auto"/>
        <w:left w:val="none" w:sz="0" w:space="0" w:color="auto"/>
        <w:bottom w:val="none" w:sz="0" w:space="0" w:color="auto"/>
        <w:right w:val="none" w:sz="0" w:space="0" w:color="auto"/>
      </w:divBdr>
    </w:div>
    <w:div w:id="1290360794">
      <w:bodyDiv w:val="1"/>
      <w:marLeft w:val="0"/>
      <w:marRight w:val="0"/>
      <w:marTop w:val="0"/>
      <w:marBottom w:val="0"/>
      <w:divBdr>
        <w:top w:val="none" w:sz="0" w:space="0" w:color="auto"/>
        <w:left w:val="none" w:sz="0" w:space="0" w:color="auto"/>
        <w:bottom w:val="none" w:sz="0" w:space="0" w:color="auto"/>
        <w:right w:val="none" w:sz="0" w:space="0" w:color="auto"/>
      </w:divBdr>
    </w:div>
    <w:div w:id="1290817205">
      <w:bodyDiv w:val="1"/>
      <w:marLeft w:val="0"/>
      <w:marRight w:val="0"/>
      <w:marTop w:val="0"/>
      <w:marBottom w:val="0"/>
      <w:divBdr>
        <w:top w:val="none" w:sz="0" w:space="0" w:color="auto"/>
        <w:left w:val="none" w:sz="0" w:space="0" w:color="auto"/>
        <w:bottom w:val="none" w:sz="0" w:space="0" w:color="auto"/>
        <w:right w:val="none" w:sz="0" w:space="0" w:color="auto"/>
      </w:divBdr>
    </w:div>
    <w:div w:id="1291085665">
      <w:bodyDiv w:val="1"/>
      <w:marLeft w:val="0"/>
      <w:marRight w:val="0"/>
      <w:marTop w:val="0"/>
      <w:marBottom w:val="0"/>
      <w:divBdr>
        <w:top w:val="none" w:sz="0" w:space="0" w:color="auto"/>
        <w:left w:val="none" w:sz="0" w:space="0" w:color="auto"/>
        <w:bottom w:val="none" w:sz="0" w:space="0" w:color="auto"/>
        <w:right w:val="none" w:sz="0" w:space="0" w:color="auto"/>
      </w:divBdr>
    </w:div>
    <w:div w:id="1291282561">
      <w:bodyDiv w:val="1"/>
      <w:marLeft w:val="0"/>
      <w:marRight w:val="0"/>
      <w:marTop w:val="0"/>
      <w:marBottom w:val="0"/>
      <w:divBdr>
        <w:top w:val="none" w:sz="0" w:space="0" w:color="auto"/>
        <w:left w:val="none" w:sz="0" w:space="0" w:color="auto"/>
        <w:bottom w:val="none" w:sz="0" w:space="0" w:color="auto"/>
        <w:right w:val="none" w:sz="0" w:space="0" w:color="auto"/>
      </w:divBdr>
    </w:div>
    <w:div w:id="1291476839">
      <w:bodyDiv w:val="1"/>
      <w:marLeft w:val="0"/>
      <w:marRight w:val="0"/>
      <w:marTop w:val="0"/>
      <w:marBottom w:val="0"/>
      <w:divBdr>
        <w:top w:val="none" w:sz="0" w:space="0" w:color="auto"/>
        <w:left w:val="none" w:sz="0" w:space="0" w:color="auto"/>
        <w:bottom w:val="none" w:sz="0" w:space="0" w:color="auto"/>
        <w:right w:val="none" w:sz="0" w:space="0" w:color="auto"/>
      </w:divBdr>
    </w:div>
    <w:div w:id="1291982718">
      <w:bodyDiv w:val="1"/>
      <w:marLeft w:val="0"/>
      <w:marRight w:val="0"/>
      <w:marTop w:val="0"/>
      <w:marBottom w:val="0"/>
      <w:divBdr>
        <w:top w:val="none" w:sz="0" w:space="0" w:color="auto"/>
        <w:left w:val="none" w:sz="0" w:space="0" w:color="auto"/>
        <w:bottom w:val="none" w:sz="0" w:space="0" w:color="auto"/>
        <w:right w:val="none" w:sz="0" w:space="0" w:color="auto"/>
      </w:divBdr>
    </w:div>
    <w:div w:id="1293361144">
      <w:bodyDiv w:val="1"/>
      <w:marLeft w:val="0"/>
      <w:marRight w:val="0"/>
      <w:marTop w:val="0"/>
      <w:marBottom w:val="0"/>
      <w:divBdr>
        <w:top w:val="none" w:sz="0" w:space="0" w:color="auto"/>
        <w:left w:val="none" w:sz="0" w:space="0" w:color="auto"/>
        <w:bottom w:val="none" w:sz="0" w:space="0" w:color="auto"/>
        <w:right w:val="none" w:sz="0" w:space="0" w:color="auto"/>
      </w:divBdr>
    </w:div>
    <w:div w:id="1294025082">
      <w:bodyDiv w:val="1"/>
      <w:marLeft w:val="0"/>
      <w:marRight w:val="0"/>
      <w:marTop w:val="0"/>
      <w:marBottom w:val="0"/>
      <w:divBdr>
        <w:top w:val="none" w:sz="0" w:space="0" w:color="auto"/>
        <w:left w:val="none" w:sz="0" w:space="0" w:color="auto"/>
        <w:bottom w:val="none" w:sz="0" w:space="0" w:color="auto"/>
        <w:right w:val="none" w:sz="0" w:space="0" w:color="auto"/>
      </w:divBdr>
    </w:div>
    <w:div w:id="1294943618">
      <w:bodyDiv w:val="1"/>
      <w:marLeft w:val="0"/>
      <w:marRight w:val="0"/>
      <w:marTop w:val="0"/>
      <w:marBottom w:val="0"/>
      <w:divBdr>
        <w:top w:val="none" w:sz="0" w:space="0" w:color="auto"/>
        <w:left w:val="none" w:sz="0" w:space="0" w:color="auto"/>
        <w:bottom w:val="none" w:sz="0" w:space="0" w:color="auto"/>
        <w:right w:val="none" w:sz="0" w:space="0" w:color="auto"/>
      </w:divBdr>
    </w:div>
    <w:div w:id="1295940490">
      <w:bodyDiv w:val="1"/>
      <w:marLeft w:val="0"/>
      <w:marRight w:val="0"/>
      <w:marTop w:val="0"/>
      <w:marBottom w:val="0"/>
      <w:divBdr>
        <w:top w:val="none" w:sz="0" w:space="0" w:color="auto"/>
        <w:left w:val="none" w:sz="0" w:space="0" w:color="auto"/>
        <w:bottom w:val="none" w:sz="0" w:space="0" w:color="auto"/>
        <w:right w:val="none" w:sz="0" w:space="0" w:color="auto"/>
      </w:divBdr>
    </w:div>
    <w:div w:id="1297176273">
      <w:bodyDiv w:val="1"/>
      <w:marLeft w:val="0"/>
      <w:marRight w:val="0"/>
      <w:marTop w:val="0"/>
      <w:marBottom w:val="0"/>
      <w:divBdr>
        <w:top w:val="none" w:sz="0" w:space="0" w:color="auto"/>
        <w:left w:val="none" w:sz="0" w:space="0" w:color="auto"/>
        <w:bottom w:val="none" w:sz="0" w:space="0" w:color="auto"/>
        <w:right w:val="none" w:sz="0" w:space="0" w:color="auto"/>
      </w:divBdr>
    </w:div>
    <w:div w:id="1299603495">
      <w:bodyDiv w:val="1"/>
      <w:marLeft w:val="0"/>
      <w:marRight w:val="0"/>
      <w:marTop w:val="0"/>
      <w:marBottom w:val="0"/>
      <w:divBdr>
        <w:top w:val="none" w:sz="0" w:space="0" w:color="auto"/>
        <w:left w:val="none" w:sz="0" w:space="0" w:color="auto"/>
        <w:bottom w:val="none" w:sz="0" w:space="0" w:color="auto"/>
        <w:right w:val="none" w:sz="0" w:space="0" w:color="auto"/>
      </w:divBdr>
    </w:div>
    <w:div w:id="1299998100">
      <w:bodyDiv w:val="1"/>
      <w:marLeft w:val="0"/>
      <w:marRight w:val="0"/>
      <w:marTop w:val="0"/>
      <w:marBottom w:val="0"/>
      <w:divBdr>
        <w:top w:val="none" w:sz="0" w:space="0" w:color="auto"/>
        <w:left w:val="none" w:sz="0" w:space="0" w:color="auto"/>
        <w:bottom w:val="none" w:sz="0" w:space="0" w:color="auto"/>
        <w:right w:val="none" w:sz="0" w:space="0" w:color="auto"/>
      </w:divBdr>
    </w:div>
    <w:div w:id="1301153162">
      <w:bodyDiv w:val="1"/>
      <w:marLeft w:val="0"/>
      <w:marRight w:val="0"/>
      <w:marTop w:val="0"/>
      <w:marBottom w:val="0"/>
      <w:divBdr>
        <w:top w:val="none" w:sz="0" w:space="0" w:color="auto"/>
        <w:left w:val="none" w:sz="0" w:space="0" w:color="auto"/>
        <w:bottom w:val="none" w:sz="0" w:space="0" w:color="auto"/>
        <w:right w:val="none" w:sz="0" w:space="0" w:color="auto"/>
      </w:divBdr>
    </w:div>
    <w:div w:id="1302418374">
      <w:bodyDiv w:val="1"/>
      <w:marLeft w:val="0"/>
      <w:marRight w:val="0"/>
      <w:marTop w:val="0"/>
      <w:marBottom w:val="0"/>
      <w:divBdr>
        <w:top w:val="none" w:sz="0" w:space="0" w:color="auto"/>
        <w:left w:val="none" w:sz="0" w:space="0" w:color="auto"/>
        <w:bottom w:val="none" w:sz="0" w:space="0" w:color="auto"/>
        <w:right w:val="none" w:sz="0" w:space="0" w:color="auto"/>
      </w:divBdr>
    </w:div>
    <w:div w:id="1304043543">
      <w:bodyDiv w:val="1"/>
      <w:marLeft w:val="0"/>
      <w:marRight w:val="0"/>
      <w:marTop w:val="0"/>
      <w:marBottom w:val="0"/>
      <w:divBdr>
        <w:top w:val="none" w:sz="0" w:space="0" w:color="auto"/>
        <w:left w:val="none" w:sz="0" w:space="0" w:color="auto"/>
        <w:bottom w:val="none" w:sz="0" w:space="0" w:color="auto"/>
        <w:right w:val="none" w:sz="0" w:space="0" w:color="auto"/>
      </w:divBdr>
    </w:div>
    <w:div w:id="1306933716">
      <w:bodyDiv w:val="1"/>
      <w:marLeft w:val="0"/>
      <w:marRight w:val="0"/>
      <w:marTop w:val="0"/>
      <w:marBottom w:val="0"/>
      <w:divBdr>
        <w:top w:val="none" w:sz="0" w:space="0" w:color="auto"/>
        <w:left w:val="none" w:sz="0" w:space="0" w:color="auto"/>
        <w:bottom w:val="none" w:sz="0" w:space="0" w:color="auto"/>
        <w:right w:val="none" w:sz="0" w:space="0" w:color="auto"/>
      </w:divBdr>
    </w:div>
    <w:div w:id="1307122047">
      <w:bodyDiv w:val="1"/>
      <w:marLeft w:val="0"/>
      <w:marRight w:val="0"/>
      <w:marTop w:val="0"/>
      <w:marBottom w:val="0"/>
      <w:divBdr>
        <w:top w:val="none" w:sz="0" w:space="0" w:color="auto"/>
        <w:left w:val="none" w:sz="0" w:space="0" w:color="auto"/>
        <w:bottom w:val="none" w:sz="0" w:space="0" w:color="auto"/>
        <w:right w:val="none" w:sz="0" w:space="0" w:color="auto"/>
      </w:divBdr>
    </w:div>
    <w:div w:id="1307516968">
      <w:bodyDiv w:val="1"/>
      <w:marLeft w:val="0"/>
      <w:marRight w:val="0"/>
      <w:marTop w:val="0"/>
      <w:marBottom w:val="0"/>
      <w:divBdr>
        <w:top w:val="none" w:sz="0" w:space="0" w:color="auto"/>
        <w:left w:val="none" w:sz="0" w:space="0" w:color="auto"/>
        <w:bottom w:val="none" w:sz="0" w:space="0" w:color="auto"/>
        <w:right w:val="none" w:sz="0" w:space="0" w:color="auto"/>
      </w:divBdr>
    </w:div>
    <w:div w:id="1308246979">
      <w:bodyDiv w:val="1"/>
      <w:marLeft w:val="0"/>
      <w:marRight w:val="0"/>
      <w:marTop w:val="0"/>
      <w:marBottom w:val="0"/>
      <w:divBdr>
        <w:top w:val="none" w:sz="0" w:space="0" w:color="auto"/>
        <w:left w:val="none" w:sz="0" w:space="0" w:color="auto"/>
        <w:bottom w:val="none" w:sz="0" w:space="0" w:color="auto"/>
        <w:right w:val="none" w:sz="0" w:space="0" w:color="auto"/>
      </w:divBdr>
    </w:div>
    <w:div w:id="1309018203">
      <w:bodyDiv w:val="1"/>
      <w:marLeft w:val="0"/>
      <w:marRight w:val="0"/>
      <w:marTop w:val="0"/>
      <w:marBottom w:val="0"/>
      <w:divBdr>
        <w:top w:val="none" w:sz="0" w:space="0" w:color="auto"/>
        <w:left w:val="none" w:sz="0" w:space="0" w:color="auto"/>
        <w:bottom w:val="none" w:sz="0" w:space="0" w:color="auto"/>
        <w:right w:val="none" w:sz="0" w:space="0" w:color="auto"/>
      </w:divBdr>
    </w:div>
    <w:div w:id="1310745914">
      <w:bodyDiv w:val="1"/>
      <w:marLeft w:val="0"/>
      <w:marRight w:val="0"/>
      <w:marTop w:val="0"/>
      <w:marBottom w:val="0"/>
      <w:divBdr>
        <w:top w:val="none" w:sz="0" w:space="0" w:color="auto"/>
        <w:left w:val="none" w:sz="0" w:space="0" w:color="auto"/>
        <w:bottom w:val="none" w:sz="0" w:space="0" w:color="auto"/>
        <w:right w:val="none" w:sz="0" w:space="0" w:color="auto"/>
      </w:divBdr>
    </w:div>
    <w:div w:id="1311321992">
      <w:bodyDiv w:val="1"/>
      <w:marLeft w:val="0"/>
      <w:marRight w:val="0"/>
      <w:marTop w:val="0"/>
      <w:marBottom w:val="0"/>
      <w:divBdr>
        <w:top w:val="none" w:sz="0" w:space="0" w:color="auto"/>
        <w:left w:val="none" w:sz="0" w:space="0" w:color="auto"/>
        <w:bottom w:val="none" w:sz="0" w:space="0" w:color="auto"/>
        <w:right w:val="none" w:sz="0" w:space="0" w:color="auto"/>
      </w:divBdr>
    </w:div>
    <w:div w:id="1313217938">
      <w:bodyDiv w:val="1"/>
      <w:marLeft w:val="0"/>
      <w:marRight w:val="0"/>
      <w:marTop w:val="0"/>
      <w:marBottom w:val="0"/>
      <w:divBdr>
        <w:top w:val="none" w:sz="0" w:space="0" w:color="auto"/>
        <w:left w:val="none" w:sz="0" w:space="0" w:color="auto"/>
        <w:bottom w:val="none" w:sz="0" w:space="0" w:color="auto"/>
        <w:right w:val="none" w:sz="0" w:space="0" w:color="auto"/>
      </w:divBdr>
    </w:div>
    <w:div w:id="1313826437">
      <w:bodyDiv w:val="1"/>
      <w:marLeft w:val="0"/>
      <w:marRight w:val="0"/>
      <w:marTop w:val="0"/>
      <w:marBottom w:val="0"/>
      <w:divBdr>
        <w:top w:val="none" w:sz="0" w:space="0" w:color="auto"/>
        <w:left w:val="none" w:sz="0" w:space="0" w:color="auto"/>
        <w:bottom w:val="none" w:sz="0" w:space="0" w:color="auto"/>
        <w:right w:val="none" w:sz="0" w:space="0" w:color="auto"/>
      </w:divBdr>
    </w:div>
    <w:div w:id="1316489503">
      <w:bodyDiv w:val="1"/>
      <w:marLeft w:val="0"/>
      <w:marRight w:val="0"/>
      <w:marTop w:val="0"/>
      <w:marBottom w:val="0"/>
      <w:divBdr>
        <w:top w:val="none" w:sz="0" w:space="0" w:color="auto"/>
        <w:left w:val="none" w:sz="0" w:space="0" w:color="auto"/>
        <w:bottom w:val="none" w:sz="0" w:space="0" w:color="auto"/>
        <w:right w:val="none" w:sz="0" w:space="0" w:color="auto"/>
      </w:divBdr>
    </w:div>
    <w:div w:id="1317763540">
      <w:bodyDiv w:val="1"/>
      <w:marLeft w:val="0"/>
      <w:marRight w:val="0"/>
      <w:marTop w:val="0"/>
      <w:marBottom w:val="0"/>
      <w:divBdr>
        <w:top w:val="none" w:sz="0" w:space="0" w:color="auto"/>
        <w:left w:val="none" w:sz="0" w:space="0" w:color="auto"/>
        <w:bottom w:val="none" w:sz="0" w:space="0" w:color="auto"/>
        <w:right w:val="none" w:sz="0" w:space="0" w:color="auto"/>
      </w:divBdr>
    </w:div>
    <w:div w:id="1317955738">
      <w:bodyDiv w:val="1"/>
      <w:marLeft w:val="0"/>
      <w:marRight w:val="0"/>
      <w:marTop w:val="0"/>
      <w:marBottom w:val="0"/>
      <w:divBdr>
        <w:top w:val="none" w:sz="0" w:space="0" w:color="auto"/>
        <w:left w:val="none" w:sz="0" w:space="0" w:color="auto"/>
        <w:bottom w:val="none" w:sz="0" w:space="0" w:color="auto"/>
        <w:right w:val="none" w:sz="0" w:space="0" w:color="auto"/>
      </w:divBdr>
    </w:div>
    <w:div w:id="1320423019">
      <w:bodyDiv w:val="1"/>
      <w:marLeft w:val="0"/>
      <w:marRight w:val="0"/>
      <w:marTop w:val="0"/>
      <w:marBottom w:val="0"/>
      <w:divBdr>
        <w:top w:val="none" w:sz="0" w:space="0" w:color="auto"/>
        <w:left w:val="none" w:sz="0" w:space="0" w:color="auto"/>
        <w:bottom w:val="none" w:sz="0" w:space="0" w:color="auto"/>
        <w:right w:val="none" w:sz="0" w:space="0" w:color="auto"/>
      </w:divBdr>
    </w:div>
    <w:div w:id="1320570983">
      <w:bodyDiv w:val="1"/>
      <w:marLeft w:val="0"/>
      <w:marRight w:val="0"/>
      <w:marTop w:val="0"/>
      <w:marBottom w:val="0"/>
      <w:divBdr>
        <w:top w:val="none" w:sz="0" w:space="0" w:color="auto"/>
        <w:left w:val="none" w:sz="0" w:space="0" w:color="auto"/>
        <w:bottom w:val="none" w:sz="0" w:space="0" w:color="auto"/>
        <w:right w:val="none" w:sz="0" w:space="0" w:color="auto"/>
      </w:divBdr>
    </w:div>
    <w:div w:id="1321230789">
      <w:bodyDiv w:val="1"/>
      <w:marLeft w:val="0"/>
      <w:marRight w:val="0"/>
      <w:marTop w:val="0"/>
      <w:marBottom w:val="0"/>
      <w:divBdr>
        <w:top w:val="none" w:sz="0" w:space="0" w:color="auto"/>
        <w:left w:val="none" w:sz="0" w:space="0" w:color="auto"/>
        <w:bottom w:val="none" w:sz="0" w:space="0" w:color="auto"/>
        <w:right w:val="none" w:sz="0" w:space="0" w:color="auto"/>
      </w:divBdr>
    </w:div>
    <w:div w:id="1321884533">
      <w:bodyDiv w:val="1"/>
      <w:marLeft w:val="0"/>
      <w:marRight w:val="0"/>
      <w:marTop w:val="0"/>
      <w:marBottom w:val="0"/>
      <w:divBdr>
        <w:top w:val="none" w:sz="0" w:space="0" w:color="auto"/>
        <w:left w:val="none" w:sz="0" w:space="0" w:color="auto"/>
        <w:bottom w:val="none" w:sz="0" w:space="0" w:color="auto"/>
        <w:right w:val="none" w:sz="0" w:space="0" w:color="auto"/>
      </w:divBdr>
    </w:div>
    <w:div w:id="1323970887">
      <w:bodyDiv w:val="1"/>
      <w:marLeft w:val="0"/>
      <w:marRight w:val="0"/>
      <w:marTop w:val="0"/>
      <w:marBottom w:val="0"/>
      <w:divBdr>
        <w:top w:val="none" w:sz="0" w:space="0" w:color="auto"/>
        <w:left w:val="none" w:sz="0" w:space="0" w:color="auto"/>
        <w:bottom w:val="none" w:sz="0" w:space="0" w:color="auto"/>
        <w:right w:val="none" w:sz="0" w:space="0" w:color="auto"/>
      </w:divBdr>
    </w:div>
    <w:div w:id="1329406914">
      <w:bodyDiv w:val="1"/>
      <w:marLeft w:val="0"/>
      <w:marRight w:val="0"/>
      <w:marTop w:val="0"/>
      <w:marBottom w:val="0"/>
      <w:divBdr>
        <w:top w:val="none" w:sz="0" w:space="0" w:color="auto"/>
        <w:left w:val="none" w:sz="0" w:space="0" w:color="auto"/>
        <w:bottom w:val="none" w:sz="0" w:space="0" w:color="auto"/>
        <w:right w:val="none" w:sz="0" w:space="0" w:color="auto"/>
      </w:divBdr>
    </w:div>
    <w:div w:id="1330207230">
      <w:bodyDiv w:val="1"/>
      <w:marLeft w:val="0"/>
      <w:marRight w:val="0"/>
      <w:marTop w:val="0"/>
      <w:marBottom w:val="0"/>
      <w:divBdr>
        <w:top w:val="none" w:sz="0" w:space="0" w:color="auto"/>
        <w:left w:val="none" w:sz="0" w:space="0" w:color="auto"/>
        <w:bottom w:val="none" w:sz="0" w:space="0" w:color="auto"/>
        <w:right w:val="none" w:sz="0" w:space="0" w:color="auto"/>
      </w:divBdr>
    </w:div>
    <w:div w:id="1330596771">
      <w:bodyDiv w:val="1"/>
      <w:marLeft w:val="0"/>
      <w:marRight w:val="0"/>
      <w:marTop w:val="0"/>
      <w:marBottom w:val="0"/>
      <w:divBdr>
        <w:top w:val="none" w:sz="0" w:space="0" w:color="auto"/>
        <w:left w:val="none" w:sz="0" w:space="0" w:color="auto"/>
        <w:bottom w:val="none" w:sz="0" w:space="0" w:color="auto"/>
        <w:right w:val="none" w:sz="0" w:space="0" w:color="auto"/>
      </w:divBdr>
    </w:div>
    <w:div w:id="1330981576">
      <w:bodyDiv w:val="1"/>
      <w:marLeft w:val="0"/>
      <w:marRight w:val="0"/>
      <w:marTop w:val="0"/>
      <w:marBottom w:val="0"/>
      <w:divBdr>
        <w:top w:val="none" w:sz="0" w:space="0" w:color="auto"/>
        <w:left w:val="none" w:sz="0" w:space="0" w:color="auto"/>
        <w:bottom w:val="none" w:sz="0" w:space="0" w:color="auto"/>
        <w:right w:val="none" w:sz="0" w:space="0" w:color="auto"/>
      </w:divBdr>
    </w:div>
    <w:div w:id="1331330516">
      <w:bodyDiv w:val="1"/>
      <w:marLeft w:val="0"/>
      <w:marRight w:val="0"/>
      <w:marTop w:val="0"/>
      <w:marBottom w:val="0"/>
      <w:divBdr>
        <w:top w:val="none" w:sz="0" w:space="0" w:color="auto"/>
        <w:left w:val="none" w:sz="0" w:space="0" w:color="auto"/>
        <w:bottom w:val="none" w:sz="0" w:space="0" w:color="auto"/>
        <w:right w:val="none" w:sz="0" w:space="0" w:color="auto"/>
      </w:divBdr>
    </w:div>
    <w:div w:id="1331835437">
      <w:bodyDiv w:val="1"/>
      <w:marLeft w:val="0"/>
      <w:marRight w:val="0"/>
      <w:marTop w:val="0"/>
      <w:marBottom w:val="0"/>
      <w:divBdr>
        <w:top w:val="none" w:sz="0" w:space="0" w:color="auto"/>
        <w:left w:val="none" w:sz="0" w:space="0" w:color="auto"/>
        <w:bottom w:val="none" w:sz="0" w:space="0" w:color="auto"/>
        <w:right w:val="none" w:sz="0" w:space="0" w:color="auto"/>
      </w:divBdr>
    </w:div>
    <w:div w:id="1333483903">
      <w:bodyDiv w:val="1"/>
      <w:marLeft w:val="0"/>
      <w:marRight w:val="0"/>
      <w:marTop w:val="0"/>
      <w:marBottom w:val="0"/>
      <w:divBdr>
        <w:top w:val="none" w:sz="0" w:space="0" w:color="auto"/>
        <w:left w:val="none" w:sz="0" w:space="0" w:color="auto"/>
        <w:bottom w:val="none" w:sz="0" w:space="0" w:color="auto"/>
        <w:right w:val="none" w:sz="0" w:space="0" w:color="auto"/>
      </w:divBdr>
    </w:div>
    <w:div w:id="1335378565">
      <w:bodyDiv w:val="1"/>
      <w:marLeft w:val="0"/>
      <w:marRight w:val="0"/>
      <w:marTop w:val="0"/>
      <w:marBottom w:val="0"/>
      <w:divBdr>
        <w:top w:val="none" w:sz="0" w:space="0" w:color="auto"/>
        <w:left w:val="none" w:sz="0" w:space="0" w:color="auto"/>
        <w:bottom w:val="none" w:sz="0" w:space="0" w:color="auto"/>
        <w:right w:val="none" w:sz="0" w:space="0" w:color="auto"/>
      </w:divBdr>
    </w:div>
    <w:div w:id="1340234851">
      <w:bodyDiv w:val="1"/>
      <w:marLeft w:val="0"/>
      <w:marRight w:val="0"/>
      <w:marTop w:val="0"/>
      <w:marBottom w:val="0"/>
      <w:divBdr>
        <w:top w:val="none" w:sz="0" w:space="0" w:color="auto"/>
        <w:left w:val="none" w:sz="0" w:space="0" w:color="auto"/>
        <w:bottom w:val="none" w:sz="0" w:space="0" w:color="auto"/>
        <w:right w:val="none" w:sz="0" w:space="0" w:color="auto"/>
      </w:divBdr>
    </w:div>
    <w:div w:id="1341422075">
      <w:bodyDiv w:val="1"/>
      <w:marLeft w:val="0"/>
      <w:marRight w:val="0"/>
      <w:marTop w:val="0"/>
      <w:marBottom w:val="0"/>
      <w:divBdr>
        <w:top w:val="none" w:sz="0" w:space="0" w:color="auto"/>
        <w:left w:val="none" w:sz="0" w:space="0" w:color="auto"/>
        <w:bottom w:val="none" w:sz="0" w:space="0" w:color="auto"/>
        <w:right w:val="none" w:sz="0" w:space="0" w:color="auto"/>
      </w:divBdr>
    </w:div>
    <w:div w:id="1341815276">
      <w:bodyDiv w:val="1"/>
      <w:marLeft w:val="0"/>
      <w:marRight w:val="0"/>
      <w:marTop w:val="0"/>
      <w:marBottom w:val="0"/>
      <w:divBdr>
        <w:top w:val="none" w:sz="0" w:space="0" w:color="auto"/>
        <w:left w:val="none" w:sz="0" w:space="0" w:color="auto"/>
        <w:bottom w:val="none" w:sz="0" w:space="0" w:color="auto"/>
        <w:right w:val="none" w:sz="0" w:space="0" w:color="auto"/>
      </w:divBdr>
    </w:div>
    <w:div w:id="1341858038">
      <w:bodyDiv w:val="1"/>
      <w:marLeft w:val="0"/>
      <w:marRight w:val="0"/>
      <w:marTop w:val="0"/>
      <w:marBottom w:val="0"/>
      <w:divBdr>
        <w:top w:val="none" w:sz="0" w:space="0" w:color="auto"/>
        <w:left w:val="none" w:sz="0" w:space="0" w:color="auto"/>
        <w:bottom w:val="none" w:sz="0" w:space="0" w:color="auto"/>
        <w:right w:val="none" w:sz="0" w:space="0" w:color="auto"/>
      </w:divBdr>
    </w:div>
    <w:div w:id="1342584530">
      <w:bodyDiv w:val="1"/>
      <w:marLeft w:val="0"/>
      <w:marRight w:val="0"/>
      <w:marTop w:val="0"/>
      <w:marBottom w:val="0"/>
      <w:divBdr>
        <w:top w:val="none" w:sz="0" w:space="0" w:color="auto"/>
        <w:left w:val="none" w:sz="0" w:space="0" w:color="auto"/>
        <w:bottom w:val="none" w:sz="0" w:space="0" w:color="auto"/>
        <w:right w:val="none" w:sz="0" w:space="0" w:color="auto"/>
      </w:divBdr>
    </w:div>
    <w:div w:id="1342586276">
      <w:bodyDiv w:val="1"/>
      <w:marLeft w:val="0"/>
      <w:marRight w:val="0"/>
      <w:marTop w:val="0"/>
      <w:marBottom w:val="0"/>
      <w:divBdr>
        <w:top w:val="none" w:sz="0" w:space="0" w:color="auto"/>
        <w:left w:val="none" w:sz="0" w:space="0" w:color="auto"/>
        <w:bottom w:val="none" w:sz="0" w:space="0" w:color="auto"/>
        <w:right w:val="none" w:sz="0" w:space="0" w:color="auto"/>
      </w:divBdr>
    </w:div>
    <w:div w:id="1343628556">
      <w:bodyDiv w:val="1"/>
      <w:marLeft w:val="0"/>
      <w:marRight w:val="0"/>
      <w:marTop w:val="0"/>
      <w:marBottom w:val="0"/>
      <w:divBdr>
        <w:top w:val="none" w:sz="0" w:space="0" w:color="auto"/>
        <w:left w:val="none" w:sz="0" w:space="0" w:color="auto"/>
        <w:bottom w:val="none" w:sz="0" w:space="0" w:color="auto"/>
        <w:right w:val="none" w:sz="0" w:space="0" w:color="auto"/>
      </w:divBdr>
    </w:div>
    <w:div w:id="1343975920">
      <w:bodyDiv w:val="1"/>
      <w:marLeft w:val="0"/>
      <w:marRight w:val="0"/>
      <w:marTop w:val="0"/>
      <w:marBottom w:val="0"/>
      <w:divBdr>
        <w:top w:val="none" w:sz="0" w:space="0" w:color="auto"/>
        <w:left w:val="none" w:sz="0" w:space="0" w:color="auto"/>
        <w:bottom w:val="none" w:sz="0" w:space="0" w:color="auto"/>
        <w:right w:val="none" w:sz="0" w:space="0" w:color="auto"/>
      </w:divBdr>
    </w:div>
    <w:div w:id="1345210954">
      <w:bodyDiv w:val="1"/>
      <w:marLeft w:val="0"/>
      <w:marRight w:val="0"/>
      <w:marTop w:val="0"/>
      <w:marBottom w:val="0"/>
      <w:divBdr>
        <w:top w:val="none" w:sz="0" w:space="0" w:color="auto"/>
        <w:left w:val="none" w:sz="0" w:space="0" w:color="auto"/>
        <w:bottom w:val="none" w:sz="0" w:space="0" w:color="auto"/>
        <w:right w:val="none" w:sz="0" w:space="0" w:color="auto"/>
      </w:divBdr>
    </w:div>
    <w:div w:id="1349940279">
      <w:bodyDiv w:val="1"/>
      <w:marLeft w:val="0"/>
      <w:marRight w:val="0"/>
      <w:marTop w:val="0"/>
      <w:marBottom w:val="0"/>
      <w:divBdr>
        <w:top w:val="none" w:sz="0" w:space="0" w:color="auto"/>
        <w:left w:val="none" w:sz="0" w:space="0" w:color="auto"/>
        <w:bottom w:val="none" w:sz="0" w:space="0" w:color="auto"/>
        <w:right w:val="none" w:sz="0" w:space="0" w:color="auto"/>
      </w:divBdr>
    </w:div>
    <w:div w:id="1351105598">
      <w:bodyDiv w:val="1"/>
      <w:marLeft w:val="0"/>
      <w:marRight w:val="0"/>
      <w:marTop w:val="0"/>
      <w:marBottom w:val="0"/>
      <w:divBdr>
        <w:top w:val="none" w:sz="0" w:space="0" w:color="auto"/>
        <w:left w:val="none" w:sz="0" w:space="0" w:color="auto"/>
        <w:bottom w:val="none" w:sz="0" w:space="0" w:color="auto"/>
        <w:right w:val="none" w:sz="0" w:space="0" w:color="auto"/>
      </w:divBdr>
    </w:div>
    <w:div w:id="1354725378">
      <w:bodyDiv w:val="1"/>
      <w:marLeft w:val="0"/>
      <w:marRight w:val="0"/>
      <w:marTop w:val="0"/>
      <w:marBottom w:val="0"/>
      <w:divBdr>
        <w:top w:val="none" w:sz="0" w:space="0" w:color="auto"/>
        <w:left w:val="none" w:sz="0" w:space="0" w:color="auto"/>
        <w:bottom w:val="none" w:sz="0" w:space="0" w:color="auto"/>
        <w:right w:val="none" w:sz="0" w:space="0" w:color="auto"/>
      </w:divBdr>
    </w:div>
    <w:div w:id="1356423128">
      <w:bodyDiv w:val="1"/>
      <w:marLeft w:val="0"/>
      <w:marRight w:val="0"/>
      <w:marTop w:val="0"/>
      <w:marBottom w:val="0"/>
      <w:divBdr>
        <w:top w:val="none" w:sz="0" w:space="0" w:color="auto"/>
        <w:left w:val="none" w:sz="0" w:space="0" w:color="auto"/>
        <w:bottom w:val="none" w:sz="0" w:space="0" w:color="auto"/>
        <w:right w:val="none" w:sz="0" w:space="0" w:color="auto"/>
      </w:divBdr>
    </w:div>
    <w:div w:id="1356999100">
      <w:bodyDiv w:val="1"/>
      <w:marLeft w:val="0"/>
      <w:marRight w:val="0"/>
      <w:marTop w:val="0"/>
      <w:marBottom w:val="0"/>
      <w:divBdr>
        <w:top w:val="none" w:sz="0" w:space="0" w:color="auto"/>
        <w:left w:val="none" w:sz="0" w:space="0" w:color="auto"/>
        <w:bottom w:val="none" w:sz="0" w:space="0" w:color="auto"/>
        <w:right w:val="none" w:sz="0" w:space="0" w:color="auto"/>
      </w:divBdr>
    </w:div>
    <w:div w:id="1358852021">
      <w:bodyDiv w:val="1"/>
      <w:marLeft w:val="0"/>
      <w:marRight w:val="0"/>
      <w:marTop w:val="0"/>
      <w:marBottom w:val="0"/>
      <w:divBdr>
        <w:top w:val="none" w:sz="0" w:space="0" w:color="auto"/>
        <w:left w:val="none" w:sz="0" w:space="0" w:color="auto"/>
        <w:bottom w:val="none" w:sz="0" w:space="0" w:color="auto"/>
        <w:right w:val="none" w:sz="0" w:space="0" w:color="auto"/>
      </w:divBdr>
    </w:div>
    <w:div w:id="1359812484">
      <w:bodyDiv w:val="1"/>
      <w:marLeft w:val="0"/>
      <w:marRight w:val="0"/>
      <w:marTop w:val="0"/>
      <w:marBottom w:val="0"/>
      <w:divBdr>
        <w:top w:val="none" w:sz="0" w:space="0" w:color="auto"/>
        <w:left w:val="none" w:sz="0" w:space="0" w:color="auto"/>
        <w:bottom w:val="none" w:sz="0" w:space="0" w:color="auto"/>
        <w:right w:val="none" w:sz="0" w:space="0" w:color="auto"/>
      </w:divBdr>
    </w:div>
    <w:div w:id="1361206023">
      <w:bodyDiv w:val="1"/>
      <w:marLeft w:val="0"/>
      <w:marRight w:val="0"/>
      <w:marTop w:val="0"/>
      <w:marBottom w:val="0"/>
      <w:divBdr>
        <w:top w:val="none" w:sz="0" w:space="0" w:color="auto"/>
        <w:left w:val="none" w:sz="0" w:space="0" w:color="auto"/>
        <w:bottom w:val="none" w:sz="0" w:space="0" w:color="auto"/>
        <w:right w:val="none" w:sz="0" w:space="0" w:color="auto"/>
      </w:divBdr>
    </w:div>
    <w:div w:id="1365062614">
      <w:bodyDiv w:val="1"/>
      <w:marLeft w:val="0"/>
      <w:marRight w:val="0"/>
      <w:marTop w:val="0"/>
      <w:marBottom w:val="0"/>
      <w:divBdr>
        <w:top w:val="none" w:sz="0" w:space="0" w:color="auto"/>
        <w:left w:val="none" w:sz="0" w:space="0" w:color="auto"/>
        <w:bottom w:val="none" w:sz="0" w:space="0" w:color="auto"/>
        <w:right w:val="none" w:sz="0" w:space="0" w:color="auto"/>
      </w:divBdr>
    </w:div>
    <w:div w:id="1365909861">
      <w:bodyDiv w:val="1"/>
      <w:marLeft w:val="0"/>
      <w:marRight w:val="0"/>
      <w:marTop w:val="0"/>
      <w:marBottom w:val="0"/>
      <w:divBdr>
        <w:top w:val="none" w:sz="0" w:space="0" w:color="auto"/>
        <w:left w:val="none" w:sz="0" w:space="0" w:color="auto"/>
        <w:bottom w:val="none" w:sz="0" w:space="0" w:color="auto"/>
        <w:right w:val="none" w:sz="0" w:space="0" w:color="auto"/>
      </w:divBdr>
    </w:div>
    <w:div w:id="1366785431">
      <w:bodyDiv w:val="1"/>
      <w:marLeft w:val="0"/>
      <w:marRight w:val="0"/>
      <w:marTop w:val="0"/>
      <w:marBottom w:val="0"/>
      <w:divBdr>
        <w:top w:val="none" w:sz="0" w:space="0" w:color="auto"/>
        <w:left w:val="none" w:sz="0" w:space="0" w:color="auto"/>
        <w:bottom w:val="none" w:sz="0" w:space="0" w:color="auto"/>
        <w:right w:val="none" w:sz="0" w:space="0" w:color="auto"/>
      </w:divBdr>
    </w:div>
    <w:div w:id="1370183210">
      <w:bodyDiv w:val="1"/>
      <w:marLeft w:val="0"/>
      <w:marRight w:val="0"/>
      <w:marTop w:val="0"/>
      <w:marBottom w:val="0"/>
      <w:divBdr>
        <w:top w:val="none" w:sz="0" w:space="0" w:color="auto"/>
        <w:left w:val="none" w:sz="0" w:space="0" w:color="auto"/>
        <w:bottom w:val="none" w:sz="0" w:space="0" w:color="auto"/>
        <w:right w:val="none" w:sz="0" w:space="0" w:color="auto"/>
      </w:divBdr>
    </w:div>
    <w:div w:id="1370450256">
      <w:bodyDiv w:val="1"/>
      <w:marLeft w:val="0"/>
      <w:marRight w:val="0"/>
      <w:marTop w:val="0"/>
      <w:marBottom w:val="0"/>
      <w:divBdr>
        <w:top w:val="none" w:sz="0" w:space="0" w:color="auto"/>
        <w:left w:val="none" w:sz="0" w:space="0" w:color="auto"/>
        <w:bottom w:val="none" w:sz="0" w:space="0" w:color="auto"/>
        <w:right w:val="none" w:sz="0" w:space="0" w:color="auto"/>
      </w:divBdr>
    </w:div>
    <w:div w:id="1370566586">
      <w:bodyDiv w:val="1"/>
      <w:marLeft w:val="0"/>
      <w:marRight w:val="0"/>
      <w:marTop w:val="0"/>
      <w:marBottom w:val="0"/>
      <w:divBdr>
        <w:top w:val="none" w:sz="0" w:space="0" w:color="auto"/>
        <w:left w:val="none" w:sz="0" w:space="0" w:color="auto"/>
        <w:bottom w:val="none" w:sz="0" w:space="0" w:color="auto"/>
        <w:right w:val="none" w:sz="0" w:space="0" w:color="auto"/>
      </w:divBdr>
    </w:div>
    <w:div w:id="1370641438">
      <w:bodyDiv w:val="1"/>
      <w:marLeft w:val="0"/>
      <w:marRight w:val="0"/>
      <w:marTop w:val="0"/>
      <w:marBottom w:val="0"/>
      <w:divBdr>
        <w:top w:val="none" w:sz="0" w:space="0" w:color="auto"/>
        <w:left w:val="none" w:sz="0" w:space="0" w:color="auto"/>
        <w:bottom w:val="none" w:sz="0" w:space="0" w:color="auto"/>
        <w:right w:val="none" w:sz="0" w:space="0" w:color="auto"/>
      </w:divBdr>
    </w:div>
    <w:div w:id="1370764052">
      <w:bodyDiv w:val="1"/>
      <w:marLeft w:val="0"/>
      <w:marRight w:val="0"/>
      <w:marTop w:val="0"/>
      <w:marBottom w:val="0"/>
      <w:divBdr>
        <w:top w:val="none" w:sz="0" w:space="0" w:color="auto"/>
        <w:left w:val="none" w:sz="0" w:space="0" w:color="auto"/>
        <w:bottom w:val="none" w:sz="0" w:space="0" w:color="auto"/>
        <w:right w:val="none" w:sz="0" w:space="0" w:color="auto"/>
      </w:divBdr>
    </w:div>
    <w:div w:id="1371762152">
      <w:bodyDiv w:val="1"/>
      <w:marLeft w:val="0"/>
      <w:marRight w:val="0"/>
      <w:marTop w:val="0"/>
      <w:marBottom w:val="0"/>
      <w:divBdr>
        <w:top w:val="none" w:sz="0" w:space="0" w:color="auto"/>
        <w:left w:val="none" w:sz="0" w:space="0" w:color="auto"/>
        <w:bottom w:val="none" w:sz="0" w:space="0" w:color="auto"/>
        <w:right w:val="none" w:sz="0" w:space="0" w:color="auto"/>
      </w:divBdr>
    </w:div>
    <w:div w:id="1372919865">
      <w:bodyDiv w:val="1"/>
      <w:marLeft w:val="0"/>
      <w:marRight w:val="0"/>
      <w:marTop w:val="0"/>
      <w:marBottom w:val="0"/>
      <w:divBdr>
        <w:top w:val="none" w:sz="0" w:space="0" w:color="auto"/>
        <w:left w:val="none" w:sz="0" w:space="0" w:color="auto"/>
        <w:bottom w:val="none" w:sz="0" w:space="0" w:color="auto"/>
        <w:right w:val="none" w:sz="0" w:space="0" w:color="auto"/>
      </w:divBdr>
    </w:div>
    <w:div w:id="1372922670">
      <w:bodyDiv w:val="1"/>
      <w:marLeft w:val="0"/>
      <w:marRight w:val="0"/>
      <w:marTop w:val="0"/>
      <w:marBottom w:val="0"/>
      <w:divBdr>
        <w:top w:val="none" w:sz="0" w:space="0" w:color="auto"/>
        <w:left w:val="none" w:sz="0" w:space="0" w:color="auto"/>
        <w:bottom w:val="none" w:sz="0" w:space="0" w:color="auto"/>
        <w:right w:val="none" w:sz="0" w:space="0" w:color="auto"/>
      </w:divBdr>
    </w:div>
    <w:div w:id="1373727871">
      <w:bodyDiv w:val="1"/>
      <w:marLeft w:val="0"/>
      <w:marRight w:val="0"/>
      <w:marTop w:val="0"/>
      <w:marBottom w:val="0"/>
      <w:divBdr>
        <w:top w:val="none" w:sz="0" w:space="0" w:color="auto"/>
        <w:left w:val="none" w:sz="0" w:space="0" w:color="auto"/>
        <w:bottom w:val="none" w:sz="0" w:space="0" w:color="auto"/>
        <w:right w:val="none" w:sz="0" w:space="0" w:color="auto"/>
      </w:divBdr>
    </w:div>
    <w:div w:id="1373991488">
      <w:bodyDiv w:val="1"/>
      <w:marLeft w:val="0"/>
      <w:marRight w:val="0"/>
      <w:marTop w:val="0"/>
      <w:marBottom w:val="0"/>
      <w:divBdr>
        <w:top w:val="none" w:sz="0" w:space="0" w:color="auto"/>
        <w:left w:val="none" w:sz="0" w:space="0" w:color="auto"/>
        <w:bottom w:val="none" w:sz="0" w:space="0" w:color="auto"/>
        <w:right w:val="none" w:sz="0" w:space="0" w:color="auto"/>
      </w:divBdr>
    </w:div>
    <w:div w:id="1376731221">
      <w:bodyDiv w:val="1"/>
      <w:marLeft w:val="0"/>
      <w:marRight w:val="0"/>
      <w:marTop w:val="0"/>
      <w:marBottom w:val="0"/>
      <w:divBdr>
        <w:top w:val="none" w:sz="0" w:space="0" w:color="auto"/>
        <w:left w:val="none" w:sz="0" w:space="0" w:color="auto"/>
        <w:bottom w:val="none" w:sz="0" w:space="0" w:color="auto"/>
        <w:right w:val="none" w:sz="0" w:space="0" w:color="auto"/>
      </w:divBdr>
    </w:div>
    <w:div w:id="1377854652">
      <w:bodyDiv w:val="1"/>
      <w:marLeft w:val="0"/>
      <w:marRight w:val="0"/>
      <w:marTop w:val="0"/>
      <w:marBottom w:val="0"/>
      <w:divBdr>
        <w:top w:val="none" w:sz="0" w:space="0" w:color="auto"/>
        <w:left w:val="none" w:sz="0" w:space="0" w:color="auto"/>
        <w:bottom w:val="none" w:sz="0" w:space="0" w:color="auto"/>
        <w:right w:val="none" w:sz="0" w:space="0" w:color="auto"/>
      </w:divBdr>
    </w:div>
    <w:div w:id="1378696492">
      <w:bodyDiv w:val="1"/>
      <w:marLeft w:val="0"/>
      <w:marRight w:val="0"/>
      <w:marTop w:val="0"/>
      <w:marBottom w:val="0"/>
      <w:divBdr>
        <w:top w:val="none" w:sz="0" w:space="0" w:color="auto"/>
        <w:left w:val="none" w:sz="0" w:space="0" w:color="auto"/>
        <w:bottom w:val="none" w:sz="0" w:space="0" w:color="auto"/>
        <w:right w:val="none" w:sz="0" w:space="0" w:color="auto"/>
      </w:divBdr>
    </w:div>
    <w:div w:id="1381518921">
      <w:bodyDiv w:val="1"/>
      <w:marLeft w:val="0"/>
      <w:marRight w:val="0"/>
      <w:marTop w:val="0"/>
      <w:marBottom w:val="0"/>
      <w:divBdr>
        <w:top w:val="none" w:sz="0" w:space="0" w:color="auto"/>
        <w:left w:val="none" w:sz="0" w:space="0" w:color="auto"/>
        <w:bottom w:val="none" w:sz="0" w:space="0" w:color="auto"/>
        <w:right w:val="none" w:sz="0" w:space="0" w:color="auto"/>
      </w:divBdr>
    </w:div>
    <w:div w:id="1382286647">
      <w:bodyDiv w:val="1"/>
      <w:marLeft w:val="0"/>
      <w:marRight w:val="0"/>
      <w:marTop w:val="0"/>
      <w:marBottom w:val="0"/>
      <w:divBdr>
        <w:top w:val="none" w:sz="0" w:space="0" w:color="auto"/>
        <w:left w:val="none" w:sz="0" w:space="0" w:color="auto"/>
        <w:bottom w:val="none" w:sz="0" w:space="0" w:color="auto"/>
        <w:right w:val="none" w:sz="0" w:space="0" w:color="auto"/>
      </w:divBdr>
    </w:div>
    <w:div w:id="1383600237">
      <w:bodyDiv w:val="1"/>
      <w:marLeft w:val="0"/>
      <w:marRight w:val="0"/>
      <w:marTop w:val="0"/>
      <w:marBottom w:val="0"/>
      <w:divBdr>
        <w:top w:val="none" w:sz="0" w:space="0" w:color="auto"/>
        <w:left w:val="none" w:sz="0" w:space="0" w:color="auto"/>
        <w:bottom w:val="none" w:sz="0" w:space="0" w:color="auto"/>
        <w:right w:val="none" w:sz="0" w:space="0" w:color="auto"/>
      </w:divBdr>
    </w:div>
    <w:div w:id="1383628028">
      <w:bodyDiv w:val="1"/>
      <w:marLeft w:val="0"/>
      <w:marRight w:val="0"/>
      <w:marTop w:val="0"/>
      <w:marBottom w:val="0"/>
      <w:divBdr>
        <w:top w:val="none" w:sz="0" w:space="0" w:color="auto"/>
        <w:left w:val="none" w:sz="0" w:space="0" w:color="auto"/>
        <w:bottom w:val="none" w:sz="0" w:space="0" w:color="auto"/>
        <w:right w:val="none" w:sz="0" w:space="0" w:color="auto"/>
      </w:divBdr>
    </w:div>
    <w:div w:id="1388454128">
      <w:bodyDiv w:val="1"/>
      <w:marLeft w:val="0"/>
      <w:marRight w:val="0"/>
      <w:marTop w:val="0"/>
      <w:marBottom w:val="0"/>
      <w:divBdr>
        <w:top w:val="none" w:sz="0" w:space="0" w:color="auto"/>
        <w:left w:val="none" w:sz="0" w:space="0" w:color="auto"/>
        <w:bottom w:val="none" w:sz="0" w:space="0" w:color="auto"/>
        <w:right w:val="none" w:sz="0" w:space="0" w:color="auto"/>
      </w:divBdr>
    </w:div>
    <w:div w:id="1389497229">
      <w:bodyDiv w:val="1"/>
      <w:marLeft w:val="0"/>
      <w:marRight w:val="0"/>
      <w:marTop w:val="0"/>
      <w:marBottom w:val="0"/>
      <w:divBdr>
        <w:top w:val="none" w:sz="0" w:space="0" w:color="auto"/>
        <w:left w:val="none" w:sz="0" w:space="0" w:color="auto"/>
        <w:bottom w:val="none" w:sz="0" w:space="0" w:color="auto"/>
        <w:right w:val="none" w:sz="0" w:space="0" w:color="auto"/>
      </w:divBdr>
    </w:div>
    <w:div w:id="1389837163">
      <w:bodyDiv w:val="1"/>
      <w:marLeft w:val="0"/>
      <w:marRight w:val="0"/>
      <w:marTop w:val="0"/>
      <w:marBottom w:val="0"/>
      <w:divBdr>
        <w:top w:val="none" w:sz="0" w:space="0" w:color="auto"/>
        <w:left w:val="none" w:sz="0" w:space="0" w:color="auto"/>
        <w:bottom w:val="none" w:sz="0" w:space="0" w:color="auto"/>
        <w:right w:val="none" w:sz="0" w:space="0" w:color="auto"/>
      </w:divBdr>
    </w:div>
    <w:div w:id="1392120605">
      <w:bodyDiv w:val="1"/>
      <w:marLeft w:val="0"/>
      <w:marRight w:val="0"/>
      <w:marTop w:val="0"/>
      <w:marBottom w:val="0"/>
      <w:divBdr>
        <w:top w:val="none" w:sz="0" w:space="0" w:color="auto"/>
        <w:left w:val="none" w:sz="0" w:space="0" w:color="auto"/>
        <w:bottom w:val="none" w:sz="0" w:space="0" w:color="auto"/>
        <w:right w:val="none" w:sz="0" w:space="0" w:color="auto"/>
      </w:divBdr>
    </w:div>
    <w:div w:id="1392462260">
      <w:bodyDiv w:val="1"/>
      <w:marLeft w:val="0"/>
      <w:marRight w:val="0"/>
      <w:marTop w:val="0"/>
      <w:marBottom w:val="0"/>
      <w:divBdr>
        <w:top w:val="none" w:sz="0" w:space="0" w:color="auto"/>
        <w:left w:val="none" w:sz="0" w:space="0" w:color="auto"/>
        <w:bottom w:val="none" w:sz="0" w:space="0" w:color="auto"/>
        <w:right w:val="none" w:sz="0" w:space="0" w:color="auto"/>
      </w:divBdr>
    </w:div>
    <w:div w:id="1393121200">
      <w:bodyDiv w:val="1"/>
      <w:marLeft w:val="0"/>
      <w:marRight w:val="0"/>
      <w:marTop w:val="0"/>
      <w:marBottom w:val="0"/>
      <w:divBdr>
        <w:top w:val="none" w:sz="0" w:space="0" w:color="auto"/>
        <w:left w:val="none" w:sz="0" w:space="0" w:color="auto"/>
        <w:bottom w:val="none" w:sz="0" w:space="0" w:color="auto"/>
        <w:right w:val="none" w:sz="0" w:space="0" w:color="auto"/>
      </w:divBdr>
    </w:div>
    <w:div w:id="1393193387">
      <w:bodyDiv w:val="1"/>
      <w:marLeft w:val="0"/>
      <w:marRight w:val="0"/>
      <w:marTop w:val="0"/>
      <w:marBottom w:val="0"/>
      <w:divBdr>
        <w:top w:val="none" w:sz="0" w:space="0" w:color="auto"/>
        <w:left w:val="none" w:sz="0" w:space="0" w:color="auto"/>
        <w:bottom w:val="none" w:sz="0" w:space="0" w:color="auto"/>
        <w:right w:val="none" w:sz="0" w:space="0" w:color="auto"/>
      </w:divBdr>
    </w:div>
    <w:div w:id="1393196956">
      <w:bodyDiv w:val="1"/>
      <w:marLeft w:val="0"/>
      <w:marRight w:val="0"/>
      <w:marTop w:val="0"/>
      <w:marBottom w:val="0"/>
      <w:divBdr>
        <w:top w:val="none" w:sz="0" w:space="0" w:color="auto"/>
        <w:left w:val="none" w:sz="0" w:space="0" w:color="auto"/>
        <w:bottom w:val="none" w:sz="0" w:space="0" w:color="auto"/>
        <w:right w:val="none" w:sz="0" w:space="0" w:color="auto"/>
      </w:divBdr>
    </w:div>
    <w:div w:id="1394111584">
      <w:bodyDiv w:val="1"/>
      <w:marLeft w:val="0"/>
      <w:marRight w:val="0"/>
      <w:marTop w:val="0"/>
      <w:marBottom w:val="0"/>
      <w:divBdr>
        <w:top w:val="none" w:sz="0" w:space="0" w:color="auto"/>
        <w:left w:val="none" w:sz="0" w:space="0" w:color="auto"/>
        <w:bottom w:val="none" w:sz="0" w:space="0" w:color="auto"/>
        <w:right w:val="none" w:sz="0" w:space="0" w:color="auto"/>
      </w:divBdr>
    </w:div>
    <w:div w:id="1395084442">
      <w:bodyDiv w:val="1"/>
      <w:marLeft w:val="0"/>
      <w:marRight w:val="0"/>
      <w:marTop w:val="0"/>
      <w:marBottom w:val="0"/>
      <w:divBdr>
        <w:top w:val="none" w:sz="0" w:space="0" w:color="auto"/>
        <w:left w:val="none" w:sz="0" w:space="0" w:color="auto"/>
        <w:bottom w:val="none" w:sz="0" w:space="0" w:color="auto"/>
        <w:right w:val="none" w:sz="0" w:space="0" w:color="auto"/>
      </w:divBdr>
    </w:div>
    <w:div w:id="1395158091">
      <w:bodyDiv w:val="1"/>
      <w:marLeft w:val="0"/>
      <w:marRight w:val="0"/>
      <w:marTop w:val="0"/>
      <w:marBottom w:val="0"/>
      <w:divBdr>
        <w:top w:val="none" w:sz="0" w:space="0" w:color="auto"/>
        <w:left w:val="none" w:sz="0" w:space="0" w:color="auto"/>
        <w:bottom w:val="none" w:sz="0" w:space="0" w:color="auto"/>
        <w:right w:val="none" w:sz="0" w:space="0" w:color="auto"/>
      </w:divBdr>
    </w:div>
    <w:div w:id="1396196560">
      <w:bodyDiv w:val="1"/>
      <w:marLeft w:val="0"/>
      <w:marRight w:val="0"/>
      <w:marTop w:val="0"/>
      <w:marBottom w:val="0"/>
      <w:divBdr>
        <w:top w:val="none" w:sz="0" w:space="0" w:color="auto"/>
        <w:left w:val="none" w:sz="0" w:space="0" w:color="auto"/>
        <w:bottom w:val="none" w:sz="0" w:space="0" w:color="auto"/>
        <w:right w:val="none" w:sz="0" w:space="0" w:color="auto"/>
      </w:divBdr>
    </w:div>
    <w:div w:id="1399940495">
      <w:bodyDiv w:val="1"/>
      <w:marLeft w:val="0"/>
      <w:marRight w:val="0"/>
      <w:marTop w:val="0"/>
      <w:marBottom w:val="0"/>
      <w:divBdr>
        <w:top w:val="none" w:sz="0" w:space="0" w:color="auto"/>
        <w:left w:val="none" w:sz="0" w:space="0" w:color="auto"/>
        <w:bottom w:val="none" w:sz="0" w:space="0" w:color="auto"/>
        <w:right w:val="none" w:sz="0" w:space="0" w:color="auto"/>
      </w:divBdr>
    </w:div>
    <w:div w:id="1400135688">
      <w:bodyDiv w:val="1"/>
      <w:marLeft w:val="0"/>
      <w:marRight w:val="0"/>
      <w:marTop w:val="0"/>
      <w:marBottom w:val="0"/>
      <w:divBdr>
        <w:top w:val="none" w:sz="0" w:space="0" w:color="auto"/>
        <w:left w:val="none" w:sz="0" w:space="0" w:color="auto"/>
        <w:bottom w:val="none" w:sz="0" w:space="0" w:color="auto"/>
        <w:right w:val="none" w:sz="0" w:space="0" w:color="auto"/>
      </w:divBdr>
    </w:div>
    <w:div w:id="1400205863">
      <w:bodyDiv w:val="1"/>
      <w:marLeft w:val="0"/>
      <w:marRight w:val="0"/>
      <w:marTop w:val="0"/>
      <w:marBottom w:val="0"/>
      <w:divBdr>
        <w:top w:val="none" w:sz="0" w:space="0" w:color="auto"/>
        <w:left w:val="none" w:sz="0" w:space="0" w:color="auto"/>
        <w:bottom w:val="none" w:sz="0" w:space="0" w:color="auto"/>
        <w:right w:val="none" w:sz="0" w:space="0" w:color="auto"/>
      </w:divBdr>
    </w:div>
    <w:div w:id="1400322736">
      <w:bodyDiv w:val="1"/>
      <w:marLeft w:val="0"/>
      <w:marRight w:val="0"/>
      <w:marTop w:val="0"/>
      <w:marBottom w:val="0"/>
      <w:divBdr>
        <w:top w:val="none" w:sz="0" w:space="0" w:color="auto"/>
        <w:left w:val="none" w:sz="0" w:space="0" w:color="auto"/>
        <w:bottom w:val="none" w:sz="0" w:space="0" w:color="auto"/>
        <w:right w:val="none" w:sz="0" w:space="0" w:color="auto"/>
      </w:divBdr>
    </w:div>
    <w:div w:id="1400598497">
      <w:bodyDiv w:val="1"/>
      <w:marLeft w:val="0"/>
      <w:marRight w:val="0"/>
      <w:marTop w:val="0"/>
      <w:marBottom w:val="0"/>
      <w:divBdr>
        <w:top w:val="none" w:sz="0" w:space="0" w:color="auto"/>
        <w:left w:val="none" w:sz="0" w:space="0" w:color="auto"/>
        <w:bottom w:val="none" w:sz="0" w:space="0" w:color="auto"/>
        <w:right w:val="none" w:sz="0" w:space="0" w:color="auto"/>
      </w:divBdr>
    </w:div>
    <w:div w:id="1401558414">
      <w:bodyDiv w:val="1"/>
      <w:marLeft w:val="0"/>
      <w:marRight w:val="0"/>
      <w:marTop w:val="0"/>
      <w:marBottom w:val="0"/>
      <w:divBdr>
        <w:top w:val="none" w:sz="0" w:space="0" w:color="auto"/>
        <w:left w:val="none" w:sz="0" w:space="0" w:color="auto"/>
        <w:bottom w:val="none" w:sz="0" w:space="0" w:color="auto"/>
        <w:right w:val="none" w:sz="0" w:space="0" w:color="auto"/>
      </w:divBdr>
    </w:div>
    <w:div w:id="1401710808">
      <w:bodyDiv w:val="1"/>
      <w:marLeft w:val="0"/>
      <w:marRight w:val="0"/>
      <w:marTop w:val="0"/>
      <w:marBottom w:val="0"/>
      <w:divBdr>
        <w:top w:val="none" w:sz="0" w:space="0" w:color="auto"/>
        <w:left w:val="none" w:sz="0" w:space="0" w:color="auto"/>
        <w:bottom w:val="none" w:sz="0" w:space="0" w:color="auto"/>
        <w:right w:val="none" w:sz="0" w:space="0" w:color="auto"/>
      </w:divBdr>
    </w:div>
    <w:div w:id="1401903207">
      <w:bodyDiv w:val="1"/>
      <w:marLeft w:val="0"/>
      <w:marRight w:val="0"/>
      <w:marTop w:val="0"/>
      <w:marBottom w:val="0"/>
      <w:divBdr>
        <w:top w:val="none" w:sz="0" w:space="0" w:color="auto"/>
        <w:left w:val="none" w:sz="0" w:space="0" w:color="auto"/>
        <w:bottom w:val="none" w:sz="0" w:space="0" w:color="auto"/>
        <w:right w:val="none" w:sz="0" w:space="0" w:color="auto"/>
      </w:divBdr>
    </w:div>
    <w:div w:id="1404716346">
      <w:bodyDiv w:val="1"/>
      <w:marLeft w:val="0"/>
      <w:marRight w:val="0"/>
      <w:marTop w:val="0"/>
      <w:marBottom w:val="0"/>
      <w:divBdr>
        <w:top w:val="none" w:sz="0" w:space="0" w:color="auto"/>
        <w:left w:val="none" w:sz="0" w:space="0" w:color="auto"/>
        <w:bottom w:val="none" w:sz="0" w:space="0" w:color="auto"/>
        <w:right w:val="none" w:sz="0" w:space="0" w:color="auto"/>
      </w:divBdr>
    </w:div>
    <w:div w:id="1405909359">
      <w:bodyDiv w:val="1"/>
      <w:marLeft w:val="0"/>
      <w:marRight w:val="0"/>
      <w:marTop w:val="0"/>
      <w:marBottom w:val="0"/>
      <w:divBdr>
        <w:top w:val="none" w:sz="0" w:space="0" w:color="auto"/>
        <w:left w:val="none" w:sz="0" w:space="0" w:color="auto"/>
        <w:bottom w:val="none" w:sz="0" w:space="0" w:color="auto"/>
        <w:right w:val="none" w:sz="0" w:space="0" w:color="auto"/>
      </w:divBdr>
    </w:div>
    <w:div w:id="1406222609">
      <w:bodyDiv w:val="1"/>
      <w:marLeft w:val="0"/>
      <w:marRight w:val="0"/>
      <w:marTop w:val="0"/>
      <w:marBottom w:val="0"/>
      <w:divBdr>
        <w:top w:val="none" w:sz="0" w:space="0" w:color="auto"/>
        <w:left w:val="none" w:sz="0" w:space="0" w:color="auto"/>
        <w:bottom w:val="none" w:sz="0" w:space="0" w:color="auto"/>
        <w:right w:val="none" w:sz="0" w:space="0" w:color="auto"/>
      </w:divBdr>
    </w:div>
    <w:div w:id="1406877712">
      <w:bodyDiv w:val="1"/>
      <w:marLeft w:val="0"/>
      <w:marRight w:val="0"/>
      <w:marTop w:val="0"/>
      <w:marBottom w:val="0"/>
      <w:divBdr>
        <w:top w:val="none" w:sz="0" w:space="0" w:color="auto"/>
        <w:left w:val="none" w:sz="0" w:space="0" w:color="auto"/>
        <w:bottom w:val="none" w:sz="0" w:space="0" w:color="auto"/>
        <w:right w:val="none" w:sz="0" w:space="0" w:color="auto"/>
      </w:divBdr>
    </w:div>
    <w:div w:id="1406997632">
      <w:bodyDiv w:val="1"/>
      <w:marLeft w:val="0"/>
      <w:marRight w:val="0"/>
      <w:marTop w:val="0"/>
      <w:marBottom w:val="0"/>
      <w:divBdr>
        <w:top w:val="none" w:sz="0" w:space="0" w:color="auto"/>
        <w:left w:val="none" w:sz="0" w:space="0" w:color="auto"/>
        <w:bottom w:val="none" w:sz="0" w:space="0" w:color="auto"/>
        <w:right w:val="none" w:sz="0" w:space="0" w:color="auto"/>
      </w:divBdr>
    </w:div>
    <w:div w:id="1408653895">
      <w:bodyDiv w:val="1"/>
      <w:marLeft w:val="0"/>
      <w:marRight w:val="0"/>
      <w:marTop w:val="0"/>
      <w:marBottom w:val="0"/>
      <w:divBdr>
        <w:top w:val="none" w:sz="0" w:space="0" w:color="auto"/>
        <w:left w:val="none" w:sz="0" w:space="0" w:color="auto"/>
        <w:bottom w:val="none" w:sz="0" w:space="0" w:color="auto"/>
        <w:right w:val="none" w:sz="0" w:space="0" w:color="auto"/>
      </w:divBdr>
    </w:div>
    <w:div w:id="1410886754">
      <w:bodyDiv w:val="1"/>
      <w:marLeft w:val="0"/>
      <w:marRight w:val="0"/>
      <w:marTop w:val="0"/>
      <w:marBottom w:val="0"/>
      <w:divBdr>
        <w:top w:val="none" w:sz="0" w:space="0" w:color="auto"/>
        <w:left w:val="none" w:sz="0" w:space="0" w:color="auto"/>
        <w:bottom w:val="none" w:sz="0" w:space="0" w:color="auto"/>
        <w:right w:val="none" w:sz="0" w:space="0" w:color="auto"/>
      </w:divBdr>
    </w:div>
    <w:div w:id="1412434908">
      <w:bodyDiv w:val="1"/>
      <w:marLeft w:val="0"/>
      <w:marRight w:val="0"/>
      <w:marTop w:val="0"/>
      <w:marBottom w:val="0"/>
      <w:divBdr>
        <w:top w:val="none" w:sz="0" w:space="0" w:color="auto"/>
        <w:left w:val="none" w:sz="0" w:space="0" w:color="auto"/>
        <w:bottom w:val="none" w:sz="0" w:space="0" w:color="auto"/>
        <w:right w:val="none" w:sz="0" w:space="0" w:color="auto"/>
      </w:divBdr>
    </w:div>
    <w:div w:id="1416437685">
      <w:bodyDiv w:val="1"/>
      <w:marLeft w:val="0"/>
      <w:marRight w:val="0"/>
      <w:marTop w:val="0"/>
      <w:marBottom w:val="0"/>
      <w:divBdr>
        <w:top w:val="none" w:sz="0" w:space="0" w:color="auto"/>
        <w:left w:val="none" w:sz="0" w:space="0" w:color="auto"/>
        <w:bottom w:val="none" w:sz="0" w:space="0" w:color="auto"/>
        <w:right w:val="none" w:sz="0" w:space="0" w:color="auto"/>
      </w:divBdr>
    </w:div>
    <w:div w:id="1418743959">
      <w:bodyDiv w:val="1"/>
      <w:marLeft w:val="0"/>
      <w:marRight w:val="0"/>
      <w:marTop w:val="0"/>
      <w:marBottom w:val="0"/>
      <w:divBdr>
        <w:top w:val="none" w:sz="0" w:space="0" w:color="auto"/>
        <w:left w:val="none" w:sz="0" w:space="0" w:color="auto"/>
        <w:bottom w:val="none" w:sz="0" w:space="0" w:color="auto"/>
        <w:right w:val="none" w:sz="0" w:space="0" w:color="auto"/>
      </w:divBdr>
    </w:div>
    <w:div w:id="1418752575">
      <w:bodyDiv w:val="1"/>
      <w:marLeft w:val="0"/>
      <w:marRight w:val="0"/>
      <w:marTop w:val="0"/>
      <w:marBottom w:val="0"/>
      <w:divBdr>
        <w:top w:val="none" w:sz="0" w:space="0" w:color="auto"/>
        <w:left w:val="none" w:sz="0" w:space="0" w:color="auto"/>
        <w:bottom w:val="none" w:sz="0" w:space="0" w:color="auto"/>
        <w:right w:val="none" w:sz="0" w:space="0" w:color="auto"/>
      </w:divBdr>
    </w:div>
    <w:div w:id="1419251502">
      <w:bodyDiv w:val="1"/>
      <w:marLeft w:val="0"/>
      <w:marRight w:val="0"/>
      <w:marTop w:val="0"/>
      <w:marBottom w:val="0"/>
      <w:divBdr>
        <w:top w:val="none" w:sz="0" w:space="0" w:color="auto"/>
        <w:left w:val="none" w:sz="0" w:space="0" w:color="auto"/>
        <w:bottom w:val="none" w:sz="0" w:space="0" w:color="auto"/>
        <w:right w:val="none" w:sz="0" w:space="0" w:color="auto"/>
      </w:divBdr>
    </w:div>
    <w:div w:id="1419595891">
      <w:bodyDiv w:val="1"/>
      <w:marLeft w:val="0"/>
      <w:marRight w:val="0"/>
      <w:marTop w:val="0"/>
      <w:marBottom w:val="0"/>
      <w:divBdr>
        <w:top w:val="none" w:sz="0" w:space="0" w:color="auto"/>
        <w:left w:val="none" w:sz="0" w:space="0" w:color="auto"/>
        <w:bottom w:val="none" w:sz="0" w:space="0" w:color="auto"/>
        <w:right w:val="none" w:sz="0" w:space="0" w:color="auto"/>
      </w:divBdr>
    </w:div>
    <w:div w:id="1420177076">
      <w:bodyDiv w:val="1"/>
      <w:marLeft w:val="0"/>
      <w:marRight w:val="0"/>
      <w:marTop w:val="0"/>
      <w:marBottom w:val="0"/>
      <w:divBdr>
        <w:top w:val="none" w:sz="0" w:space="0" w:color="auto"/>
        <w:left w:val="none" w:sz="0" w:space="0" w:color="auto"/>
        <w:bottom w:val="none" w:sz="0" w:space="0" w:color="auto"/>
        <w:right w:val="none" w:sz="0" w:space="0" w:color="auto"/>
      </w:divBdr>
    </w:div>
    <w:div w:id="1425227525">
      <w:bodyDiv w:val="1"/>
      <w:marLeft w:val="0"/>
      <w:marRight w:val="0"/>
      <w:marTop w:val="0"/>
      <w:marBottom w:val="0"/>
      <w:divBdr>
        <w:top w:val="none" w:sz="0" w:space="0" w:color="auto"/>
        <w:left w:val="none" w:sz="0" w:space="0" w:color="auto"/>
        <w:bottom w:val="none" w:sz="0" w:space="0" w:color="auto"/>
        <w:right w:val="none" w:sz="0" w:space="0" w:color="auto"/>
      </w:divBdr>
    </w:div>
    <w:div w:id="1428041031">
      <w:bodyDiv w:val="1"/>
      <w:marLeft w:val="0"/>
      <w:marRight w:val="0"/>
      <w:marTop w:val="0"/>
      <w:marBottom w:val="0"/>
      <w:divBdr>
        <w:top w:val="none" w:sz="0" w:space="0" w:color="auto"/>
        <w:left w:val="none" w:sz="0" w:space="0" w:color="auto"/>
        <w:bottom w:val="none" w:sz="0" w:space="0" w:color="auto"/>
        <w:right w:val="none" w:sz="0" w:space="0" w:color="auto"/>
      </w:divBdr>
    </w:div>
    <w:div w:id="1429738256">
      <w:bodyDiv w:val="1"/>
      <w:marLeft w:val="0"/>
      <w:marRight w:val="0"/>
      <w:marTop w:val="0"/>
      <w:marBottom w:val="0"/>
      <w:divBdr>
        <w:top w:val="none" w:sz="0" w:space="0" w:color="auto"/>
        <w:left w:val="none" w:sz="0" w:space="0" w:color="auto"/>
        <w:bottom w:val="none" w:sz="0" w:space="0" w:color="auto"/>
        <w:right w:val="none" w:sz="0" w:space="0" w:color="auto"/>
      </w:divBdr>
    </w:div>
    <w:div w:id="1430613681">
      <w:bodyDiv w:val="1"/>
      <w:marLeft w:val="0"/>
      <w:marRight w:val="0"/>
      <w:marTop w:val="0"/>
      <w:marBottom w:val="0"/>
      <w:divBdr>
        <w:top w:val="none" w:sz="0" w:space="0" w:color="auto"/>
        <w:left w:val="none" w:sz="0" w:space="0" w:color="auto"/>
        <w:bottom w:val="none" w:sz="0" w:space="0" w:color="auto"/>
        <w:right w:val="none" w:sz="0" w:space="0" w:color="auto"/>
      </w:divBdr>
    </w:div>
    <w:div w:id="1431851075">
      <w:bodyDiv w:val="1"/>
      <w:marLeft w:val="0"/>
      <w:marRight w:val="0"/>
      <w:marTop w:val="0"/>
      <w:marBottom w:val="0"/>
      <w:divBdr>
        <w:top w:val="none" w:sz="0" w:space="0" w:color="auto"/>
        <w:left w:val="none" w:sz="0" w:space="0" w:color="auto"/>
        <w:bottom w:val="none" w:sz="0" w:space="0" w:color="auto"/>
        <w:right w:val="none" w:sz="0" w:space="0" w:color="auto"/>
      </w:divBdr>
    </w:div>
    <w:div w:id="1432318764">
      <w:bodyDiv w:val="1"/>
      <w:marLeft w:val="0"/>
      <w:marRight w:val="0"/>
      <w:marTop w:val="0"/>
      <w:marBottom w:val="0"/>
      <w:divBdr>
        <w:top w:val="none" w:sz="0" w:space="0" w:color="auto"/>
        <w:left w:val="none" w:sz="0" w:space="0" w:color="auto"/>
        <w:bottom w:val="none" w:sz="0" w:space="0" w:color="auto"/>
        <w:right w:val="none" w:sz="0" w:space="0" w:color="auto"/>
      </w:divBdr>
    </w:div>
    <w:div w:id="1432966229">
      <w:bodyDiv w:val="1"/>
      <w:marLeft w:val="0"/>
      <w:marRight w:val="0"/>
      <w:marTop w:val="0"/>
      <w:marBottom w:val="0"/>
      <w:divBdr>
        <w:top w:val="none" w:sz="0" w:space="0" w:color="auto"/>
        <w:left w:val="none" w:sz="0" w:space="0" w:color="auto"/>
        <w:bottom w:val="none" w:sz="0" w:space="0" w:color="auto"/>
        <w:right w:val="none" w:sz="0" w:space="0" w:color="auto"/>
      </w:divBdr>
    </w:div>
    <w:div w:id="1433014919">
      <w:bodyDiv w:val="1"/>
      <w:marLeft w:val="0"/>
      <w:marRight w:val="0"/>
      <w:marTop w:val="0"/>
      <w:marBottom w:val="0"/>
      <w:divBdr>
        <w:top w:val="none" w:sz="0" w:space="0" w:color="auto"/>
        <w:left w:val="none" w:sz="0" w:space="0" w:color="auto"/>
        <w:bottom w:val="none" w:sz="0" w:space="0" w:color="auto"/>
        <w:right w:val="none" w:sz="0" w:space="0" w:color="auto"/>
      </w:divBdr>
    </w:div>
    <w:div w:id="1433042659">
      <w:bodyDiv w:val="1"/>
      <w:marLeft w:val="0"/>
      <w:marRight w:val="0"/>
      <w:marTop w:val="0"/>
      <w:marBottom w:val="0"/>
      <w:divBdr>
        <w:top w:val="none" w:sz="0" w:space="0" w:color="auto"/>
        <w:left w:val="none" w:sz="0" w:space="0" w:color="auto"/>
        <w:bottom w:val="none" w:sz="0" w:space="0" w:color="auto"/>
        <w:right w:val="none" w:sz="0" w:space="0" w:color="auto"/>
      </w:divBdr>
    </w:div>
    <w:div w:id="1434011084">
      <w:bodyDiv w:val="1"/>
      <w:marLeft w:val="0"/>
      <w:marRight w:val="0"/>
      <w:marTop w:val="0"/>
      <w:marBottom w:val="0"/>
      <w:divBdr>
        <w:top w:val="none" w:sz="0" w:space="0" w:color="auto"/>
        <w:left w:val="none" w:sz="0" w:space="0" w:color="auto"/>
        <w:bottom w:val="none" w:sz="0" w:space="0" w:color="auto"/>
        <w:right w:val="none" w:sz="0" w:space="0" w:color="auto"/>
      </w:divBdr>
    </w:div>
    <w:div w:id="1436174322">
      <w:bodyDiv w:val="1"/>
      <w:marLeft w:val="0"/>
      <w:marRight w:val="0"/>
      <w:marTop w:val="0"/>
      <w:marBottom w:val="0"/>
      <w:divBdr>
        <w:top w:val="none" w:sz="0" w:space="0" w:color="auto"/>
        <w:left w:val="none" w:sz="0" w:space="0" w:color="auto"/>
        <w:bottom w:val="none" w:sz="0" w:space="0" w:color="auto"/>
        <w:right w:val="none" w:sz="0" w:space="0" w:color="auto"/>
      </w:divBdr>
    </w:div>
    <w:div w:id="1437019940">
      <w:bodyDiv w:val="1"/>
      <w:marLeft w:val="0"/>
      <w:marRight w:val="0"/>
      <w:marTop w:val="0"/>
      <w:marBottom w:val="0"/>
      <w:divBdr>
        <w:top w:val="none" w:sz="0" w:space="0" w:color="auto"/>
        <w:left w:val="none" w:sz="0" w:space="0" w:color="auto"/>
        <w:bottom w:val="none" w:sz="0" w:space="0" w:color="auto"/>
        <w:right w:val="none" w:sz="0" w:space="0" w:color="auto"/>
      </w:divBdr>
    </w:div>
    <w:div w:id="1437941607">
      <w:bodyDiv w:val="1"/>
      <w:marLeft w:val="0"/>
      <w:marRight w:val="0"/>
      <w:marTop w:val="0"/>
      <w:marBottom w:val="0"/>
      <w:divBdr>
        <w:top w:val="none" w:sz="0" w:space="0" w:color="auto"/>
        <w:left w:val="none" w:sz="0" w:space="0" w:color="auto"/>
        <w:bottom w:val="none" w:sz="0" w:space="0" w:color="auto"/>
        <w:right w:val="none" w:sz="0" w:space="0" w:color="auto"/>
      </w:divBdr>
    </w:div>
    <w:div w:id="1438334053">
      <w:bodyDiv w:val="1"/>
      <w:marLeft w:val="0"/>
      <w:marRight w:val="0"/>
      <w:marTop w:val="0"/>
      <w:marBottom w:val="0"/>
      <w:divBdr>
        <w:top w:val="none" w:sz="0" w:space="0" w:color="auto"/>
        <w:left w:val="none" w:sz="0" w:space="0" w:color="auto"/>
        <w:bottom w:val="none" w:sz="0" w:space="0" w:color="auto"/>
        <w:right w:val="none" w:sz="0" w:space="0" w:color="auto"/>
      </w:divBdr>
    </w:div>
    <w:div w:id="1438595791">
      <w:bodyDiv w:val="1"/>
      <w:marLeft w:val="0"/>
      <w:marRight w:val="0"/>
      <w:marTop w:val="0"/>
      <w:marBottom w:val="0"/>
      <w:divBdr>
        <w:top w:val="none" w:sz="0" w:space="0" w:color="auto"/>
        <w:left w:val="none" w:sz="0" w:space="0" w:color="auto"/>
        <w:bottom w:val="none" w:sz="0" w:space="0" w:color="auto"/>
        <w:right w:val="none" w:sz="0" w:space="0" w:color="auto"/>
      </w:divBdr>
    </w:div>
    <w:div w:id="1438720198">
      <w:bodyDiv w:val="1"/>
      <w:marLeft w:val="0"/>
      <w:marRight w:val="0"/>
      <w:marTop w:val="0"/>
      <w:marBottom w:val="0"/>
      <w:divBdr>
        <w:top w:val="none" w:sz="0" w:space="0" w:color="auto"/>
        <w:left w:val="none" w:sz="0" w:space="0" w:color="auto"/>
        <w:bottom w:val="none" w:sz="0" w:space="0" w:color="auto"/>
        <w:right w:val="none" w:sz="0" w:space="0" w:color="auto"/>
      </w:divBdr>
    </w:div>
    <w:div w:id="1439986289">
      <w:bodyDiv w:val="1"/>
      <w:marLeft w:val="0"/>
      <w:marRight w:val="0"/>
      <w:marTop w:val="0"/>
      <w:marBottom w:val="0"/>
      <w:divBdr>
        <w:top w:val="none" w:sz="0" w:space="0" w:color="auto"/>
        <w:left w:val="none" w:sz="0" w:space="0" w:color="auto"/>
        <w:bottom w:val="none" w:sz="0" w:space="0" w:color="auto"/>
        <w:right w:val="none" w:sz="0" w:space="0" w:color="auto"/>
      </w:divBdr>
    </w:div>
    <w:div w:id="1441411007">
      <w:bodyDiv w:val="1"/>
      <w:marLeft w:val="0"/>
      <w:marRight w:val="0"/>
      <w:marTop w:val="0"/>
      <w:marBottom w:val="0"/>
      <w:divBdr>
        <w:top w:val="none" w:sz="0" w:space="0" w:color="auto"/>
        <w:left w:val="none" w:sz="0" w:space="0" w:color="auto"/>
        <w:bottom w:val="none" w:sz="0" w:space="0" w:color="auto"/>
        <w:right w:val="none" w:sz="0" w:space="0" w:color="auto"/>
      </w:divBdr>
    </w:div>
    <w:div w:id="1441875532">
      <w:bodyDiv w:val="1"/>
      <w:marLeft w:val="0"/>
      <w:marRight w:val="0"/>
      <w:marTop w:val="0"/>
      <w:marBottom w:val="0"/>
      <w:divBdr>
        <w:top w:val="none" w:sz="0" w:space="0" w:color="auto"/>
        <w:left w:val="none" w:sz="0" w:space="0" w:color="auto"/>
        <w:bottom w:val="none" w:sz="0" w:space="0" w:color="auto"/>
        <w:right w:val="none" w:sz="0" w:space="0" w:color="auto"/>
      </w:divBdr>
    </w:div>
    <w:div w:id="1441990876">
      <w:bodyDiv w:val="1"/>
      <w:marLeft w:val="0"/>
      <w:marRight w:val="0"/>
      <w:marTop w:val="0"/>
      <w:marBottom w:val="0"/>
      <w:divBdr>
        <w:top w:val="none" w:sz="0" w:space="0" w:color="auto"/>
        <w:left w:val="none" w:sz="0" w:space="0" w:color="auto"/>
        <w:bottom w:val="none" w:sz="0" w:space="0" w:color="auto"/>
        <w:right w:val="none" w:sz="0" w:space="0" w:color="auto"/>
      </w:divBdr>
    </w:div>
    <w:div w:id="1444037031">
      <w:bodyDiv w:val="1"/>
      <w:marLeft w:val="0"/>
      <w:marRight w:val="0"/>
      <w:marTop w:val="0"/>
      <w:marBottom w:val="0"/>
      <w:divBdr>
        <w:top w:val="none" w:sz="0" w:space="0" w:color="auto"/>
        <w:left w:val="none" w:sz="0" w:space="0" w:color="auto"/>
        <w:bottom w:val="none" w:sz="0" w:space="0" w:color="auto"/>
        <w:right w:val="none" w:sz="0" w:space="0" w:color="auto"/>
      </w:divBdr>
    </w:div>
    <w:div w:id="1445466794">
      <w:bodyDiv w:val="1"/>
      <w:marLeft w:val="0"/>
      <w:marRight w:val="0"/>
      <w:marTop w:val="0"/>
      <w:marBottom w:val="0"/>
      <w:divBdr>
        <w:top w:val="none" w:sz="0" w:space="0" w:color="auto"/>
        <w:left w:val="none" w:sz="0" w:space="0" w:color="auto"/>
        <w:bottom w:val="none" w:sz="0" w:space="0" w:color="auto"/>
        <w:right w:val="none" w:sz="0" w:space="0" w:color="auto"/>
      </w:divBdr>
    </w:div>
    <w:div w:id="1445618384">
      <w:bodyDiv w:val="1"/>
      <w:marLeft w:val="0"/>
      <w:marRight w:val="0"/>
      <w:marTop w:val="0"/>
      <w:marBottom w:val="0"/>
      <w:divBdr>
        <w:top w:val="none" w:sz="0" w:space="0" w:color="auto"/>
        <w:left w:val="none" w:sz="0" w:space="0" w:color="auto"/>
        <w:bottom w:val="none" w:sz="0" w:space="0" w:color="auto"/>
        <w:right w:val="none" w:sz="0" w:space="0" w:color="auto"/>
      </w:divBdr>
    </w:div>
    <w:div w:id="1447115471">
      <w:bodyDiv w:val="1"/>
      <w:marLeft w:val="0"/>
      <w:marRight w:val="0"/>
      <w:marTop w:val="0"/>
      <w:marBottom w:val="0"/>
      <w:divBdr>
        <w:top w:val="none" w:sz="0" w:space="0" w:color="auto"/>
        <w:left w:val="none" w:sz="0" w:space="0" w:color="auto"/>
        <w:bottom w:val="none" w:sz="0" w:space="0" w:color="auto"/>
        <w:right w:val="none" w:sz="0" w:space="0" w:color="auto"/>
      </w:divBdr>
    </w:div>
    <w:div w:id="1449469783">
      <w:bodyDiv w:val="1"/>
      <w:marLeft w:val="0"/>
      <w:marRight w:val="0"/>
      <w:marTop w:val="0"/>
      <w:marBottom w:val="0"/>
      <w:divBdr>
        <w:top w:val="none" w:sz="0" w:space="0" w:color="auto"/>
        <w:left w:val="none" w:sz="0" w:space="0" w:color="auto"/>
        <w:bottom w:val="none" w:sz="0" w:space="0" w:color="auto"/>
        <w:right w:val="none" w:sz="0" w:space="0" w:color="auto"/>
      </w:divBdr>
    </w:div>
    <w:div w:id="1451782339">
      <w:bodyDiv w:val="1"/>
      <w:marLeft w:val="0"/>
      <w:marRight w:val="0"/>
      <w:marTop w:val="0"/>
      <w:marBottom w:val="0"/>
      <w:divBdr>
        <w:top w:val="none" w:sz="0" w:space="0" w:color="auto"/>
        <w:left w:val="none" w:sz="0" w:space="0" w:color="auto"/>
        <w:bottom w:val="none" w:sz="0" w:space="0" w:color="auto"/>
        <w:right w:val="none" w:sz="0" w:space="0" w:color="auto"/>
      </w:divBdr>
    </w:div>
    <w:div w:id="1452751015">
      <w:bodyDiv w:val="1"/>
      <w:marLeft w:val="0"/>
      <w:marRight w:val="0"/>
      <w:marTop w:val="0"/>
      <w:marBottom w:val="0"/>
      <w:divBdr>
        <w:top w:val="none" w:sz="0" w:space="0" w:color="auto"/>
        <w:left w:val="none" w:sz="0" w:space="0" w:color="auto"/>
        <w:bottom w:val="none" w:sz="0" w:space="0" w:color="auto"/>
        <w:right w:val="none" w:sz="0" w:space="0" w:color="auto"/>
      </w:divBdr>
    </w:div>
    <w:div w:id="1455051501">
      <w:bodyDiv w:val="1"/>
      <w:marLeft w:val="0"/>
      <w:marRight w:val="0"/>
      <w:marTop w:val="0"/>
      <w:marBottom w:val="0"/>
      <w:divBdr>
        <w:top w:val="none" w:sz="0" w:space="0" w:color="auto"/>
        <w:left w:val="none" w:sz="0" w:space="0" w:color="auto"/>
        <w:bottom w:val="none" w:sz="0" w:space="0" w:color="auto"/>
        <w:right w:val="none" w:sz="0" w:space="0" w:color="auto"/>
      </w:divBdr>
    </w:div>
    <w:div w:id="1456212348">
      <w:bodyDiv w:val="1"/>
      <w:marLeft w:val="0"/>
      <w:marRight w:val="0"/>
      <w:marTop w:val="0"/>
      <w:marBottom w:val="0"/>
      <w:divBdr>
        <w:top w:val="none" w:sz="0" w:space="0" w:color="auto"/>
        <w:left w:val="none" w:sz="0" w:space="0" w:color="auto"/>
        <w:bottom w:val="none" w:sz="0" w:space="0" w:color="auto"/>
        <w:right w:val="none" w:sz="0" w:space="0" w:color="auto"/>
      </w:divBdr>
    </w:div>
    <w:div w:id="1456559449">
      <w:bodyDiv w:val="1"/>
      <w:marLeft w:val="0"/>
      <w:marRight w:val="0"/>
      <w:marTop w:val="0"/>
      <w:marBottom w:val="0"/>
      <w:divBdr>
        <w:top w:val="none" w:sz="0" w:space="0" w:color="auto"/>
        <w:left w:val="none" w:sz="0" w:space="0" w:color="auto"/>
        <w:bottom w:val="none" w:sz="0" w:space="0" w:color="auto"/>
        <w:right w:val="none" w:sz="0" w:space="0" w:color="auto"/>
      </w:divBdr>
    </w:div>
    <w:div w:id="1460025637">
      <w:bodyDiv w:val="1"/>
      <w:marLeft w:val="0"/>
      <w:marRight w:val="0"/>
      <w:marTop w:val="0"/>
      <w:marBottom w:val="0"/>
      <w:divBdr>
        <w:top w:val="none" w:sz="0" w:space="0" w:color="auto"/>
        <w:left w:val="none" w:sz="0" w:space="0" w:color="auto"/>
        <w:bottom w:val="none" w:sz="0" w:space="0" w:color="auto"/>
        <w:right w:val="none" w:sz="0" w:space="0" w:color="auto"/>
      </w:divBdr>
    </w:div>
    <w:div w:id="1461681148">
      <w:bodyDiv w:val="1"/>
      <w:marLeft w:val="0"/>
      <w:marRight w:val="0"/>
      <w:marTop w:val="0"/>
      <w:marBottom w:val="0"/>
      <w:divBdr>
        <w:top w:val="none" w:sz="0" w:space="0" w:color="auto"/>
        <w:left w:val="none" w:sz="0" w:space="0" w:color="auto"/>
        <w:bottom w:val="none" w:sz="0" w:space="0" w:color="auto"/>
        <w:right w:val="none" w:sz="0" w:space="0" w:color="auto"/>
      </w:divBdr>
    </w:div>
    <w:div w:id="1463961761">
      <w:bodyDiv w:val="1"/>
      <w:marLeft w:val="0"/>
      <w:marRight w:val="0"/>
      <w:marTop w:val="0"/>
      <w:marBottom w:val="0"/>
      <w:divBdr>
        <w:top w:val="none" w:sz="0" w:space="0" w:color="auto"/>
        <w:left w:val="none" w:sz="0" w:space="0" w:color="auto"/>
        <w:bottom w:val="none" w:sz="0" w:space="0" w:color="auto"/>
        <w:right w:val="none" w:sz="0" w:space="0" w:color="auto"/>
      </w:divBdr>
    </w:div>
    <w:div w:id="1465079901">
      <w:bodyDiv w:val="1"/>
      <w:marLeft w:val="0"/>
      <w:marRight w:val="0"/>
      <w:marTop w:val="0"/>
      <w:marBottom w:val="0"/>
      <w:divBdr>
        <w:top w:val="none" w:sz="0" w:space="0" w:color="auto"/>
        <w:left w:val="none" w:sz="0" w:space="0" w:color="auto"/>
        <w:bottom w:val="none" w:sz="0" w:space="0" w:color="auto"/>
        <w:right w:val="none" w:sz="0" w:space="0" w:color="auto"/>
      </w:divBdr>
    </w:div>
    <w:div w:id="1467577510">
      <w:bodyDiv w:val="1"/>
      <w:marLeft w:val="0"/>
      <w:marRight w:val="0"/>
      <w:marTop w:val="0"/>
      <w:marBottom w:val="0"/>
      <w:divBdr>
        <w:top w:val="none" w:sz="0" w:space="0" w:color="auto"/>
        <w:left w:val="none" w:sz="0" w:space="0" w:color="auto"/>
        <w:bottom w:val="none" w:sz="0" w:space="0" w:color="auto"/>
        <w:right w:val="none" w:sz="0" w:space="0" w:color="auto"/>
      </w:divBdr>
    </w:div>
    <w:div w:id="1468471223">
      <w:bodyDiv w:val="1"/>
      <w:marLeft w:val="0"/>
      <w:marRight w:val="0"/>
      <w:marTop w:val="0"/>
      <w:marBottom w:val="0"/>
      <w:divBdr>
        <w:top w:val="none" w:sz="0" w:space="0" w:color="auto"/>
        <w:left w:val="none" w:sz="0" w:space="0" w:color="auto"/>
        <w:bottom w:val="none" w:sz="0" w:space="0" w:color="auto"/>
        <w:right w:val="none" w:sz="0" w:space="0" w:color="auto"/>
      </w:divBdr>
    </w:div>
    <w:div w:id="1470512185">
      <w:bodyDiv w:val="1"/>
      <w:marLeft w:val="0"/>
      <w:marRight w:val="0"/>
      <w:marTop w:val="0"/>
      <w:marBottom w:val="0"/>
      <w:divBdr>
        <w:top w:val="none" w:sz="0" w:space="0" w:color="auto"/>
        <w:left w:val="none" w:sz="0" w:space="0" w:color="auto"/>
        <w:bottom w:val="none" w:sz="0" w:space="0" w:color="auto"/>
        <w:right w:val="none" w:sz="0" w:space="0" w:color="auto"/>
      </w:divBdr>
    </w:div>
    <w:div w:id="1470512939">
      <w:bodyDiv w:val="1"/>
      <w:marLeft w:val="0"/>
      <w:marRight w:val="0"/>
      <w:marTop w:val="0"/>
      <w:marBottom w:val="0"/>
      <w:divBdr>
        <w:top w:val="none" w:sz="0" w:space="0" w:color="auto"/>
        <w:left w:val="none" w:sz="0" w:space="0" w:color="auto"/>
        <w:bottom w:val="none" w:sz="0" w:space="0" w:color="auto"/>
        <w:right w:val="none" w:sz="0" w:space="0" w:color="auto"/>
      </w:divBdr>
    </w:div>
    <w:div w:id="1472018697">
      <w:bodyDiv w:val="1"/>
      <w:marLeft w:val="0"/>
      <w:marRight w:val="0"/>
      <w:marTop w:val="0"/>
      <w:marBottom w:val="0"/>
      <w:divBdr>
        <w:top w:val="none" w:sz="0" w:space="0" w:color="auto"/>
        <w:left w:val="none" w:sz="0" w:space="0" w:color="auto"/>
        <w:bottom w:val="none" w:sz="0" w:space="0" w:color="auto"/>
        <w:right w:val="none" w:sz="0" w:space="0" w:color="auto"/>
      </w:divBdr>
    </w:div>
    <w:div w:id="1472166792">
      <w:bodyDiv w:val="1"/>
      <w:marLeft w:val="0"/>
      <w:marRight w:val="0"/>
      <w:marTop w:val="0"/>
      <w:marBottom w:val="0"/>
      <w:divBdr>
        <w:top w:val="none" w:sz="0" w:space="0" w:color="auto"/>
        <w:left w:val="none" w:sz="0" w:space="0" w:color="auto"/>
        <w:bottom w:val="none" w:sz="0" w:space="0" w:color="auto"/>
        <w:right w:val="none" w:sz="0" w:space="0" w:color="auto"/>
      </w:divBdr>
    </w:div>
    <w:div w:id="1472282610">
      <w:bodyDiv w:val="1"/>
      <w:marLeft w:val="0"/>
      <w:marRight w:val="0"/>
      <w:marTop w:val="0"/>
      <w:marBottom w:val="0"/>
      <w:divBdr>
        <w:top w:val="none" w:sz="0" w:space="0" w:color="auto"/>
        <w:left w:val="none" w:sz="0" w:space="0" w:color="auto"/>
        <w:bottom w:val="none" w:sz="0" w:space="0" w:color="auto"/>
        <w:right w:val="none" w:sz="0" w:space="0" w:color="auto"/>
      </w:divBdr>
    </w:div>
    <w:div w:id="1473520272">
      <w:bodyDiv w:val="1"/>
      <w:marLeft w:val="0"/>
      <w:marRight w:val="0"/>
      <w:marTop w:val="0"/>
      <w:marBottom w:val="0"/>
      <w:divBdr>
        <w:top w:val="none" w:sz="0" w:space="0" w:color="auto"/>
        <w:left w:val="none" w:sz="0" w:space="0" w:color="auto"/>
        <w:bottom w:val="none" w:sz="0" w:space="0" w:color="auto"/>
        <w:right w:val="none" w:sz="0" w:space="0" w:color="auto"/>
      </w:divBdr>
    </w:div>
    <w:div w:id="1474371627">
      <w:bodyDiv w:val="1"/>
      <w:marLeft w:val="0"/>
      <w:marRight w:val="0"/>
      <w:marTop w:val="0"/>
      <w:marBottom w:val="0"/>
      <w:divBdr>
        <w:top w:val="none" w:sz="0" w:space="0" w:color="auto"/>
        <w:left w:val="none" w:sz="0" w:space="0" w:color="auto"/>
        <w:bottom w:val="none" w:sz="0" w:space="0" w:color="auto"/>
        <w:right w:val="none" w:sz="0" w:space="0" w:color="auto"/>
      </w:divBdr>
    </w:div>
    <w:div w:id="1475685539">
      <w:bodyDiv w:val="1"/>
      <w:marLeft w:val="0"/>
      <w:marRight w:val="0"/>
      <w:marTop w:val="0"/>
      <w:marBottom w:val="0"/>
      <w:divBdr>
        <w:top w:val="none" w:sz="0" w:space="0" w:color="auto"/>
        <w:left w:val="none" w:sz="0" w:space="0" w:color="auto"/>
        <w:bottom w:val="none" w:sz="0" w:space="0" w:color="auto"/>
        <w:right w:val="none" w:sz="0" w:space="0" w:color="auto"/>
      </w:divBdr>
    </w:div>
    <w:div w:id="1476218565">
      <w:bodyDiv w:val="1"/>
      <w:marLeft w:val="0"/>
      <w:marRight w:val="0"/>
      <w:marTop w:val="0"/>
      <w:marBottom w:val="0"/>
      <w:divBdr>
        <w:top w:val="none" w:sz="0" w:space="0" w:color="auto"/>
        <w:left w:val="none" w:sz="0" w:space="0" w:color="auto"/>
        <w:bottom w:val="none" w:sz="0" w:space="0" w:color="auto"/>
        <w:right w:val="none" w:sz="0" w:space="0" w:color="auto"/>
      </w:divBdr>
    </w:div>
    <w:div w:id="1478648655">
      <w:bodyDiv w:val="1"/>
      <w:marLeft w:val="0"/>
      <w:marRight w:val="0"/>
      <w:marTop w:val="0"/>
      <w:marBottom w:val="0"/>
      <w:divBdr>
        <w:top w:val="none" w:sz="0" w:space="0" w:color="auto"/>
        <w:left w:val="none" w:sz="0" w:space="0" w:color="auto"/>
        <w:bottom w:val="none" w:sz="0" w:space="0" w:color="auto"/>
        <w:right w:val="none" w:sz="0" w:space="0" w:color="auto"/>
      </w:divBdr>
    </w:div>
    <w:div w:id="1478841480">
      <w:bodyDiv w:val="1"/>
      <w:marLeft w:val="0"/>
      <w:marRight w:val="0"/>
      <w:marTop w:val="0"/>
      <w:marBottom w:val="0"/>
      <w:divBdr>
        <w:top w:val="none" w:sz="0" w:space="0" w:color="auto"/>
        <w:left w:val="none" w:sz="0" w:space="0" w:color="auto"/>
        <w:bottom w:val="none" w:sz="0" w:space="0" w:color="auto"/>
        <w:right w:val="none" w:sz="0" w:space="0" w:color="auto"/>
      </w:divBdr>
    </w:div>
    <w:div w:id="1483544002">
      <w:bodyDiv w:val="1"/>
      <w:marLeft w:val="0"/>
      <w:marRight w:val="0"/>
      <w:marTop w:val="0"/>
      <w:marBottom w:val="0"/>
      <w:divBdr>
        <w:top w:val="none" w:sz="0" w:space="0" w:color="auto"/>
        <w:left w:val="none" w:sz="0" w:space="0" w:color="auto"/>
        <w:bottom w:val="none" w:sz="0" w:space="0" w:color="auto"/>
        <w:right w:val="none" w:sz="0" w:space="0" w:color="auto"/>
      </w:divBdr>
    </w:div>
    <w:div w:id="1487892967">
      <w:bodyDiv w:val="1"/>
      <w:marLeft w:val="0"/>
      <w:marRight w:val="0"/>
      <w:marTop w:val="0"/>
      <w:marBottom w:val="0"/>
      <w:divBdr>
        <w:top w:val="none" w:sz="0" w:space="0" w:color="auto"/>
        <w:left w:val="none" w:sz="0" w:space="0" w:color="auto"/>
        <w:bottom w:val="none" w:sz="0" w:space="0" w:color="auto"/>
        <w:right w:val="none" w:sz="0" w:space="0" w:color="auto"/>
      </w:divBdr>
    </w:div>
    <w:div w:id="1488086735">
      <w:bodyDiv w:val="1"/>
      <w:marLeft w:val="0"/>
      <w:marRight w:val="0"/>
      <w:marTop w:val="0"/>
      <w:marBottom w:val="0"/>
      <w:divBdr>
        <w:top w:val="none" w:sz="0" w:space="0" w:color="auto"/>
        <w:left w:val="none" w:sz="0" w:space="0" w:color="auto"/>
        <w:bottom w:val="none" w:sz="0" w:space="0" w:color="auto"/>
        <w:right w:val="none" w:sz="0" w:space="0" w:color="auto"/>
      </w:divBdr>
    </w:div>
    <w:div w:id="1489200800">
      <w:bodyDiv w:val="1"/>
      <w:marLeft w:val="0"/>
      <w:marRight w:val="0"/>
      <w:marTop w:val="0"/>
      <w:marBottom w:val="0"/>
      <w:divBdr>
        <w:top w:val="none" w:sz="0" w:space="0" w:color="auto"/>
        <w:left w:val="none" w:sz="0" w:space="0" w:color="auto"/>
        <w:bottom w:val="none" w:sz="0" w:space="0" w:color="auto"/>
        <w:right w:val="none" w:sz="0" w:space="0" w:color="auto"/>
      </w:divBdr>
    </w:div>
    <w:div w:id="1492017016">
      <w:bodyDiv w:val="1"/>
      <w:marLeft w:val="0"/>
      <w:marRight w:val="0"/>
      <w:marTop w:val="0"/>
      <w:marBottom w:val="0"/>
      <w:divBdr>
        <w:top w:val="none" w:sz="0" w:space="0" w:color="auto"/>
        <w:left w:val="none" w:sz="0" w:space="0" w:color="auto"/>
        <w:bottom w:val="none" w:sz="0" w:space="0" w:color="auto"/>
        <w:right w:val="none" w:sz="0" w:space="0" w:color="auto"/>
      </w:divBdr>
    </w:div>
    <w:div w:id="1493326323">
      <w:bodyDiv w:val="1"/>
      <w:marLeft w:val="0"/>
      <w:marRight w:val="0"/>
      <w:marTop w:val="0"/>
      <w:marBottom w:val="0"/>
      <w:divBdr>
        <w:top w:val="none" w:sz="0" w:space="0" w:color="auto"/>
        <w:left w:val="none" w:sz="0" w:space="0" w:color="auto"/>
        <w:bottom w:val="none" w:sz="0" w:space="0" w:color="auto"/>
        <w:right w:val="none" w:sz="0" w:space="0" w:color="auto"/>
      </w:divBdr>
    </w:div>
    <w:div w:id="1493789841">
      <w:bodyDiv w:val="1"/>
      <w:marLeft w:val="0"/>
      <w:marRight w:val="0"/>
      <w:marTop w:val="0"/>
      <w:marBottom w:val="0"/>
      <w:divBdr>
        <w:top w:val="none" w:sz="0" w:space="0" w:color="auto"/>
        <w:left w:val="none" w:sz="0" w:space="0" w:color="auto"/>
        <w:bottom w:val="none" w:sz="0" w:space="0" w:color="auto"/>
        <w:right w:val="none" w:sz="0" w:space="0" w:color="auto"/>
      </w:divBdr>
    </w:div>
    <w:div w:id="1493792745">
      <w:bodyDiv w:val="1"/>
      <w:marLeft w:val="0"/>
      <w:marRight w:val="0"/>
      <w:marTop w:val="0"/>
      <w:marBottom w:val="0"/>
      <w:divBdr>
        <w:top w:val="none" w:sz="0" w:space="0" w:color="auto"/>
        <w:left w:val="none" w:sz="0" w:space="0" w:color="auto"/>
        <w:bottom w:val="none" w:sz="0" w:space="0" w:color="auto"/>
        <w:right w:val="none" w:sz="0" w:space="0" w:color="auto"/>
      </w:divBdr>
    </w:div>
    <w:div w:id="1494251345">
      <w:bodyDiv w:val="1"/>
      <w:marLeft w:val="0"/>
      <w:marRight w:val="0"/>
      <w:marTop w:val="0"/>
      <w:marBottom w:val="0"/>
      <w:divBdr>
        <w:top w:val="none" w:sz="0" w:space="0" w:color="auto"/>
        <w:left w:val="none" w:sz="0" w:space="0" w:color="auto"/>
        <w:bottom w:val="none" w:sz="0" w:space="0" w:color="auto"/>
        <w:right w:val="none" w:sz="0" w:space="0" w:color="auto"/>
      </w:divBdr>
    </w:div>
    <w:div w:id="1495025796">
      <w:bodyDiv w:val="1"/>
      <w:marLeft w:val="0"/>
      <w:marRight w:val="0"/>
      <w:marTop w:val="0"/>
      <w:marBottom w:val="0"/>
      <w:divBdr>
        <w:top w:val="none" w:sz="0" w:space="0" w:color="auto"/>
        <w:left w:val="none" w:sz="0" w:space="0" w:color="auto"/>
        <w:bottom w:val="none" w:sz="0" w:space="0" w:color="auto"/>
        <w:right w:val="none" w:sz="0" w:space="0" w:color="auto"/>
      </w:divBdr>
    </w:div>
    <w:div w:id="1498614440">
      <w:bodyDiv w:val="1"/>
      <w:marLeft w:val="0"/>
      <w:marRight w:val="0"/>
      <w:marTop w:val="0"/>
      <w:marBottom w:val="0"/>
      <w:divBdr>
        <w:top w:val="none" w:sz="0" w:space="0" w:color="auto"/>
        <w:left w:val="none" w:sz="0" w:space="0" w:color="auto"/>
        <w:bottom w:val="none" w:sz="0" w:space="0" w:color="auto"/>
        <w:right w:val="none" w:sz="0" w:space="0" w:color="auto"/>
      </w:divBdr>
    </w:div>
    <w:div w:id="1499424193">
      <w:bodyDiv w:val="1"/>
      <w:marLeft w:val="0"/>
      <w:marRight w:val="0"/>
      <w:marTop w:val="0"/>
      <w:marBottom w:val="0"/>
      <w:divBdr>
        <w:top w:val="none" w:sz="0" w:space="0" w:color="auto"/>
        <w:left w:val="none" w:sz="0" w:space="0" w:color="auto"/>
        <w:bottom w:val="none" w:sz="0" w:space="0" w:color="auto"/>
        <w:right w:val="none" w:sz="0" w:space="0" w:color="auto"/>
      </w:divBdr>
    </w:div>
    <w:div w:id="1500386964">
      <w:bodyDiv w:val="1"/>
      <w:marLeft w:val="0"/>
      <w:marRight w:val="0"/>
      <w:marTop w:val="0"/>
      <w:marBottom w:val="0"/>
      <w:divBdr>
        <w:top w:val="none" w:sz="0" w:space="0" w:color="auto"/>
        <w:left w:val="none" w:sz="0" w:space="0" w:color="auto"/>
        <w:bottom w:val="none" w:sz="0" w:space="0" w:color="auto"/>
        <w:right w:val="none" w:sz="0" w:space="0" w:color="auto"/>
      </w:divBdr>
    </w:div>
    <w:div w:id="1501197192">
      <w:bodyDiv w:val="1"/>
      <w:marLeft w:val="0"/>
      <w:marRight w:val="0"/>
      <w:marTop w:val="0"/>
      <w:marBottom w:val="0"/>
      <w:divBdr>
        <w:top w:val="none" w:sz="0" w:space="0" w:color="auto"/>
        <w:left w:val="none" w:sz="0" w:space="0" w:color="auto"/>
        <w:bottom w:val="none" w:sz="0" w:space="0" w:color="auto"/>
        <w:right w:val="none" w:sz="0" w:space="0" w:color="auto"/>
      </w:divBdr>
    </w:div>
    <w:div w:id="1501236335">
      <w:bodyDiv w:val="1"/>
      <w:marLeft w:val="0"/>
      <w:marRight w:val="0"/>
      <w:marTop w:val="0"/>
      <w:marBottom w:val="0"/>
      <w:divBdr>
        <w:top w:val="none" w:sz="0" w:space="0" w:color="auto"/>
        <w:left w:val="none" w:sz="0" w:space="0" w:color="auto"/>
        <w:bottom w:val="none" w:sz="0" w:space="0" w:color="auto"/>
        <w:right w:val="none" w:sz="0" w:space="0" w:color="auto"/>
      </w:divBdr>
    </w:div>
    <w:div w:id="1502160065">
      <w:bodyDiv w:val="1"/>
      <w:marLeft w:val="0"/>
      <w:marRight w:val="0"/>
      <w:marTop w:val="0"/>
      <w:marBottom w:val="0"/>
      <w:divBdr>
        <w:top w:val="none" w:sz="0" w:space="0" w:color="auto"/>
        <w:left w:val="none" w:sz="0" w:space="0" w:color="auto"/>
        <w:bottom w:val="none" w:sz="0" w:space="0" w:color="auto"/>
        <w:right w:val="none" w:sz="0" w:space="0" w:color="auto"/>
      </w:divBdr>
    </w:div>
    <w:div w:id="1502740555">
      <w:bodyDiv w:val="1"/>
      <w:marLeft w:val="0"/>
      <w:marRight w:val="0"/>
      <w:marTop w:val="0"/>
      <w:marBottom w:val="0"/>
      <w:divBdr>
        <w:top w:val="none" w:sz="0" w:space="0" w:color="auto"/>
        <w:left w:val="none" w:sz="0" w:space="0" w:color="auto"/>
        <w:bottom w:val="none" w:sz="0" w:space="0" w:color="auto"/>
        <w:right w:val="none" w:sz="0" w:space="0" w:color="auto"/>
      </w:divBdr>
    </w:div>
    <w:div w:id="1504928334">
      <w:bodyDiv w:val="1"/>
      <w:marLeft w:val="0"/>
      <w:marRight w:val="0"/>
      <w:marTop w:val="0"/>
      <w:marBottom w:val="0"/>
      <w:divBdr>
        <w:top w:val="none" w:sz="0" w:space="0" w:color="auto"/>
        <w:left w:val="none" w:sz="0" w:space="0" w:color="auto"/>
        <w:bottom w:val="none" w:sz="0" w:space="0" w:color="auto"/>
        <w:right w:val="none" w:sz="0" w:space="0" w:color="auto"/>
      </w:divBdr>
    </w:div>
    <w:div w:id="1505513159">
      <w:bodyDiv w:val="1"/>
      <w:marLeft w:val="0"/>
      <w:marRight w:val="0"/>
      <w:marTop w:val="0"/>
      <w:marBottom w:val="0"/>
      <w:divBdr>
        <w:top w:val="none" w:sz="0" w:space="0" w:color="auto"/>
        <w:left w:val="none" w:sz="0" w:space="0" w:color="auto"/>
        <w:bottom w:val="none" w:sz="0" w:space="0" w:color="auto"/>
        <w:right w:val="none" w:sz="0" w:space="0" w:color="auto"/>
      </w:divBdr>
    </w:div>
    <w:div w:id="1507287801">
      <w:bodyDiv w:val="1"/>
      <w:marLeft w:val="0"/>
      <w:marRight w:val="0"/>
      <w:marTop w:val="0"/>
      <w:marBottom w:val="0"/>
      <w:divBdr>
        <w:top w:val="none" w:sz="0" w:space="0" w:color="auto"/>
        <w:left w:val="none" w:sz="0" w:space="0" w:color="auto"/>
        <w:bottom w:val="none" w:sz="0" w:space="0" w:color="auto"/>
        <w:right w:val="none" w:sz="0" w:space="0" w:color="auto"/>
      </w:divBdr>
    </w:div>
    <w:div w:id="1508670453">
      <w:bodyDiv w:val="1"/>
      <w:marLeft w:val="0"/>
      <w:marRight w:val="0"/>
      <w:marTop w:val="0"/>
      <w:marBottom w:val="0"/>
      <w:divBdr>
        <w:top w:val="none" w:sz="0" w:space="0" w:color="auto"/>
        <w:left w:val="none" w:sz="0" w:space="0" w:color="auto"/>
        <w:bottom w:val="none" w:sz="0" w:space="0" w:color="auto"/>
        <w:right w:val="none" w:sz="0" w:space="0" w:color="auto"/>
      </w:divBdr>
    </w:div>
    <w:div w:id="1510411016">
      <w:bodyDiv w:val="1"/>
      <w:marLeft w:val="0"/>
      <w:marRight w:val="0"/>
      <w:marTop w:val="0"/>
      <w:marBottom w:val="0"/>
      <w:divBdr>
        <w:top w:val="none" w:sz="0" w:space="0" w:color="auto"/>
        <w:left w:val="none" w:sz="0" w:space="0" w:color="auto"/>
        <w:bottom w:val="none" w:sz="0" w:space="0" w:color="auto"/>
        <w:right w:val="none" w:sz="0" w:space="0" w:color="auto"/>
      </w:divBdr>
    </w:div>
    <w:div w:id="1510758085">
      <w:bodyDiv w:val="1"/>
      <w:marLeft w:val="0"/>
      <w:marRight w:val="0"/>
      <w:marTop w:val="0"/>
      <w:marBottom w:val="0"/>
      <w:divBdr>
        <w:top w:val="none" w:sz="0" w:space="0" w:color="auto"/>
        <w:left w:val="none" w:sz="0" w:space="0" w:color="auto"/>
        <w:bottom w:val="none" w:sz="0" w:space="0" w:color="auto"/>
        <w:right w:val="none" w:sz="0" w:space="0" w:color="auto"/>
      </w:divBdr>
    </w:div>
    <w:div w:id="1511023006">
      <w:bodyDiv w:val="1"/>
      <w:marLeft w:val="0"/>
      <w:marRight w:val="0"/>
      <w:marTop w:val="0"/>
      <w:marBottom w:val="0"/>
      <w:divBdr>
        <w:top w:val="none" w:sz="0" w:space="0" w:color="auto"/>
        <w:left w:val="none" w:sz="0" w:space="0" w:color="auto"/>
        <w:bottom w:val="none" w:sz="0" w:space="0" w:color="auto"/>
        <w:right w:val="none" w:sz="0" w:space="0" w:color="auto"/>
      </w:divBdr>
    </w:div>
    <w:div w:id="1513181540">
      <w:bodyDiv w:val="1"/>
      <w:marLeft w:val="0"/>
      <w:marRight w:val="0"/>
      <w:marTop w:val="0"/>
      <w:marBottom w:val="0"/>
      <w:divBdr>
        <w:top w:val="none" w:sz="0" w:space="0" w:color="auto"/>
        <w:left w:val="none" w:sz="0" w:space="0" w:color="auto"/>
        <w:bottom w:val="none" w:sz="0" w:space="0" w:color="auto"/>
        <w:right w:val="none" w:sz="0" w:space="0" w:color="auto"/>
      </w:divBdr>
    </w:div>
    <w:div w:id="1513258855">
      <w:bodyDiv w:val="1"/>
      <w:marLeft w:val="0"/>
      <w:marRight w:val="0"/>
      <w:marTop w:val="0"/>
      <w:marBottom w:val="0"/>
      <w:divBdr>
        <w:top w:val="none" w:sz="0" w:space="0" w:color="auto"/>
        <w:left w:val="none" w:sz="0" w:space="0" w:color="auto"/>
        <w:bottom w:val="none" w:sz="0" w:space="0" w:color="auto"/>
        <w:right w:val="none" w:sz="0" w:space="0" w:color="auto"/>
      </w:divBdr>
    </w:div>
    <w:div w:id="1513377136">
      <w:bodyDiv w:val="1"/>
      <w:marLeft w:val="0"/>
      <w:marRight w:val="0"/>
      <w:marTop w:val="0"/>
      <w:marBottom w:val="0"/>
      <w:divBdr>
        <w:top w:val="none" w:sz="0" w:space="0" w:color="auto"/>
        <w:left w:val="none" w:sz="0" w:space="0" w:color="auto"/>
        <w:bottom w:val="none" w:sz="0" w:space="0" w:color="auto"/>
        <w:right w:val="none" w:sz="0" w:space="0" w:color="auto"/>
      </w:divBdr>
    </w:div>
    <w:div w:id="1513760579">
      <w:bodyDiv w:val="1"/>
      <w:marLeft w:val="0"/>
      <w:marRight w:val="0"/>
      <w:marTop w:val="0"/>
      <w:marBottom w:val="0"/>
      <w:divBdr>
        <w:top w:val="none" w:sz="0" w:space="0" w:color="auto"/>
        <w:left w:val="none" w:sz="0" w:space="0" w:color="auto"/>
        <w:bottom w:val="none" w:sz="0" w:space="0" w:color="auto"/>
        <w:right w:val="none" w:sz="0" w:space="0" w:color="auto"/>
      </w:divBdr>
    </w:div>
    <w:div w:id="1514145130">
      <w:bodyDiv w:val="1"/>
      <w:marLeft w:val="0"/>
      <w:marRight w:val="0"/>
      <w:marTop w:val="0"/>
      <w:marBottom w:val="0"/>
      <w:divBdr>
        <w:top w:val="none" w:sz="0" w:space="0" w:color="auto"/>
        <w:left w:val="none" w:sz="0" w:space="0" w:color="auto"/>
        <w:bottom w:val="none" w:sz="0" w:space="0" w:color="auto"/>
        <w:right w:val="none" w:sz="0" w:space="0" w:color="auto"/>
      </w:divBdr>
    </w:div>
    <w:div w:id="1516647535">
      <w:bodyDiv w:val="1"/>
      <w:marLeft w:val="0"/>
      <w:marRight w:val="0"/>
      <w:marTop w:val="0"/>
      <w:marBottom w:val="0"/>
      <w:divBdr>
        <w:top w:val="none" w:sz="0" w:space="0" w:color="auto"/>
        <w:left w:val="none" w:sz="0" w:space="0" w:color="auto"/>
        <w:bottom w:val="none" w:sz="0" w:space="0" w:color="auto"/>
        <w:right w:val="none" w:sz="0" w:space="0" w:color="auto"/>
      </w:divBdr>
    </w:div>
    <w:div w:id="1519848124">
      <w:bodyDiv w:val="1"/>
      <w:marLeft w:val="0"/>
      <w:marRight w:val="0"/>
      <w:marTop w:val="0"/>
      <w:marBottom w:val="0"/>
      <w:divBdr>
        <w:top w:val="none" w:sz="0" w:space="0" w:color="auto"/>
        <w:left w:val="none" w:sz="0" w:space="0" w:color="auto"/>
        <w:bottom w:val="none" w:sz="0" w:space="0" w:color="auto"/>
        <w:right w:val="none" w:sz="0" w:space="0" w:color="auto"/>
      </w:divBdr>
    </w:div>
    <w:div w:id="1520243405">
      <w:bodyDiv w:val="1"/>
      <w:marLeft w:val="0"/>
      <w:marRight w:val="0"/>
      <w:marTop w:val="0"/>
      <w:marBottom w:val="0"/>
      <w:divBdr>
        <w:top w:val="none" w:sz="0" w:space="0" w:color="auto"/>
        <w:left w:val="none" w:sz="0" w:space="0" w:color="auto"/>
        <w:bottom w:val="none" w:sz="0" w:space="0" w:color="auto"/>
        <w:right w:val="none" w:sz="0" w:space="0" w:color="auto"/>
      </w:divBdr>
    </w:div>
    <w:div w:id="1521314876">
      <w:bodyDiv w:val="1"/>
      <w:marLeft w:val="0"/>
      <w:marRight w:val="0"/>
      <w:marTop w:val="0"/>
      <w:marBottom w:val="0"/>
      <w:divBdr>
        <w:top w:val="none" w:sz="0" w:space="0" w:color="auto"/>
        <w:left w:val="none" w:sz="0" w:space="0" w:color="auto"/>
        <w:bottom w:val="none" w:sz="0" w:space="0" w:color="auto"/>
        <w:right w:val="none" w:sz="0" w:space="0" w:color="auto"/>
      </w:divBdr>
    </w:div>
    <w:div w:id="1521581865">
      <w:bodyDiv w:val="1"/>
      <w:marLeft w:val="0"/>
      <w:marRight w:val="0"/>
      <w:marTop w:val="0"/>
      <w:marBottom w:val="0"/>
      <w:divBdr>
        <w:top w:val="none" w:sz="0" w:space="0" w:color="auto"/>
        <w:left w:val="none" w:sz="0" w:space="0" w:color="auto"/>
        <w:bottom w:val="none" w:sz="0" w:space="0" w:color="auto"/>
        <w:right w:val="none" w:sz="0" w:space="0" w:color="auto"/>
      </w:divBdr>
    </w:div>
    <w:div w:id="1522164927">
      <w:bodyDiv w:val="1"/>
      <w:marLeft w:val="0"/>
      <w:marRight w:val="0"/>
      <w:marTop w:val="0"/>
      <w:marBottom w:val="0"/>
      <w:divBdr>
        <w:top w:val="none" w:sz="0" w:space="0" w:color="auto"/>
        <w:left w:val="none" w:sz="0" w:space="0" w:color="auto"/>
        <w:bottom w:val="none" w:sz="0" w:space="0" w:color="auto"/>
        <w:right w:val="none" w:sz="0" w:space="0" w:color="auto"/>
      </w:divBdr>
    </w:div>
    <w:div w:id="1523545181">
      <w:bodyDiv w:val="1"/>
      <w:marLeft w:val="0"/>
      <w:marRight w:val="0"/>
      <w:marTop w:val="0"/>
      <w:marBottom w:val="0"/>
      <w:divBdr>
        <w:top w:val="none" w:sz="0" w:space="0" w:color="auto"/>
        <w:left w:val="none" w:sz="0" w:space="0" w:color="auto"/>
        <w:bottom w:val="none" w:sz="0" w:space="0" w:color="auto"/>
        <w:right w:val="none" w:sz="0" w:space="0" w:color="auto"/>
      </w:divBdr>
    </w:div>
    <w:div w:id="1523592667">
      <w:bodyDiv w:val="1"/>
      <w:marLeft w:val="0"/>
      <w:marRight w:val="0"/>
      <w:marTop w:val="0"/>
      <w:marBottom w:val="0"/>
      <w:divBdr>
        <w:top w:val="none" w:sz="0" w:space="0" w:color="auto"/>
        <w:left w:val="none" w:sz="0" w:space="0" w:color="auto"/>
        <w:bottom w:val="none" w:sz="0" w:space="0" w:color="auto"/>
        <w:right w:val="none" w:sz="0" w:space="0" w:color="auto"/>
      </w:divBdr>
    </w:div>
    <w:div w:id="1523931514">
      <w:bodyDiv w:val="1"/>
      <w:marLeft w:val="0"/>
      <w:marRight w:val="0"/>
      <w:marTop w:val="0"/>
      <w:marBottom w:val="0"/>
      <w:divBdr>
        <w:top w:val="none" w:sz="0" w:space="0" w:color="auto"/>
        <w:left w:val="none" w:sz="0" w:space="0" w:color="auto"/>
        <w:bottom w:val="none" w:sz="0" w:space="0" w:color="auto"/>
        <w:right w:val="none" w:sz="0" w:space="0" w:color="auto"/>
      </w:divBdr>
    </w:div>
    <w:div w:id="1524629620">
      <w:bodyDiv w:val="1"/>
      <w:marLeft w:val="0"/>
      <w:marRight w:val="0"/>
      <w:marTop w:val="0"/>
      <w:marBottom w:val="0"/>
      <w:divBdr>
        <w:top w:val="none" w:sz="0" w:space="0" w:color="auto"/>
        <w:left w:val="none" w:sz="0" w:space="0" w:color="auto"/>
        <w:bottom w:val="none" w:sz="0" w:space="0" w:color="auto"/>
        <w:right w:val="none" w:sz="0" w:space="0" w:color="auto"/>
      </w:divBdr>
    </w:div>
    <w:div w:id="1525552292">
      <w:bodyDiv w:val="1"/>
      <w:marLeft w:val="0"/>
      <w:marRight w:val="0"/>
      <w:marTop w:val="0"/>
      <w:marBottom w:val="0"/>
      <w:divBdr>
        <w:top w:val="none" w:sz="0" w:space="0" w:color="auto"/>
        <w:left w:val="none" w:sz="0" w:space="0" w:color="auto"/>
        <w:bottom w:val="none" w:sz="0" w:space="0" w:color="auto"/>
        <w:right w:val="none" w:sz="0" w:space="0" w:color="auto"/>
      </w:divBdr>
    </w:div>
    <w:div w:id="1526289774">
      <w:bodyDiv w:val="1"/>
      <w:marLeft w:val="0"/>
      <w:marRight w:val="0"/>
      <w:marTop w:val="0"/>
      <w:marBottom w:val="0"/>
      <w:divBdr>
        <w:top w:val="none" w:sz="0" w:space="0" w:color="auto"/>
        <w:left w:val="none" w:sz="0" w:space="0" w:color="auto"/>
        <w:bottom w:val="none" w:sz="0" w:space="0" w:color="auto"/>
        <w:right w:val="none" w:sz="0" w:space="0" w:color="auto"/>
      </w:divBdr>
    </w:div>
    <w:div w:id="1526405893">
      <w:bodyDiv w:val="1"/>
      <w:marLeft w:val="0"/>
      <w:marRight w:val="0"/>
      <w:marTop w:val="0"/>
      <w:marBottom w:val="0"/>
      <w:divBdr>
        <w:top w:val="none" w:sz="0" w:space="0" w:color="auto"/>
        <w:left w:val="none" w:sz="0" w:space="0" w:color="auto"/>
        <w:bottom w:val="none" w:sz="0" w:space="0" w:color="auto"/>
        <w:right w:val="none" w:sz="0" w:space="0" w:color="auto"/>
      </w:divBdr>
    </w:div>
    <w:div w:id="1526408604">
      <w:bodyDiv w:val="1"/>
      <w:marLeft w:val="0"/>
      <w:marRight w:val="0"/>
      <w:marTop w:val="0"/>
      <w:marBottom w:val="0"/>
      <w:divBdr>
        <w:top w:val="none" w:sz="0" w:space="0" w:color="auto"/>
        <w:left w:val="none" w:sz="0" w:space="0" w:color="auto"/>
        <w:bottom w:val="none" w:sz="0" w:space="0" w:color="auto"/>
        <w:right w:val="none" w:sz="0" w:space="0" w:color="auto"/>
      </w:divBdr>
    </w:div>
    <w:div w:id="1526945137">
      <w:bodyDiv w:val="1"/>
      <w:marLeft w:val="0"/>
      <w:marRight w:val="0"/>
      <w:marTop w:val="0"/>
      <w:marBottom w:val="0"/>
      <w:divBdr>
        <w:top w:val="none" w:sz="0" w:space="0" w:color="auto"/>
        <w:left w:val="none" w:sz="0" w:space="0" w:color="auto"/>
        <w:bottom w:val="none" w:sz="0" w:space="0" w:color="auto"/>
        <w:right w:val="none" w:sz="0" w:space="0" w:color="auto"/>
      </w:divBdr>
    </w:div>
    <w:div w:id="1528983250">
      <w:bodyDiv w:val="1"/>
      <w:marLeft w:val="0"/>
      <w:marRight w:val="0"/>
      <w:marTop w:val="0"/>
      <w:marBottom w:val="0"/>
      <w:divBdr>
        <w:top w:val="none" w:sz="0" w:space="0" w:color="auto"/>
        <w:left w:val="none" w:sz="0" w:space="0" w:color="auto"/>
        <w:bottom w:val="none" w:sz="0" w:space="0" w:color="auto"/>
        <w:right w:val="none" w:sz="0" w:space="0" w:color="auto"/>
      </w:divBdr>
    </w:div>
    <w:div w:id="1529173654">
      <w:bodyDiv w:val="1"/>
      <w:marLeft w:val="0"/>
      <w:marRight w:val="0"/>
      <w:marTop w:val="0"/>
      <w:marBottom w:val="0"/>
      <w:divBdr>
        <w:top w:val="none" w:sz="0" w:space="0" w:color="auto"/>
        <w:left w:val="none" w:sz="0" w:space="0" w:color="auto"/>
        <w:bottom w:val="none" w:sz="0" w:space="0" w:color="auto"/>
        <w:right w:val="none" w:sz="0" w:space="0" w:color="auto"/>
      </w:divBdr>
    </w:div>
    <w:div w:id="1529218366">
      <w:bodyDiv w:val="1"/>
      <w:marLeft w:val="0"/>
      <w:marRight w:val="0"/>
      <w:marTop w:val="0"/>
      <w:marBottom w:val="0"/>
      <w:divBdr>
        <w:top w:val="none" w:sz="0" w:space="0" w:color="auto"/>
        <w:left w:val="none" w:sz="0" w:space="0" w:color="auto"/>
        <w:bottom w:val="none" w:sz="0" w:space="0" w:color="auto"/>
        <w:right w:val="none" w:sz="0" w:space="0" w:color="auto"/>
      </w:divBdr>
    </w:div>
    <w:div w:id="1529753385">
      <w:bodyDiv w:val="1"/>
      <w:marLeft w:val="0"/>
      <w:marRight w:val="0"/>
      <w:marTop w:val="0"/>
      <w:marBottom w:val="0"/>
      <w:divBdr>
        <w:top w:val="none" w:sz="0" w:space="0" w:color="auto"/>
        <w:left w:val="none" w:sz="0" w:space="0" w:color="auto"/>
        <w:bottom w:val="none" w:sz="0" w:space="0" w:color="auto"/>
        <w:right w:val="none" w:sz="0" w:space="0" w:color="auto"/>
      </w:divBdr>
    </w:div>
    <w:div w:id="1531067500">
      <w:bodyDiv w:val="1"/>
      <w:marLeft w:val="0"/>
      <w:marRight w:val="0"/>
      <w:marTop w:val="0"/>
      <w:marBottom w:val="0"/>
      <w:divBdr>
        <w:top w:val="none" w:sz="0" w:space="0" w:color="auto"/>
        <w:left w:val="none" w:sz="0" w:space="0" w:color="auto"/>
        <w:bottom w:val="none" w:sz="0" w:space="0" w:color="auto"/>
        <w:right w:val="none" w:sz="0" w:space="0" w:color="auto"/>
      </w:divBdr>
    </w:div>
    <w:div w:id="1531797548">
      <w:bodyDiv w:val="1"/>
      <w:marLeft w:val="0"/>
      <w:marRight w:val="0"/>
      <w:marTop w:val="0"/>
      <w:marBottom w:val="0"/>
      <w:divBdr>
        <w:top w:val="none" w:sz="0" w:space="0" w:color="auto"/>
        <w:left w:val="none" w:sz="0" w:space="0" w:color="auto"/>
        <w:bottom w:val="none" w:sz="0" w:space="0" w:color="auto"/>
        <w:right w:val="none" w:sz="0" w:space="0" w:color="auto"/>
      </w:divBdr>
    </w:div>
    <w:div w:id="1531801043">
      <w:bodyDiv w:val="1"/>
      <w:marLeft w:val="0"/>
      <w:marRight w:val="0"/>
      <w:marTop w:val="0"/>
      <w:marBottom w:val="0"/>
      <w:divBdr>
        <w:top w:val="none" w:sz="0" w:space="0" w:color="auto"/>
        <w:left w:val="none" w:sz="0" w:space="0" w:color="auto"/>
        <w:bottom w:val="none" w:sz="0" w:space="0" w:color="auto"/>
        <w:right w:val="none" w:sz="0" w:space="0" w:color="auto"/>
      </w:divBdr>
    </w:div>
    <w:div w:id="1531843008">
      <w:bodyDiv w:val="1"/>
      <w:marLeft w:val="0"/>
      <w:marRight w:val="0"/>
      <w:marTop w:val="0"/>
      <w:marBottom w:val="0"/>
      <w:divBdr>
        <w:top w:val="none" w:sz="0" w:space="0" w:color="auto"/>
        <w:left w:val="none" w:sz="0" w:space="0" w:color="auto"/>
        <w:bottom w:val="none" w:sz="0" w:space="0" w:color="auto"/>
        <w:right w:val="none" w:sz="0" w:space="0" w:color="auto"/>
      </w:divBdr>
    </w:div>
    <w:div w:id="1531915027">
      <w:bodyDiv w:val="1"/>
      <w:marLeft w:val="0"/>
      <w:marRight w:val="0"/>
      <w:marTop w:val="0"/>
      <w:marBottom w:val="0"/>
      <w:divBdr>
        <w:top w:val="none" w:sz="0" w:space="0" w:color="auto"/>
        <w:left w:val="none" w:sz="0" w:space="0" w:color="auto"/>
        <w:bottom w:val="none" w:sz="0" w:space="0" w:color="auto"/>
        <w:right w:val="none" w:sz="0" w:space="0" w:color="auto"/>
      </w:divBdr>
    </w:div>
    <w:div w:id="1532105041">
      <w:bodyDiv w:val="1"/>
      <w:marLeft w:val="0"/>
      <w:marRight w:val="0"/>
      <w:marTop w:val="0"/>
      <w:marBottom w:val="0"/>
      <w:divBdr>
        <w:top w:val="none" w:sz="0" w:space="0" w:color="auto"/>
        <w:left w:val="none" w:sz="0" w:space="0" w:color="auto"/>
        <w:bottom w:val="none" w:sz="0" w:space="0" w:color="auto"/>
        <w:right w:val="none" w:sz="0" w:space="0" w:color="auto"/>
      </w:divBdr>
    </w:div>
    <w:div w:id="1533421059">
      <w:bodyDiv w:val="1"/>
      <w:marLeft w:val="0"/>
      <w:marRight w:val="0"/>
      <w:marTop w:val="0"/>
      <w:marBottom w:val="0"/>
      <w:divBdr>
        <w:top w:val="none" w:sz="0" w:space="0" w:color="auto"/>
        <w:left w:val="none" w:sz="0" w:space="0" w:color="auto"/>
        <w:bottom w:val="none" w:sz="0" w:space="0" w:color="auto"/>
        <w:right w:val="none" w:sz="0" w:space="0" w:color="auto"/>
      </w:divBdr>
    </w:div>
    <w:div w:id="1535456276">
      <w:bodyDiv w:val="1"/>
      <w:marLeft w:val="0"/>
      <w:marRight w:val="0"/>
      <w:marTop w:val="0"/>
      <w:marBottom w:val="0"/>
      <w:divBdr>
        <w:top w:val="none" w:sz="0" w:space="0" w:color="auto"/>
        <w:left w:val="none" w:sz="0" w:space="0" w:color="auto"/>
        <w:bottom w:val="none" w:sz="0" w:space="0" w:color="auto"/>
        <w:right w:val="none" w:sz="0" w:space="0" w:color="auto"/>
      </w:divBdr>
    </w:div>
    <w:div w:id="1535536902">
      <w:bodyDiv w:val="1"/>
      <w:marLeft w:val="0"/>
      <w:marRight w:val="0"/>
      <w:marTop w:val="0"/>
      <w:marBottom w:val="0"/>
      <w:divBdr>
        <w:top w:val="none" w:sz="0" w:space="0" w:color="auto"/>
        <w:left w:val="none" w:sz="0" w:space="0" w:color="auto"/>
        <w:bottom w:val="none" w:sz="0" w:space="0" w:color="auto"/>
        <w:right w:val="none" w:sz="0" w:space="0" w:color="auto"/>
      </w:divBdr>
    </w:div>
    <w:div w:id="1539782385">
      <w:bodyDiv w:val="1"/>
      <w:marLeft w:val="0"/>
      <w:marRight w:val="0"/>
      <w:marTop w:val="0"/>
      <w:marBottom w:val="0"/>
      <w:divBdr>
        <w:top w:val="none" w:sz="0" w:space="0" w:color="auto"/>
        <w:left w:val="none" w:sz="0" w:space="0" w:color="auto"/>
        <w:bottom w:val="none" w:sz="0" w:space="0" w:color="auto"/>
        <w:right w:val="none" w:sz="0" w:space="0" w:color="auto"/>
      </w:divBdr>
    </w:div>
    <w:div w:id="1540043242">
      <w:bodyDiv w:val="1"/>
      <w:marLeft w:val="0"/>
      <w:marRight w:val="0"/>
      <w:marTop w:val="0"/>
      <w:marBottom w:val="0"/>
      <w:divBdr>
        <w:top w:val="none" w:sz="0" w:space="0" w:color="auto"/>
        <w:left w:val="none" w:sz="0" w:space="0" w:color="auto"/>
        <w:bottom w:val="none" w:sz="0" w:space="0" w:color="auto"/>
        <w:right w:val="none" w:sz="0" w:space="0" w:color="auto"/>
      </w:divBdr>
    </w:div>
    <w:div w:id="1540706215">
      <w:bodyDiv w:val="1"/>
      <w:marLeft w:val="0"/>
      <w:marRight w:val="0"/>
      <w:marTop w:val="0"/>
      <w:marBottom w:val="0"/>
      <w:divBdr>
        <w:top w:val="none" w:sz="0" w:space="0" w:color="auto"/>
        <w:left w:val="none" w:sz="0" w:space="0" w:color="auto"/>
        <w:bottom w:val="none" w:sz="0" w:space="0" w:color="auto"/>
        <w:right w:val="none" w:sz="0" w:space="0" w:color="auto"/>
      </w:divBdr>
    </w:div>
    <w:div w:id="1542134587">
      <w:bodyDiv w:val="1"/>
      <w:marLeft w:val="0"/>
      <w:marRight w:val="0"/>
      <w:marTop w:val="0"/>
      <w:marBottom w:val="0"/>
      <w:divBdr>
        <w:top w:val="none" w:sz="0" w:space="0" w:color="auto"/>
        <w:left w:val="none" w:sz="0" w:space="0" w:color="auto"/>
        <w:bottom w:val="none" w:sz="0" w:space="0" w:color="auto"/>
        <w:right w:val="none" w:sz="0" w:space="0" w:color="auto"/>
      </w:divBdr>
    </w:div>
    <w:div w:id="1544367700">
      <w:bodyDiv w:val="1"/>
      <w:marLeft w:val="0"/>
      <w:marRight w:val="0"/>
      <w:marTop w:val="0"/>
      <w:marBottom w:val="0"/>
      <w:divBdr>
        <w:top w:val="none" w:sz="0" w:space="0" w:color="auto"/>
        <w:left w:val="none" w:sz="0" w:space="0" w:color="auto"/>
        <w:bottom w:val="none" w:sz="0" w:space="0" w:color="auto"/>
        <w:right w:val="none" w:sz="0" w:space="0" w:color="auto"/>
      </w:divBdr>
    </w:div>
    <w:div w:id="1545214243">
      <w:bodyDiv w:val="1"/>
      <w:marLeft w:val="0"/>
      <w:marRight w:val="0"/>
      <w:marTop w:val="0"/>
      <w:marBottom w:val="0"/>
      <w:divBdr>
        <w:top w:val="none" w:sz="0" w:space="0" w:color="auto"/>
        <w:left w:val="none" w:sz="0" w:space="0" w:color="auto"/>
        <w:bottom w:val="none" w:sz="0" w:space="0" w:color="auto"/>
        <w:right w:val="none" w:sz="0" w:space="0" w:color="auto"/>
      </w:divBdr>
    </w:div>
    <w:div w:id="1545408791">
      <w:bodyDiv w:val="1"/>
      <w:marLeft w:val="0"/>
      <w:marRight w:val="0"/>
      <w:marTop w:val="0"/>
      <w:marBottom w:val="0"/>
      <w:divBdr>
        <w:top w:val="none" w:sz="0" w:space="0" w:color="auto"/>
        <w:left w:val="none" w:sz="0" w:space="0" w:color="auto"/>
        <w:bottom w:val="none" w:sz="0" w:space="0" w:color="auto"/>
        <w:right w:val="none" w:sz="0" w:space="0" w:color="auto"/>
      </w:divBdr>
    </w:div>
    <w:div w:id="1545412875">
      <w:bodyDiv w:val="1"/>
      <w:marLeft w:val="0"/>
      <w:marRight w:val="0"/>
      <w:marTop w:val="0"/>
      <w:marBottom w:val="0"/>
      <w:divBdr>
        <w:top w:val="none" w:sz="0" w:space="0" w:color="auto"/>
        <w:left w:val="none" w:sz="0" w:space="0" w:color="auto"/>
        <w:bottom w:val="none" w:sz="0" w:space="0" w:color="auto"/>
        <w:right w:val="none" w:sz="0" w:space="0" w:color="auto"/>
      </w:divBdr>
    </w:div>
    <w:div w:id="1546140179">
      <w:bodyDiv w:val="1"/>
      <w:marLeft w:val="0"/>
      <w:marRight w:val="0"/>
      <w:marTop w:val="0"/>
      <w:marBottom w:val="0"/>
      <w:divBdr>
        <w:top w:val="none" w:sz="0" w:space="0" w:color="auto"/>
        <w:left w:val="none" w:sz="0" w:space="0" w:color="auto"/>
        <w:bottom w:val="none" w:sz="0" w:space="0" w:color="auto"/>
        <w:right w:val="none" w:sz="0" w:space="0" w:color="auto"/>
      </w:divBdr>
    </w:div>
    <w:div w:id="1546411998">
      <w:bodyDiv w:val="1"/>
      <w:marLeft w:val="0"/>
      <w:marRight w:val="0"/>
      <w:marTop w:val="0"/>
      <w:marBottom w:val="0"/>
      <w:divBdr>
        <w:top w:val="none" w:sz="0" w:space="0" w:color="auto"/>
        <w:left w:val="none" w:sz="0" w:space="0" w:color="auto"/>
        <w:bottom w:val="none" w:sz="0" w:space="0" w:color="auto"/>
        <w:right w:val="none" w:sz="0" w:space="0" w:color="auto"/>
      </w:divBdr>
    </w:div>
    <w:div w:id="1546480500">
      <w:bodyDiv w:val="1"/>
      <w:marLeft w:val="0"/>
      <w:marRight w:val="0"/>
      <w:marTop w:val="0"/>
      <w:marBottom w:val="0"/>
      <w:divBdr>
        <w:top w:val="none" w:sz="0" w:space="0" w:color="auto"/>
        <w:left w:val="none" w:sz="0" w:space="0" w:color="auto"/>
        <w:bottom w:val="none" w:sz="0" w:space="0" w:color="auto"/>
        <w:right w:val="none" w:sz="0" w:space="0" w:color="auto"/>
      </w:divBdr>
    </w:div>
    <w:div w:id="1547375405">
      <w:bodyDiv w:val="1"/>
      <w:marLeft w:val="0"/>
      <w:marRight w:val="0"/>
      <w:marTop w:val="0"/>
      <w:marBottom w:val="0"/>
      <w:divBdr>
        <w:top w:val="none" w:sz="0" w:space="0" w:color="auto"/>
        <w:left w:val="none" w:sz="0" w:space="0" w:color="auto"/>
        <w:bottom w:val="none" w:sz="0" w:space="0" w:color="auto"/>
        <w:right w:val="none" w:sz="0" w:space="0" w:color="auto"/>
      </w:divBdr>
    </w:div>
    <w:div w:id="1549797630">
      <w:bodyDiv w:val="1"/>
      <w:marLeft w:val="0"/>
      <w:marRight w:val="0"/>
      <w:marTop w:val="0"/>
      <w:marBottom w:val="0"/>
      <w:divBdr>
        <w:top w:val="none" w:sz="0" w:space="0" w:color="auto"/>
        <w:left w:val="none" w:sz="0" w:space="0" w:color="auto"/>
        <w:bottom w:val="none" w:sz="0" w:space="0" w:color="auto"/>
        <w:right w:val="none" w:sz="0" w:space="0" w:color="auto"/>
      </w:divBdr>
    </w:div>
    <w:div w:id="1550610501">
      <w:bodyDiv w:val="1"/>
      <w:marLeft w:val="0"/>
      <w:marRight w:val="0"/>
      <w:marTop w:val="0"/>
      <w:marBottom w:val="0"/>
      <w:divBdr>
        <w:top w:val="none" w:sz="0" w:space="0" w:color="auto"/>
        <w:left w:val="none" w:sz="0" w:space="0" w:color="auto"/>
        <w:bottom w:val="none" w:sz="0" w:space="0" w:color="auto"/>
        <w:right w:val="none" w:sz="0" w:space="0" w:color="auto"/>
      </w:divBdr>
    </w:div>
    <w:div w:id="1554003023">
      <w:bodyDiv w:val="1"/>
      <w:marLeft w:val="0"/>
      <w:marRight w:val="0"/>
      <w:marTop w:val="0"/>
      <w:marBottom w:val="0"/>
      <w:divBdr>
        <w:top w:val="none" w:sz="0" w:space="0" w:color="auto"/>
        <w:left w:val="none" w:sz="0" w:space="0" w:color="auto"/>
        <w:bottom w:val="none" w:sz="0" w:space="0" w:color="auto"/>
        <w:right w:val="none" w:sz="0" w:space="0" w:color="auto"/>
      </w:divBdr>
    </w:div>
    <w:div w:id="1554152841">
      <w:bodyDiv w:val="1"/>
      <w:marLeft w:val="0"/>
      <w:marRight w:val="0"/>
      <w:marTop w:val="0"/>
      <w:marBottom w:val="0"/>
      <w:divBdr>
        <w:top w:val="none" w:sz="0" w:space="0" w:color="auto"/>
        <w:left w:val="none" w:sz="0" w:space="0" w:color="auto"/>
        <w:bottom w:val="none" w:sz="0" w:space="0" w:color="auto"/>
        <w:right w:val="none" w:sz="0" w:space="0" w:color="auto"/>
      </w:divBdr>
    </w:div>
    <w:div w:id="1556430077">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557928707">
      <w:bodyDiv w:val="1"/>
      <w:marLeft w:val="0"/>
      <w:marRight w:val="0"/>
      <w:marTop w:val="0"/>
      <w:marBottom w:val="0"/>
      <w:divBdr>
        <w:top w:val="none" w:sz="0" w:space="0" w:color="auto"/>
        <w:left w:val="none" w:sz="0" w:space="0" w:color="auto"/>
        <w:bottom w:val="none" w:sz="0" w:space="0" w:color="auto"/>
        <w:right w:val="none" w:sz="0" w:space="0" w:color="auto"/>
      </w:divBdr>
    </w:div>
    <w:div w:id="1559439410">
      <w:bodyDiv w:val="1"/>
      <w:marLeft w:val="0"/>
      <w:marRight w:val="0"/>
      <w:marTop w:val="0"/>
      <w:marBottom w:val="0"/>
      <w:divBdr>
        <w:top w:val="none" w:sz="0" w:space="0" w:color="auto"/>
        <w:left w:val="none" w:sz="0" w:space="0" w:color="auto"/>
        <w:bottom w:val="none" w:sz="0" w:space="0" w:color="auto"/>
        <w:right w:val="none" w:sz="0" w:space="0" w:color="auto"/>
      </w:divBdr>
    </w:div>
    <w:div w:id="1559583342">
      <w:bodyDiv w:val="1"/>
      <w:marLeft w:val="0"/>
      <w:marRight w:val="0"/>
      <w:marTop w:val="0"/>
      <w:marBottom w:val="0"/>
      <w:divBdr>
        <w:top w:val="none" w:sz="0" w:space="0" w:color="auto"/>
        <w:left w:val="none" w:sz="0" w:space="0" w:color="auto"/>
        <w:bottom w:val="none" w:sz="0" w:space="0" w:color="auto"/>
        <w:right w:val="none" w:sz="0" w:space="0" w:color="auto"/>
      </w:divBdr>
    </w:div>
    <w:div w:id="1561592288">
      <w:bodyDiv w:val="1"/>
      <w:marLeft w:val="0"/>
      <w:marRight w:val="0"/>
      <w:marTop w:val="0"/>
      <w:marBottom w:val="0"/>
      <w:divBdr>
        <w:top w:val="none" w:sz="0" w:space="0" w:color="auto"/>
        <w:left w:val="none" w:sz="0" w:space="0" w:color="auto"/>
        <w:bottom w:val="none" w:sz="0" w:space="0" w:color="auto"/>
        <w:right w:val="none" w:sz="0" w:space="0" w:color="auto"/>
      </w:divBdr>
    </w:div>
    <w:div w:id="1563830379">
      <w:bodyDiv w:val="1"/>
      <w:marLeft w:val="0"/>
      <w:marRight w:val="0"/>
      <w:marTop w:val="0"/>
      <w:marBottom w:val="0"/>
      <w:divBdr>
        <w:top w:val="none" w:sz="0" w:space="0" w:color="auto"/>
        <w:left w:val="none" w:sz="0" w:space="0" w:color="auto"/>
        <w:bottom w:val="none" w:sz="0" w:space="0" w:color="auto"/>
        <w:right w:val="none" w:sz="0" w:space="0" w:color="auto"/>
      </w:divBdr>
    </w:div>
    <w:div w:id="1564028499">
      <w:bodyDiv w:val="1"/>
      <w:marLeft w:val="0"/>
      <w:marRight w:val="0"/>
      <w:marTop w:val="0"/>
      <w:marBottom w:val="0"/>
      <w:divBdr>
        <w:top w:val="none" w:sz="0" w:space="0" w:color="auto"/>
        <w:left w:val="none" w:sz="0" w:space="0" w:color="auto"/>
        <w:bottom w:val="none" w:sz="0" w:space="0" w:color="auto"/>
        <w:right w:val="none" w:sz="0" w:space="0" w:color="auto"/>
      </w:divBdr>
    </w:div>
    <w:div w:id="1565146168">
      <w:bodyDiv w:val="1"/>
      <w:marLeft w:val="0"/>
      <w:marRight w:val="0"/>
      <w:marTop w:val="0"/>
      <w:marBottom w:val="0"/>
      <w:divBdr>
        <w:top w:val="none" w:sz="0" w:space="0" w:color="auto"/>
        <w:left w:val="none" w:sz="0" w:space="0" w:color="auto"/>
        <w:bottom w:val="none" w:sz="0" w:space="0" w:color="auto"/>
        <w:right w:val="none" w:sz="0" w:space="0" w:color="auto"/>
      </w:divBdr>
    </w:div>
    <w:div w:id="1565338391">
      <w:bodyDiv w:val="1"/>
      <w:marLeft w:val="0"/>
      <w:marRight w:val="0"/>
      <w:marTop w:val="0"/>
      <w:marBottom w:val="0"/>
      <w:divBdr>
        <w:top w:val="none" w:sz="0" w:space="0" w:color="auto"/>
        <w:left w:val="none" w:sz="0" w:space="0" w:color="auto"/>
        <w:bottom w:val="none" w:sz="0" w:space="0" w:color="auto"/>
        <w:right w:val="none" w:sz="0" w:space="0" w:color="auto"/>
      </w:divBdr>
    </w:div>
    <w:div w:id="1566136195">
      <w:bodyDiv w:val="1"/>
      <w:marLeft w:val="0"/>
      <w:marRight w:val="0"/>
      <w:marTop w:val="0"/>
      <w:marBottom w:val="0"/>
      <w:divBdr>
        <w:top w:val="none" w:sz="0" w:space="0" w:color="auto"/>
        <w:left w:val="none" w:sz="0" w:space="0" w:color="auto"/>
        <w:bottom w:val="none" w:sz="0" w:space="0" w:color="auto"/>
        <w:right w:val="none" w:sz="0" w:space="0" w:color="auto"/>
      </w:divBdr>
    </w:div>
    <w:div w:id="1568027528">
      <w:bodyDiv w:val="1"/>
      <w:marLeft w:val="0"/>
      <w:marRight w:val="0"/>
      <w:marTop w:val="0"/>
      <w:marBottom w:val="0"/>
      <w:divBdr>
        <w:top w:val="none" w:sz="0" w:space="0" w:color="auto"/>
        <w:left w:val="none" w:sz="0" w:space="0" w:color="auto"/>
        <w:bottom w:val="none" w:sz="0" w:space="0" w:color="auto"/>
        <w:right w:val="none" w:sz="0" w:space="0" w:color="auto"/>
      </w:divBdr>
    </w:div>
    <w:div w:id="156822857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4923484">
      <w:bodyDiv w:val="1"/>
      <w:marLeft w:val="0"/>
      <w:marRight w:val="0"/>
      <w:marTop w:val="0"/>
      <w:marBottom w:val="0"/>
      <w:divBdr>
        <w:top w:val="none" w:sz="0" w:space="0" w:color="auto"/>
        <w:left w:val="none" w:sz="0" w:space="0" w:color="auto"/>
        <w:bottom w:val="none" w:sz="0" w:space="0" w:color="auto"/>
        <w:right w:val="none" w:sz="0" w:space="0" w:color="auto"/>
      </w:divBdr>
    </w:div>
    <w:div w:id="1578131103">
      <w:bodyDiv w:val="1"/>
      <w:marLeft w:val="0"/>
      <w:marRight w:val="0"/>
      <w:marTop w:val="0"/>
      <w:marBottom w:val="0"/>
      <w:divBdr>
        <w:top w:val="none" w:sz="0" w:space="0" w:color="auto"/>
        <w:left w:val="none" w:sz="0" w:space="0" w:color="auto"/>
        <w:bottom w:val="none" w:sz="0" w:space="0" w:color="auto"/>
        <w:right w:val="none" w:sz="0" w:space="0" w:color="auto"/>
      </w:divBdr>
    </w:div>
    <w:div w:id="1580171069">
      <w:bodyDiv w:val="1"/>
      <w:marLeft w:val="0"/>
      <w:marRight w:val="0"/>
      <w:marTop w:val="0"/>
      <w:marBottom w:val="0"/>
      <w:divBdr>
        <w:top w:val="none" w:sz="0" w:space="0" w:color="auto"/>
        <w:left w:val="none" w:sz="0" w:space="0" w:color="auto"/>
        <w:bottom w:val="none" w:sz="0" w:space="0" w:color="auto"/>
        <w:right w:val="none" w:sz="0" w:space="0" w:color="auto"/>
      </w:divBdr>
    </w:div>
    <w:div w:id="1581016017">
      <w:bodyDiv w:val="1"/>
      <w:marLeft w:val="0"/>
      <w:marRight w:val="0"/>
      <w:marTop w:val="0"/>
      <w:marBottom w:val="0"/>
      <w:divBdr>
        <w:top w:val="none" w:sz="0" w:space="0" w:color="auto"/>
        <w:left w:val="none" w:sz="0" w:space="0" w:color="auto"/>
        <w:bottom w:val="none" w:sz="0" w:space="0" w:color="auto"/>
        <w:right w:val="none" w:sz="0" w:space="0" w:color="auto"/>
      </w:divBdr>
    </w:div>
    <w:div w:id="1581522604">
      <w:bodyDiv w:val="1"/>
      <w:marLeft w:val="0"/>
      <w:marRight w:val="0"/>
      <w:marTop w:val="0"/>
      <w:marBottom w:val="0"/>
      <w:divBdr>
        <w:top w:val="none" w:sz="0" w:space="0" w:color="auto"/>
        <w:left w:val="none" w:sz="0" w:space="0" w:color="auto"/>
        <w:bottom w:val="none" w:sz="0" w:space="0" w:color="auto"/>
        <w:right w:val="none" w:sz="0" w:space="0" w:color="auto"/>
      </w:divBdr>
    </w:div>
    <w:div w:id="1586109532">
      <w:bodyDiv w:val="1"/>
      <w:marLeft w:val="0"/>
      <w:marRight w:val="0"/>
      <w:marTop w:val="0"/>
      <w:marBottom w:val="0"/>
      <w:divBdr>
        <w:top w:val="none" w:sz="0" w:space="0" w:color="auto"/>
        <w:left w:val="none" w:sz="0" w:space="0" w:color="auto"/>
        <w:bottom w:val="none" w:sz="0" w:space="0" w:color="auto"/>
        <w:right w:val="none" w:sz="0" w:space="0" w:color="auto"/>
      </w:divBdr>
    </w:div>
    <w:div w:id="1588811270">
      <w:bodyDiv w:val="1"/>
      <w:marLeft w:val="0"/>
      <w:marRight w:val="0"/>
      <w:marTop w:val="0"/>
      <w:marBottom w:val="0"/>
      <w:divBdr>
        <w:top w:val="none" w:sz="0" w:space="0" w:color="auto"/>
        <w:left w:val="none" w:sz="0" w:space="0" w:color="auto"/>
        <w:bottom w:val="none" w:sz="0" w:space="0" w:color="auto"/>
        <w:right w:val="none" w:sz="0" w:space="0" w:color="auto"/>
      </w:divBdr>
    </w:div>
    <w:div w:id="1589197416">
      <w:bodyDiv w:val="1"/>
      <w:marLeft w:val="0"/>
      <w:marRight w:val="0"/>
      <w:marTop w:val="0"/>
      <w:marBottom w:val="0"/>
      <w:divBdr>
        <w:top w:val="none" w:sz="0" w:space="0" w:color="auto"/>
        <w:left w:val="none" w:sz="0" w:space="0" w:color="auto"/>
        <w:bottom w:val="none" w:sz="0" w:space="0" w:color="auto"/>
        <w:right w:val="none" w:sz="0" w:space="0" w:color="auto"/>
      </w:divBdr>
    </w:div>
    <w:div w:id="1591307781">
      <w:bodyDiv w:val="1"/>
      <w:marLeft w:val="0"/>
      <w:marRight w:val="0"/>
      <w:marTop w:val="0"/>
      <w:marBottom w:val="0"/>
      <w:divBdr>
        <w:top w:val="none" w:sz="0" w:space="0" w:color="auto"/>
        <w:left w:val="none" w:sz="0" w:space="0" w:color="auto"/>
        <w:bottom w:val="none" w:sz="0" w:space="0" w:color="auto"/>
        <w:right w:val="none" w:sz="0" w:space="0" w:color="auto"/>
      </w:divBdr>
    </w:div>
    <w:div w:id="1592927497">
      <w:bodyDiv w:val="1"/>
      <w:marLeft w:val="0"/>
      <w:marRight w:val="0"/>
      <w:marTop w:val="0"/>
      <w:marBottom w:val="0"/>
      <w:divBdr>
        <w:top w:val="none" w:sz="0" w:space="0" w:color="auto"/>
        <w:left w:val="none" w:sz="0" w:space="0" w:color="auto"/>
        <w:bottom w:val="none" w:sz="0" w:space="0" w:color="auto"/>
        <w:right w:val="none" w:sz="0" w:space="0" w:color="auto"/>
      </w:divBdr>
    </w:div>
    <w:div w:id="1593663180">
      <w:bodyDiv w:val="1"/>
      <w:marLeft w:val="0"/>
      <w:marRight w:val="0"/>
      <w:marTop w:val="0"/>
      <w:marBottom w:val="0"/>
      <w:divBdr>
        <w:top w:val="none" w:sz="0" w:space="0" w:color="auto"/>
        <w:left w:val="none" w:sz="0" w:space="0" w:color="auto"/>
        <w:bottom w:val="none" w:sz="0" w:space="0" w:color="auto"/>
        <w:right w:val="none" w:sz="0" w:space="0" w:color="auto"/>
      </w:divBdr>
    </w:div>
    <w:div w:id="1593857684">
      <w:bodyDiv w:val="1"/>
      <w:marLeft w:val="0"/>
      <w:marRight w:val="0"/>
      <w:marTop w:val="0"/>
      <w:marBottom w:val="0"/>
      <w:divBdr>
        <w:top w:val="none" w:sz="0" w:space="0" w:color="auto"/>
        <w:left w:val="none" w:sz="0" w:space="0" w:color="auto"/>
        <w:bottom w:val="none" w:sz="0" w:space="0" w:color="auto"/>
        <w:right w:val="none" w:sz="0" w:space="0" w:color="auto"/>
      </w:divBdr>
    </w:div>
    <w:div w:id="1598828643">
      <w:bodyDiv w:val="1"/>
      <w:marLeft w:val="0"/>
      <w:marRight w:val="0"/>
      <w:marTop w:val="0"/>
      <w:marBottom w:val="0"/>
      <w:divBdr>
        <w:top w:val="none" w:sz="0" w:space="0" w:color="auto"/>
        <w:left w:val="none" w:sz="0" w:space="0" w:color="auto"/>
        <w:bottom w:val="none" w:sz="0" w:space="0" w:color="auto"/>
        <w:right w:val="none" w:sz="0" w:space="0" w:color="auto"/>
      </w:divBdr>
    </w:div>
    <w:div w:id="1598832061">
      <w:bodyDiv w:val="1"/>
      <w:marLeft w:val="0"/>
      <w:marRight w:val="0"/>
      <w:marTop w:val="0"/>
      <w:marBottom w:val="0"/>
      <w:divBdr>
        <w:top w:val="none" w:sz="0" w:space="0" w:color="auto"/>
        <w:left w:val="none" w:sz="0" w:space="0" w:color="auto"/>
        <w:bottom w:val="none" w:sz="0" w:space="0" w:color="auto"/>
        <w:right w:val="none" w:sz="0" w:space="0" w:color="auto"/>
      </w:divBdr>
    </w:div>
    <w:div w:id="1599363053">
      <w:bodyDiv w:val="1"/>
      <w:marLeft w:val="0"/>
      <w:marRight w:val="0"/>
      <w:marTop w:val="0"/>
      <w:marBottom w:val="0"/>
      <w:divBdr>
        <w:top w:val="none" w:sz="0" w:space="0" w:color="auto"/>
        <w:left w:val="none" w:sz="0" w:space="0" w:color="auto"/>
        <w:bottom w:val="none" w:sz="0" w:space="0" w:color="auto"/>
        <w:right w:val="none" w:sz="0" w:space="0" w:color="auto"/>
      </w:divBdr>
    </w:div>
    <w:div w:id="1600484245">
      <w:bodyDiv w:val="1"/>
      <w:marLeft w:val="0"/>
      <w:marRight w:val="0"/>
      <w:marTop w:val="0"/>
      <w:marBottom w:val="0"/>
      <w:divBdr>
        <w:top w:val="none" w:sz="0" w:space="0" w:color="auto"/>
        <w:left w:val="none" w:sz="0" w:space="0" w:color="auto"/>
        <w:bottom w:val="none" w:sz="0" w:space="0" w:color="auto"/>
        <w:right w:val="none" w:sz="0" w:space="0" w:color="auto"/>
      </w:divBdr>
    </w:div>
    <w:div w:id="1602838506">
      <w:bodyDiv w:val="1"/>
      <w:marLeft w:val="0"/>
      <w:marRight w:val="0"/>
      <w:marTop w:val="0"/>
      <w:marBottom w:val="0"/>
      <w:divBdr>
        <w:top w:val="none" w:sz="0" w:space="0" w:color="auto"/>
        <w:left w:val="none" w:sz="0" w:space="0" w:color="auto"/>
        <w:bottom w:val="none" w:sz="0" w:space="0" w:color="auto"/>
        <w:right w:val="none" w:sz="0" w:space="0" w:color="auto"/>
      </w:divBdr>
    </w:div>
    <w:div w:id="1604069932">
      <w:bodyDiv w:val="1"/>
      <w:marLeft w:val="0"/>
      <w:marRight w:val="0"/>
      <w:marTop w:val="0"/>
      <w:marBottom w:val="0"/>
      <w:divBdr>
        <w:top w:val="none" w:sz="0" w:space="0" w:color="auto"/>
        <w:left w:val="none" w:sz="0" w:space="0" w:color="auto"/>
        <w:bottom w:val="none" w:sz="0" w:space="0" w:color="auto"/>
        <w:right w:val="none" w:sz="0" w:space="0" w:color="auto"/>
      </w:divBdr>
    </w:div>
    <w:div w:id="1605266653">
      <w:bodyDiv w:val="1"/>
      <w:marLeft w:val="0"/>
      <w:marRight w:val="0"/>
      <w:marTop w:val="0"/>
      <w:marBottom w:val="0"/>
      <w:divBdr>
        <w:top w:val="none" w:sz="0" w:space="0" w:color="auto"/>
        <w:left w:val="none" w:sz="0" w:space="0" w:color="auto"/>
        <w:bottom w:val="none" w:sz="0" w:space="0" w:color="auto"/>
        <w:right w:val="none" w:sz="0" w:space="0" w:color="auto"/>
      </w:divBdr>
    </w:div>
    <w:div w:id="1606647120">
      <w:bodyDiv w:val="1"/>
      <w:marLeft w:val="0"/>
      <w:marRight w:val="0"/>
      <w:marTop w:val="0"/>
      <w:marBottom w:val="0"/>
      <w:divBdr>
        <w:top w:val="none" w:sz="0" w:space="0" w:color="auto"/>
        <w:left w:val="none" w:sz="0" w:space="0" w:color="auto"/>
        <w:bottom w:val="none" w:sz="0" w:space="0" w:color="auto"/>
        <w:right w:val="none" w:sz="0" w:space="0" w:color="auto"/>
      </w:divBdr>
    </w:div>
    <w:div w:id="1608004477">
      <w:bodyDiv w:val="1"/>
      <w:marLeft w:val="0"/>
      <w:marRight w:val="0"/>
      <w:marTop w:val="0"/>
      <w:marBottom w:val="0"/>
      <w:divBdr>
        <w:top w:val="none" w:sz="0" w:space="0" w:color="auto"/>
        <w:left w:val="none" w:sz="0" w:space="0" w:color="auto"/>
        <w:bottom w:val="none" w:sz="0" w:space="0" w:color="auto"/>
        <w:right w:val="none" w:sz="0" w:space="0" w:color="auto"/>
      </w:divBdr>
    </w:div>
    <w:div w:id="1608195056">
      <w:bodyDiv w:val="1"/>
      <w:marLeft w:val="0"/>
      <w:marRight w:val="0"/>
      <w:marTop w:val="0"/>
      <w:marBottom w:val="0"/>
      <w:divBdr>
        <w:top w:val="none" w:sz="0" w:space="0" w:color="auto"/>
        <w:left w:val="none" w:sz="0" w:space="0" w:color="auto"/>
        <w:bottom w:val="none" w:sz="0" w:space="0" w:color="auto"/>
        <w:right w:val="none" w:sz="0" w:space="0" w:color="auto"/>
      </w:divBdr>
    </w:div>
    <w:div w:id="1608539215">
      <w:bodyDiv w:val="1"/>
      <w:marLeft w:val="0"/>
      <w:marRight w:val="0"/>
      <w:marTop w:val="0"/>
      <w:marBottom w:val="0"/>
      <w:divBdr>
        <w:top w:val="none" w:sz="0" w:space="0" w:color="auto"/>
        <w:left w:val="none" w:sz="0" w:space="0" w:color="auto"/>
        <w:bottom w:val="none" w:sz="0" w:space="0" w:color="auto"/>
        <w:right w:val="none" w:sz="0" w:space="0" w:color="auto"/>
      </w:divBdr>
    </w:div>
    <w:div w:id="1610312763">
      <w:bodyDiv w:val="1"/>
      <w:marLeft w:val="0"/>
      <w:marRight w:val="0"/>
      <w:marTop w:val="0"/>
      <w:marBottom w:val="0"/>
      <w:divBdr>
        <w:top w:val="none" w:sz="0" w:space="0" w:color="auto"/>
        <w:left w:val="none" w:sz="0" w:space="0" w:color="auto"/>
        <w:bottom w:val="none" w:sz="0" w:space="0" w:color="auto"/>
        <w:right w:val="none" w:sz="0" w:space="0" w:color="auto"/>
      </w:divBdr>
    </w:div>
    <w:div w:id="1610892842">
      <w:bodyDiv w:val="1"/>
      <w:marLeft w:val="0"/>
      <w:marRight w:val="0"/>
      <w:marTop w:val="0"/>
      <w:marBottom w:val="0"/>
      <w:divBdr>
        <w:top w:val="none" w:sz="0" w:space="0" w:color="auto"/>
        <w:left w:val="none" w:sz="0" w:space="0" w:color="auto"/>
        <w:bottom w:val="none" w:sz="0" w:space="0" w:color="auto"/>
        <w:right w:val="none" w:sz="0" w:space="0" w:color="auto"/>
      </w:divBdr>
    </w:div>
    <w:div w:id="1612198108">
      <w:bodyDiv w:val="1"/>
      <w:marLeft w:val="0"/>
      <w:marRight w:val="0"/>
      <w:marTop w:val="0"/>
      <w:marBottom w:val="0"/>
      <w:divBdr>
        <w:top w:val="none" w:sz="0" w:space="0" w:color="auto"/>
        <w:left w:val="none" w:sz="0" w:space="0" w:color="auto"/>
        <w:bottom w:val="none" w:sz="0" w:space="0" w:color="auto"/>
        <w:right w:val="none" w:sz="0" w:space="0" w:color="auto"/>
      </w:divBdr>
    </w:div>
    <w:div w:id="1612274617">
      <w:bodyDiv w:val="1"/>
      <w:marLeft w:val="0"/>
      <w:marRight w:val="0"/>
      <w:marTop w:val="0"/>
      <w:marBottom w:val="0"/>
      <w:divBdr>
        <w:top w:val="none" w:sz="0" w:space="0" w:color="auto"/>
        <w:left w:val="none" w:sz="0" w:space="0" w:color="auto"/>
        <w:bottom w:val="none" w:sz="0" w:space="0" w:color="auto"/>
        <w:right w:val="none" w:sz="0" w:space="0" w:color="auto"/>
      </w:divBdr>
    </w:div>
    <w:div w:id="1613710945">
      <w:bodyDiv w:val="1"/>
      <w:marLeft w:val="0"/>
      <w:marRight w:val="0"/>
      <w:marTop w:val="0"/>
      <w:marBottom w:val="0"/>
      <w:divBdr>
        <w:top w:val="none" w:sz="0" w:space="0" w:color="auto"/>
        <w:left w:val="none" w:sz="0" w:space="0" w:color="auto"/>
        <w:bottom w:val="none" w:sz="0" w:space="0" w:color="auto"/>
        <w:right w:val="none" w:sz="0" w:space="0" w:color="auto"/>
      </w:divBdr>
    </w:div>
    <w:div w:id="1614509380">
      <w:bodyDiv w:val="1"/>
      <w:marLeft w:val="0"/>
      <w:marRight w:val="0"/>
      <w:marTop w:val="0"/>
      <w:marBottom w:val="0"/>
      <w:divBdr>
        <w:top w:val="none" w:sz="0" w:space="0" w:color="auto"/>
        <w:left w:val="none" w:sz="0" w:space="0" w:color="auto"/>
        <w:bottom w:val="none" w:sz="0" w:space="0" w:color="auto"/>
        <w:right w:val="none" w:sz="0" w:space="0" w:color="auto"/>
      </w:divBdr>
    </w:div>
    <w:div w:id="1618177052">
      <w:bodyDiv w:val="1"/>
      <w:marLeft w:val="0"/>
      <w:marRight w:val="0"/>
      <w:marTop w:val="0"/>
      <w:marBottom w:val="0"/>
      <w:divBdr>
        <w:top w:val="none" w:sz="0" w:space="0" w:color="auto"/>
        <w:left w:val="none" w:sz="0" w:space="0" w:color="auto"/>
        <w:bottom w:val="none" w:sz="0" w:space="0" w:color="auto"/>
        <w:right w:val="none" w:sz="0" w:space="0" w:color="auto"/>
      </w:divBdr>
    </w:div>
    <w:div w:id="1619221270">
      <w:bodyDiv w:val="1"/>
      <w:marLeft w:val="0"/>
      <w:marRight w:val="0"/>
      <w:marTop w:val="0"/>
      <w:marBottom w:val="0"/>
      <w:divBdr>
        <w:top w:val="none" w:sz="0" w:space="0" w:color="auto"/>
        <w:left w:val="none" w:sz="0" w:space="0" w:color="auto"/>
        <w:bottom w:val="none" w:sz="0" w:space="0" w:color="auto"/>
        <w:right w:val="none" w:sz="0" w:space="0" w:color="auto"/>
      </w:divBdr>
    </w:div>
    <w:div w:id="1621450482">
      <w:bodyDiv w:val="1"/>
      <w:marLeft w:val="0"/>
      <w:marRight w:val="0"/>
      <w:marTop w:val="0"/>
      <w:marBottom w:val="0"/>
      <w:divBdr>
        <w:top w:val="none" w:sz="0" w:space="0" w:color="auto"/>
        <w:left w:val="none" w:sz="0" w:space="0" w:color="auto"/>
        <w:bottom w:val="none" w:sz="0" w:space="0" w:color="auto"/>
        <w:right w:val="none" w:sz="0" w:space="0" w:color="auto"/>
      </w:divBdr>
    </w:div>
    <w:div w:id="1622766946">
      <w:bodyDiv w:val="1"/>
      <w:marLeft w:val="0"/>
      <w:marRight w:val="0"/>
      <w:marTop w:val="0"/>
      <w:marBottom w:val="0"/>
      <w:divBdr>
        <w:top w:val="none" w:sz="0" w:space="0" w:color="auto"/>
        <w:left w:val="none" w:sz="0" w:space="0" w:color="auto"/>
        <w:bottom w:val="none" w:sz="0" w:space="0" w:color="auto"/>
        <w:right w:val="none" w:sz="0" w:space="0" w:color="auto"/>
      </w:divBdr>
    </w:div>
    <w:div w:id="1622877076">
      <w:bodyDiv w:val="1"/>
      <w:marLeft w:val="0"/>
      <w:marRight w:val="0"/>
      <w:marTop w:val="0"/>
      <w:marBottom w:val="0"/>
      <w:divBdr>
        <w:top w:val="none" w:sz="0" w:space="0" w:color="auto"/>
        <w:left w:val="none" w:sz="0" w:space="0" w:color="auto"/>
        <w:bottom w:val="none" w:sz="0" w:space="0" w:color="auto"/>
        <w:right w:val="none" w:sz="0" w:space="0" w:color="auto"/>
      </w:divBdr>
    </w:div>
    <w:div w:id="1624119115">
      <w:bodyDiv w:val="1"/>
      <w:marLeft w:val="0"/>
      <w:marRight w:val="0"/>
      <w:marTop w:val="0"/>
      <w:marBottom w:val="0"/>
      <w:divBdr>
        <w:top w:val="none" w:sz="0" w:space="0" w:color="auto"/>
        <w:left w:val="none" w:sz="0" w:space="0" w:color="auto"/>
        <w:bottom w:val="none" w:sz="0" w:space="0" w:color="auto"/>
        <w:right w:val="none" w:sz="0" w:space="0" w:color="auto"/>
      </w:divBdr>
    </w:div>
    <w:div w:id="1624194076">
      <w:bodyDiv w:val="1"/>
      <w:marLeft w:val="0"/>
      <w:marRight w:val="0"/>
      <w:marTop w:val="0"/>
      <w:marBottom w:val="0"/>
      <w:divBdr>
        <w:top w:val="none" w:sz="0" w:space="0" w:color="auto"/>
        <w:left w:val="none" w:sz="0" w:space="0" w:color="auto"/>
        <w:bottom w:val="none" w:sz="0" w:space="0" w:color="auto"/>
        <w:right w:val="none" w:sz="0" w:space="0" w:color="auto"/>
      </w:divBdr>
    </w:div>
    <w:div w:id="1626962202">
      <w:bodyDiv w:val="1"/>
      <w:marLeft w:val="0"/>
      <w:marRight w:val="0"/>
      <w:marTop w:val="0"/>
      <w:marBottom w:val="0"/>
      <w:divBdr>
        <w:top w:val="none" w:sz="0" w:space="0" w:color="auto"/>
        <w:left w:val="none" w:sz="0" w:space="0" w:color="auto"/>
        <w:bottom w:val="none" w:sz="0" w:space="0" w:color="auto"/>
        <w:right w:val="none" w:sz="0" w:space="0" w:color="auto"/>
      </w:divBdr>
    </w:div>
    <w:div w:id="1630011476">
      <w:bodyDiv w:val="1"/>
      <w:marLeft w:val="0"/>
      <w:marRight w:val="0"/>
      <w:marTop w:val="0"/>
      <w:marBottom w:val="0"/>
      <w:divBdr>
        <w:top w:val="none" w:sz="0" w:space="0" w:color="auto"/>
        <w:left w:val="none" w:sz="0" w:space="0" w:color="auto"/>
        <w:bottom w:val="none" w:sz="0" w:space="0" w:color="auto"/>
        <w:right w:val="none" w:sz="0" w:space="0" w:color="auto"/>
      </w:divBdr>
    </w:div>
    <w:div w:id="1630088792">
      <w:bodyDiv w:val="1"/>
      <w:marLeft w:val="0"/>
      <w:marRight w:val="0"/>
      <w:marTop w:val="0"/>
      <w:marBottom w:val="0"/>
      <w:divBdr>
        <w:top w:val="none" w:sz="0" w:space="0" w:color="auto"/>
        <w:left w:val="none" w:sz="0" w:space="0" w:color="auto"/>
        <w:bottom w:val="none" w:sz="0" w:space="0" w:color="auto"/>
        <w:right w:val="none" w:sz="0" w:space="0" w:color="auto"/>
      </w:divBdr>
    </w:div>
    <w:div w:id="1630477504">
      <w:bodyDiv w:val="1"/>
      <w:marLeft w:val="0"/>
      <w:marRight w:val="0"/>
      <w:marTop w:val="0"/>
      <w:marBottom w:val="0"/>
      <w:divBdr>
        <w:top w:val="none" w:sz="0" w:space="0" w:color="auto"/>
        <w:left w:val="none" w:sz="0" w:space="0" w:color="auto"/>
        <w:bottom w:val="none" w:sz="0" w:space="0" w:color="auto"/>
        <w:right w:val="none" w:sz="0" w:space="0" w:color="auto"/>
      </w:divBdr>
    </w:div>
    <w:div w:id="1630621443">
      <w:bodyDiv w:val="1"/>
      <w:marLeft w:val="0"/>
      <w:marRight w:val="0"/>
      <w:marTop w:val="0"/>
      <w:marBottom w:val="0"/>
      <w:divBdr>
        <w:top w:val="none" w:sz="0" w:space="0" w:color="auto"/>
        <w:left w:val="none" w:sz="0" w:space="0" w:color="auto"/>
        <w:bottom w:val="none" w:sz="0" w:space="0" w:color="auto"/>
        <w:right w:val="none" w:sz="0" w:space="0" w:color="auto"/>
      </w:divBdr>
    </w:div>
    <w:div w:id="1631283285">
      <w:bodyDiv w:val="1"/>
      <w:marLeft w:val="0"/>
      <w:marRight w:val="0"/>
      <w:marTop w:val="0"/>
      <w:marBottom w:val="0"/>
      <w:divBdr>
        <w:top w:val="none" w:sz="0" w:space="0" w:color="auto"/>
        <w:left w:val="none" w:sz="0" w:space="0" w:color="auto"/>
        <w:bottom w:val="none" w:sz="0" w:space="0" w:color="auto"/>
        <w:right w:val="none" w:sz="0" w:space="0" w:color="auto"/>
      </w:divBdr>
    </w:div>
    <w:div w:id="1632444086">
      <w:bodyDiv w:val="1"/>
      <w:marLeft w:val="0"/>
      <w:marRight w:val="0"/>
      <w:marTop w:val="0"/>
      <w:marBottom w:val="0"/>
      <w:divBdr>
        <w:top w:val="none" w:sz="0" w:space="0" w:color="auto"/>
        <w:left w:val="none" w:sz="0" w:space="0" w:color="auto"/>
        <w:bottom w:val="none" w:sz="0" w:space="0" w:color="auto"/>
        <w:right w:val="none" w:sz="0" w:space="0" w:color="auto"/>
      </w:divBdr>
    </w:div>
    <w:div w:id="1632857143">
      <w:bodyDiv w:val="1"/>
      <w:marLeft w:val="0"/>
      <w:marRight w:val="0"/>
      <w:marTop w:val="0"/>
      <w:marBottom w:val="0"/>
      <w:divBdr>
        <w:top w:val="none" w:sz="0" w:space="0" w:color="auto"/>
        <w:left w:val="none" w:sz="0" w:space="0" w:color="auto"/>
        <w:bottom w:val="none" w:sz="0" w:space="0" w:color="auto"/>
        <w:right w:val="none" w:sz="0" w:space="0" w:color="auto"/>
      </w:divBdr>
    </w:div>
    <w:div w:id="1633056678">
      <w:bodyDiv w:val="1"/>
      <w:marLeft w:val="0"/>
      <w:marRight w:val="0"/>
      <w:marTop w:val="0"/>
      <w:marBottom w:val="0"/>
      <w:divBdr>
        <w:top w:val="none" w:sz="0" w:space="0" w:color="auto"/>
        <w:left w:val="none" w:sz="0" w:space="0" w:color="auto"/>
        <w:bottom w:val="none" w:sz="0" w:space="0" w:color="auto"/>
        <w:right w:val="none" w:sz="0" w:space="0" w:color="auto"/>
      </w:divBdr>
    </w:div>
    <w:div w:id="1634483747">
      <w:bodyDiv w:val="1"/>
      <w:marLeft w:val="0"/>
      <w:marRight w:val="0"/>
      <w:marTop w:val="0"/>
      <w:marBottom w:val="0"/>
      <w:divBdr>
        <w:top w:val="none" w:sz="0" w:space="0" w:color="auto"/>
        <w:left w:val="none" w:sz="0" w:space="0" w:color="auto"/>
        <w:bottom w:val="none" w:sz="0" w:space="0" w:color="auto"/>
        <w:right w:val="none" w:sz="0" w:space="0" w:color="auto"/>
      </w:divBdr>
    </w:div>
    <w:div w:id="1635521452">
      <w:bodyDiv w:val="1"/>
      <w:marLeft w:val="0"/>
      <w:marRight w:val="0"/>
      <w:marTop w:val="0"/>
      <w:marBottom w:val="0"/>
      <w:divBdr>
        <w:top w:val="none" w:sz="0" w:space="0" w:color="auto"/>
        <w:left w:val="none" w:sz="0" w:space="0" w:color="auto"/>
        <w:bottom w:val="none" w:sz="0" w:space="0" w:color="auto"/>
        <w:right w:val="none" w:sz="0" w:space="0" w:color="auto"/>
      </w:divBdr>
    </w:div>
    <w:div w:id="1635942352">
      <w:bodyDiv w:val="1"/>
      <w:marLeft w:val="0"/>
      <w:marRight w:val="0"/>
      <w:marTop w:val="0"/>
      <w:marBottom w:val="0"/>
      <w:divBdr>
        <w:top w:val="none" w:sz="0" w:space="0" w:color="auto"/>
        <w:left w:val="none" w:sz="0" w:space="0" w:color="auto"/>
        <w:bottom w:val="none" w:sz="0" w:space="0" w:color="auto"/>
        <w:right w:val="none" w:sz="0" w:space="0" w:color="auto"/>
      </w:divBdr>
    </w:div>
    <w:div w:id="1636058272">
      <w:bodyDiv w:val="1"/>
      <w:marLeft w:val="0"/>
      <w:marRight w:val="0"/>
      <w:marTop w:val="0"/>
      <w:marBottom w:val="0"/>
      <w:divBdr>
        <w:top w:val="none" w:sz="0" w:space="0" w:color="auto"/>
        <w:left w:val="none" w:sz="0" w:space="0" w:color="auto"/>
        <w:bottom w:val="none" w:sz="0" w:space="0" w:color="auto"/>
        <w:right w:val="none" w:sz="0" w:space="0" w:color="auto"/>
      </w:divBdr>
    </w:div>
    <w:div w:id="1637029190">
      <w:bodyDiv w:val="1"/>
      <w:marLeft w:val="0"/>
      <w:marRight w:val="0"/>
      <w:marTop w:val="0"/>
      <w:marBottom w:val="0"/>
      <w:divBdr>
        <w:top w:val="none" w:sz="0" w:space="0" w:color="auto"/>
        <w:left w:val="none" w:sz="0" w:space="0" w:color="auto"/>
        <w:bottom w:val="none" w:sz="0" w:space="0" w:color="auto"/>
        <w:right w:val="none" w:sz="0" w:space="0" w:color="auto"/>
      </w:divBdr>
    </w:div>
    <w:div w:id="1637031440">
      <w:bodyDiv w:val="1"/>
      <w:marLeft w:val="0"/>
      <w:marRight w:val="0"/>
      <w:marTop w:val="0"/>
      <w:marBottom w:val="0"/>
      <w:divBdr>
        <w:top w:val="none" w:sz="0" w:space="0" w:color="auto"/>
        <w:left w:val="none" w:sz="0" w:space="0" w:color="auto"/>
        <w:bottom w:val="none" w:sz="0" w:space="0" w:color="auto"/>
        <w:right w:val="none" w:sz="0" w:space="0" w:color="auto"/>
      </w:divBdr>
    </w:div>
    <w:div w:id="1637755036">
      <w:bodyDiv w:val="1"/>
      <w:marLeft w:val="0"/>
      <w:marRight w:val="0"/>
      <w:marTop w:val="0"/>
      <w:marBottom w:val="0"/>
      <w:divBdr>
        <w:top w:val="none" w:sz="0" w:space="0" w:color="auto"/>
        <w:left w:val="none" w:sz="0" w:space="0" w:color="auto"/>
        <w:bottom w:val="none" w:sz="0" w:space="0" w:color="auto"/>
        <w:right w:val="none" w:sz="0" w:space="0" w:color="auto"/>
      </w:divBdr>
    </w:div>
    <w:div w:id="1639529882">
      <w:bodyDiv w:val="1"/>
      <w:marLeft w:val="0"/>
      <w:marRight w:val="0"/>
      <w:marTop w:val="0"/>
      <w:marBottom w:val="0"/>
      <w:divBdr>
        <w:top w:val="none" w:sz="0" w:space="0" w:color="auto"/>
        <w:left w:val="none" w:sz="0" w:space="0" w:color="auto"/>
        <w:bottom w:val="none" w:sz="0" w:space="0" w:color="auto"/>
        <w:right w:val="none" w:sz="0" w:space="0" w:color="auto"/>
      </w:divBdr>
    </w:div>
    <w:div w:id="1641568154">
      <w:bodyDiv w:val="1"/>
      <w:marLeft w:val="0"/>
      <w:marRight w:val="0"/>
      <w:marTop w:val="0"/>
      <w:marBottom w:val="0"/>
      <w:divBdr>
        <w:top w:val="none" w:sz="0" w:space="0" w:color="auto"/>
        <w:left w:val="none" w:sz="0" w:space="0" w:color="auto"/>
        <w:bottom w:val="none" w:sz="0" w:space="0" w:color="auto"/>
        <w:right w:val="none" w:sz="0" w:space="0" w:color="auto"/>
      </w:divBdr>
    </w:div>
    <w:div w:id="1641764604">
      <w:bodyDiv w:val="1"/>
      <w:marLeft w:val="0"/>
      <w:marRight w:val="0"/>
      <w:marTop w:val="0"/>
      <w:marBottom w:val="0"/>
      <w:divBdr>
        <w:top w:val="none" w:sz="0" w:space="0" w:color="auto"/>
        <w:left w:val="none" w:sz="0" w:space="0" w:color="auto"/>
        <w:bottom w:val="none" w:sz="0" w:space="0" w:color="auto"/>
        <w:right w:val="none" w:sz="0" w:space="0" w:color="auto"/>
      </w:divBdr>
    </w:div>
    <w:div w:id="1643542090">
      <w:bodyDiv w:val="1"/>
      <w:marLeft w:val="0"/>
      <w:marRight w:val="0"/>
      <w:marTop w:val="0"/>
      <w:marBottom w:val="0"/>
      <w:divBdr>
        <w:top w:val="none" w:sz="0" w:space="0" w:color="auto"/>
        <w:left w:val="none" w:sz="0" w:space="0" w:color="auto"/>
        <w:bottom w:val="none" w:sz="0" w:space="0" w:color="auto"/>
        <w:right w:val="none" w:sz="0" w:space="0" w:color="auto"/>
      </w:divBdr>
    </w:div>
    <w:div w:id="1646086649">
      <w:bodyDiv w:val="1"/>
      <w:marLeft w:val="0"/>
      <w:marRight w:val="0"/>
      <w:marTop w:val="0"/>
      <w:marBottom w:val="0"/>
      <w:divBdr>
        <w:top w:val="none" w:sz="0" w:space="0" w:color="auto"/>
        <w:left w:val="none" w:sz="0" w:space="0" w:color="auto"/>
        <w:bottom w:val="none" w:sz="0" w:space="0" w:color="auto"/>
        <w:right w:val="none" w:sz="0" w:space="0" w:color="auto"/>
      </w:divBdr>
    </w:div>
    <w:div w:id="1648391160">
      <w:bodyDiv w:val="1"/>
      <w:marLeft w:val="0"/>
      <w:marRight w:val="0"/>
      <w:marTop w:val="0"/>
      <w:marBottom w:val="0"/>
      <w:divBdr>
        <w:top w:val="none" w:sz="0" w:space="0" w:color="auto"/>
        <w:left w:val="none" w:sz="0" w:space="0" w:color="auto"/>
        <w:bottom w:val="none" w:sz="0" w:space="0" w:color="auto"/>
        <w:right w:val="none" w:sz="0" w:space="0" w:color="auto"/>
      </w:divBdr>
    </w:div>
    <w:div w:id="1649245804">
      <w:bodyDiv w:val="1"/>
      <w:marLeft w:val="0"/>
      <w:marRight w:val="0"/>
      <w:marTop w:val="0"/>
      <w:marBottom w:val="0"/>
      <w:divBdr>
        <w:top w:val="none" w:sz="0" w:space="0" w:color="auto"/>
        <w:left w:val="none" w:sz="0" w:space="0" w:color="auto"/>
        <w:bottom w:val="none" w:sz="0" w:space="0" w:color="auto"/>
        <w:right w:val="none" w:sz="0" w:space="0" w:color="auto"/>
      </w:divBdr>
    </w:div>
    <w:div w:id="1649672572">
      <w:bodyDiv w:val="1"/>
      <w:marLeft w:val="0"/>
      <w:marRight w:val="0"/>
      <w:marTop w:val="0"/>
      <w:marBottom w:val="0"/>
      <w:divBdr>
        <w:top w:val="none" w:sz="0" w:space="0" w:color="auto"/>
        <w:left w:val="none" w:sz="0" w:space="0" w:color="auto"/>
        <w:bottom w:val="none" w:sz="0" w:space="0" w:color="auto"/>
        <w:right w:val="none" w:sz="0" w:space="0" w:color="auto"/>
      </w:divBdr>
    </w:div>
    <w:div w:id="1649701803">
      <w:bodyDiv w:val="1"/>
      <w:marLeft w:val="0"/>
      <w:marRight w:val="0"/>
      <w:marTop w:val="0"/>
      <w:marBottom w:val="0"/>
      <w:divBdr>
        <w:top w:val="none" w:sz="0" w:space="0" w:color="auto"/>
        <w:left w:val="none" w:sz="0" w:space="0" w:color="auto"/>
        <w:bottom w:val="none" w:sz="0" w:space="0" w:color="auto"/>
        <w:right w:val="none" w:sz="0" w:space="0" w:color="auto"/>
      </w:divBdr>
    </w:div>
    <w:div w:id="1650863175">
      <w:bodyDiv w:val="1"/>
      <w:marLeft w:val="0"/>
      <w:marRight w:val="0"/>
      <w:marTop w:val="0"/>
      <w:marBottom w:val="0"/>
      <w:divBdr>
        <w:top w:val="none" w:sz="0" w:space="0" w:color="auto"/>
        <w:left w:val="none" w:sz="0" w:space="0" w:color="auto"/>
        <w:bottom w:val="none" w:sz="0" w:space="0" w:color="auto"/>
        <w:right w:val="none" w:sz="0" w:space="0" w:color="auto"/>
      </w:divBdr>
    </w:div>
    <w:div w:id="1652058360">
      <w:bodyDiv w:val="1"/>
      <w:marLeft w:val="0"/>
      <w:marRight w:val="0"/>
      <w:marTop w:val="0"/>
      <w:marBottom w:val="0"/>
      <w:divBdr>
        <w:top w:val="none" w:sz="0" w:space="0" w:color="auto"/>
        <w:left w:val="none" w:sz="0" w:space="0" w:color="auto"/>
        <w:bottom w:val="none" w:sz="0" w:space="0" w:color="auto"/>
        <w:right w:val="none" w:sz="0" w:space="0" w:color="auto"/>
      </w:divBdr>
    </w:div>
    <w:div w:id="1654021174">
      <w:bodyDiv w:val="1"/>
      <w:marLeft w:val="0"/>
      <w:marRight w:val="0"/>
      <w:marTop w:val="0"/>
      <w:marBottom w:val="0"/>
      <w:divBdr>
        <w:top w:val="none" w:sz="0" w:space="0" w:color="auto"/>
        <w:left w:val="none" w:sz="0" w:space="0" w:color="auto"/>
        <w:bottom w:val="none" w:sz="0" w:space="0" w:color="auto"/>
        <w:right w:val="none" w:sz="0" w:space="0" w:color="auto"/>
      </w:divBdr>
    </w:div>
    <w:div w:id="1659268203">
      <w:bodyDiv w:val="1"/>
      <w:marLeft w:val="0"/>
      <w:marRight w:val="0"/>
      <w:marTop w:val="0"/>
      <w:marBottom w:val="0"/>
      <w:divBdr>
        <w:top w:val="none" w:sz="0" w:space="0" w:color="auto"/>
        <w:left w:val="none" w:sz="0" w:space="0" w:color="auto"/>
        <w:bottom w:val="none" w:sz="0" w:space="0" w:color="auto"/>
        <w:right w:val="none" w:sz="0" w:space="0" w:color="auto"/>
      </w:divBdr>
    </w:div>
    <w:div w:id="1659647507">
      <w:bodyDiv w:val="1"/>
      <w:marLeft w:val="0"/>
      <w:marRight w:val="0"/>
      <w:marTop w:val="0"/>
      <w:marBottom w:val="0"/>
      <w:divBdr>
        <w:top w:val="none" w:sz="0" w:space="0" w:color="auto"/>
        <w:left w:val="none" w:sz="0" w:space="0" w:color="auto"/>
        <w:bottom w:val="none" w:sz="0" w:space="0" w:color="auto"/>
        <w:right w:val="none" w:sz="0" w:space="0" w:color="auto"/>
      </w:divBdr>
    </w:div>
    <w:div w:id="1660840696">
      <w:bodyDiv w:val="1"/>
      <w:marLeft w:val="0"/>
      <w:marRight w:val="0"/>
      <w:marTop w:val="0"/>
      <w:marBottom w:val="0"/>
      <w:divBdr>
        <w:top w:val="none" w:sz="0" w:space="0" w:color="auto"/>
        <w:left w:val="none" w:sz="0" w:space="0" w:color="auto"/>
        <w:bottom w:val="none" w:sz="0" w:space="0" w:color="auto"/>
        <w:right w:val="none" w:sz="0" w:space="0" w:color="auto"/>
      </w:divBdr>
    </w:div>
    <w:div w:id="1663507255">
      <w:bodyDiv w:val="1"/>
      <w:marLeft w:val="0"/>
      <w:marRight w:val="0"/>
      <w:marTop w:val="0"/>
      <w:marBottom w:val="0"/>
      <w:divBdr>
        <w:top w:val="none" w:sz="0" w:space="0" w:color="auto"/>
        <w:left w:val="none" w:sz="0" w:space="0" w:color="auto"/>
        <w:bottom w:val="none" w:sz="0" w:space="0" w:color="auto"/>
        <w:right w:val="none" w:sz="0" w:space="0" w:color="auto"/>
      </w:divBdr>
    </w:div>
    <w:div w:id="1663584488">
      <w:bodyDiv w:val="1"/>
      <w:marLeft w:val="0"/>
      <w:marRight w:val="0"/>
      <w:marTop w:val="0"/>
      <w:marBottom w:val="0"/>
      <w:divBdr>
        <w:top w:val="none" w:sz="0" w:space="0" w:color="auto"/>
        <w:left w:val="none" w:sz="0" w:space="0" w:color="auto"/>
        <w:bottom w:val="none" w:sz="0" w:space="0" w:color="auto"/>
        <w:right w:val="none" w:sz="0" w:space="0" w:color="auto"/>
      </w:divBdr>
    </w:div>
    <w:div w:id="1664773237">
      <w:bodyDiv w:val="1"/>
      <w:marLeft w:val="0"/>
      <w:marRight w:val="0"/>
      <w:marTop w:val="0"/>
      <w:marBottom w:val="0"/>
      <w:divBdr>
        <w:top w:val="none" w:sz="0" w:space="0" w:color="auto"/>
        <w:left w:val="none" w:sz="0" w:space="0" w:color="auto"/>
        <w:bottom w:val="none" w:sz="0" w:space="0" w:color="auto"/>
        <w:right w:val="none" w:sz="0" w:space="0" w:color="auto"/>
      </w:divBdr>
    </w:div>
    <w:div w:id="1666283433">
      <w:bodyDiv w:val="1"/>
      <w:marLeft w:val="0"/>
      <w:marRight w:val="0"/>
      <w:marTop w:val="0"/>
      <w:marBottom w:val="0"/>
      <w:divBdr>
        <w:top w:val="none" w:sz="0" w:space="0" w:color="auto"/>
        <w:left w:val="none" w:sz="0" w:space="0" w:color="auto"/>
        <w:bottom w:val="none" w:sz="0" w:space="0" w:color="auto"/>
        <w:right w:val="none" w:sz="0" w:space="0" w:color="auto"/>
      </w:divBdr>
    </w:div>
    <w:div w:id="1667518296">
      <w:bodyDiv w:val="1"/>
      <w:marLeft w:val="0"/>
      <w:marRight w:val="0"/>
      <w:marTop w:val="0"/>
      <w:marBottom w:val="0"/>
      <w:divBdr>
        <w:top w:val="none" w:sz="0" w:space="0" w:color="auto"/>
        <w:left w:val="none" w:sz="0" w:space="0" w:color="auto"/>
        <w:bottom w:val="none" w:sz="0" w:space="0" w:color="auto"/>
        <w:right w:val="none" w:sz="0" w:space="0" w:color="auto"/>
      </w:divBdr>
    </w:div>
    <w:div w:id="1669283518">
      <w:bodyDiv w:val="1"/>
      <w:marLeft w:val="0"/>
      <w:marRight w:val="0"/>
      <w:marTop w:val="0"/>
      <w:marBottom w:val="0"/>
      <w:divBdr>
        <w:top w:val="none" w:sz="0" w:space="0" w:color="auto"/>
        <w:left w:val="none" w:sz="0" w:space="0" w:color="auto"/>
        <w:bottom w:val="none" w:sz="0" w:space="0" w:color="auto"/>
        <w:right w:val="none" w:sz="0" w:space="0" w:color="auto"/>
      </w:divBdr>
    </w:div>
    <w:div w:id="1669669153">
      <w:bodyDiv w:val="1"/>
      <w:marLeft w:val="0"/>
      <w:marRight w:val="0"/>
      <w:marTop w:val="0"/>
      <w:marBottom w:val="0"/>
      <w:divBdr>
        <w:top w:val="none" w:sz="0" w:space="0" w:color="auto"/>
        <w:left w:val="none" w:sz="0" w:space="0" w:color="auto"/>
        <w:bottom w:val="none" w:sz="0" w:space="0" w:color="auto"/>
        <w:right w:val="none" w:sz="0" w:space="0" w:color="auto"/>
      </w:divBdr>
    </w:div>
    <w:div w:id="1671373005">
      <w:bodyDiv w:val="1"/>
      <w:marLeft w:val="0"/>
      <w:marRight w:val="0"/>
      <w:marTop w:val="0"/>
      <w:marBottom w:val="0"/>
      <w:divBdr>
        <w:top w:val="none" w:sz="0" w:space="0" w:color="auto"/>
        <w:left w:val="none" w:sz="0" w:space="0" w:color="auto"/>
        <w:bottom w:val="none" w:sz="0" w:space="0" w:color="auto"/>
        <w:right w:val="none" w:sz="0" w:space="0" w:color="auto"/>
      </w:divBdr>
    </w:div>
    <w:div w:id="1671442142">
      <w:bodyDiv w:val="1"/>
      <w:marLeft w:val="0"/>
      <w:marRight w:val="0"/>
      <w:marTop w:val="0"/>
      <w:marBottom w:val="0"/>
      <w:divBdr>
        <w:top w:val="none" w:sz="0" w:space="0" w:color="auto"/>
        <w:left w:val="none" w:sz="0" w:space="0" w:color="auto"/>
        <w:bottom w:val="none" w:sz="0" w:space="0" w:color="auto"/>
        <w:right w:val="none" w:sz="0" w:space="0" w:color="auto"/>
      </w:divBdr>
    </w:div>
    <w:div w:id="1672684373">
      <w:bodyDiv w:val="1"/>
      <w:marLeft w:val="0"/>
      <w:marRight w:val="0"/>
      <w:marTop w:val="0"/>
      <w:marBottom w:val="0"/>
      <w:divBdr>
        <w:top w:val="none" w:sz="0" w:space="0" w:color="auto"/>
        <w:left w:val="none" w:sz="0" w:space="0" w:color="auto"/>
        <w:bottom w:val="none" w:sz="0" w:space="0" w:color="auto"/>
        <w:right w:val="none" w:sz="0" w:space="0" w:color="auto"/>
      </w:divBdr>
    </w:div>
    <w:div w:id="1672684986">
      <w:bodyDiv w:val="1"/>
      <w:marLeft w:val="0"/>
      <w:marRight w:val="0"/>
      <w:marTop w:val="0"/>
      <w:marBottom w:val="0"/>
      <w:divBdr>
        <w:top w:val="none" w:sz="0" w:space="0" w:color="auto"/>
        <w:left w:val="none" w:sz="0" w:space="0" w:color="auto"/>
        <w:bottom w:val="none" w:sz="0" w:space="0" w:color="auto"/>
        <w:right w:val="none" w:sz="0" w:space="0" w:color="auto"/>
      </w:divBdr>
    </w:div>
    <w:div w:id="1673408448">
      <w:bodyDiv w:val="1"/>
      <w:marLeft w:val="0"/>
      <w:marRight w:val="0"/>
      <w:marTop w:val="0"/>
      <w:marBottom w:val="0"/>
      <w:divBdr>
        <w:top w:val="none" w:sz="0" w:space="0" w:color="auto"/>
        <w:left w:val="none" w:sz="0" w:space="0" w:color="auto"/>
        <w:bottom w:val="none" w:sz="0" w:space="0" w:color="auto"/>
        <w:right w:val="none" w:sz="0" w:space="0" w:color="auto"/>
      </w:divBdr>
    </w:div>
    <w:div w:id="1673991785">
      <w:bodyDiv w:val="1"/>
      <w:marLeft w:val="0"/>
      <w:marRight w:val="0"/>
      <w:marTop w:val="0"/>
      <w:marBottom w:val="0"/>
      <w:divBdr>
        <w:top w:val="none" w:sz="0" w:space="0" w:color="auto"/>
        <w:left w:val="none" w:sz="0" w:space="0" w:color="auto"/>
        <w:bottom w:val="none" w:sz="0" w:space="0" w:color="auto"/>
        <w:right w:val="none" w:sz="0" w:space="0" w:color="auto"/>
      </w:divBdr>
    </w:div>
    <w:div w:id="1674140906">
      <w:bodyDiv w:val="1"/>
      <w:marLeft w:val="0"/>
      <w:marRight w:val="0"/>
      <w:marTop w:val="0"/>
      <w:marBottom w:val="0"/>
      <w:divBdr>
        <w:top w:val="none" w:sz="0" w:space="0" w:color="auto"/>
        <w:left w:val="none" w:sz="0" w:space="0" w:color="auto"/>
        <w:bottom w:val="none" w:sz="0" w:space="0" w:color="auto"/>
        <w:right w:val="none" w:sz="0" w:space="0" w:color="auto"/>
      </w:divBdr>
    </w:div>
    <w:div w:id="1674185407">
      <w:bodyDiv w:val="1"/>
      <w:marLeft w:val="0"/>
      <w:marRight w:val="0"/>
      <w:marTop w:val="0"/>
      <w:marBottom w:val="0"/>
      <w:divBdr>
        <w:top w:val="none" w:sz="0" w:space="0" w:color="auto"/>
        <w:left w:val="none" w:sz="0" w:space="0" w:color="auto"/>
        <w:bottom w:val="none" w:sz="0" w:space="0" w:color="auto"/>
        <w:right w:val="none" w:sz="0" w:space="0" w:color="auto"/>
      </w:divBdr>
    </w:div>
    <w:div w:id="1674721303">
      <w:bodyDiv w:val="1"/>
      <w:marLeft w:val="0"/>
      <w:marRight w:val="0"/>
      <w:marTop w:val="0"/>
      <w:marBottom w:val="0"/>
      <w:divBdr>
        <w:top w:val="none" w:sz="0" w:space="0" w:color="auto"/>
        <w:left w:val="none" w:sz="0" w:space="0" w:color="auto"/>
        <w:bottom w:val="none" w:sz="0" w:space="0" w:color="auto"/>
        <w:right w:val="none" w:sz="0" w:space="0" w:color="auto"/>
      </w:divBdr>
    </w:div>
    <w:div w:id="1674799382">
      <w:bodyDiv w:val="1"/>
      <w:marLeft w:val="0"/>
      <w:marRight w:val="0"/>
      <w:marTop w:val="0"/>
      <w:marBottom w:val="0"/>
      <w:divBdr>
        <w:top w:val="none" w:sz="0" w:space="0" w:color="auto"/>
        <w:left w:val="none" w:sz="0" w:space="0" w:color="auto"/>
        <w:bottom w:val="none" w:sz="0" w:space="0" w:color="auto"/>
        <w:right w:val="none" w:sz="0" w:space="0" w:color="auto"/>
      </w:divBdr>
    </w:div>
    <w:div w:id="1676952773">
      <w:bodyDiv w:val="1"/>
      <w:marLeft w:val="0"/>
      <w:marRight w:val="0"/>
      <w:marTop w:val="0"/>
      <w:marBottom w:val="0"/>
      <w:divBdr>
        <w:top w:val="none" w:sz="0" w:space="0" w:color="auto"/>
        <w:left w:val="none" w:sz="0" w:space="0" w:color="auto"/>
        <w:bottom w:val="none" w:sz="0" w:space="0" w:color="auto"/>
        <w:right w:val="none" w:sz="0" w:space="0" w:color="auto"/>
      </w:divBdr>
    </w:div>
    <w:div w:id="1678078207">
      <w:bodyDiv w:val="1"/>
      <w:marLeft w:val="0"/>
      <w:marRight w:val="0"/>
      <w:marTop w:val="0"/>
      <w:marBottom w:val="0"/>
      <w:divBdr>
        <w:top w:val="none" w:sz="0" w:space="0" w:color="auto"/>
        <w:left w:val="none" w:sz="0" w:space="0" w:color="auto"/>
        <w:bottom w:val="none" w:sz="0" w:space="0" w:color="auto"/>
        <w:right w:val="none" w:sz="0" w:space="0" w:color="auto"/>
      </w:divBdr>
    </w:div>
    <w:div w:id="1679304204">
      <w:bodyDiv w:val="1"/>
      <w:marLeft w:val="0"/>
      <w:marRight w:val="0"/>
      <w:marTop w:val="0"/>
      <w:marBottom w:val="0"/>
      <w:divBdr>
        <w:top w:val="none" w:sz="0" w:space="0" w:color="auto"/>
        <w:left w:val="none" w:sz="0" w:space="0" w:color="auto"/>
        <w:bottom w:val="none" w:sz="0" w:space="0" w:color="auto"/>
        <w:right w:val="none" w:sz="0" w:space="0" w:color="auto"/>
      </w:divBdr>
    </w:div>
    <w:div w:id="1679700350">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1203829">
      <w:bodyDiv w:val="1"/>
      <w:marLeft w:val="0"/>
      <w:marRight w:val="0"/>
      <w:marTop w:val="0"/>
      <w:marBottom w:val="0"/>
      <w:divBdr>
        <w:top w:val="none" w:sz="0" w:space="0" w:color="auto"/>
        <w:left w:val="none" w:sz="0" w:space="0" w:color="auto"/>
        <w:bottom w:val="none" w:sz="0" w:space="0" w:color="auto"/>
        <w:right w:val="none" w:sz="0" w:space="0" w:color="auto"/>
      </w:divBdr>
    </w:div>
    <w:div w:id="1682586436">
      <w:bodyDiv w:val="1"/>
      <w:marLeft w:val="0"/>
      <w:marRight w:val="0"/>
      <w:marTop w:val="0"/>
      <w:marBottom w:val="0"/>
      <w:divBdr>
        <w:top w:val="none" w:sz="0" w:space="0" w:color="auto"/>
        <w:left w:val="none" w:sz="0" w:space="0" w:color="auto"/>
        <w:bottom w:val="none" w:sz="0" w:space="0" w:color="auto"/>
        <w:right w:val="none" w:sz="0" w:space="0" w:color="auto"/>
      </w:divBdr>
    </w:div>
    <w:div w:id="1682780061">
      <w:bodyDiv w:val="1"/>
      <w:marLeft w:val="0"/>
      <w:marRight w:val="0"/>
      <w:marTop w:val="0"/>
      <w:marBottom w:val="0"/>
      <w:divBdr>
        <w:top w:val="none" w:sz="0" w:space="0" w:color="auto"/>
        <w:left w:val="none" w:sz="0" w:space="0" w:color="auto"/>
        <w:bottom w:val="none" w:sz="0" w:space="0" w:color="auto"/>
        <w:right w:val="none" w:sz="0" w:space="0" w:color="auto"/>
      </w:divBdr>
    </w:div>
    <w:div w:id="1687292503">
      <w:bodyDiv w:val="1"/>
      <w:marLeft w:val="0"/>
      <w:marRight w:val="0"/>
      <w:marTop w:val="0"/>
      <w:marBottom w:val="0"/>
      <w:divBdr>
        <w:top w:val="none" w:sz="0" w:space="0" w:color="auto"/>
        <w:left w:val="none" w:sz="0" w:space="0" w:color="auto"/>
        <w:bottom w:val="none" w:sz="0" w:space="0" w:color="auto"/>
        <w:right w:val="none" w:sz="0" w:space="0" w:color="auto"/>
      </w:divBdr>
    </w:div>
    <w:div w:id="1688554532">
      <w:bodyDiv w:val="1"/>
      <w:marLeft w:val="0"/>
      <w:marRight w:val="0"/>
      <w:marTop w:val="0"/>
      <w:marBottom w:val="0"/>
      <w:divBdr>
        <w:top w:val="none" w:sz="0" w:space="0" w:color="auto"/>
        <w:left w:val="none" w:sz="0" w:space="0" w:color="auto"/>
        <w:bottom w:val="none" w:sz="0" w:space="0" w:color="auto"/>
        <w:right w:val="none" w:sz="0" w:space="0" w:color="auto"/>
      </w:divBdr>
    </w:div>
    <w:div w:id="1688632494">
      <w:bodyDiv w:val="1"/>
      <w:marLeft w:val="0"/>
      <w:marRight w:val="0"/>
      <w:marTop w:val="0"/>
      <w:marBottom w:val="0"/>
      <w:divBdr>
        <w:top w:val="none" w:sz="0" w:space="0" w:color="auto"/>
        <w:left w:val="none" w:sz="0" w:space="0" w:color="auto"/>
        <w:bottom w:val="none" w:sz="0" w:space="0" w:color="auto"/>
        <w:right w:val="none" w:sz="0" w:space="0" w:color="auto"/>
      </w:divBdr>
    </w:div>
    <w:div w:id="1689142356">
      <w:bodyDiv w:val="1"/>
      <w:marLeft w:val="0"/>
      <w:marRight w:val="0"/>
      <w:marTop w:val="0"/>
      <w:marBottom w:val="0"/>
      <w:divBdr>
        <w:top w:val="none" w:sz="0" w:space="0" w:color="auto"/>
        <w:left w:val="none" w:sz="0" w:space="0" w:color="auto"/>
        <w:bottom w:val="none" w:sz="0" w:space="0" w:color="auto"/>
        <w:right w:val="none" w:sz="0" w:space="0" w:color="auto"/>
      </w:divBdr>
    </w:div>
    <w:div w:id="1689599039">
      <w:bodyDiv w:val="1"/>
      <w:marLeft w:val="0"/>
      <w:marRight w:val="0"/>
      <w:marTop w:val="0"/>
      <w:marBottom w:val="0"/>
      <w:divBdr>
        <w:top w:val="none" w:sz="0" w:space="0" w:color="auto"/>
        <w:left w:val="none" w:sz="0" w:space="0" w:color="auto"/>
        <w:bottom w:val="none" w:sz="0" w:space="0" w:color="auto"/>
        <w:right w:val="none" w:sz="0" w:space="0" w:color="auto"/>
      </w:divBdr>
    </w:div>
    <w:div w:id="1690906114">
      <w:bodyDiv w:val="1"/>
      <w:marLeft w:val="0"/>
      <w:marRight w:val="0"/>
      <w:marTop w:val="0"/>
      <w:marBottom w:val="0"/>
      <w:divBdr>
        <w:top w:val="none" w:sz="0" w:space="0" w:color="auto"/>
        <w:left w:val="none" w:sz="0" w:space="0" w:color="auto"/>
        <w:bottom w:val="none" w:sz="0" w:space="0" w:color="auto"/>
        <w:right w:val="none" w:sz="0" w:space="0" w:color="auto"/>
      </w:divBdr>
    </w:div>
    <w:div w:id="1691760841">
      <w:bodyDiv w:val="1"/>
      <w:marLeft w:val="0"/>
      <w:marRight w:val="0"/>
      <w:marTop w:val="0"/>
      <w:marBottom w:val="0"/>
      <w:divBdr>
        <w:top w:val="none" w:sz="0" w:space="0" w:color="auto"/>
        <w:left w:val="none" w:sz="0" w:space="0" w:color="auto"/>
        <w:bottom w:val="none" w:sz="0" w:space="0" w:color="auto"/>
        <w:right w:val="none" w:sz="0" w:space="0" w:color="auto"/>
      </w:divBdr>
    </w:div>
    <w:div w:id="1693801142">
      <w:bodyDiv w:val="1"/>
      <w:marLeft w:val="0"/>
      <w:marRight w:val="0"/>
      <w:marTop w:val="0"/>
      <w:marBottom w:val="0"/>
      <w:divBdr>
        <w:top w:val="none" w:sz="0" w:space="0" w:color="auto"/>
        <w:left w:val="none" w:sz="0" w:space="0" w:color="auto"/>
        <w:bottom w:val="none" w:sz="0" w:space="0" w:color="auto"/>
        <w:right w:val="none" w:sz="0" w:space="0" w:color="auto"/>
      </w:divBdr>
    </w:div>
    <w:div w:id="1694188900">
      <w:bodyDiv w:val="1"/>
      <w:marLeft w:val="0"/>
      <w:marRight w:val="0"/>
      <w:marTop w:val="0"/>
      <w:marBottom w:val="0"/>
      <w:divBdr>
        <w:top w:val="none" w:sz="0" w:space="0" w:color="auto"/>
        <w:left w:val="none" w:sz="0" w:space="0" w:color="auto"/>
        <w:bottom w:val="none" w:sz="0" w:space="0" w:color="auto"/>
        <w:right w:val="none" w:sz="0" w:space="0" w:color="auto"/>
      </w:divBdr>
    </w:div>
    <w:div w:id="1695225176">
      <w:bodyDiv w:val="1"/>
      <w:marLeft w:val="0"/>
      <w:marRight w:val="0"/>
      <w:marTop w:val="0"/>
      <w:marBottom w:val="0"/>
      <w:divBdr>
        <w:top w:val="none" w:sz="0" w:space="0" w:color="auto"/>
        <w:left w:val="none" w:sz="0" w:space="0" w:color="auto"/>
        <w:bottom w:val="none" w:sz="0" w:space="0" w:color="auto"/>
        <w:right w:val="none" w:sz="0" w:space="0" w:color="auto"/>
      </w:divBdr>
    </w:div>
    <w:div w:id="1698896210">
      <w:bodyDiv w:val="1"/>
      <w:marLeft w:val="0"/>
      <w:marRight w:val="0"/>
      <w:marTop w:val="0"/>
      <w:marBottom w:val="0"/>
      <w:divBdr>
        <w:top w:val="none" w:sz="0" w:space="0" w:color="auto"/>
        <w:left w:val="none" w:sz="0" w:space="0" w:color="auto"/>
        <w:bottom w:val="none" w:sz="0" w:space="0" w:color="auto"/>
        <w:right w:val="none" w:sz="0" w:space="0" w:color="auto"/>
      </w:divBdr>
    </w:div>
    <w:div w:id="1699505176">
      <w:bodyDiv w:val="1"/>
      <w:marLeft w:val="0"/>
      <w:marRight w:val="0"/>
      <w:marTop w:val="0"/>
      <w:marBottom w:val="0"/>
      <w:divBdr>
        <w:top w:val="none" w:sz="0" w:space="0" w:color="auto"/>
        <w:left w:val="none" w:sz="0" w:space="0" w:color="auto"/>
        <w:bottom w:val="none" w:sz="0" w:space="0" w:color="auto"/>
        <w:right w:val="none" w:sz="0" w:space="0" w:color="auto"/>
      </w:divBdr>
    </w:div>
    <w:div w:id="1701004274">
      <w:bodyDiv w:val="1"/>
      <w:marLeft w:val="0"/>
      <w:marRight w:val="0"/>
      <w:marTop w:val="0"/>
      <w:marBottom w:val="0"/>
      <w:divBdr>
        <w:top w:val="none" w:sz="0" w:space="0" w:color="auto"/>
        <w:left w:val="none" w:sz="0" w:space="0" w:color="auto"/>
        <w:bottom w:val="none" w:sz="0" w:space="0" w:color="auto"/>
        <w:right w:val="none" w:sz="0" w:space="0" w:color="auto"/>
      </w:divBdr>
    </w:div>
    <w:div w:id="1705594677">
      <w:bodyDiv w:val="1"/>
      <w:marLeft w:val="0"/>
      <w:marRight w:val="0"/>
      <w:marTop w:val="0"/>
      <w:marBottom w:val="0"/>
      <w:divBdr>
        <w:top w:val="none" w:sz="0" w:space="0" w:color="auto"/>
        <w:left w:val="none" w:sz="0" w:space="0" w:color="auto"/>
        <w:bottom w:val="none" w:sz="0" w:space="0" w:color="auto"/>
        <w:right w:val="none" w:sz="0" w:space="0" w:color="auto"/>
      </w:divBdr>
    </w:div>
    <w:div w:id="1705979547">
      <w:bodyDiv w:val="1"/>
      <w:marLeft w:val="0"/>
      <w:marRight w:val="0"/>
      <w:marTop w:val="0"/>
      <w:marBottom w:val="0"/>
      <w:divBdr>
        <w:top w:val="none" w:sz="0" w:space="0" w:color="auto"/>
        <w:left w:val="none" w:sz="0" w:space="0" w:color="auto"/>
        <w:bottom w:val="none" w:sz="0" w:space="0" w:color="auto"/>
        <w:right w:val="none" w:sz="0" w:space="0" w:color="auto"/>
      </w:divBdr>
    </w:div>
    <w:div w:id="1707025143">
      <w:bodyDiv w:val="1"/>
      <w:marLeft w:val="0"/>
      <w:marRight w:val="0"/>
      <w:marTop w:val="0"/>
      <w:marBottom w:val="0"/>
      <w:divBdr>
        <w:top w:val="none" w:sz="0" w:space="0" w:color="auto"/>
        <w:left w:val="none" w:sz="0" w:space="0" w:color="auto"/>
        <w:bottom w:val="none" w:sz="0" w:space="0" w:color="auto"/>
        <w:right w:val="none" w:sz="0" w:space="0" w:color="auto"/>
      </w:divBdr>
    </w:div>
    <w:div w:id="1708025928">
      <w:bodyDiv w:val="1"/>
      <w:marLeft w:val="0"/>
      <w:marRight w:val="0"/>
      <w:marTop w:val="0"/>
      <w:marBottom w:val="0"/>
      <w:divBdr>
        <w:top w:val="none" w:sz="0" w:space="0" w:color="auto"/>
        <w:left w:val="none" w:sz="0" w:space="0" w:color="auto"/>
        <w:bottom w:val="none" w:sz="0" w:space="0" w:color="auto"/>
        <w:right w:val="none" w:sz="0" w:space="0" w:color="auto"/>
      </w:divBdr>
    </w:div>
    <w:div w:id="1709253405">
      <w:bodyDiv w:val="1"/>
      <w:marLeft w:val="0"/>
      <w:marRight w:val="0"/>
      <w:marTop w:val="0"/>
      <w:marBottom w:val="0"/>
      <w:divBdr>
        <w:top w:val="none" w:sz="0" w:space="0" w:color="auto"/>
        <w:left w:val="none" w:sz="0" w:space="0" w:color="auto"/>
        <w:bottom w:val="none" w:sz="0" w:space="0" w:color="auto"/>
        <w:right w:val="none" w:sz="0" w:space="0" w:color="auto"/>
      </w:divBdr>
    </w:div>
    <w:div w:id="1712413619">
      <w:bodyDiv w:val="1"/>
      <w:marLeft w:val="0"/>
      <w:marRight w:val="0"/>
      <w:marTop w:val="0"/>
      <w:marBottom w:val="0"/>
      <w:divBdr>
        <w:top w:val="none" w:sz="0" w:space="0" w:color="auto"/>
        <w:left w:val="none" w:sz="0" w:space="0" w:color="auto"/>
        <w:bottom w:val="none" w:sz="0" w:space="0" w:color="auto"/>
        <w:right w:val="none" w:sz="0" w:space="0" w:color="auto"/>
      </w:divBdr>
    </w:div>
    <w:div w:id="1712924826">
      <w:bodyDiv w:val="1"/>
      <w:marLeft w:val="0"/>
      <w:marRight w:val="0"/>
      <w:marTop w:val="0"/>
      <w:marBottom w:val="0"/>
      <w:divBdr>
        <w:top w:val="none" w:sz="0" w:space="0" w:color="auto"/>
        <w:left w:val="none" w:sz="0" w:space="0" w:color="auto"/>
        <w:bottom w:val="none" w:sz="0" w:space="0" w:color="auto"/>
        <w:right w:val="none" w:sz="0" w:space="0" w:color="auto"/>
      </w:divBdr>
    </w:div>
    <w:div w:id="1714034359">
      <w:bodyDiv w:val="1"/>
      <w:marLeft w:val="0"/>
      <w:marRight w:val="0"/>
      <w:marTop w:val="0"/>
      <w:marBottom w:val="0"/>
      <w:divBdr>
        <w:top w:val="none" w:sz="0" w:space="0" w:color="auto"/>
        <w:left w:val="none" w:sz="0" w:space="0" w:color="auto"/>
        <w:bottom w:val="none" w:sz="0" w:space="0" w:color="auto"/>
        <w:right w:val="none" w:sz="0" w:space="0" w:color="auto"/>
      </w:divBdr>
    </w:div>
    <w:div w:id="1714621354">
      <w:bodyDiv w:val="1"/>
      <w:marLeft w:val="0"/>
      <w:marRight w:val="0"/>
      <w:marTop w:val="0"/>
      <w:marBottom w:val="0"/>
      <w:divBdr>
        <w:top w:val="none" w:sz="0" w:space="0" w:color="auto"/>
        <w:left w:val="none" w:sz="0" w:space="0" w:color="auto"/>
        <w:bottom w:val="none" w:sz="0" w:space="0" w:color="auto"/>
        <w:right w:val="none" w:sz="0" w:space="0" w:color="auto"/>
      </w:divBdr>
    </w:div>
    <w:div w:id="1714695332">
      <w:bodyDiv w:val="1"/>
      <w:marLeft w:val="0"/>
      <w:marRight w:val="0"/>
      <w:marTop w:val="0"/>
      <w:marBottom w:val="0"/>
      <w:divBdr>
        <w:top w:val="none" w:sz="0" w:space="0" w:color="auto"/>
        <w:left w:val="none" w:sz="0" w:space="0" w:color="auto"/>
        <w:bottom w:val="none" w:sz="0" w:space="0" w:color="auto"/>
        <w:right w:val="none" w:sz="0" w:space="0" w:color="auto"/>
      </w:divBdr>
    </w:div>
    <w:div w:id="1714846366">
      <w:bodyDiv w:val="1"/>
      <w:marLeft w:val="0"/>
      <w:marRight w:val="0"/>
      <w:marTop w:val="0"/>
      <w:marBottom w:val="0"/>
      <w:divBdr>
        <w:top w:val="none" w:sz="0" w:space="0" w:color="auto"/>
        <w:left w:val="none" w:sz="0" w:space="0" w:color="auto"/>
        <w:bottom w:val="none" w:sz="0" w:space="0" w:color="auto"/>
        <w:right w:val="none" w:sz="0" w:space="0" w:color="auto"/>
      </w:divBdr>
    </w:div>
    <w:div w:id="1717388281">
      <w:bodyDiv w:val="1"/>
      <w:marLeft w:val="0"/>
      <w:marRight w:val="0"/>
      <w:marTop w:val="0"/>
      <w:marBottom w:val="0"/>
      <w:divBdr>
        <w:top w:val="none" w:sz="0" w:space="0" w:color="auto"/>
        <w:left w:val="none" w:sz="0" w:space="0" w:color="auto"/>
        <w:bottom w:val="none" w:sz="0" w:space="0" w:color="auto"/>
        <w:right w:val="none" w:sz="0" w:space="0" w:color="auto"/>
      </w:divBdr>
    </w:div>
    <w:div w:id="1718310943">
      <w:bodyDiv w:val="1"/>
      <w:marLeft w:val="0"/>
      <w:marRight w:val="0"/>
      <w:marTop w:val="0"/>
      <w:marBottom w:val="0"/>
      <w:divBdr>
        <w:top w:val="none" w:sz="0" w:space="0" w:color="auto"/>
        <w:left w:val="none" w:sz="0" w:space="0" w:color="auto"/>
        <w:bottom w:val="none" w:sz="0" w:space="0" w:color="auto"/>
        <w:right w:val="none" w:sz="0" w:space="0" w:color="auto"/>
      </w:divBdr>
    </w:div>
    <w:div w:id="1718312589">
      <w:bodyDiv w:val="1"/>
      <w:marLeft w:val="0"/>
      <w:marRight w:val="0"/>
      <w:marTop w:val="0"/>
      <w:marBottom w:val="0"/>
      <w:divBdr>
        <w:top w:val="none" w:sz="0" w:space="0" w:color="auto"/>
        <w:left w:val="none" w:sz="0" w:space="0" w:color="auto"/>
        <w:bottom w:val="none" w:sz="0" w:space="0" w:color="auto"/>
        <w:right w:val="none" w:sz="0" w:space="0" w:color="auto"/>
      </w:divBdr>
    </w:div>
    <w:div w:id="1718358640">
      <w:bodyDiv w:val="1"/>
      <w:marLeft w:val="0"/>
      <w:marRight w:val="0"/>
      <w:marTop w:val="0"/>
      <w:marBottom w:val="0"/>
      <w:divBdr>
        <w:top w:val="none" w:sz="0" w:space="0" w:color="auto"/>
        <w:left w:val="none" w:sz="0" w:space="0" w:color="auto"/>
        <w:bottom w:val="none" w:sz="0" w:space="0" w:color="auto"/>
        <w:right w:val="none" w:sz="0" w:space="0" w:color="auto"/>
      </w:divBdr>
    </w:div>
    <w:div w:id="1719623647">
      <w:bodyDiv w:val="1"/>
      <w:marLeft w:val="0"/>
      <w:marRight w:val="0"/>
      <w:marTop w:val="0"/>
      <w:marBottom w:val="0"/>
      <w:divBdr>
        <w:top w:val="none" w:sz="0" w:space="0" w:color="auto"/>
        <w:left w:val="none" w:sz="0" w:space="0" w:color="auto"/>
        <w:bottom w:val="none" w:sz="0" w:space="0" w:color="auto"/>
        <w:right w:val="none" w:sz="0" w:space="0" w:color="auto"/>
      </w:divBdr>
    </w:div>
    <w:div w:id="1719813446">
      <w:bodyDiv w:val="1"/>
      <w:marLeft w:val="0"/>
      <w:marRight w:val="0"/>
      <w:marTop w:val="0"/>
      <w:marBottom w:val="0"/>
      <w:divBdr>
        <w:top w:val="none" w:sz="0" w:space="0" w:color="auto"/>
        <w:left w:val="none" w:sz="0" w:space="0" w:color="auto"/>
        <w:bottom w:val="none" w:sz="0" w:space="0" w:color="auto"/>
        <w:right w:val="none" w:sz="0" w:space="0" w:color="auto"/>
      </w:divBdr>
    </w:div>
    <w:div w:id="1720788864">
      <w:bodyDiv w:val="1"/>
      <w:marLeft w:val="0"/>
      <w:marRight w:val="0"/>
      <w:marTop w:val="0"/>
      <w:marBottom w:val="0"/>
      <w:divBdr>
        <w:top w:val="none" w:sz="0" w:space="0" w:color="auto"/>
        <w:left w:val="none" w:sz="0" w:space="0" w:color="auto"/>
        <w:bottom w:val="none" w:sz="0" w:space="0" w:color="auto"/>
        <w:right w:val="none" w:sz="0" w:space="0" w:color="auto"/>
      </w:divBdr>
    </w:div>
    <w:div w:id="1721316992">
      <w:bodyDiv w:val="1"/>
      <w:marLeft w:val="0"/>
      <w:marRight w:val="0"/>
      <w:marTop w:val="0"/>
      <w:marBottom w:val="0"/>
      <w:divBdr>
        <w:top w:val="none" w:sz="0" w:space="0" w:color="auto"/>
        <w:left w:val="none" w:sz="0" w:space="0" w:color="auto"/>
        <w:bottom w:val="none" w:sz="0" w:space="0" w:color="auto"/>
        <w:right w:val="none" w:sz="0" w:space="0" w:color="auto"/>
      </w:divBdr>
    </w:div>
    <w:div w:id="1722241679">
      <w:bodyDiv w:val="1"/>
      <w:marLeft w:val="0"/>
      <w:marRight w:val="0"/>
      <w:marTop w:val="0"/>
      <w:marBottom w:val="0"/>
      <w:divBdr>
        <w:top w:val="none" w:sz="0" w:space="0" w:color="auto"/>
        <w:left w:val="none" w:sz="0" w:space="0" w:color="auto"/>
        <w:bottom w:val="none" w:sz="0" w:space="0" w:color="auto"/>
        <w:right w:val="none" w:sz="0" w:space="0" w:color="auto"/>
      </w:divBdr>
    </w:div>
    <w:div w:id="1723169448">
      <w:bodyDiv w:val="1"/>
      <w:marLeft w:val="0"/>
      <w:marRight w:val="0"/>
      <w:marTop w:val="0"/>
      <w:marBottom w:val="0"/>
      <w:divBdr>
        <w:top w:val="none" w:sz="0" w:space="0" w:color="auto"/>
        <w:left w:val="none" w:sz="0" w:space="0" w:color="auto"/>
        <w:bottom w:val="none" w:sz="0" w:space="0" w:color="auto"/>
        <w:right w:val="none" w:sz="0" w:space="0" w:color="auto"/>
      </w:divBdr>
    </w:div>
    <w:div w:id="1724477805">
      <w:bodyDiv w:val="1"/>
      <w:marLeft w:val="0"/>
      <w:marRight w:val="0"/>
      <w:marTop w:val="0"/>
      <w:marBottom w:val="0"/>
      <w:divBdr>
        <w:top w:val="none" w:sz="0" w:space="0" w:color="auto"/>
        <w:left w:val="none" w:sz="0" w:space="0" w:color="auto"/>
        <w:bottom w:val="none" w:sz="0" w:space="0" w:color="auto"/>
        <w:right w:val="none" w:sz="0" w:space="0" w:color="auto"/>
      </w:divBdr>
    </w:div>
    <w:div w:id="1731729187">
      <w:bodyDiv w:val="1"/>
      <w:marLeft w:val="0"/>
      <w:marRight w:val="0"/>
      <w:marTop w:val="0"/>
      <w:marBottom w:val="0"/>
      <w:divBdr>
        <w:top w:val="none" w:sz="0" w:space="0" w:color="auto"/>
        <w:left w:val="none" w:sz="0" w:space="0" w:color="auto"/>
        <w:bottom w:val="none" w:sz="0" w:space="0" w:color="auto"/>
        <w:right w:val="none" w:sz="0" w:space="0" w:color="auto"/>
      </w:divBdr>
    </w:div>
    <w:div w:id="1732774969">
      <w:bodyDiv w:val="1"/>
      <w:marLeft w:val="0"/>
      <w:marRight w:val="0"/>
      <w:marTop w:val="0"/>
      <w:marBottom w:val="0"/>
      <w:divBdr>
        <w:top w:val="none" w:sz="0" w:space="0" w:color="auto"/>
        <w:left w:val="none" w:sz="0" w:space="0" w:color="auto"/>
        <w:bottom w:val="none" w:sz="0" w:space="0" w:color="auto"/>
        <w:right w:val="none" w:sz="0" w:space="0" w:color="auto"/>
      </w:divBdr>
    </w:div>
    <w:div w:id="1733651780">
      <w:bodyDiv w:val="1"/>
      <w:marLeft w:val="0"/>
      <w:marRight w:val="0"/>
      <w:marTop w:val="0"/>
      <w:marBottom w:val="0"/>
      <w:divBdr>
        <w:top w:val="none" w:sz="0" w:space="0" w:color="auto"/>
        <w:left w:val="none" w:sz="0" w:space="0" w:color="auto"/>
        <w:bottom w:val="none" w:sz="0" w:space="0" w:color="auto"/>
        <w:right w:val="none" w:sz="0" w:space="0" w:color="auto"/>
      </w:divBdr>
    </w:div>
    <w:div w:id="1737974509">
      <w:bodyDiv w:val="1"/>
      <w:marLeft w:val="0"/>
      <w:marRight w:val="0"/>
      <w:marTop w:val="0"/>
      <w:marBottom w:val="0"/>
      <w:divBdr>
        <w:top w:val="none" w:sz="0" w:space="0" w:color="auto"/>
        <w:left w:val="none" w:sz="0" w:space="0" w:color="auto"/>
        <w:bottom w:val="none" w:sz="0" w:space="0" w:color="auto"/>
        <w:right w:val="none" w:sz="0" w:space="0" w:color="auto"/>
      </w:divBdr>
    </w:div>
    <w:div w:id="1739745023">
      <w:bodyDiv w:val="1"/>
      <w:marLeft w:val="0"/>
      <w:marRight w:val="0"/>
      <w:marTop w:val="0"/>
      <w:marBottom w:val="0"/>
      <w:divBdr>
        <w:top w:val="none" w:sz="0" w:space="0" w:color="auto"/>
        <w:left w:val="none" w:sz="0" w:space="0" w:color="auto"/>
        <w:bottom w:val="none" w:sz="0" w:space="0" w:color="auto"/>
        <w:right w:val="none" w:sz="0" w:space="0" w:color="auto"/>
      </w:divBdr>
    </w:div>
    <w:div w:id="1740519869">
      <w:bodyDiv w:val="1"/>
      <w:marLeft w:val="0"/>
      <w:marRight w:val="0"/>
      <w:marTop w:val="0"/>
      <w:marBottom w:val="0"/>
      <w:divBdr>
        <w:top w:val="none" w:sz="0" w:space="0" w:color="auto"/>
        <w:left w:val="none" w:sz="0" w:space="0" w:color="auto"/>
        <w:bottom w:val="none" w:sz="0" w:space="0" w:color="auto"/>
        <w:right w:val="none" w:sz="0" w:space="0" w:color="auto"/>
      </w:divBdr>
    </w:div>
    <w:div w:id="1740712064">
      <w:bodyDiv w:val="1"/>
      <w:marLeft w:val="0"/>
      <w:marRight w:val="0"/>
      <w:marTop w:val="0"/>
      <w:marBottom w:val="0"/>
      <w:divBdr>
        <w:top w:val="none" w:sz="0" w:space="0" w:color="auto"/>
        <w:left w:val="none" w:sz="0" w:space="0" w:color="auto"/>
        <w:bottom w:val="none" w:sz="0" w:space="0" w:color="auto"/>
        <w:right w:val="none" w:sz="0" w:space="0" w:color="auto"/>
      </w:divBdr>
    </w:div>
    <w:div w:id="1741562773">
      <w:bodyDiv w:val="1"/>
      <w:marLeft w:val="0"/>
      <w:marRight w:val="0"/>
      <w:marTop w:val="0"/>
      <w:marBottom w:val="0"/>
      <w:divBdr>
        <w:top w:val="none" w:sz="0" w:space="0" w:color="auto"/>
        <w:left w:val="none" w:sz="0" w:space="0" w:color="auto"/>
        <w:bottom w:val="none" w:sz="0" w:space="0" w:color="auto"/>
        <w:right w:val="none" w:sz="0" w:space="0" w:color="auto"/>
      </w:divBdr>
    </w:div>
    <w:div w:id="1742941438">
      <w:bodyDiv w:val="1"/>
      <w:marLeft w:val="0"/>
      <w:marRight w:val="0"/>
      <w:marTop w:val="0"/>
      <w:marBottom w:val="0"/>
      <w:divBdr>
        <w:top w:val="none" w:sz="0" w:space="0" w:color="auto"/>
        <w:left w:val="none" w:sz="0" w:space="0" w:color="auto"/>
        <w:bottom w:val="none" w:sz="0" w:space="0" w:color="auto"/>
        <w:right w:val="none" w:sz="0" w:space="0" w:color="auto"/>
      </w:divBdr>
    </w:div>
    <w:div w:id="1743061773">
      <w:bodyDiv w:val="1"/>
      <w:marLeft w:val="0"/>
      <w:marRight w:val="0"/>
      <w:marTop w:val="0"/>
      <w:marBottom w:val="0"/>
      <w:divBdr>
        <w:top w:val="none" w:sz="0" w:space="0" w:color="auto"/>
        <w:left w:val="none" w:sz="0" w:space="0" w:color="auto"/>
        <w:bottom w:val="none" w:sz="0" w:space="0" w:color="auto"/>
        <w:right w:val="none" w:sz="0" w:space="0" w:color="auto"/>
      </w:divBdr>
    </w:div>
    <w:div w:id="1749426256">
      <w:bodyDiv w:val="1"/>
      <w:marLeft w:val="0"/>
      <w:marRight w:val="0"/>
      <w:marTop w:val="0"/>
      <w:marBottom w:val="0"/>
      <w:divBdr>
        <w:top w:val="none" w:sz="0" w:space="0" w:color="auto"/>
        <w:left w:val="none" w:sz="0" w:space="0" w:color="auto"/>
        <w:bottom w:val="none" w:sz="0" w:space="0" w:color="auto"/>
        <w:right w:val="none" w:sz="0" w:space="0" w:color="auto"/>
      </w:divBdr>
    </w:div>
    <w:div w:id="1749687170">
      <w:bodyDiv w:val="1"/>
      <w:marLeft w:val="0"/>
      <w:marRight w:val="0"/>
      <w:marTop w:val="0"/>
      <w:marBottom w:val="0"/>
      <w:divBdr>
        <w:top w:val="none" w:sz="0" w:space="0" w:color="auto"/>
        <w:left w:val="none" w:sz="0" w:space="0" w:color="auto"/>
        <w:bottom w:val="none" w:sz="0" w:space="0" w:color="auto"/>
        <w:right w:val="none" w:sz="0" w:space="0" w:color="auto"/>
      </w:divBdr>
    </w:div>
    <w:div w:id="1749884318">
      <w:bodyDiv w:val="1"/>
      <w:marLeft w:val="0"/>
      <w:marRight w:val="0"/>
      <w:marTop w:val="0"/>
      <w:marBottom w:val="0"/>
      <w:divBdr>
        <w:top w:val="none" w:sz="0" w:space="0" w:color="auto"/>
        <w:left w:val="none" w:sz="0" w:space="0" w:color="auto"/>
        <w:bottom w:val="none" w:sz="0" w:space="0" w:color="auto"/>
        <w:right w:val="none" w:sz="0" w:space="0" w:color="auto"/>
      </w:divBdr>
    </w:div>
    <w:div w:id="1752703639">
      <w:bodyDiv w:val="1"/>
      <w:marLeft w:val="0"/>
      <w:marRight w:val="0"/>
      <w:marTop w:val="0"/>
      <w:marBottom w:val="0"/>
      <w:divBdr>
        <w:top w:val="none" w:sz="0" w:space="0" w:color="auto"/>
        <w:left w:val="none" w:sz="0" w:space="0" w:color="auto"/>
        <w:bottom w:val="none" w:sz="0" w:space="0" w:color="auto"/>
        <w:right w:val="none" w:sz="0" w:space="0" w:color="auto"/>
      </w:divBdr>
    </w:div>
    <w:div w:id="1752778718">
      <w:bodyDiv w:val="1"/>
      <w:marLeft w:val="0"/>
      <w:marRight w:val="0"/>
      <w:marTop w:val="0"/>
      <w:marBottom w:val="0"/>
      <w:divBdr>
        <w:top w:val="none" w:sz="0" w:space="0" w:color="auto"/>
        <w:left w:val="none" w:sz="0" w:space="0" w:color="auto"/>
        <w:bottom w:val="none" w:sz="0" w:space="0" w:color="auto"/>
        <w:right w:val="none" w:sz="0" w:space="0" w:color="auto"/>
      </w:divBdr>
    </w:div>
    <w:div w:id="1753039650">
      <w:bodyDiv w:val="1"/>
      <w:marLeft w:val="0"/>
      <w:marRight w:val="0"/>
      <w:marTop w:val="0"/>
      <w:marBottom w:val="0"/>
      <w:divBdr>
        <w:top w:val="none" w:sz="0" w:space="0" w:color="auto"/>
        <w:left w:val="none" w:sz="0" w:space="0" w:color="auto"/>
        <w:bottom w:val="none" w:sz="0" w:space="0" w:color="auto"/>
        <w:right w:val="none" w:sz="0" w:space="0" w:color="auto"/>
      </w:divBdr>
    </w:div>
    <w:div w:id="1753745699">
      <w:bodyDiv w:val="1"/>
      <w:marLeft w:val="0"/>
      <w:marRight w:val="0"/>
      <w:marTop w:val="0"/>
      <w:marBottom w:val="0"/>
      <w:divBdr>
        <w:top w:val="none" w:sz="0" w:space="0" w:color="auto"/>
        <w:left w:val="none" w:sz="0" w:space="0" w:color="auto"/>
        <w:bottom w:val="none" w:sz="0" w:space="0" w:color="auto"/>
        <w:right w:val="none" w:sz="0" w:space="0" w:color="auto"/>
      </w:divBdr>
    </w:div>
    <w:div w:id="1757364044">
      <w:bodyDiv w:val="1"/>
      <w:marLeft w:val="0"/>
      <w:marRight w:val="0"/>
      <w:marTop w:val="0"/>
      <w:marBottom w:val="0"/>
      <w:divBdr>
        <w:top w:val="none" w:sz="0" w:space="0" w:color="auto"/>
        <w:left w:val="none" w:sz="0" w:space="0" w:color="auto"/>
        <w:bottom w:val="none" w:sz="0" w:space="0" w:color="auto"/>
        <w:right w:val="none" w:sz="0" w:space="0" w:color="auto"/>
      </w:divBdr>
    </w:div>
    <w:div w:id="1757629462">
      <w:bodyDiv w:val="1"/>
      <w:marLeft w:val="0"/>
      <w:marRight w:val="0"/>
      <w:marTop w:val="0"/>
      <w:marBottom w:val="0"/>
      <w:divBdr>
        <w:top w:val="none" w:sz="0" w:space="0" w:color="auto"/>
        <w:left w:val="none" w:sz="0" w:space="0" w:color="auto"/>
        <w:bottom w:val="none" w:sz="0" w:space="0" w:color="auto"/>
        <w:right w:val="none" w:sz="0" w:space="0" w:color="auto"/>
      </w:divBdr>
    </w:div>
    <w:div w:id="1759251736">
      <w:bodyDiv w:val="1"/>
      <w:marLeft w:val="0"/>
      <w:marRight w:val="0"/>
      <w:marTop w:val="0"/>
      <w:marBottom w:val="0"/>
      <w:divBdr>
        <w:top w:val="none" w:sz="0" w:space="0" w:color="auto"/>
        <w:left w:val="none" w:sz="0" w:space="0" w:color="auto"/>
        <w:bottom w:val="none" w:sz="0" w:space="0" w:color="auto"/>
        <w:right w:val="none" w:sz="0" w:space="0" w:color="auto"/>
      </w:divBdr>
    </w:div>
    <w:div w:id="1761561804">
      <w:bodyDiv w:val="1"/>
      <w:marLeft w:val="0"/>
      <w:marRight w:val="0"/>
      <w:marTop w:val="0"/>
      <w:marBottom w:val="0"/>
      <w:divBdr>
        <w:top w:val="none" w:sz="0" w:space="0" w:color="auto"/>
        <w:left w:val="none" w:sz="0" w:space="0" w:color="auto"/>
        <w:bottom w:val="none" w:sz="0" w:space="0" w:color="auto"/>
        <w:right w:val="none" w:sz="0" w:space="0" w:color="auto"/>
      </w:divBdr>
    </w:div>
    <w:div w:id="1761757314">
      <w:bodyDiv w:val="1"/>
      <w:marLeft w:val="0"/>
      <w:marRight w:val="0"/>
      <w:marTop w:val="0"/>
      <w:marBottom w:val="0"/>
      <w:divBdr>
        <w:top w:val="none" w:sz="0" w:space="0" w:color="auto"/>
        <w:left w:val="none" w:sz="0" w:space="0" w:color="auto"/>
        <w:bottom w:val="none" w:sz="0" w:space="0" w:color="auto"/>
        <w:right w:val="none" w:sz="0" w:space="0" w:color="auto"/>
      </w:divBdr>
    </w:div>
    <w:div w:id="1761950244">
      <w:bodyDiv w:val="1"/>
      <w:marLeft w:val="0"/>
      <w:marRight w:val="0"/>
      <w:marTop w:val="0"/>
      <w:marBottom w:val="0"/>
      <w:divBdr>
        <w:top w:val="none" w:sz="0" w:space="0" w:color="auto"/>
        <w:left w:val="none" w:sz="0" w:space="0" w:color="auto"/>
        <w:bottom w:val="none" w:sz="0" w:space="0" w:color="auto"/>
        <w:right w:val="none" w:sz="0" w:space="0" w:color="auto"/>
      </w:divBdr>
    </w:div>
    <w:div w:id="1763602124">
      <w:bodyDiv w:val="1"/>
      <w:marLeft w:val="0"/>
      <w:marRight w:val="0"/>
      <w:marTop w:val="0"/>
      <w:marBottom w:val="0"/>
      <w:divBdr>
        <w:top w:val="none" w:sz="0" w:space="0" w:color="auto"/>
        <w:left w:val="none" w:sz="0" w:space="0" w:color="auto"/>
        <w:bottom w:val="none" w:sz="0" w:space="0" w:color="auto"/>
        <w:right w:val="none" w:sz="0" w:space="0" w:color="auto"/>
      </w:divBdr>
    </w:div>
    <w:div w:id="1765493990">
      <w:bodyDiv w:val="1"/>
      <w:marLeft w:val="0"/>
      <w:marRight w:val="0"/>
      <w:marTop w:val="0"/>
      <w:marBottom w:val="0"/>
      <w:divBdr>
        <w:top w:val="none" w:sz="0" w:space="0" w:color="auto"/>
        <w:left w:val="none" w:sz="0" w:space="0" w:color="auto"/>
        <w:bottom w:val="none" w:sz="0" w:space="0" w:color="auto"/>
        <w:right w:val="none" w:sz="0" w:space="0" w:color="auto"/>
      </w:divBdr>
    </w:div>
    <w:div w:id="1765762167">
      <w:bodyDiv w:val="1"/>
      <w:marLeft w:val="0"/>
      <w:marRight w:val="0"/>
      <w:marTop w:val="0"/>
      <w:marBottom w:val="0"/>
      <w:divBdr>
        <w:top w:val="none" w:sz="0" w:space="0" w:color="auto"/>
        <w:left w:val="none" w:sz="0" w:space="0" w:color="auto"/>
        <w:bottom w:val="none" w:sz="0" w:space="0" w:color="auto"/>
        <w:right w:val="none" w:sz="0" w:space="0" w:color="auto"/>
      </w:divBdr>
    </w:div>
    <w:div w:id="1766225906">
      <w:bodyDiv w:val="1"/>
      <w:marLeft w:val="0"/>
      <w:marRight w:val="0"/>
      <w:marTop w:val="0"/>
      <w:marBottom w:val="0"/>
      <w:divBdr>
        <w:top w:val="none" w:sz="0" w:space="0" w:color="auto"/>
        <w:left w:val="none" w:sz="0" w:space="0" w:color="auto"/>
        <w:bottom w:val="none" w:sz="0" w:space="0" w:color="auto"/>
        <w:right w:val="none" w:sz="0" w:space="0" w:color="auto"/>
      </w:divBdr>
    </w:div>
    <w:div w:id="1769037179">
      <w:bodyDiv w:val="1"/>
      <w:marLeft w:val="0"/>
      <w:marRight w:val="0"/>
      <w:marTop w:val="0"/>
      <w:marBottom w:val="0"/>
      <w:divBdr>
        <w:top w:val="none" w:sz="0" w:space="0" w:color="auto"/>
        <w:left w:val="none" w:sz="0" w:space="0" w:color="auto"/>
        <w:bottom w:val="none" w:sz="0" w:space="0" w:color="auto"/>
        <w:right w:val="none" w:sz="0" w:space="0" w:color="auto"/>
      </w:divBdr>
    </w:div>
    <w:div w:id="1770733131">
      <w:bodyDiv w:val="1"/>
      <w:marLeft w:val="0"/>
      <w:marRight w:val="0"/>
      <w:marTop w:val="0"/>
      <w:marBottom w:val="0"/>
      <w:divBdr>
        <w:top w:val="none" w:sz="0" w:space="0" w:color="auto"/>
        <w:left w:val="none" w:sz="0" w:space="0" w:color="auto"/>
        <w:bottom w:val="none" w:sz="0" w:space="0" w:color="auto"/>
        <w:right w:val="none" w:sz="0" w:space="0" w:color="auto"/>
      </w:divBdr>
    </w:div>
    <w:div w:id="1773352369">
      <w:bodyDiv w:val="1"/>
      <w:marLeft w:val="0"/>
      <w:marRight w:val="0"/>
      <w:marTop w:val="0"/>
      <w:marBottom w:val="0"/>
      <w:divBdr>
        <w:top w:val="none" w:sz="0" w:space="0" w:color="auto"/>
        <w:left w:val="none" w:sz="0" w:space="0" w:color="auto"/>
        <w:bottom w:val="none" w:sz="0" w:space="0" w:color="auto"/>
        <w:right w:val="none" w:sz="0" w:space="0" w:color="auto"/>
      </w:divBdr>
    </w:div>
    <w:div w:id="1773698887">
      <w:bodyDiv w:val="1"/>
      <w:marLeft w:val="0"/>
      <w:marRight w:val="0"/>
      <w:marTop w:val="0"/>
      <w:marBottom w:val="0"/>
      <w:divBdr>
        <w:top w:val="none" w:sz="0" w:space="0" w:color="auto"/>
        <w:left w:val="none" w:sz="0" w:space="0" w:color="auto"/>
        <w:bottom w:val="none" w:sz="0" w:space="0" w:color="auto"/>
        <w:right w:val="none" w:sz="0" w:space="0" w:color="auto"/>
      </w:divBdr>
    </w:div>
    <w:div w:id="1773747601">
      <w:bodyDiv w:val="1"/>
      <w:marLeft w:val="0"/>
      <w:marRight w:val="0"/>
      <w:marTop w:val="0"/>
      <w:marBottom w:val="0"/>
      <w:divBdr>
        <w:top w:val="none" w:sz="0" w:space="0" w:color="auto"/>
        <w:left w:val="none" w:sz="0" w:space="0" w:color="auto"/>
        <w:bottom w:val="none" w:sz="0" w:space="0" w:color="auto"/>
        <w:right w:val="none" w:sz="0" w:space="0" w:color="auto"/>
      </w:divBdr>
    </w:div>
    <w:div w:id="1776289601">
      <w:bodyDiv w:val="1"/>
      <w:marLeft w:val="0"/>
      <w:marRight w:val="0"/>
      <w:marTop w:val="0"/>
      <w:marBottom w:val="0"/>
      <w:divBdr>
        <w:top w:val="none" w:sz="0" w:space="0" w:color="auto"/>
        <w:left w:val="none" w:sz="0" w:space="0" w:color="auto"/>
        <w:bottom w:val="none" w:sz="0" w:space="0" w:color="auto"/>
        <w:right w:val="none" w:sz="0" w:space="0" w:color="auto"/>
      </w:divBdr>
    </w:div>
    <w:div w:id="1776556517">
      <w:bodyDiv w:val="1"/>
      <w:marLeft w:val="0"/>
      <w:marRight w:val="0"/>
      <w:marTop w:val="0"/>
      <w:marBottom w:val="0"/>
      <w:divBdr>
        <w:top w:val="none" w:sz="0" w:space="0" w:color="auto"/>
        <w:left w:val="none" w:sz="0" w:space="0" w:color="auto"/>
        <w:bottom w:val="none" w:sz="0" w:space="0" w:color="auto"/>
        <w:right w:val="none" w:sz="0" w:space="0" w:color="auto"/>
      </w:divBdr>
    </w:div>
    <w:div w:id="1778017432">
      <w:bodyDiv w:val="1"/>
      <w:marLeft w:val="0"/>
      <w:marRight w:val="0"/>
      <w:marTop w:val="0"/>
      <w:marBottom w:val="0"/>
      <w:divBdr>
        <w:top w:val="none" w:sz="0" w:space="0" w:color="auto"/>
        <w:left w:val="none" w:sz="0" w:space="0" w:color="auto"/>
        <w:bottom w:val="none" w:sz="0" w:space="0" w:color="auto"/>
        <w:right w:val="none" w:sz="0" w:space="0" w:color="auto"/>
      </w:divBdr>
    </w:div>
    <w:div w:id="1778138583">
      <w:bodyDiv w:val="1"/>
      <w:marLeft w:val="0"/>
      <w:marRight w:val="0"/>
      <w:marTop w:val="0"/>
      <w:marBottom w:val="0"/>
      <w:divBdr>
        <w:top w:val="none" w:sz="0" w:space="0" w:color="auto"/>
        <w:left w:val="none" w:sz="0" w:space="0" w:color="auto"/>
        <w:bottom w:val="none" w:sz="0" w:space="0" w:color="auto"/>
        <w:right w:val="none" w:sz="0" w:space="0" w:color="auto"/>
      </w:divBdr>
    </w:div>
    <w:div w:id="1778717027">
      <w:bodyDiv w:val="1"/>
      <w:marLeft w:val="0"/>
      <w:marRight w:val="0"/>
      <w:marTop w:val="0"/>
      <w:marBottom w:val="0"/>
      <w:divBdr>
        <w:top w:val="none" w:sz="0" w:space="0" w:color="auto"/>
        <w:left w:val="none" w:sz="0" w:space="0" w:color="auto"/>
        <w:bottom w:val="none" w:sz="0" w:space="0" w:color="auto"/>
        <w:right w:val="none" w:sz="0" w:space="0" w:color="auto"/>
      </w:divBdr>
    </w:div>
    <w:div w:id="1780954724">
      <w:bodyDiv w:val="1"/>
      <w:marLeft w:val="0"/>
      <w:marRight w:val="0"/>
      <w:marTop w:val="0"/>
      <w:marBottom w:val="0"/>
      <w:divBdr>
        <w:top w:val="none" w:sz="0" w:space="0" w:color="auto"/>
        <w:left w:val="none" w:sz="0" w:space="0" w:color="auto"/>
        <w:bottom w:val="none" w:sz="0" w:space="0" w:color="auto"/>
        <w:right w:val="none" w:sz="0" w:space="0" w:color="auto"/>
      </w:divBdr>
    </w:div>
    <w:div w:id="1781684482">
      <w:bodyDiv w:val="1"/>
      <w:marLeft w:val="0"/>
      <w:marRight w:val="0"/>
      <w:marTop w:val="0"/>
      <w:marBottom w:val="0"/>
      <w:divBdr>
        <w:top w:val="none" w:sz="0" w:space="0" w:color="auto"/>
        <w:left w:val="none" w:sz="0" w:space="0" w:color="auto"/>
        <w:bottom w:val="none" w:sz="0" w:space="0" w:color="auto"/>
        <w:right w:val="none" w:sz="0" w:space="0" w:color="auto"/>
      </w:divBdr>
    </w:div>
    <w:div w:id="1781954926">
      <w:bodyDiv w:val="1"/>
      <w:marLeft w:val="0"/>
      <w:marRight w:val="0"/>
      <w:marTop w:val="0"/>
      <w:marBottom w:val="0"/>
      <w:divBdr>
        <w:top w:val="none" w:sz="0" w:space="0" w:color="auto"/>
        <w:left w:val="none" w:sz="0" w:space="0" w:color="auto"/>
        <w:bottom w:val="none" w:sz="0" w:space="0" w:color="auto"/>
        <w:right w:val="none" w:sz="0" w:space="0" w:color="auto"/>
      </w:divBdr>
    </w:div>
    <w:div w:id="1782915416">
      <w:bodyDiv w:val="1"/>
      <w:marLeft w:val="0"/>
      <w:marRight w:val="0"/>
      <w:marTop w:val="0"/>
      <w:marBottom w:val="0"/>
      <w:divBdr>
        <w:top w:val="none" w:sz="0" w:space="0" w:color="auto"/>
        <w:left w:val="none" w:sz="0" w:space="0" w:color="auto"/>
        <w:bottom w:val="none" w:sz="0" w:space="0" w:color="auto"/>
        <w:right w:val="none" w:sz="0" w:space="0" w:color="auto"/>
      </w:divBdr>
    </w:div>
    <w:div w:id="1783186662">
      <w:bodyDiv w:val="1"/>
      <w:marLeft w:val="0"/>
      <w:marRight w:val="0"/>
      <w:marTop w:val="0"/>
      <w:marBottom w:val="0"/>
      <w:divBdr>
        <w:top w:val="none" w:sz="0" w:space="0" w:color="auto"/>
        <w:left w:val="none" w:sz="0" w:space="0" w:color="auto"/>
        <w:bottom w:val="none" w:sz="0" w:space="0" w:color="auto"/>
        <w:right w:val="none" w:sz="0" w:space="0" w:color="auto"/>
      </w:divBdr>
    </w:div>
    <w:div w:id="1784961855">
      <w:bodyDiv w:val="1"/>
      <w:marLeft w:val="0"/>
      <w:marRight w:val="0"/>
      <w:marTop w:val="0"/>
      <w:marBottom w:val="0"/>
      <w:divBdr>
        <w:top w:val="none" w:sz="0" w:space="0" w:color="auto"/>
        <w:left w:val="none" w:sz="0" w:space="0" w:color="auto"/>
        <w:bottom w:val="none" w:sz="0" w:space="0" w:color="auto"/>
        <w:right w:val="none" w:sz="0" w:space="0" w:color="auto"/>
      </w:divBdr>
    </w:div>
    <w:div w:id="1792089053">
      <w:bodyDiv w:val="1"/>
      <w:marLeft w:val="0"/>
      <w:marRight w:val="0"/>
      <w:marTop w:val="0"/>
      <w:marBottom w:val="0"/>
      <w:divBdr>
        <w:top w:val="none" w:sz="0" w:space="0" w:color="auto"/>
        <w:left w:val="none" w:sz="0" w:space="0" w:color="auto"/>
        <w:bottom w:val="none" w:sz="0" w:space="0" w:color="auto"/>
        <w:right w:val="none" w:sz="0" w:space="0" w:color="auto"/>
      </w:divBdr>
    </w:div>
    <w:div w:id="1792092993">
      <w:bodyDiv w:val="1"/>
      <w:marLeft w:val="0"/>
      <w:marRight w:val="0"/>
      <w:marTop w:val="0"/>
      <w:marBottom w:val="0"/>
      <w:divBdr>
        <w:top w:val="none" w:sz="0" w:space="0" w:color="auto"/>
        <w:left w:val="none" w:sz="0" w:space="0" w:color="auto"/>
        <w:bottom w:val="none" w:sz="0" w:space="0" w:color="auto"/>
        <w:right w:val="none" w:sz="0" w:space="0" w:color="auto"/>
      </w:divBdr>
    </w:div>
    <w:div w:id="1793330460">
      <w:bodyDiv w:val="1"/>
      <w:marLeft w:val="0"/>
      <w:marRight w:val="0"/>
      <w:marTop w:val="0"/>
      <w:marBottom w:val="0"/>
      <w:divBdr>
        <w:top w:val="none" w:sz="0" w:space="0" w:color="auto"/>
        <w:left w:val="none" w:sz="0" w:space="0" w:color="auto"/>
        <w:bottom w:val="none" w:sz="0" w:space="0" w:color="auto"/>
        <w:right w:val="none" w:sz="0" w:space="0" w:color="auto"/>
      </w:divBdr>
    </w:div>
    <w:div w:id="1794009458">
      <w:bodyDiv w:val="1"/>
      <w:marLeft w:val="0"/>
      <w:marRight w:val="0"/>
      <w:marTop w:val="0"/>
      <w:marBottom w:val="0"/>
      <w:divBdr>
        <w:top w:val="none" w:sz="0" w:space="0" w:color="auto"/>
        <w:left w:val="none" w:sz="0" w:space="0" w:color="auto"/>
        <w:bottom w:val="none" w:sz="0" w:space="0" w:color="auto"/>
        <w:right w:val="none" w:sz="0" w:space="0" w:color="auto"/>
      </w:divBdr>
    </w:div>
    <w:div w:id="1795171961">
      <w:bodyDiv w:val="1"/>
      <w:marLeft w:val="0"/>
      <w:marRight w:val="0"/>
      <w:marTop w:val="0"/>
      <w:marBottom w:val="0"/>
      <w:divBdr>
        <w:top w:val="none" w:sz="0" w:space="0" w:color="auto"/>
        <w:left w:val="none" w:sz="0" w:space="0" w:color="auto"/>
        <w:bottom w:val="none" w:sz="0" w:space="0" w:color="auto"/>
        <w:right w:val="none" w:sz="0" w:space="0" w:color="auto"/>
      </w:divBdr>
    </w:div>
    <w:div w:id="1795177108">
      <w:bodyDiv w:val="1"/>
      <w:marLeft w:val="0"/>
      <w:marRight w:val="0"/>
      <w:marTop w:val="0"/>
      <w:marBottom w:val="0"/>
      <w:divBdr>
        <w:top w:val="none" w:sz="0" w:space="0" w:color="auto"/>
        <w:left w:val="none" w:sz="0" w:space="0" w:color="auto"/>
        <w:bottom w:val="none" w:sz="0" w:space="0" w:color="auto"/>
        <w:right w:val="none" w:sz="0" w:space="0" w:color="auto"/>
      </w:divBdr>
    </w:div>
    <w:div w:id="1795755092">
      <w:bodyDiv w:val="1"/>
      <w:marLeft w:val="0"/>
      <w:marRight w:val="0"/>
      <w:marTop w:val="0"/>
      <w:marBottom w:val="0"/>
      <w:divBdr>
        <w:top w:val="none" w:sz="0" w:space="0" w:color="auto"/>
        <w:left w:val="none" w:sz="0" w:space="0" w:color="auto"/>
        <w:bottom w:val="none" w:sz="0" w:space="0" w:color="auto"/>
        <w:right w:val="none" w:sz="0" w:space="0" w:color="auto"/>
      </w:divBdr>
    </w:div>
    <w:div w:id="1796748742">
      <w:bodyDiv w:val="1"/>
      <w:marLeft w:val="0"/>
      <w:marRight w:val="0"/>
      <w:marTop w:val="0"/>
      <w:marBottom w:val="0"/>
      <w:divBdr>
        <w:top w:val="none" w:sz="0" w:space="0" w:color="auto"/>
        <w:left w:val="none" w:sz="0" w:space="0" w:color="auto"/>
        <w:bottom w:val="none" w:sz="0" w:space="0" w:color="auto"/>
        <w:right w:val="none" w:sz="0" w:space="0" w:color="auto"/>
      </w:divBdr>
    </w:div>
    <w:div w:id="1798252178">
      <w:bodyDiv w:val="1"/>
      <w:marLeft w:val="0"/>
      <w:marRight w:val="0"/>
      <w:marTop w:val="0"/>
      <w:marBottom w:val="0"/>
      <w:divBdr>
        <w:top w:val="none" w:sz="0" w:space="0" w:color="auto"/>
        <w:left w:val="none" w:sz="0" w:space="0" w:color="auto"/>
        <w:bottom w:val="none" w:sz="0" w:space="0" w:color="auto"/>
        <w:right w:val="none" w:sz="0" w:space="0" w:color="auto"/>
      </w:divBdr>
    </w:div>
    <w:div w:id="1798791061">
      <w:bodyDiv w:val="1"/>
      <w:marLeft w:val="0"/>
      <w:marRight w:val="0"/>
      <w:marTop w:val="0"/>
      <w:marBottom w:val="0"/>
      <w:divBdr>
        <w:top w:val="none" w:sz="0" w:space="0" w:color="auto"/>
        <w:left w:val="none" w:sz="0" w:space="0" w:color="auto"/>
        <w:bottom w:val="none" w:sz="0" w:space="0" w:color="auto"/>
        <w:right w:val="none" w:sz="0" w:space="0" w:color="auto"/>
      </w:divBdr>
    </w:div>
    <w:div w:id="1798911356">
      <w:bodyDiv w:val="1"/>
      <w:marLeft w:val="0"/>
      <w:marRight w:val="0"/>
      <w:marTop w:val="0"/>
      <w:marBottom w:val="0"/>
      <w:divBdr>
        <w:top w:val="none" w:sz="0" w:space="0" w:color="auto"/>
        <w:left w:val="none" w:sz="0" w:space="0" w:color="auto"/>
        <w:bottom w:val="none" w:sz="0" w:space="0" w:color="auto"/>
        <w:right w:val="none" w:sz="0" w:space="0" w:color="auto"/>
      </w:divBdr>
    </w:div>
    <w:div w:id="1799184217">
      <w:bodyDiv w:val="1"/>
      <w:marLeft w:val="0"/>
      <w:marRight w:val="0"/>
      <w:marTop w:val="0"/>
      <w:marBottom w:val="0"/>
      <w:divBdr>
        <w:top w:val="none" w:sz="0" w:space="0" w:color="auto"/>
        <w:left w:val="none" w:sz="0" w:space="0" w:color="auto"/>
        <w:bottom w:val="none" w:sz="0" w:space="0" w:color="auto"/>
        <w:right w:val="none" w:sz="0" w:space="0" w:color="auto"/>
      </w:divBdr>
    </w:div>
    <w:div w:id="1799760664">
      <w:bodyDiv w:val="1"/>
      <w:marLeft w:val="0"/>
      <w:marRight w:val="0"/>
      <w:marTop w:val="0"/>
      <w:marBottom w:val="0"/>
      <w:divBdr>
        <w:top w:val="none" w:sz="0" w:space="0" w:color="auto"/>
        <w:left w:val="none" w:sz="0" w:space="0" w:color="auto"/>
        <w:bottom w:val="none" w:sz="0" w:space="0" w:color="auto"/>
        <w:right w:val="none" w:sz="0" w:space="0" w:color="auto"/>
      </w:divBdr>
    </w:div>
    <w:div w:id="1800297387">
      <w:bodyDiv w:val="1"/>
      <w:marLeft w:val="0"/>
      <w:marRight w:val="0"/>
      <w:marTop w:val="0"/>
      <w:marBottom w:val="0"/>
      <w:divBdr>
        <w:top w:val="none" w:sz="0" w:space="0" w:color="auto"/>
        <w:left w:val="none" w:sz="0" w:space="0" w:color="auto"/>
        <w:bottom w:val="none" w:sz="0" w:space="0" w:color="auto"/>
        <w:right w:val="none" w:sz="0" w:space="0" w:color="auto"/>
      </w:divBdr>
    </w:div>
    <w:div w:id="1804882498">
      <w:bodyDiv w:val="1"/>
      <w:marLeft w:val="0"/>
      <w:marRight w:val="0"/>
      <w:marTop w:val="0"/>
      <w:marBottom w:val="0"/>
      <w:divBdr>
        <w:top w:val="none" w:sz="0" w:space="0" w:color="auto"/>
        <w:left w:val="none" w:sz="0" w:space="0" w:color="auto"/>
        <w:bottom w:val="none" w:sz="0" w:space="0" w:color="auto"/>
        <w:right w:val="none" w:sz="0" w:space="0" w:color="auto"/>
      </w:divBdr>
    </w:div>
    <w:div w:id="1806314678">
      <w:bodyDiv w:val="1"/>
      <w:marLeft w:val="0"/>
      <w:marRight w:val="0"/>
      <w:marTop w:val="0"/>
      <w:marBottom w:val="0"/>
      <w:divBdr>
        <w:top w:val="none" w:sz="0" w:space="0" w:color="auto"/>
        <w:left w:val="none" w:sz="0" w:space="0" w:color="auto"/>
        <w:bottom w:val="none" w:sz="0" w:space="0" w:color="auto"/>
        <w:right w:val="none" w:sz="0" w:space="0" w:color="auto"/>
      </w:divBdr>
    </w:div>
    <w:div w:id="1806505846">
      <w:bodyDiv w:val="1"/>
      <w:marLeft w:val="0"/>
      <w:marRight w:val="0"/>
      <w:marTop w:val="0"/>
      <w:marBottom w:val="0"/>
      <w:divBdr>
        <w:top w:val="none" w:sz="0" w:space="0" w:color="auto"/>
        <w:left w:val="none" w:sz="0" w:space="0" w:color="auto"/>
        <w:bottom w:val="none" w:sz="0" w:space="0" w:color="auto"/>
        <w:right w:val="none" w:sz="0" w:space="0" w:color="auto"/>
      </w:divBdr>
    </w:div>
    <w:div w:id="1806923988">
      <w:bodyDiv w:val="1"/>
      <w:marLeft w:val="0"/>
      <w:marRight w:val="0"/>
      <w:marTop w:val="0"/>
      <w:marBottom w:val="0"/>
      <w:divBdr>
        <w:top w:val="none" w:sz="0" w:space="0" w:color="auto"/>
        <w:left w:val="none" w:sz="0" w:space="0" w:color="auto"/>
        <w:bottom w:val="none" w:sz="0" w:space="0" w:color="auto"/>
        <w:right w:val="none" w:sz="0" w:space="0" w:color="auto"/>
      </w:divBdr>
    </w:div>
    <w:div w:id="1807580312">
      <w:bodyDiv w:val="1"/>
      <w:marLeft w:val="0"/>
      <w:marRight w:val="0"/>
      <w:marTop w:val="0"/>
      <w:marBottom w:val="0"/>
      <w:divBdr>
        <w:top w:val="none" w:sz="0" w:space="0" w:color="auto"/>
        <w:left w:val="none" w:sz="0" w:space="0" w:color="auto"/>
        <w:bottom w:val="none" w:sz="0" w:space="0" w:color="auto"/>
        <w:right w:val="none" w:sz="0" w:space="0" w:color="auto"/>
      </w:divBdr>
    </w:div>
    <w:div w:id="1807624798">
      <w:bodyDiv w:val="1"/>
      <w:marLeft w:val="0"/>
      <w:marRight w:val="0"/>
      <w:marTop w:val="0"/>
      <w:marBottom w:val="0"/>
      <w:divBdr>
        <w:top w:val="none" w:sz="0" w:space="0" w:color="auto"/>
        <w:left w:val="none" w:sz="0" w:space="0" w:color="auto"/>
        <w:bottom w:val="none" w:sz="0" w:space="0" w:color="auto"/>
        <w:right w:val="none" w:sz="0" w:space="0" w:color="auto"/>
      </w:divBdr>
    </w:div>
    <w:div w:id="1808275880">
      <w:bodyDiv w:val="1"/>
      <w:marLeft w:val="0"/>
      <w:marRight w:val="0"/>
      <w:marTop w:val="0"/>
      <w:marBottom w:val="0"/>
      <w:divBdr>
        <w:top w:val="none" w:sz="0" w:space="0" w:color="auto"/>
        <w:left w:val="none" w:sz="0" w:space="0" w:color="auto"/>
        <w:bottom w:val="none" w:sz="0" w:space="0" w:color="auto"/>
        <w:right w:val="none" w:sz="0" w:space="0" w:color="auto"/>
      </w:divBdr>
    </w:div>
    <w:div w:id="1810435410">
      <w:bodyDiv w:val="1"/>
      <w:marLeft w:val="0"/>
      <w:marRight w:val="0"/>
      <w:marTop w:val="0"/>
      <w:marBottom w:val="0"/>
      <w:divBdr>
        <w:top w:val="none" w:sz="0" w:space="0" w:color="auto"/>
        <w:left w:val="none" w:sz="0" w:space="0" w:color="auto"/>
        <w:bottom w:val="none" w:sz="0" w:space="0" w:color="auto"/>
        <w:right w:val="none" w:sz="0" w:space="0" w:color="auto"/>
      </w:divBdr>
    </w:div>
    <w:div w:id="1810785905">
      <w:bodyDiv w:val="1"/>
      <w:marLeft w:val="0"/>
      <w:marRight w:val="0"/>
      <w:marTop w:val="0"/>
      <w:marBottom w:val="0"/>
      <w:divBdr>
        <w:top w:val="none" w:sz="0" w:space="0" w:color="auto"/>
        <w:left w:val="none" w:sz="0" w:space="0" w:color="auto"/>
        <w:bottom w:val="none" w:sz="0" w:space="0" w:color="auto"/>
        <w:right w:val="none" w:sz="0" w:space="0" w:color="auto"/>
      </w:divBdr>
    </w:div>
    <w:div w:id="1811553248">
      <w:bodyDiv w:val="1"/>
      <w:marLeft w:val="0"/>
      <w:marRight w:val="0"/>
      <w:marTop w:val="0"/>
      <w:marBottom w:val="0"/>
      <w:divBdr>
        <w:top w:val="none" w:sz="0" w:space="0" w:color="auto"/>
        <w:left w:val="none" w:sz="0" w:space="0" w:color="auto"/>
        <w:bottom w:val="none" w:sz="0" w:space="0" w:color="auto"/>
        <w:right w:val="none" w:sz="0" w:space="0" w:color="auto"/>
      </w:divBdr>
    </w:div>
    <w:div w:id="1813210736">
      <w:bodyDiv w:val="1"/>
      <w:marLeft w:val="0"/>
      <w:marRight w:val="0"/>
      <w:marTop w:val="0"/>
      <w:marBottom w:val="0"/>
      <w:divBdr>
        <w:top w:val="none" w:sz="0" w:space="0" w:color="auto"/>
        <w:left w:val="none" w:sz="0" w:space="0" w:color="auto"/>
        <w:bottom w:val="none" w:sz="0" w:space="0" w:color="auto"/>
        <w:right w:val="none" w:sz="0" w:space="0" w:color="auto"/>
      </w:divBdr>
    </w:div>
    <w:div w:id="1814330868">
      <w:bodyDiv w:val="1"/>
      <w:marLeft w:val="0"/>
      <w:marRight w:val="0"/>
      <w:marTop w:val="0"/>
      <w:marBottom w:val="0"/>
      <w:divBdr>
        <w:top w:val="none" w:sz="0" w:space="0" w:color="auto"/>
        <w:left w:val="none" w:sz="0" w:space="0" w:color="auto"/>
        <w:bottom w:val="none" w:sz="0" w:space="0" w:color="auto"/>
        <w:right w:val="none" w:sz="0" w:space="0" w:color="auto"/>
      </w:divBdr>
    </w:div>
    <w:div w:id="1816952036">
      <w:bodyDiv w:val="1"/>
      <w:marLeft w:val="0"/>
      <w:marRight w:val="0"/>
      <w:marTop w:val="0"/>
      <w:marBottom w:val="0"/>
      <w:divBdr>
        <w:top w:val="none" w:sz="0" w:space="0" w:color="auto"/>
        <w:left w:val="none" w:sz="0" w:space="0" w:color="auto"/>
        <w:bottom w:val="none" w:sz="0" w:space="0" w:color="auto"/>
        <w:right w:val="none" w:sz="0" w:space="0" w:color="auto"/>
      </w:divBdr>
    </w:div>
    <w:div w:id="1817723864">
      <w:bodyDiv w:val="1"/>
      <w:marLeft w:val="0"/>
      <w:marRight w:val="0"/>
      <w:marTop w:val="0"/>
      <w:marBottom w:val="0"/>
      <w:divBdr>
        <w:top w:val="none" w:sz="0" w:space="0" w:color="auto"/>
        <w:left w:val="none" w:sz="0" w:space="0" w:color="auto"/>
        <w:bottom w:val="none" w:sz="0" w:space="0" w:color="auto"/>
        <w:right w:val="none" w:sz="0" w:space="0" w:color="auto"/>
      </w:divBdr>
    </w:div>
    <w:div w:id="1821261641">
      <w:bodyDiv w:val="1"/>
      <w:marLeft w:val="0"/>
      <w:marRight w:val="0"/>
      <w:marTop w:val="0"/>
      <w:marBottom w:val="0"/>
      <w:divBdr>
        <w:top w:val="none" w:sz="0" w:space="0" w:color="auto"/>
        <w:left w:val="none" w:sz="0" w:space="0" w:color="auto"/>
        <w:bottom w:val="none" w:sz="0" w:space="0" w:color="auto"/>
        <w:right w:val="none" w:sz="0" w:space="0" w:color="auto"/>
      </w:divBdr>
    </w:div>
    <w:div w:id="1821537326">
      <w:bodyDiv w:val="1"/>
      <w:marLeft w:val="0"/>
      <w:marRight w:val="0"/>
      <w:marTop w:val="0"/>
      <w:marBottom w:val="0"/>
      <w:divBdr>
        <w:top w:val="none" w:sz="0" w:space="0" w:color="auto"/>
        <w:left w:val="none" w:sz="0" w:space="0" w:color="auto"/>
        <w:bottom w:val="none" w:sz="0" w:space="0" w:color="auto"/>
        <w:right w:val="none" w:sz="0" w:space="0" w:color="auto"/>
      </w:divBdr>
    </w:div>
    <w:div w:id="1822693907">
      <w:bodyDiv w:val="1"/>
      <w:marLeft w:val="0"/>
      <w:marRight w:val="0"/>
      <w:marTop w:val="0"/>
      <w:marBottom w:val="0"/>
      <w:divBdr>
        <w:top w:val="none" w:sz="0" w:space="0" w:color="auto"/>
        <w:left w:val="none" w:sz="0" w:space="0" w:color="auto"/>
        <w:bottom w:val="none" w:sz="0" w:space="0" w:color="auto"/>
        <w:right w:val="none" w:sz="0" w:space="0" w:color="auto"/>
      </w:divBdr>
    </w:div>
    <w:div w:id="1823430079">
      <w:bodyDiv w:val="1"/>
      <w:marLeft w:val="0"/>
      <w:marRight w:val="0"/>
      <w:marTop w:val="0"/>
      <w:marBottom w:val="0"/>
      <w:divBdr>
        <w:top w:val="none" w:sz="0" w:space="0" w:color="auto"/>
        <w:left w:val="none" w:sz="0" w:space="0" w:color="auto"/>
        <w:bottom w:val="none" w:sz="0" w:space="0" w:color="auto"/>
        <w:right w:val="none" w:sz="0" w:space="0" w:color="auto"/>
      </w:divBdr>
    </w:div>
    <w:div w:id="1825659232">
      <w:bodyDiv w:val="1"/>
      <w:marLeft w:val="0"/>
      <w:marRight w:val="0"/>
      <w:marTop w:val="0"/>
      <w:marBottom w:val="0"/>
      <w:divBdr>
        <w:top w:val="none" w:sz="0" w:space="0" w:color="auto"/>
        <w:left w:val="none" w:sz="0" w:space="0" w:color="auto"/>
        <w:bottom w:val="none" w:sz="0" w:space="0" w:color="auto"/>
        <w:right w:val="none" w:sz="0" w:space="0" w:color="auto"/>
      </w:divBdr>
    </w:div>
    <w:div w:id="1827820127">
      <w:bodyDiv w:val="1"/>
      <w:marLeft w:val="0"/>
      <w:marRight w:val="0"/>
      <w:marTop w:val="0"/>
      <w:marBottom w:val="0"/>
      <w:divBdr>
        <w:top w:val="none" w:sz="0" w:space="0" w:color="auto"/>
        <w:left w:val="none" w:sz="0" w:space="0" w:color="auto"/>
        <w:bottom w:val="none" w:sz="0" w:space="0" w:color="auto"/>
        <w:right w:val="none" w:sz="0" w:space="0" w:color="auto"/>
      </w:divBdr>
    </w:div>
    <w:div w:id="1828133126">
      <w:bodyDiv w:val="1"/>
      <w:marLeft w:val="0"/>
      <w:marRight w:val="0"/>
      <w:marTop w:val="0"/>
      <w:marBottom w:val="0"/>
      <w:divBdr>
        <w:top w:val="none" w:sz="0" w:space="0" w:color="auto"/>
        <w:left w:val="none" w:sz="0" w:space="0" w:color="auto"/>
        <w:bottom w:val="none" w:sz="0" w:space="0" w:color="auto"/>
        <w:right w:val="none" w:sz="0" w:space="0" w:color="auto"/>
      </w:divBdr>
    </w:div>
    <w:div w:id="1829324684">
      <w:bodyDiv w:val="1"/>
      <w:marLeft w:val="0"/>
      <w:marRight w:val="0"/>
      <w:marTop w:val="0"/>
      <w:marBottom w:val="0"/>
      <w:divBdr>
        <w:top w:val="none" w:sz="0" w:space="0" w:color="auto"/>
        <w:left w:val="none" w:sz="0" w:space="0" w:color="auto"/>
        <w:bottom w:val="none" w:sz="0" w:space="0" w:color="auto"/>
        <w:right w:val="none" w:sz="0" w:space="0" w:color="auto"/>
      </w:divBdr>
    </w:div>
    <w:div w:id="1829398850">
      <w:bodyDiv w:val="1"/>
      <w:marLeft w:val="0"/>
      <w:marRight w:val="0"/>
      <w:marTop w:val="0"/>
      <w:marBottom w:val="0"/>
      <w:divBdr>
        <w:top w:val="none" w:sz="0" w:space="0" w:color="auto"/>
        <w:left w:val="none" w:sz="0" w:space="0" w:color="auto"/>
        <w:bottom w:val="none" w:sz="0" w:space="0" w:color="auto"/>
        <w:right w:val="none" w:sz="0" w:space="0" w:color="auto"/>
      </w:divBdr>
    </w:div>
    <w:div w:id="1829714374">
      <w:bodyDiv w:val="1"/>
      <w:marLeft w:val="0"/>
      <w:marRight w:val="0"/>
      <w:marTop w:val="0"/>
      <w:marBottom w:val="0"/>
      <w:divBdr>
        <w:top w:val="none" w:sz="0" w:space="0" w:color="auto"/>
        <w:left w:val="none" w:sz="0" w:space="0" w:color="auto"/>
        <w:bottom w:val="none" w:sz="0" w:space="0" w:color="auto"/>
        <w:right w:val="none" w:sz="0" w:space="0" w:color="auto"/>
      </w:divBdr>
    </w:div>
    <w:div w:id="1830750793">
      <w:bodyDiv w:val="1"/>
      <w:marLeft w:val="0"/>
      <w:marRight w:val="0"/>
      <w:marTop w:val="0"/>
      <w:marBottom w:val="0"/>
      <w:divBdr>
        <w:top w:val="none" w:sz="0" w:space="0" w:color="auto"/>
        <w:left w:val="none" w:sz="0" w:space="0" w:color="auto"/>
        <w:bottom w:val="none" w:sz="0" w:space="0" w:color="auto"/>
        <w:right w:val="none" w:sz="0" w:space="0" w:color="auto"/>
      </w:divBdr>
    </w:div>
    <w:div w:id="1832986048">
      <w:bodyDiv w:val="1"/>
      <w:marLeft w:val="0"/>
      <w:marRight w:val="0"/>
      <w:marTop w:val="0"/>
      <w:marBottom w:val="0"/>
      <w:divBdr>
        <w:top w:val="none" w:sz="0" w:space="0" w:color="auto"/>
        <w:left w:val="none" w:sz="0" w:space="0" w:color="auto"/>
        <w:bottom w:val="none" w:sz="0" w:space="0" w:color="auto"/>
        <w:right w:val="none" w:sz="0" w:space="0" w:color="auto"/>
      </w:divBdr>
    </w:div>
    <w:div w:id="1833834134">
      <w:bodyDiv w:val="1"/>
      <w:marLeft w:val="0"/>
      <w:marRight w:val="0"/>
      <w:marTop w:val="0"/>
      <w:marBottom w:val="0"/>
      <w:divBdr>
        <w:top w:val="none" w:sz="0" w:space="0" w:color="auto"/>
        <w:left w:val="none" w:sz="0" w:space="0" w:color="auto"/>
        <w:bottom w:val="none" w:sz="0" w:space="0" w:color="auto"/>
        <w:right w:val="none" w:sz="0" w:space="0" w:color="auto"/>
      </w:divBdr>
    </w:div>
    <w:div w:id="1835368332">
      <w:bodyDiv w:val="1"/>
      <w:marLeft w:val="0"/>
      <w:marRight w:val="0"/>
      <w:marTop w:val="0"/>
      <w:marBottom w:val="0"/>
      <w:divBdr>
        <w:top w:val="none" w:sz="0" w:space="0" w:color="auto"/>
        <w:left w:val="none" w:sz="0" w:space="0" w:color="auto"/>
        <w:bottom w:val="none" w:sz="0" w:space="0" w:color="auto"/>
        <w:right w:val="none" w:sz="0" w:space="0" w:color="auto"/>
      </w:divBdr>
    </w:div>
    <w:div w:id="1835603463">
      <w:bodyDiv w:val="1"/>
      <w:marLeft w:val="0"/>
      <w:marRight w:val="0"/>
      <w:marTop w:val="0"/>
      <w:marBottom w:val="0"/>
      <w:divBdr>
        <w:top w:val="none" w:sz="0" w:space="0" w:color="auto"/>
        <w:left w:val="none" w:sz="0" w:space="0" w:color="auto"/>
        <w:bottom w:val="none" w:sz="0" w:space="0" w:color="auto"/>
        <w:right w:val="none" w:sz="0" w:space="0" w:color="auto"/>
      </w:divBdr>
    </w:div>
    <w:div w:id="1835683773">
      <w:bodyDiv w:val="1"/>
      <w:marLeft w:val="0"/>
      <w:marRight w:val="0"/>
      <w:marTop w:val="0"/>
      <w:marBottom w:val="0"/>
      <w:divBdr>
        <w:top w:val="none" w:sz="0" w:space="0" w:color="auto"/>
        <w:left w:val="none" w:sz="0" w:space="0" w:color="auto"/>
        <w:bottom w:val="none" w:sz="0" w:space="0" w:color="auto"/>
        <w:right w:val="none" w:sz="0" w:space="0" w:color="auto"/>
      </w:divBdr>
    </w:div>
    <w:div w:id="1838225008">
      <w:bodyDiv w:val="1"/>
      <w:marLeft w:val="0"/>
      <w:marRight w:val="0"/>
      <w:marTop w:val="0"/>
      <w:marBottom w:val="0"/>
      <w:divBdr>
        <w:top w:val="none" w:sz="0" w:space="0" w:color="auto"/>
        <w:left w:val="none" w:sz="0" w:space="0" w:color="auto"/>
        <w:bottom w:val="none" w:sz="0" w:space="0" w:color="auto"/>
        <w:right w:val="none" w:sz="0" w:space="0" w:color="auto"/>
      </w:divBdr>
    </w:div>
    <w:div w:id="1838301729">
      <w:bodyDiv w:val="1"/>
      <w:marLeft w:val="0"/>
      <w:marRight w:val="0"/>
      <w:marTop w:val="0"/>
      <w:marBottom w:val="0"/>
      <w:divBdr>
        <w:top w:val="none" w:sz="0" w:space="0" w:color="auto"/>
        <w:left w:val="none" w:sz="0" w:space="0" w:color="auto"/>
        <w:bottom w:val="none" w:sz="0" w:space="0" w:color="auto"/>
        <w:right w:val="none" w:sz="0" w:space="0" w:color="auto"/>
      </w:divBdr>
    </w:div>
    <w:div w:id="1838420928">
      <w:bodyDiv w:val="1"/>
      <w:marLeft w:val="0"/>
      <w:marRight w:val="0"/>
      <w:marTop w:val="0"/>
      <w:marBottom w:val="0"/>
      <w:divBdr>
        <w:top w:val="none" w:sz="0" w:space="0" w:color="auto"/>
        <w:left w:val="none" w:sz="0" w:space="0" w:color="auto"/>
        <w:bottom w:val="none" w:sz="0" w:space="0" w:color="auto"/>
        <w:right w:val="none" w:sz="0" w:space="0" w:color="auto"/>
      </w:divBdr>
    </w:div>
    <w:div w:id="1838954717">
      <w:bodyDiv w:val="1"/>
      <w:marLeft w:val="0"/>
      <w:marRight w:val="0"/>
      <w:marTop w:val="0"/>
      <w:marBottom w:val="0"/>
      <w:divBdr>
        <w:top w:val="none" w:sz="0" w:space="0" w:color="auto"/>
        <w:left w:val="none" w:sz="0" w:space="0" w:color="auto"/>
        <w:bottom w:val="none" w:sz="0" w:space="0" w:color="auto"/>
        <w:right w:val="none" w:sz="0" w:space="0" w:color="auto"/>
      </w:divBdr>
    </w:div>
    <w:div w:id="1840151822">
      <w:bodyDiv w:val="1"/>
      <w:marLeft w:val="0"/>
      <w:marRight w:val="0"/>
      <w:marTop w:val="0"/>
      <w:marBottom w:val="0"/>
      <w:divBdr>
        <w:top w:val="none" w:sz="0" w:space="0" w:color="auto"/>
        <w:left w:val="none" w:sz="0" w:space="0" w:color="auto"/>
        <w:bottom w:val="none" w:sz="0" w:space="0" w:color="auto"/>
        <w:right w:val="none" w:sz="0" w:space="0" w:color="auto"/>
      </w:divBdr>
    </w:div>
    <w:div w:id="1840460438">
      <w:bodyDiv w:val="1"/>
      <w:marLeft w:val="0"/>
      <w:marRight w:val="0"/>
      <w:marTop w:val="0"/>
      <w:marBottom w:val="0"/>
      <w:divBdr>
        <w:top w:val="none" w:sz="0" w:space="0" w:color="auto"/>
        <w:left w:val="none" w:sz="0" w:space="0" w:color="auto"/>
        <w:bottom w:val="none" w:sz="0" w:space="0" w:color="auto"/>
        <w:right w:val="none" w:sz="0" w:space="0" w:color="auto"/>
      </w:divBdr>
    </w:div>
    <w:div w:id="1840847798">
      <w:bodyDiv w:val="1"/>
      <w:marLeft w:val="0"/>
      <w:marRight w:val="0"/>
      <w:marTop w:val="0"/>
      <w:marBottom w:val="0"/>
      <w:divBdr>
        <w:top w:val="none" w:sz="0" w:space="0" w:color="auto"/>
        <w:left w:val="none" w:sz="0" w:space="0" w:color="auto"/>
        <w:bottom w:val="none" w:sz="0" w:space="0" w:color="auto"/>
        <w:right w:val="none" w:sz="0" w:space="0" w:color="auto"/>
      </w:divBdr>
    </w:div>
    <w:div w:id="1841772421">
      <w:bodyDiv w:val="1"/>
      <w:marLeft w:val="0"/>
      <w:marRight w:val="0"/>
      <w:marTop w:val="0"/>
      <w:marBottom w:val="0"/>
      <w:divBdr>
        <w:top w:val="none" w:sz="0" w:space="0" w:color="auto"/>
        <w:left w:val="none" w:sz="0" w:space="0" w:color="auto"/>
        <w:bottom w:val="none" w:sz="0" w:space="0" w:color="auto"/>
        <w:right w:val="none" w:sz="0" w:space="0" w:color="auto"/>
      </w:divBdr>
    </w:div>
    <w:div w:id="1843081813">
      <w:bodyDiv w:val="1"/>
      <w:marLeft w:val="0"/>
      <w:marRight w:val="0"/>
      <w:marTop w:val="0"/>
      <w:marBottom w:val="0"/>
      <w:divBdr>
        <w:top w:val="none" w:sz="0" w:space="0" w:color="auto"/>
        <w:left w:val="none" w:sz="0" w:space="0" w:color="auto"/>
        <w:bottom w:val="none" w:sz="0" w:space="0" w:color="auto"/>
        <w:right w:val="none" w:sz="0" w:space="0" w:color="auto"/>
      </w:divBdr>
    </w:div>
    <w:div w:id="1843474457">
      <w:bodyDiv w:val="1"/>
      <w:marLeft w:val="0"/>
      <w:marRight w:val="0"/>
      <w:marTop w:val="0"/>
      <w:marBottom w:val="0"/>
      <w:divBdr>
        <w:top w:val="none" w:sz="0" w:space="0" w:color="auto"/>
        <w:left w:val="none" w:sz="0" w:space="0" w:color="auto"/>
        <w:bottom w:val="none" w:sz="0" w:space="0" w:color="auto"/>
        <w:right w:val="none" w:sz="0" w:space="0" w:color="auto"/>
      </w:divBdr>
    </w:div>
    <w:div w:id="1844514918">
      <w:bodyDiv w:val="1"/>
      <w:marLeft w:val="0"/>
      <w:marRight w:val="0"/>
      <w:marTop w:val="0"/>
      <w:marBottom w:val="0"/>
      <w:divBdr>
        <w:top w:val="none" w:sz="0" w:space="0" w:color="auto"/>
        <w:left w:val="none" w:sz="0" w:space="0" w:color="auto"/>
        <w:bottom w:val="none" w:sz="0" w:space="0" w:color="auto"/>
        <w:right w:val="none" w:sz="0" w:space="0" w:color="auto"/>
      </w:divBdr>
    </w:div>
    <w:div w:id="1846285610">
      <w:bodyDiv w:val="1"/>
      <w:marLeft w:val="0"/>
      <w:marRight w:val="0"/>
      <w:marTop w:val="0"/>
      <w:marBottom w:val="0"/>
      <w:divBdr>
        <w:top w:val="none" w:sz="0" w:space="0" w:color="auto"/>
        <w:left w:val="none" w:sz="0" w:space="0" w:color="auto"/>
        <w:bottom w:val="none" w:sz="0" w:space="0" w:color="auto"/>
        <w:right w:val="none" w:sz="0" w:space="0" w:color="auto"/>
      </w:divBdr>
    </w:div>
    <w:div w:id="1846626206">
      <w:bodyDiv w:val="1"/>
      <w:marLeft w:val="0"/>
      <w:marRight w:val="0"/>
      <w:marTop w:val="0"/>
      <w:marBottom w:val="0"/>
      <w:divBdr>
        <w:top w:val="none" w:sz="0" w:space="0" w:color="auto"/>
        <w:left w:val="none" w:sz="0" w:space="0" w:color="auto"/>
        <w:bottom w:val="none" w:sz="0" w:space="0" w:color="auto"/>
        <w:right w:val="none" w:sz="0" w:space="0" w:color="auto"/>
      </w:divBdr>
    </w:div>
    <w:div w:id="1848665975">
      <w:bodyDiv w:val="1"/>
      <w:marLeft w:val="0"/>
      <w:marRight w:val="0"/>
      <w:marTop w:val="0"/>
      <w:marBottom w:val="0"/>
      <w:divBdr>
        <w:top w:val="none" w:sz="0" w:space="0" w:color="auto"/>
        <w:left w:val="none" w:sz="0" w:space="0" w:color="auto"/>
        <w:bottom w:val="none" w:sz="0" w:space="0" w:color="auto"/>
        <w:right w:val="none" w:sz="0" w:space="0" w:color="auto"/>
      </w:divBdr>
    </w:div>
    <w:div w:id="1849059600">
      <w:bodyDiv w:val="1"/>
      <w:marLeft w:val="0"/>
      <w:marRight w:val="0"/>
      <w:marTop w:val="0"/>
      <w:marBottom w:val="0"/>
      <w:divBdr>
        <w:top w:val="none" w:sz="0" w:space="0" w:color="auto"/>
        <w:left w:val="none" w:sz="0" w:space="0" w:color="auto"/>
        <w:bottom w:val="none" w:sz="0" w:space="0" w:color="auto"/>
        <w:right w:val="none" w:sz="0" w:space="0" w:color="auto"/>
      </w:divBdr>
    </w:div>
    <w:div w:id="1849250265">
      <w:bodyDiv w:val="1"/>
      <w:marLeft w:val="0"/>
      <w:marRight w:val="0"/>
      <w:marTop w:val="0"/>
      <w:marBottom w:val="0"/>
      <w:divBdr>
        <w:top w:val="none" w:sz="0" w:space="0" w:color="auto"/>
        <w:left w:val="none" w:sz="0" w:space="0" w:color="auto"/>
        <w:bottom w:val="none" w:sz="0" w:space="0" w:color="auto"/>
        <w:right w:val="none" w:sz="0" w:space="0" w:color="auto"/>
      </w:divBdr>
    </w:div>
    <w:div w:id="1849371364">
      <w:bodyDiv w:val="1"/>
      <w:marLeft w:val="0"/>
      <w:marRight w:val="0"/>
      <w:marTop w:val="0"/>
      <w:marBottom w:val="0"/>
      <w:divBdr>
        <w:top w:val="none" w:sz="0" w:space="0" w:color="auto"/>
        <w:left w:val="none" w:sz="0" w:space="0" w:color="auto"/>
        <w:bottom w:val="none" w:sz="0" w:space="0" w:color="auto"/>
        <w:right w:val="none" w:sz="0" w:space="0" w:color="auto"/>
      </w:divBdr>
    </w:div>
    <w:div w:id="1850025663">
      <w:bodyDiv w:val="1"/>
      <w:marLeft w:val="0"/>
      <w:marRight w:val="0"/>
      <w:marTop w:val="0"/>
      <w:marBottom w:val="0"/>
      <w:divBdr>
        <w:top w:val="none" w:sz="0" w:space="0" w:color="auto"/>
        <w:left w:val="none" w:sz="0" w:space="0" w:color="auto"/>
        <w:bottom w:val="none" w:sz="0" w:space="0" w:color="auto"/>
        <w:right w:val="none" w:sz="0" w:space="0" w:color="auto"/>
      </w:divBdr>
    </w:div>
    <w:div w:id="1850097601">
      <w:bodyDiv w:val="1"/>
      <w:marLeft w:val="0"/>
      <w:marRight w:val="0"/>
      <w:marTop w:val="0"/>
      <w:marBottom w:val="0"/>
      <w:divBdr>
        <w:top w:val="none" w:sz="0" w:space="0" w:color="auto"/>
        <w:left w:val="none" w:sz="0" w:space="0" w:color="auto"/>
        <w:bottom w:val="none" w:sz="0" w:space="0" w:color="auto"/>
        <w:right w:val="none" w:sz="0" w:space="0" w:color="auto"/>
      </w:divBdr>
    </w:div>
    <w:div w:id="1850169479">
      <w:bodyDiv w:val="1"/>
      <w:marLeft w:val="0"/>
      <w:marRight w:val="0"/>
      <w:marTop w:val="0"/>
      <w:marBottom w:val="0"/>
      <w:divBdr>
        <w:top w:val="none" w:sz="0" w:space="0" w:color="auto"/>
        <w:left w:val="none" w:sz="0" w:space="0" w:color="auto"/>
        <w:bottom w:val="none" w:sz="0" w:space="0" w:color="auto"/>
        <w:right w:val="none" w:sz="0" w:space="0" w:color="auto"/>
      </w:divBdr>
    </w:div>
    <w:div w:id="1851137909">
      <w:bodyDiv w:val="1"/>
      <w:marLeft w:val="0"/>
      <w:marRight w:val="0"/>
      <w:marTop w:val="0"/>
      <w:marBottom w:val="0"/>
      <w:divBdr>
        <w:top w:val="none" w:sz="0" w:space="0" w:color="auto"/>
        <w:left w:val="none" w:sz="0" w:space="0" w:color="auto"/>
        <w:bottom w:val="none" w:sz="0" w:space="0" w:color="auto"/>
        <w:right w:val="none" w:sz="0" w:space="0" w:color="auto"/>
      </w:divBdr>
    </w:div>
    <w:div w:id="1853565490">
      <w:bodyDiv w:val="1"/>
      <w:marLeft w:val="0"/>
      <w:marRight w:val="0"/>
      <w:marTop w:val="0"/>
      <w:marBottom w:val="0"/>
      <w:divBdr>
        <w:top w:val="none" w:sz="0" w:space="0" w:color="auto"/>
        <w:left w:val="none" w:sz="0" w:space="0" w:color="auto"/>
        <w:bottom w:val="none" w:sz="0" w:space="0" w:color="auto"/>
        <w:right w:val="none" w:sz="0" w:space="0" w:color="auto"/>
      </w:divBdr>
    </w:div>
    <w:div w:id="1854762806">
      <w:bodyDiv w:val="1"/>
      <w:marLeft w:val="0"/>
      <w:marRight w:val="0"/>
      <w:marTop w:val="0"/>
      <w:marBottom w:val="0"/>
      <w:divBdr>
        <w:top w:val="none" w:sz="0" w:space="0" w:color="auto"/>
        <w:left w:val="none" w:sz="0" w:space="0" w:color="auto"/>
        <w:bottom w:val="none" w:sz="0" w:space="0" w:color="auto"/>
        <w:right w:val="none" w:sz="0" w:space="0" w:color="auto"/>
      </w:divBdr>
    </w:div>
    <w:div w:id="1854874213">
      <w:bodyDiv w:val="1"/>
      <w:marLeft w:val="0"/>
      <w:marRight w:val="0"/>
      <w:marTop w:val="0"/>
      <w:marBottom w:val="0"/>
      <w:divBdr>
        <w:top w:val="none" w:sz="0" w:space="0" w:color="auto"/>
        <w:left w:val="none" w:sz="0" w:space="0" w:color="auto"/>
        <w:bottom w:val="none" w:sz="0" w:space="0" w:color="auto"/>
        <w:right w:val="none" w:sz="0" w:space="0" w:color="auto"/>
      </w:divBdr>
    </w:div>
    <w:div w:id="1855219893">
      <w:bodyDiv w:val="1"/>
      <w:marLeft w:val="0"/>
      <w:marRight w:val="0"/>
      <w:marTop w:val="0"/>
      <w:marBottom w:val="0"/>
      <w:divBdr>
        <w:top w:val="none" w:sz="0" w:space="0" w:color="auto"/>
        <w:left w:val="none" w:sz="0" w:space="0" w:color="auto"/>
        <w:bottom w:val="none" w:sz="0" w:space="0" w:color="auto"/>
        <w:right w:val="none" w:sz="0" w:space="0" w:color="auto"/>
      </w:divBdr>
    </w:div>
    <w:div w:id="1856259856">
      <w:bodyDiv w:val="1"/>
      <w:marLeft w:val="0"/>
      <w:marRight w:val="0"/>
      <w:marTop w:val="0"/>
      <w:marBottom w:val="0"/>
      <w:divBdr>
        <w:top w:val="none" w:sz="0" w:space="0" w:color="auto"/>
        <w:left w:val="none" w:sz="0" w:space="0" w:color="auto"/>
        <w:bottom w:val="none" w:sz="0" w:space="0" w:color="auto"/>
        <w:right w:val="none" w:sz="0" w:space="0" w:color="auto"/>
      </w:divBdr>
    </w:div>
    <w:div w:id="1858302199">
      <w:bodyDiv w:val="1"/>
      <w:marLeft w:val="0"/>
      <w:marRight w:val="0"/>
      <w:marTop w:val="0"/>
      <w:marBottom w:val="0"/>
      <w:divBdr>
        <w:top w:val="none" w:sz="0" w:space="0" w:color="auto"/>
        <w:left w:val="none" w:sz="0" w:space="0" w:color="auto"/>
        <w:bottom w:val="none" w:sz="0" w:space="0" w:color="auto"/>
        <w:right w:val="none" w:sz="0" w:space="0" w:color="auto"/>
      </w:divBdr>
    </w:div>
    <w:div w:id="1858345714">
      <w:bodyDiv w:val="1"/>
      <w:marLeft w:val="0"/>
      <w:marRight w:val="0"/>
      <w:marTop w:val="0"/>
      <w:marBottom w:val="0"/>
      <w:divBdr>
        <w:top w:val="none" w:sz="0" w:space="0" w:color="auto"/>
        <w:left w:val="none" w:sz="0" w:space="0" w:color="auto"/>
        <w:bottom w:val="none" w:sz="0" w:space="0" w:color="auto"/>
        <w:right w:val="none" w:sz="0" w:space="0" w:color="auto"/>
      </w:divBdr>
    </w:div>
    <w:div w:id="1860851769">
      <w:bodyDiv w:val="1"/>
      <w:marLeft w:val="0"/>
      <w:marRight w:val="0"/>
      <w:marTop w:val="0"/>
      <w:marBottom w:val="0"/>
      <w:divBdr>
        <w:top w:val="none" w:sz="0" w:space="0" w:color="auto"/>
        <w:left w:val="none" w:sz="0" w:space="0" w:color="auto"/>
        <w:bottom w:val="none" w:sz="0" w:space="0" w:color="auto"/>
        <w:right w:val="none" w:sz="0" w:space="0" w:color="auto"/>
      </w:divBdr>
    </w:div>
    <w:div w:id="1862931214">
      <w:bodyDiv w:val="1"/>
      <w:marLeft w:val="0"/>
      <w:marRight w:val="0"/>
      <w:marTop w:val="0"/>
      <w:marBottom w:val="0"/>
      <w:divBdr>
        <w:top w:val="none" w:sz="0" w:space="0" w:color="auto"/>
        <w:left w:val="none" w:sz="0" w:space="0" w:color="auto"/>
        <w:bottom w:val="none" w:sz="0" w:space="0" w:color="auto"/>
        <w:right w:val="none" w:sz="0" w:space="0" w:color="auto"/>
      </w:divBdr>
    </w:div>
    <w:div w:id="1863089613">
      <w:bodyDiv w:val="1"/>
      <w:marLeft w:val="0"/>
      <w:marRight w:val="0"/>
      <w:marTop w:val="0"/>
      <w:marBottom w:val="0"/>
      <w:divBdr>
        <w:top w:val="none" w:sz="0" w:space="0" w:color="auto"/>
        <w:left w:val="none" w:sz="0" w:space="0" w:color="auto"/>
        <w:bottom w:val="none" w:sz="0" w:space="0" w:color="auto"/>
        <w:right w:val="none" w:sz="0" w:space="0" w:color="auto"/>
      </w:divBdr>
    </w:div>
    <w:div w:id="1867213941">
      <w:bodyDiv w:val="1"/>
      <w:marLeft w:val="0"/>
      <w:marRight w:val="0"/>
      <w:marTop w:val="0"/>
      <w:marBottom w:val="0"/>
      <w:divBdr>
        <w:top w:val="none" w:sz="0" w:space="0" w:color="auto"/>
        <w:left w:val="none" w:sz="0" w:space="0" w:color="auto"/>
        <w:bottom w:val="none" w:sz="0" w:space="0" w:color="auto"/>
        <w:right w:val="none" w:sz="0" w:space="0" w:color="auto"/>
      </w:divBdr>
    </w:div>
    <w:div w:id="1867330198">
      <w:bodyDiv w:val="1"/>
      <w:marLeft w:val="0"/>
      <w:marRight w:val="0"/>
      <w:marTop w:val="0"/>
      <w:marBottom w:val="0"/>
      <w:divBdr>
        <w:top w:val="none" w:sz="0" w:space="0" w:color="auto"/>
        <w:left w:val="none" w:sz="0" w:space="0" w:color="auto"/>
        <w:bottom w:val="none" w:sz="0" w:space="0" w:color="auto"/>
        <w:right w:val="none" w:sz="0" w:space="0" w:color="auto"/>
      </w:divBdr>
    </w:div>
    <w:div w:id="1867600198">
      <w:bodyDiv w:val="1"/>
      <w:marLeft w:val="0"/>
      <w:marRight w:val="0"/>
      <w:marTop w:val="0"/>
      <w:marBottom w:val="0"/>
      <w:divBdr>
        <w:top w:val="none" w:sz="0" w:space="0" w:color="auto"/>
        <w:left w:val="none" w:sz="0" w:space="0" w:color="auto"/>
        <w:bottom w:val="none" w:sz="0" w:space="0" w:color="auto"/>
        <w:right w:val="none" w:sz="0" w:space="0" w:color="auto"/>
      </w:divBdr>
    </w:div>
    <w:div w:id="1869564901">
      <w:bodyDiv w:val="1"/>
      <w:marLeft w:val="0"/>
      <w:marRight w:val="0"/>
      <w:marTop w:val="0"/>
      <w:marBottom w:val="0"/>
      <w:divBdr>
        <w:top w:val="none" w:sz="0" w:space="0" w:color="auto"/>
        <w:left w:val="none" w:sz="0" w:space="0" w:color="auto"/>
        <w:bottom w:val="none" w:sz="0" w:space="0" w:color="auto"/>
        <w:right w:val="none" w:sz="0" w:space="0" w:color="auto"/>
      </w:divBdr>
    </w:div>
    <w:div w:id="1870534059">
      <w:bodyDiv w:val="1"/>
      <w:marLeft w:val="0"/>
      <w:marRight w:val="0"/>
      <w:marTop w:val="0"/>
      <w:marBottom w:val="0"/>
      <w:divBdr>
        <w:top w:val="none" w:sz="0" w:space="0" w:color="auto"/>
        <w:left w:val="none" w:sz="0" w:space="0" w:color="auto"/>
        <w:bottom w:val="none" w:sz="0" w:space="0" w:color="auto"/>
        <w:right w:val="none" w:sz="0" w:space="0" w:color="auto"/>
      </w:divBdr>
    </w:div>
    <w:div w:id="1870800528">
      <w:bodyDiv w:val="1"/>
      <w:marLeft w:val="0"/>
      <w:marRight w:val="0"/>
      <w:marTop w:val="0"/>
      <w:marBottom w:val="0"/>
      <w:divBdr>
        <w:top w:val="none" w:sz="0" w:space="0" w:color="auto"/>
        <w:left w:val="none" w:sz="0" w:space="0" w:color="auto"/>
        <w:bottom w:val="none" w:sz="0" w:space="0" w:color="auto"/>
        <w:right w:val="none" w:sz="0" w:space="0" w:color="auto"/>
      </w:divBdr>
    </w:div>
    <w:div w:id="1872064204">
      <w:bodyDiv w:val="1"/>
      <w:marLeft w:val="0"/>
      <w:marRight w:val="0"/>
      <w:marTop w:val="0"/>
      <w:marBottom w:val="0"/>
      <w:divBdr>
        <w:top w:val="none" w:sz="0" w:space="0" w:color="auto"/>
        <w:left w:val="none" w:sz="0" w:space="0" w:color="auto"/>
        <w:bottom w:val="none" w:sz="0" w:space="0" w:color="auto"/>
        <w:right w:val="none" w:sz="0" w:space="0" w:color="auto"/>
      </w:divBdr>
    </w:div>
    <w:div w:id="1872381171">
      <w:bodyDiv w:val="1"/>
      <w:marLeft w:val="0"/>
      <w:marRight w:val="0"/>
      <w:marTop w:val="0"/>
      <w:marBottom w:val="0"/>
      <w:divBdr>
        <w:top w:val="none" w:sz="0" w:space="0" w:color="auto"/>
        <w:left w:val="none" w:sz="0" w:space="0" w:color="auto"/>
        <w:bottom w:val="none" w:sz="0" w:space="0" w:color="auto"/>
        <w:right w:val="none" w:sz="0" w:space="0" w:color="auto"/>
      </w:divBdr>
    </w:div>
    <w:div w:id="1878198468">
      <w:bodyDiv w:val="1"/>
      <w:marLeft w:val="0"/>
      <w:marRight w:val="0"/>
      <w:marTop w:val="0"/>
      <w:marBottom w:val="0"/>
      <w:divBdr>
        <w:top w:val="none" w:sz="0" w:space="0" w:color="auto"/>
        <w:left w:val="none" w:sz="0" w:space="0" w:color="auto"/>
        <w:bottom w:val="none" w:sz="0" w:space="0" w:color="auto"/>
        <w:right w:val="none" w:sz="0" w:space="0" w:color="auto"/>
      </w:divBdr>
    </w:div>
    <w:div w:id="1878464925">
      <w:bodyDiv w:val="1"/>
      <w:marLeft w:val="0"/>
      <w:marRight w:val="0"/>
      <w:marTop w:val="0"/>
      <w:marBottom w:val="0"/>
      <w:divBdr>
        <w:top w:val="none" w:sz="0" w:space="0" w:color="auto"/>
        <w:left w:val="none" w:sz="0" w:space="0" w:color="auto"/>
        <w:bottom w:val="none" w:sz="0" w:space="0" w:color="auto"/>
        <w:right w:val="none" w:sz="0" w:space="0" w:color="auto"/>
      </w:divBdr>
    </w:div>
    <w:div w:id="1878657978">
      <w:bodyDiv w:val="1"/>
      <w:marLeft w:val="0"/>
      <w:marRight w:val="0"/>
      <w:marTop w:val="0"/>
      <w:marBottom w:val="0"/>
      <w:divBdr>
        <w:top w:val="none" w:sz="0" w:space="0" w:color="auto"/>
        <w:left w:val="none" w:sz="0" w:space="0" w:color="auto"/>
        <w:bottom w:val="none" w:sz="0" w:space="0" w:color="auto"/>
        <w:right w:val="none" w:sz="0" w:space="0" w:color="auto"/>
      </w:divBdr>
    </w:div>
    <w:div w:id="1878741730">
      <w:bodyDiv w:val="1"/>
      <w:marLeft w:val="0"/>
      <w:marRight w:val="0"/>
      <w:marTop w:val="0"/>
      <w:marBottom w:val="0"/>
      <w:divBdr>
        <w:top w:val="none" w:sz="0" w:space="0" w:color="auto"/>
        <w:left w:val="none" w:sz="0" w:space="0" w:color="auto"/>
        <w:bottom w:val="none" w:sz="0" w:space="0" w:color="auto"/>
        <w:right w:val="none" w:sz="0" w:space="0" w:color="auto"/>
      </w:divBdr>
    </w:div>
    <w:div w:id="1879470472">
      <w:bodyDiv w:val="1"/>
      <w:marLeft w:val="0"/>
      <w:marRight w:val="0"/>
      <w:marTop w:val="0"/>
      <w:marBottom w:val="0"/>
      <w:divBdr>
        <w:top w:val="none" w:sz="0" w:space="0" w:color="auto"/>
        <w:left w:val="none" w:sz="0" w:space="0" w:color="auto"/>
        <w:bottom w:val="none" w:sz="0" w:space="0" w:color="auto"/>
        <w:right w:val="none" w:sz="0" w:space="0" w:color="auto"/>
      </w:divBdr>
    </w:div>
    <w:div w:id="1882593570">
      <w:bodyDiv w:val="1"/>
      <w:marLeft w:val="0"/>
      <w:marRight w:val="0"/>
      <w:marTop w:val="0"/>
      <w:marBottom w:val="0"/>
      <w:divBdr>
        <w:top w:val="none" w:sz="0" w:space="0" w:color="auto"/>
        <w:left w:val="none" w:sz="0" w:space="0" w:color="auto"/>
        <w:bottom w:val="none" w:sz="0" w:space="0" w:color="auto"/>
        <w:right w:val="none" w:sz="0" w:space="0" w:color="auto"/>
      </w:divBdr>
    </w:div>
    <w:div w:id="1884907603">
      <w:bodyDiv w:val="1"/>
      <w:marLeft w:val="0"/>
      <w:marRight w:val="0"/>
      <w:marTop w:val="0"/>
      <w:marBottom w:val="0"/>
      <w:divBdr>
        <w:top w:val="none" w:sz="0" w:space="0" w:color="auto"/>
        <w:left w:val="none" w:sz="0" w:space="0" w:color="auto"/>
        <w:bottom w:val="none" w:sz="0" w:space="0" w:color="auto"/>
        <w:right w:val="none" w:sz="0" w:space="0" w:color="auto"/>
      </w:divBdr>
    </w:div>
    <w:div w:id="1885019478">
      <w:bodyDiv w:val="1"/>
      <w:marLeft w:val="0"/>
      <w:marRight w:val="0"/>
      <w:marTop w:val="0"/>
      <w:marBottom w:val="0"/>
      <w:divBdr>
        <w:top w:val="none" w:sz="0" w:space="0" w:color="auto"/>
        <w:left w:val="none" w:sz="0" w:space="0" w:color="auto"/>
        <w:bottom w:val="none" w:sz="0" w:space="0" w:color="auto"/>
        <w:right w:val="none" w:sz="0" w:space="0" w:color="auto"/>
      </w:divBdr>
    </w:div>
    <w:div w:id="1885021313">
      <w:bodyDiv w:val="1"/>
      <w:marLeft w:val="0"/>
      <w:marRight w:val="0"/>
      <w:marTop w:val="0"/>
      <w:marBottom w:val="0"/>
      <w:divBdr>
        <w:top w:val="none" w:sz="0" w:space="0" w:color="auto"/>
        <w:left w:val="none" w:sz="0" w:space="0" w:color="auto"/>
        <w:bottom w:val="none" w:sz="0" w:space="0" w:color="auto"/>
        <w:right w:val="none" w:sz="0" w:space="0" w:color="auto"/>
      </w:divBdr>
    </w:div>
    <w:div w:id="1885826884">
      <w:bodyDiv w:val="1"/>
      <w:marLeft w:val="0"/>
      <w:marRight w:val="0"/>
      <w:marTop w:val="0"/>
      <w:marBottom w:val="0"/>
      <w:divBdr>
        <w:top w:val="none" w:sz="0" w:space="0" w:color="auto"/>
        <w:left w:val="none" w:sz="0" w:space="0" w:color="auto"/>
        <w:bottom w:val="none" w:sz="0" w:space="0" w:color="auto"/>
        <w:right w:val="none" w:sz="0" w:space="0" w:color="auto"/>
      </w:divBdr>
    </w:div>
    <w:div w:id="1887259827">
      <w:bodyDiv w:val="1"/>
      <w:marLeft w:val="0"/>
      <w:marRight w:val="0"/>
      <w:marTop w:val="0"/>
      <w:marBottom w:val="0"/>
      <w:divBdr>
        <w:top w:val="none" w:sz="0" w:space="0" w:color="auto"/>
        <w:left w:val="none" w:sz="0" w:space="0" w:color="auto"/>
        <w:bottom w:val="none" w:sz="0" w:space="0" w:color="auto"/>
        <w:right w:val="none" w:sz="0" w:space="0" w:color="auto"/>
      </w:divBdr>
    </w:div>
    <w:div w:id="1888641177">
      <w:bodyDiv w:val="1"/>
      <w:marLeft w:val="0"/>
      <w:marRight w:val="0"/>
      <w:marTop w:val="0"/>
      <w:marBottom w:val="0"/>
      <w:divBdr>
        <w:top w:val="none" w:sz="0" w:space="0" w:color="auto"/>
        <w:left w:val="none" w:sz="0" w:space="0" w:color="auto"/>
        <w:bottom w:val="none" w:sz="0" w:space="0" w:color="auto"/>
        <w:right w:val="none" w:sz="0" w:space="0" w:color="auto"/>
      </w:divBdr>
    </w:div>
    <w:div w:id="1890149818">
      <w:bodyDiv w:val="1"/>
      <w:marLeft w:val="0"/>
      <w:marRight w:val="0"/>
      <w:marTop w:val="0"/>
      <w:marBottom w:val="0"/>
      <w:divBdr>
        <w:top w:val="none" w:sz="0" w:space="0" w:color="auto"/>
        <w:left w:val="none" w:sz="0" w:space="0" w:color="auto"/>
        <w:bottom w:val="none" w:sz="0" w:space="0" w:color="auto"/>
        <w:right w:val="none" w:sz="0" w:space="0" w:color="auto"/>
      </w:divBdr>
    </w:div>
    <w:div w:id="1891452273">
      <w:bodyDiv w:val="1"/>
      <w:marLeft w:val="0"/>
      <w:marRight w:val="0"/>
      <w:marTop w:val="0"/>
      <w:marBottom w:val="0"/>
      <w:divBdr>
        <w:top w:val="none" w:sz="0" w:space="0" w:color="auto"/>
        <w:left w:val="none" w:sz="0" w:space="0" w:color="auto"/>
        <w:bottom w:val="none" w:sz="0" w:space="0" w:color="auto"/>
        <w:right w:val="none" w:sz="0" w:space="0" w:color="auto"/>
      </w:divBdr>
    </w:div>
    <w:div w:id="1891576007">
      <w:bodyDiv w:val="1"/>
      <w:marLeft w:val="0"/>
      <w:marRight w:val="0"/>
      <w:marTop w:val="0"/>
      <w:marBottom w:val="0"/>
      <w:divBdr>
        <w:top w:val="none" w:sz="0" w:space="0" w:color="auto"/>
        <w:left w:val="none" w:sz="0" w:space="0" w:color="auto"/>
        <w:bottom w:val="none" w:sz="0" w:space="0" w:color="auto"/>
        <w:right w:val="none" w:sz="0" w:space="0" w:color="auto"/>
      </w:divBdr>
    </w:div>
    <w:div w:id="1891917787">
      <w:bodyDiv w:val="1"/>
      <w:marLeft w:val="0"/>
      <w:marRight w:val="0"/>
      <w:marTop w:val="0"/>
      <w:marBottom w:val="0"/>
      <w:divBdr>
        <w:top w:val="none" w:sz="0" w:space="0" w:color="auto"/>
        <w:left w:val="none" w:sz="0" w:space="0" w:color="auto"/>
        <w:bottom w:val="none" w:sz="0" w:space="0" w:color="auto"/>
        <w:right w:val="none" w:sz="0" w:space="0" w:color="auto"/>
      </w:divBdr>
    </w:div>
    <w:div w:id="1893492938">
      <w:bodyDiv w:val="1"/>
      <w:marLeft w:val="0"/>
      <w:marRight w:val="0"/>
      <w:marTop w:val="0"/>
      <w:marBottom w:val="0"/>
      <w:divBdr>
        <w:top w:val="none" w:sz="0" w:space="0" w:color="auto"/>
        <w:left w:val="none" w:sz="0" w:space="0" w:color="auto"/>
        <w:bottom w:val="none" w:sz="0" w:space="0" w:color="auto"/>
        <w:right w:val="none" w:sz="0" w:space="0" w:color="auto"/>
      </w:divBdr>
    </w:div>
    <w:div w:id="1893930680">
      <w:bodyDiv w:val="1"/>
      <w:marLeft w:val="0"/>
      <w:marRight w:val="0"/>
      <w:marTop w:val="0"/>
      <w:marBottom w:val="0"/>
      <w:divBdr>
        <w:top w:val="none" w:sz="0" w:space="0" w:color="auto"/>
        <w:left w:val="none" w:sz="0" w:space="0" w:color="auto"/>
        <w:bottom w:val="none" w:sz="0" w:space="0" w:color="auto"/>
        <w:right w:val="none" w:sz="0" w:space="0" w:color="auto"/>
      </w:divBdr>
    </w:div>
    <w:div w:id="1898279985">
      <w:bodyDiv w:val="1"/>
      <w:marLeft w:val="0"/>
      <w:marRight w:val="0"/>
      <w:marTop w:val="0"/>
      <w:marBottom w:val="0"/>
      <w:divBdr>
        <w:top w:val="none" w:sz="0" w:space="0" w:color="auto"/>
        <w:left w:val="none" w:sz="0" w:space="0" w:color="auto"/>
        <w:bottom w:val="none" w:sz="0" w:space="0" w:color="auto"/>
        <w:right w:val="none" w:sz="0" w:space="0" w:color="auto"/>
      </w:divBdr>
    </w:div>
    <w:div w:id="1898348405">
      <w:bodyDiv w:val="1"/>
      <w:marLeft w:val="0"/>
      <w:marRight w:val="0"/>
      <w:marTop w:val="0"/>
      <w:marBottom w:val="0"/>
      <w:divBdr>
        <w:top w:val="none" w:sz="0" w:space="0" w:color="auto"/>
        <w:left w:val="none" w:sz="0" w:space="0" w:color="auto"/>
        <w:bottom w:val="none" w:sz="0" w:space="0" w:color="auto"/>
        <w:right w:val="none" w:sz="0" w:space="0" w:color="auto"/>
      </w:divBdr>
    </w:div>
    <w:div w:id="1898396849">
      <w:bodyDiv w:val="1"/>
      <w:marLeft w:val="0"/>
      <w:marRight w:val="0"/>
      <w:marTop w:val="0"/>
      <w:marBottom w:val="0"/>
      <w:divBdr>
        <w:top w:val="none" w:sz="0" w:space="0" w:color="auto"/>
        <w:left w:val="none" w:sz="0" w:space="0" w:color="auto"/>
        <w:bottom w:val="none" w:sz="0" w:space="0" w:color="auto"/>
        <w:right w:val="none" w:sz="0" w:space="0" w:color="auto"/>
      </w:divBdr>
    </w:div>
    <w:div w:id="1898399351">
      <w:bodyDiv w:val="1"/>
      <w:marLeft w:val="0"/>
      <w:marRight w:val="0"/>
      <w:marTop w:val="0"/>
      <w:marBottom w:val="0"/>
      <w:divBdr>
        <w:top w:val="none" w:sz="0" w:space="0" w:color="auto"/>
        <w:left w:val="none" w:sz="0" w:space="0" w:color="auto"/>
        <w:bottom w:val="none" w:sz="0" w:space="0" w:color="auto"/>
        <w:right w:val="none" w:sz="0" w:space="0" w:color="auto"/>
      </w:divBdr>
    </w:div>
    <w:div w:id="1900288234">
      <w:bodyDiv w:val="1"/>
      <w:marLeft w:val="0"/>
      <w:marRight w:val="0"/>
      <w:marTop w:val="0"/>
      <w:marBottom w:val="0"/>
      <w:divBdr>
        <w:top w:val="none" w:sz="0" w:space="0" w:color="auto"/>
        <w:left w:val="none" w:sz="0" w:space="0" w:color="auto"/>
        <w:bottom w:val="none" w:sz="0" w:space="0" w:color="auto"/>
        <w:right w:val="none" w:sz="0" w:space="0" w:color="auto"/>
      </w:divBdr>
    </w:div>
    <w:div w:id="1901285900">
      <w:bodyDiv w:val="1"/>
      <w:marLeft w:val="0"/>
      <w:marRight w:val="0"/>
      <w:marTop w:val="0"/>
      <w:marBottom w:val="0"/>
      <w:divBdr>
        <w:top w:val="none" w:sz="0" w:space="0" w:color="auto"/>
        <w:left w:val="none" w:sz="0" w:space="0" w:color="auto"/>
        <w:bottom w:val="none" w:sz="0" w:space="0" w:color="auto"/>
        <w:right w:val="none" w:sz="0" w:space="0" w:color="auto"/>
      </w:divBdr>
    </w:div>
    <w:div w:id="1907837909">
      <w:bodyDiv w:val="1"/>
      <w:marLeft w:val="0"/>
      <w:marRight w:val="0"/>
      <w:marTop w:val="0"/>
      <w:marBottom w:val="0"/>
      <w:divBdr>
        <w:top w:val="none" w:sz="0" w:space="0" w:color="auto"/>
        <w:left w:val="none" w:sz="0" w:space="0" w:color="auto"/>
        <w:bottom w:val="none" w:sz="0" w:space="0" w:color="auto"/>
        <w:right w:val="none" w:sz="0" w:space="0" w:color="auto"/>
      </w:divBdr>
    </w:div>
    <w:div w:id="1908420365">
      <w:bodyDiv w:val="1"/>
      <w:marLeft w:val="0"/>
      <w:marRight w:val="0"/>
      <w:marTop w:val="0"/>
      <w:marBottom w:val="0"/>
      <w:divBdr>
        <w:top w:val="none" w:sz="0" w:space="0" w:color="auto"/>
        <w:left w:val="none" w:sz="0" w:space="0" w:color="auto"/>
        <w:bottom w:val="none" w:sz="0" w:space="0" w:color="auto"/>
        <w:right w:val="none" w:sz="0" w:space="0" w:color="auto"/>
      </w:divBdr>
    </w:div>
    <w:div w:id="1908953096">
      <w:bodyDiv w:val="1"/>
      <w:marLeft w:val="0"/>
      <w:marRight w:val="0"/>
      <w:marTop w:val="0"/>
      <w:marBottom w:val="0"/>
      <w:divBdr>
        <w:top w:val="none" w:sz="0" w:space="0" w:color="auto"/>
        <w:left w:val="none" w:sz="0" w:space="0" w:color="auto"/>
        <w:bottom w:val="none" w:sz="0" w:space="0" w:color="auto"/>
        <w:right w:val="none" w:sz="0" w:space="0" w:color="auto"/>
      </w:divBdr>
    </w:div>
    <w:div w:id="1909537490">
      <w:bodyDiv w:val="1"/>
      <w:marLeft w:val="0"/>
      <w:marRight w:val="0"/>
      <w:marTop w:val="0"/>
      <w:marBottom w:val="0"/>
      <w:divBdr>
        <w:top w:val="none" w:sz="0" w:space="0" w:color="auto"/>
        <w:left w:val="none" w:sz="0" w:space="0" w:color="auto"/>
        <w:bottom w:val="none" w:sz="0" w:space="0" w:color="auto"/>
        <w:right w:val="none" w:sz="0" w:space="0" w:color="auto"/>
      </w:divBdr>
    </w:div>
    <w:div w:id="1909802295">
      <w:bodyDiv w:val="1"/>
      <w:marLeft w:val="0"/>
      <w:marRight w:val="0"/>
      <w:marTop w:val="0"/>
      <w:marBottom w:val="0"/>
      <w:divBdr>
        <w:top w:val="none" w:sz="0" w:space="0" w:color="auto"/>
        <w:left w:val="none" w:sz="0" w:space="0" w:color="auto"/>
        <w:bottom w:val="none" w:sz="0" w:space="0" w:color="auto"/>
        <w:right w:val="none" w:sz="0" w:space="0" w:color="auto"/>
      </w:divBdr>
    </w:div>
    <w:div w:id="1909916806">
      <w:bodyDiv w:val="1"/>
      <w:marLeft w:val="0"/>
      <w:marRight w:val="0"/>
      <w:marTop w:val="0"/>
      <w:marBottom w:val="0"/>
      <w:divBdr>
        <w:top w:val="none" w:sz="0" w:space="0" w:color="auto"/>
        <w:left w:val="none" w:sz="0" w:space="0" w:color="auto"/>
        <w:bottom w:val="none" w:sz="0" w:space="0" w:color="auto"/>
        <w:right w:val="none" w:sz="0" w:space="0" w:color="auto"/>
      </w:divBdr>
    </w:div>
    <w:div w:id="1910651959">
      <w:bodyDiv w:val="1"/>
      <w:marLeft w:val="0"/>
      <w:marRight w:val="0"/>
      <w:marTop w:val="0"/>
      <w:marBottom w:val="0"/>
      <w:divBdr>
        <w:top w:val="none" w:sz="0" w:space="0" w:color="auto"/>
        <w:left w:val="none" w:sz="0" w:space="0" w:color="auto"/>
        <w:bottom w:val="none" w:sz="0" w:space="0" w:color="auto"/>
        <w:right w:val="none" w:sz="0" w:space="0" w:color="auto"/>
      </w:divBdr>
    </w:div>
    <w:div w:id="1911848474">
      <w:bodyDiv w:val="1"/>
      <w:marLeft w:val="0"/>
      <w:marRight w:val="0"/>
      <w:marTop w:val="0"/>
      <w:marBottom w:val="0"/>
      <w:divBdr>
        <w:top w:val="none" w:sz="0" w:space="0" w:color="auto"/>
        <w:left w:val="none" w:sz="0" w:space="0" w:color="auto"/>
        <w:bottom w:val="none" w:sz="0" w:space="0" w:color="auto"/>
        <w:right w:val="none" w:sz="0" w:space="0" w:color="auto"/>
      </w:divBdr>
    </w:div>
    <w:div w:id="1911960420">
      <w:bodyDiv w:val="1"/>
      <w:marLeft w:val="0"/>
      <w:marRight w:val="0"/>
      <w:marTop w:val="0"/>
      <w:marBottom w:val="0"/>
      <w:divBdr>
        <w:top w:val="none" w:sz="0" w:space="0" w:color="auto"/>
        <w:left w:val="none" w:sz="0" w:space="0" w:color="auto"/>
        <w:bottom w:val="none" w:sz="0" w:space="0" w:color="auto"/>
        <w:right w:val="none" w:sz="0" w:space="0" w:color="auto"/>
      </w:divBdr>
    </w:div>
    <w:div w:id="1913849317">
      <w:bodyDiv w:val="1"/>
      <w:marLeft w:val="0"/>
      <w:marRight w:val="0"/>
      <w:marTop w:val="0"/>
      <w:marBottom w:val="0"/>
      <w:divBdr>
        <w:top w:val="none" w:sz="0" w:space="0" w:color="auto"/>
        <w:left w:val="none" w:sz="0" w:space="0" w:color="auto"/>
        <w:bottom w:val="none" w:sz="0" w:space="0" w:color="auto"/>
        <w:right w:val="none" w:sz="0" w:space="0" w:color="auto"/>
      </w:divBdr>
    </w:div>
    <w:div w:id="1914125476">
      <w:bodyDiv w:val="1"/>
      <w:marLeft w:val="0"/>
      <w:marRight w:val="0"/>
      <w:marTop w:val="0"/>
      <w:marBottom w:val="0"/>
      <w:divBdr>
        <w:top w:val="none" w:sz="0" w:space="0" w:color="auto"/>
        <w:left w:val="none" w:sz="0" w:space="0" w:color="auto"/>
        <w:bottom w:val="none" w:sz="0" w:space="0" w:color="auto"/>
        <w:right w:val="none" w:sz="0" w:space="0" w:color="auto"/>
      </w:divBdr>
    </w:div>
    <w:div w:id="1914313185">
      <w:bodyDiv w:val="1"/>
      <w:marLeft w:val="0"/>
      <w:marRight w:val="0"/>
      <w:marTop w:val="0"/>
      <w:marBottom w:val="0"/>
      <w:divBdr>
        <w:top w:val="none" w:sz="0" w:space="0" w:color="auto"/>
        <w:left w:val="none" w:sz="0" w:space="0" w:color="auto"/>
        <w:bottom w:val="none" w:sz="0" w:space="0" w:color="auto"/>
        <w:right w:val="none" w:sz="0" w:space="0" w:color="auto"/>
      </w:divBdr>
    </w:div>
    <w:div w:id="1918439659">
      <w:bodyDiv w:val="1"/>
      <w:marLeft w:val="0"/>
      <w:marRight w:val="0"/>
      <w:marTop w:val="0"/>
      <w:marBottom w:val="0"/>
      <w:divBdr>
        <w:top w:val="none" w:sz="0" w:space="0" w:color="auto"/>
        <w:left w:val="none" w:sz="0" w:space="0" w:color="auto"/>
        <w:bottom w:val="none" w:sz="0" w:space="0" w:color="auto"/>
        <w:right w:val="none" w:sz="0" w:space="0" w:color="auto"/>
      </w:divBdr>
    </w:div>
    <w:div w:id="1921787032">
      <w:bodyDiv w:val="1"/>
      <w:marLeft w:val="0"/>
      <w:marRight w:val="0"/>
      <w:marTop w:val="0"/>
      <w:marBottom w:val="0"/>
      <w:divBdr>
        <w:top w:val="none" w:sz="0" w:space="0" w:color="auto"/>
        <w:left w:val="none" w:sz="0" w:space="0" w:color="auto"/>
        <w:bottom w:val="none" w:sz="0" w:space="0" w:color="auto"/>
        <w:right w:val="none" w:sz="0" w:space="0" w:color="auto"/>
      </w:divBdr>
    </w:div>
    <w:div w:id="1921910225">
      <w:bodyDiv w:val="1"/>
      <w:marLeft w:val="0"/>
      <w:marRight w:val="0"/>
      <w:marTop w:val="0"/>
      <w:marBottom w:val="0"/>
      <w:divBdr>
        <w:top w:val="none" w:sz="0" w:space="0" w:color="auto"/>
        <w:left w:val="none" w:sz="0" w:space="0" w:color="auto"/>
        <w:bottom w:val="none" w:sz="0" w:space="0" w:color="auto"/>
        <w:right w:val="none" w:sz="0" w:space="0" w:color="auto"/>
      </w:divBdr>
    </w:div>
    <w:div w:id="1922566870">
      <w:bodyDiv w:val="1"/>
      <w:marLeft w:val="0"/>
      <w:marRight w:val="0"/>
      <w:marTop w:val="0"/>
      <w:marBottom w:val="0"/>
      <w:divBdr>
        <w:top w:val="none" w:sz="0" w:space="0" w:color="auto"/>
        <w:left w:val="none" w:sz="0" w:space="0" w:color="auto"/>
        <w:bottom w:val="none" w:sz="0" w:space="0" w:color="auto"/>
        <w:right w:val="none" w:sz="0" w:space="0" w:color="auto"/>
      </w:divBdr>
    </w:div>
    <w:div w:id="1923025205">
      <w:bodyDiv w:val="1"/>
      <w:marLeft w:val="0"/>
      <w:marRight w:val="0"/>
      <w:marTop w:val="0"/>
      <w:marBottom w:val="0"/>
      <w:divBdr>
        <w:top w:val="none" w:sz="0" w:space="0" w:color="auto"/>
        <w:left w:val="none" w:sz="0" w:space="0" w:color="auto"/>
        <w:bottom w:val="none" w:sz="0" w:space="0" w:color="auto"/>
        <w:right w:val="none" w:sz="0" w:space="0" w:color="auto"/>
      </w:divBdr>
    </w:div>
    <w:div w:id="1923104708">
      <w:bodyDiv w:val="1"/>
      <w:marLeft w:val="0"/>
      <w:marRight w:val="0"/>
      <w:marTop w:val="0"/>
      <w:marBottom w:val="0"/>
      <w:divBdr>
        <w:top w:val="none" w:sz="0" w:space="0" w:color="auto"/>
        <w:left w:val="none" w:sz="0" w:space="0" w:color="auto"/>
        <w:bottom w:val="none" w:sz="0" w:space="0" w:color="auto"/>
        <w:right w:val="none" w:sz="0" w:space="0" w:color="auto"/>
      </w:divBdr>
    </w:div>
    <w:div w:id="1923754217">
      <w:bodyDiv w:val="1"/>
      <w:marLeft w:val="0"/>
      <w:marRight w:val="0"/>
      <w:marTop w:val="0"/>
      <w:marBottom w:val="0"/>
      <w:divBdr>
        <w:top w:val="none" w:sz="0" w:space="0" w:color="auto"/>
        <w:left w:val="none" w:sz="0" w:space="0" w:color="auto"/>
        <w:bottom w:val="none" w:sz="0" w:space="0" w:color="auto"/>
        <w:right w:val="none" w:sz="0" w:space="0" w:color="auto"/>
      </w:divBdr>
    </w:div>
    <w:div w:id="1925915948">
      <w:bodyDiv w:val="1"/>
      <w:marLeft w:val="0"/>
      <w:marRight w:val="0"/>
      <w:marTop w:val="0"/>
      <w:marBottom w:val="0"/>
      <w:divBdr>
        <w:top w:val="none" w:sz="0" w:space="0" w:color="auto"/>
        <w:left w:val="none" w:sz="0" w:space="0" w:color="auto"/>
        <w:bottom w:val="none" w:sz="0" w:space="0" w:color="auto"/>
        <w:right w:val="none" w:sz="0" w:space="0" w:color="auto"/>
      </w:divBdr>
    </w:div>
    <w:div w:id="1926063674">
      <w:bodyDiv w:val="1"/>
      <w:marLeft w:val="0"/>
      <w:marRight w:val="0"/>
      <w:marTop w:val="0"/>
      <w:marBottom w:val="0"/>
      <w:divBdr>
        <w:top w:val="none" w:sz="0" w:space="0" w:color="auto"/>
        <w:left w:val="none" w:sz="0" w:space="0" w:color="auto"/>
        <w:bottom w:val="none" w:sz="0" w:space="0" w:color="auto"/>
        <w:right w:val="none" w:sz="0" w:space="0" w:color="auto"/>
      </w:divBdr>
    </w:div>
    <w:div w:id="1928270233">
      <w:bodyDiv w:val="1"/>
      <w:marLeft w:val="0"/>
      <w:marRight w:val="0"/>
      <w:marTop w:val="0"/>
      <w:marBottom w:val="0"/>
      <w:divBdr>
        <w:top w:val="none" w:sz="0" w:space="0" w:color="auto"/>
        <w:left w:val="none" w:sz="0" w:space="0" w:color="auto"/>
        <w:bottom w:val="none" w:sz="0" w:space="0" w:color="auto"/>
        <w:right w:val="none" w:sz="0" w:space="0" w:color="auto"/>
      </w:divBdr>
    </w:div>
    <w:div w:id="1930429355">
      <w:bodyDiv w:val="1"/>
      <w:marLeft w:val="0"/>
      <w:marRight w:val="0"/>
      <w:marTop w:val="0"/>
      <w:marBottom w:val="0"/>
      <w:divBdr>
        <w:top w:val="none" w:sz="0" w:space="0" w:color="auto"/>
        <w:left w:val="none" w:sz="0" w:space="0" w:color="auto"/>
        <w:bottom w:val="none" w:sz="0" w:space="0" w:color="auto"/>
        <w:right w:val="none" w:sz="0" w:space="0" w:color="auto"/>
      </w:divBdr>
    </w:div>
    <w:div w:id="1931153910">
      <w:bodyDiv w:val="1"/>
      <w:marLeft w:val="0"/>
      <w:marRight w:val="0"/>
      <w:marTop w:val="0"/>
      <w:marBottom w:val="0"/>
      <w:divBdr>
        <w:top w:val="none" w:sz="0" w:space="0" w:color="auto"/>
        <w:left w:val="none" w:sz="0" w:space="0" w:color="auto"/>
        <w:bottom w:val="none" w:sz="0" w:space="0" w:color="auto"/>
        <w:right w:val="none" w:sz="0" w:space="0" w:color="auto"/>
      </w:divBdr>
    </w:div>
    <w:div w:id="1931305545">
      <w:bodyDiv w:val="1"/>
      <w:marLeft w:val="0"/>
      <w:marRight w:val="0"/>
      <w:marTop w:val="0"/>
      <w:marBottom w:val="0"/>
      <w:divBdr>
        <w:top w:val="none" w:sz="0" w:space="0" w:color="auto"/>
        <w:left w:val="none" w:sz="0" w:space="0" w:color="auto"/>
        <w:bottom w:val="none" w:sz="0" w:space="0" w:color="auto"/>
        <w:right w:val="none" w:sz="0" w:space="0" w:color="auto"/>
      </w:divBdr>
    </w:div>
    <w:div w:id="1931348931">
      <w:bodyDiv w:val="1"/>
      <w:marLeft w:val="0"/>
      <w:marRight w:val="0"/>
      <w:marTop w:val="0"/>
      <w:marBottom w:val="0"/>
      <w:divBdr>
        <w:top w:val="none" w:sz="0" w:space="0" w:color="auto"/>
        <w:left w:val="none" w:sz="0" w:space="0" w:color="auto"/>
        <w:bottom w:val="none" w:sz="0" w:space="0" w:color="auto"/>
        <w:right w:val="none" w:sz="0" w:space="0" w:color="auto"/>
      </w:divBdr>
    </w:div>
    <w:div w:id="1932271806">
      <w:bodyDiv w:val="1"/>
      <w:marLeft w:val="0"/>
      <w:marRight w:val="0"/>
      <w:marTop w:val="0"/>
      <w:marBottom w:val="0"/>
      <w:divBdr>
        <w:top w:val="none" w:sz="0" w:space="0" w:color="auto"/>
        <w:left w:val="none" w:sz="0" w:space="0" w:color="auto"/>
        <w:bottom w:val="none" w:sz="0" w:space="0" w:color="auto"/>
        <w:right w:val="none" w:sz="0" w:space="0" w:color="auto"/>
      </w:divBdr>
    </w:div>
    <w:div w:id="1936134684">
      <w:bodyDiv w:val="1"/>
      <w:marLeft w:val="0"/>
      <w:marRight w:val="0"/>
      <w:marTop w:val="0"/>
      <w:marBottom w:val="0"/>
      <w:divBdr>
        <w:top w:val="none" w:sz="0" w:space="0" w:color="auto"/>
        <w:left w:val="none" w:sz="0" w:space="0" w:color="auto"/>
        <w:bottom w:val="none" w:sz="0" w:space="0" w:color="auto"/>
        <w:right w:val="none" w:sz="0" w:space="0" w:color="auto"/>
      </w:divBdr>
    </w:div>
    <w:div w:id="1936286700">
      <w:bodyDiv w:val="1"/>
      <w:marLeft w:val="0"/>
      <w:marRight w:val="0"/>
      <w:marTop w:val="0"/>
      <w:marBottom w:val="0"/>
      <w:divBdr>
        <w:top w:val="none" w:sz="0" w:space="0" w:color="auto"/>
        <w:left w:val="none" w:sz="0" w:space="0" w:color="auto"/>
        <w:bottom w:val="none" w:sz="0" w:space="0" w:color="auto"/>
        <w:right w:val="none" w:sz="0" w:space="0" w:color="auto"/>
      </w:divBdr>
    </w:div>
    <w:div w:id="1936358966">
      <w:bodyDiv w:val="1"/>
      <w:marLeft w:val="0"/>
      <w:marRight w:val="0"/>
      <w:marTop w:val="0"/>
      <w:marBottom w:val="0"/>
      <w:divBdr>
        <w:top w:val="none" w:sz="0" w:space="0" w:color="auto"/>
        <w:left w:val="none" w:sz="0" w:space="0" w:color="auto"/>
        <w:bottom w:val="none" w:sz="0" w:space="0" w:color="auto"/>
        <w:right w:val="none" w:sz="0" w:space="0" w:color="auto"/>
      </w:divBdr>
    </w:div>
    <w:div w:id="1938294911">
      <w:bodyDiv w:val="1"/>
      <w:marLeft w:val="0"/>
      <w:marRight w:val="0"/>
      <w:marTop w:val="0"/>
      <w:marBottom w:val="0"/>
      <w:divBdr>
        <w:top w:val="none" w:sz="0" w:space="0" w:color="auto"/>
        <w:left w:val="none" w:sz="0" w:space="0" w:color="auto"/>
        <w:bottom w:val="none" w:sz="0" w:space="0" w:color="auto"/>
        <w:right w:val="none" w:sz="0" w:space="0" w:color="auto"/>
      </w:divBdr>
    </w:div>
    <w:div w:id="1938633661">
      <w:bodyDiv w:val="1"/>
      <w:marLeft w:val="0"/>
      <w:marRight w:val="0"/>
      <w:marTop w:val="0"/>
      <w:marBottom w:val="0"/>
      <w:divBdr>
        <w:top w:val="none" w:sz="0" w:space="0" w:color="auto"/>
        <w:left w:val="none" w:sz="0" w:space="0" w:color="auto"/>
        <w:bottom w:val="none" w:sz="0" w:space="0" w:color="auto"/>
        <w:right w:val="none" w:sz="0" w:space="0" w:color="auto"/>
      </w:divBdr>
    </w:div>
    <w:div w:id="1943297630">
      <w:bodyDiv w:val="1"/>
      <w:marLeft w:val="0"/>
      <w:marRight w:val="0"/>
      <w:marTop w:val="0"/>
      <w:marBottom w:val="0"/>
      <w:divBdr>
        <w:top w:val="none" w:sz="0" w:space="0" w:color="auto"/>
        <w:left w:val="none" w:sz="0" w:space="0" w:color="auto"/>
        <w:bottom w:val="none" w:sz="0" w:space="0" w:color="auto"/>
        <w:right w:val="none" w:sz="0" w:space="0" w:color="auto"/>
      </w:divBdr>
    </w:div>
    <w:div w:id="1943756764">
      <w:bodyDiv w:val="1"/>
      <w:marLeft w:val="0"/>
      <w:marRight w:val="0"/>
      <w:marTop w:val="0"/>
      <w:marBottom w:val="0"/>
      <w:divBdr>
        <w:top w:val="none" w:sz="0" w:space="0" w:color="auto"/>
        <w:left w:val="none" w:sz="0" w:space="0" w:color="auto"/>
        <w:bottom w:val="none" w:sz="0" w:space="0" w:color="auto"/>
        <w:right w:val="none" w:sz="0" w:space="0" w:color="auto"/>
      </w:divBdr>
    </w:div>
    <w:div w:id="1944413731">
      <w:bodyDiv w:val="1"/>
      <w:marLeft w:val="0"/>
      <w:marRight w:val="0"/>
      <w:marTop w:val="0"/>
      <w:marBottom w:val="0"/>
      <w:divBdr>
        <w:top w:val="none" w:sz="0" w:space="0" w:color="auto"/>
        <w:left w:val="none" w:sz="0" w:space="0" w:color="auto"/>
        <w:bottom w:val="none" w:sz="0" w:space="0" w:color="auto"/>
        <w:right w:val="none" w:sz="0" w:space="0" w:color="auto"/>
      </w:divBdr>
    </w:div>
    <w:div w:id="1945113688">
      <w:bodyDiv w:val="1"/>
      <w:marLeft w:val="0"/>
      <w:marRight w:val="0"/>
      <w:marTop w:val="0"/>
      <w:marBottom w:val="0"/>
      <w:divBdr>
        <w:top w:val="none" w:sz="0" w:space="0" w:color="auto"/>
        <w:left w:val="none" w:sz="0" w:space="0" w:color="auto"/>
        <w:bottom w:val="none" w:sz="0" w:space="0" w:color="auto"/>
        <w:right w:val="none" w:sz="0" w:space="0" w:color="auto"/>
      </w:divBdr>
    </w:div>
    <w:div w:id="1946230684">
      <w:bodyDiv w:val="1"/>
      <w:marLeft w:val="0"/>
      <w:marRight w:val="0"/>
      <w:marTop w:val="0"/>
      <w:marBottom w:val="0"/>
      <w:divBdr>
        <w:top w:val="none" w:sz="0" w:space="0" w:color="auto"/>
        <w:left w:val="none" w:sz="0" w:space="0" w:color="auto"/>
        <w:bottom w:val="none" w:sz="0" w:space="0" w:color="auto"/>
        <w:right w:val="none" w:sz="0" w:space="0" w:color="auto"/>
      </w:divBdr>
    </w:div>
    <w:div w:id="1946231324">
      <w:bodyDiv w:val="1"/>
      <w:marLeft w:val="0"/>
      <w:marRight w:val="0"/>
      <w:marTop w:val="0"/>
      <w:marBottom w:val="0"/>
      <w:divBdr>
        <w:top w:val="none" w:sz="0" w:space="0" w:color="auto"/>
        <w:left w:val="none" w:sz="0" w:space="0" w:color="auto"/>
        <w:bottom w:val="none" w:sz="0" w:space="0" w:color="auto"/>
        <w:right w:val="none" w:sz="0" w:space="0" w:color="auto"/>
      </w:divBdr>
    </w:div>
    <w:div w:id="1946618862">
      <w:bodyDiv w:val="1"/>
      <w:marLeft w:val="0"/>
      <w:marRight w:val="0"/>
      <w:marTop w:val="0"/>
      <w:marBottom w:val="0"/>
      <w:divBdr>
        <w:top w:val="none" w:sz="0" w:space="0" w:color="auto"/>
        <w:left w:val="none" w:sz="0" w:space="0" w:color="auto"/>
        <w:bottom w:val="none" w:sz="0" w:space="0" w:color="auto"/>
        <w:right w:val="none" w:sz="0" w:space="0" w:color="auto"/>
      </w:divBdr>
    </w:div>
    <w:div w:id="1947274083">
      <w:bodyDiv w:val="1"/>
      <w:marLeft w:val="0"/>
      <w:marRight w:val="0"/>
      <w:marTop w:val="0"/>
      <w:marBottom w:val="0"/>
      <w:divBdr>
        <w:top w:val="none" w:sz="0" w:space="0" w:color="auto"/>
        <w:left w:val="none" w:sz="0" w:space="0" w:color="auto"/>
        <w:bottom w:val="none" w:sz="0" w:space="0" w:color="auto"/>
        <w:right w:val="none" w:sz="0" w:space="0" w:color="auto"/>
      </w:divBdr>
    </w:div>
    <w:div w:id="1948004234">
      <w:bodyDiv w:val="1"/>
      <w:marLeft w:val="0"/>
      <w:marRight w:val="0"/>
      <w:marTop w:val="0"/>
      <w:marBottom w:val="0"/>
      <w:divBdr>
        <w:top w:val="none" w:sz="0" w:space="0" w:color="auto"/>
        <w:left w:val="none" w:sz="0" w:space="0" w:color="auto"/>
        <w:bottom w:val="none" w:sz="0" w:space="0" w:color="auto"/>
        <w:right w:val="none" w:sz="0" w:space="0" w:color="auto"/>
      </w:divBdr>
    </w:div>
    <w:div w:id="1948805535">
      <w:bodyDiv w:val="1"/>
      <w:marLeft w:val="0"/>
      <w:marRight w:val="0"/>
      <w:marTop w:val="0"/>
      <w:marBottom w:val="0"/>
      <w:divBdr>
        <w:top w:val="none" w:sz="0" w:space="0" w:color="auto"/>
        <w:left w:val="none" w:sz="0" w:space="0" w:color="auto"/>
        <w:bottom w:val="none" w:sz="0" w:space="0" w:color="auto"/>
        <w:right w:val="none" w:sz="0" w:space="0" w:color="auto"/>
      </w:divBdr>
    </w:div>
    <w:div w:id="1948853593">
      <w:bodyDiv w:val="1"/>
      <w:marLeft w:val="0"/>
      <w:marRight w:val="0"/>
      <w:marTop w:val="0"/>
      <w:marBottom w:val="0"/>
      <w:divBdr>
        <w:top w:val="none" w:sz="0" w:space="0" w:color="auto"/>
        <w:left w:val="none" w:sz="0" w:space="0" w:color="auto"/>
        <w:bottom w:val="none" w:sz="0" w:space="0" w:color="auto"/>
        <w:right w:val="none" w:sz="0" w:space="0" w:color="auto"/>
      </w:divBdr>
    </w:div>
    <w:div w:id="1950890181">
      <w:bodyDiv w:val="1"/>
      <w:marLeft w:val="0"/>
      <w:marRight w:val="0"/>
      <w:marTop w:val="0"/>
      <w:marBottom w:val="0"/>
      <w:divBdr>
        <w:top w:val="none" w:sz="0" w:space="0" w:color="auto"/>
        <w:left w:val="none" w:sz="0" w:space="0" w:color="auto"/>
        <w:bottom w:val="none" w:sz="0" w:space="0" w:color="auto"/>
        <w:right w:val="none" w:sz="0" w:space="0" w:color="auto"/>
      </w:divBdr>
    </w:div>
    <w:div w:id="1952928390">
      <w:bodyDiv w:val="1"/>
      <w:marLeft w:val="0"/>
      <w:marRight w:val="0"/>
      <w:marTop w:val="0"/>
      <w:marBottom w:val="0"/>
      <w:divBdr>
        <w:top w:val="none" w:sz="0" w:space="0" w:color="auto"/>
        <w:left w:val="none" w:sz="0" w:space="0" w:color="auto"/>
        <w:bottom w:val="none" w:sz="0" w:space="0" w:color="auto"/>
        <w:right w:val="none" w:sz="0" w:space="0" w:color="auto"/>
      </w:divBdr>
    </w:div>
    <w:div w:id="1954748700">
      <w:bodyDiv w:val="1"/>
      <w:marLeft w:val="0"/>
      <w:marRight w:val="0"/>
      <w:marTop w:val="0"/>
      <w:marBottom w:val="0"/>
      <w:divBdr>
        <w:top w:val="none" w:sz="0" w:space="0" w:color="auto"/>
        <w:left w:val="none" w:sz="0" w:space="0" w:color="auto"/>
        <w:bottom w:val="none" w:sz="0" w:space="0" w:color="auto"/>
        <w:right w:val="none" w:sz="0" w:space="0" w:color="auto"/>
      </w:divBdr>
    </w:div>
    <w:div w:id="1955399640">
      <w:bodyDiv w:val="1"/>
      <w:marLeft w:val="0"/>
      <w:marRight w:val="0"/>
      <w:marTop w:val="0"/>
      <w:marBottom w:val="0"/>
      <w:divBdr>
        <w:top w:val="none" w:sz="0" w:space="0" w:color="auto"/>
        <w:left w:val="none" w:sz="0" w:space="0" w:color="auto"/>
        <w:bottom w:val="none" w:sz="0" w:space="0" w:color="auto"/>
        <w:right w:val="none" w:sz="0" w:space="0" w:color="auto"/>
      </w:divBdr>
    </w:div>
    <w:div w:id="1955866202">
      <w:bodyDiv w:val="1"/>
      <w:marLeft w:val="0"/>
      <w:marRight w:val="0"/>
      <w:marTop w:val="0"/>
      <w:marBottom w:val="0"/>
      <w:divBdr>
        <w:top w:val="none" w:sz="0" w:space="0" w:color="auto"/>
        <w:left w:val="none" w:sz="0" w:space="0" w:color="auto"/>
        <w:bottom w:val="none" w:sz="0" w:space="0" w:color="auto"/>
        <w:right w:val="none" w:sz="0" w:space="0" w:color="auto"/>
      </w:divBdr>
    </w:div>
    <w:div w:id="1956405506">
      <w:bodyDiv w:val="1"/>
      <w:marLeft w:val="0"/>
      <w:marRight w:val="0"/>
      <w:marTop w:val="0"/>
      <w:marBottom w:val="0"/>
      <w:divBdr>
        <w:top w:val="none" w:sz="0" w:space="0" w:color="auto"/>
        <w:left w:val="none" w:sz="0" w:space="0" w:color="auto"/>
        <w:bottom w:val="none" w:sz="0" w:space="0" w:color="auto"/>
        <w:right w:val="none" w:sz="0" w:space="0" w:color="auto"/>
      </w:divBdr>
    </w:div>
    <w:div w:id="1957055600">
      <w:bodyDiv w:val="1"/>
      <w:marLeft w:val="0"/>
      <w:marRight w:val="0"/>
      <w:marTop w:val="0"/>
      <w:marBottom w:val="0"/>
      <w:divBdr>
        <w:top w:val="none" w:sz="0" w:space="0" w:color="auto"/>
        <w:left w:val="none" w:sz="0" w:space="0" w:color="auto"/>
        <w:bottom w:val="none" w:sz="0" w:space="0" w:color="auto"/>
        <w:right w:val="none" w:sz="0" w:space="0" w:color="auto"/>
      </w:divBdr>
    </w:div>
    <w:div w:id="1957132189">
      <w:bodyDiv w:val="1"/>
      <w:marLeft w:val="0"/>
      <w:marRight w:val="0"/>
      <w:marTop w:val="0"/>
      <w:marBottom w:val="0"/>
      <w:divBdr>
        <w:top w:val="none" w:sz="0" w:space="0" w:color="auto"/>
        <w:left w:val="none" w:sz="0" w:space="0" w:color="auto"/>
        <w:bottom w:val="none" w:sz="0" w:space="0" w:color="auto"/>
        <w:right w:val="none" w:sz="0" w:space="0" w:color="auto"/>
      </w:divBdr>
    </w:div>
    <w:div w:id="1958440871">
      <w:bodyDiv w:val="1"/>
      <w:marLeft w:val="0"/>
      <w:marRight w:val="0"/>
      <w:marTop w:val="0"/>
      <w:marBottom w:val="0"/>
      <w:divBdr>
        <w:top w:val="none" w:sz="0" w:space="0" w:color="auto"/>
        <w:left w:val="none" w:sz="0" w:space="0" w:color="auto"/>
        <w:bottom w:val="none" w:sz="0" w:space="0" w:color="auto"/>
        <w:right w:val="none" w:sz="0" w:space="0" w:color="auto"/>
      </w:divBdr>
    </w:div>
    <w:div w:id="1958483807">
      <w:bodyDiv w:val="1"/>
      <w:marLeft w:val="0"/>
      <w:marRight w:val="0"/>
      <w:marTop w:val="0"/>
      <w:marBottom w:val="0"/>
      <w:divBdr>
        <w:top w:val="none" w:sz="0" w:space="0" w:color="auto"/>
        <w:left w:val="none" w:sz="0" w:space="0" w:color="auto"/>
        <w:bottom w:val="none" w:sz="0" w:space="0" w:color="auto"/>
        <w:right w:val="none" w:sz="0" w:space="0" w:color="auto"/>
      </w:divBdr>
    </w:div>
    <w:div w:id="1959295029">
      <w:bodyDiv w:val="1"/>
      <w:marLeft w:val="0"/>
      <w:marRight w:val="0"/>
      <w:marTop w:val="0"/>
      <w:marBottom w:val="0"/>
      <w:divBdr>
        <w:top w:val="none" w:sz="0" w:space="0" w:color="auto"/>
        <w:left w:val="none" w:sz="0" w:space="0" w:color="auto"/>
        <w:bottom w:val="none" w:sz="0" w:space="0" w:color="auto"/>
        <w:right w:val="none" w:sz="0" w:space="0" w:color="auto"/>
      </w:divBdr>
    </w:div>
    <w:div w:id="1959751522">
      <w:bodyDiv w:val="1"/>
      <w:marLeft w:val="0"/>
      <w:marRight w:val="0"/>
      <w:marTop w:val="0"/>
      <w:marBottom w:val="0"/>
      <w:divBdr>
        <w:top w:val="none" w:sz="0" w:space="0" w:color="auto"/>
        <w:left w:val="none" w:sz="0" w:space="0" w:color="auto"/>
        <w:bottom w:val="none" w:sz="0" w:space="0" w:color="auto"/>
        <w:right w:val="none" w:sz="0" w:space="0" w:color="auto"/>
      </w:divBdr>
    </w:div>
    <w:div w:id="1960336745">
      <w:bodyDiv w:val="1"/>
      <w:marLeft w:val="0"/>
      <w:marRight w:val="0"/>
      <w:marTop w:val="0"/>
      <w:marBottom w:val="0"/>
      <w:divBdr>
        <w:top w:val="none" w:sz="0" w:space="0" w:color="auto"/>
        <w:left w:val="none" w:sz="0" w:space="0" w:color="auto"/>
        <w:bottom w:val="none" w:sz="0" w:space="0" w:color="auto"/>
        <w:right w:val="none" w:sz="0" w:space="0" w:color="auto"/>
      </w:divBdr>
    </w:div>
    <w:div w:id="1961689798">
      <w:bodyDiv w:val="1"/>
      <w:marLeft w:val="0"/>
      <w:marRight w:val="0"/>
      <w:marTop w:val="0"/>
      <w:marBottom w:val="0"/>
      <w:divBdr>
        <w:top w:val="none" w:sz="0" w:space="0" w:color="auto"/>
        <w:left w:val="none" w:sz="0" w:space="0" w:color="auto"/>
        <w:bottom w:val="none" w:sz="0" w:space="0" w:color="auto"/>
        <w:right w:val="none" w:sz="0" w:space="0" w:color="auto"/>
      </w:divBdr>
    </w:div>
    <w:div w:id="1970628897">
      <w:bodyDiv w:val="1"/>
      <w:marLeft w:val="0"/>
      <w:marRight w:val="0"/>
      <w:marTop w:val="0"/>
      <w:marBottom w:val="0"/>
      <w:divBdr>
        <w:top w:val="none" w:sz="0" w:space="0" w:color="auto"/>
        <w:left w:val="none" w:sz="0" w:space="0" w:color="auto"/>
        <w:bottom w:val="none" w:sz="0" w:space="0" w:color="auto"/>
        <w:right w:val="none" w:sz="0" w:space="0" w:color="auto"/>
      </w:divBdr>
    </w:div>
    <w:div w:id="1970743639">
      <w:bodyDiv w:val="1"/>
      <w:marLeft w:val="0"/>
      <w:marRight w:val="0"/>
      <w:marTop w:val="0"/>
      <w:marBottom w:val="0"/>
      <w:divBdr>
        <w:top w:val="none" w:sz="0" w:space="0" w:color="auto"/>
        <w:left w:val="none" w:sz="0" w:space="0" w:color="auto"/>
        <w:bottom w:val="none" w:sz="0" w:space="0" w:color="auto"/>
        <w:right w:val="none" w:sz="0" w:space="0" w:color="auto"/>
      </w:divBdr>
    </w:div>
    <w:div w:id="1972127185">
      <w:bodyDiv w:val="1"/>
      <w:marLeft w:val="0"/>
      <w:marRight w:val="0"/>
      <w:marTop w:val="0"/>
      <w:marBottom w:val="0"/>
      <w:divBdr>
        <w:top w:val="none" w:sz="0" w:space="0" w:color="auto"/>
        <w:left w:val="none" w:sz="0" w:space="0" w:color="auto"/>
        <w:bottom w:val="none" w:sz="0" w:space="0" w:color="auto"/>
        <w:right w:val="none" w:sz="0" w:space="0" w:color="auto"/>
      </w:divBdr>
    </w:div>
    <w:div w:id="1972251093">
      <w:bodyDiv w:val="1"/>
      <w:marLeft w:val="0"/>
      <w:marRight w:val="0"/>
      <w:marTop w:val="0"/>
      <w:marBottom w:val="0"/>
      <w:divBdr>
        <w:top w:val="none" w:sz="0" w:space="0" w:color="auto"/>
        <w:left w:val="none" w:sz="0" w:space="0" w:color="auto"/>
        <w:bottom w:val="none" w:sz="0" w:space="0" w:color="auto"/>
        <w:right w:val="none" w:sz="0" w:space="0" w:color="auto"/>
      </w:divBdr>
    </w:div>
    <w:div w:id="1981688354">
      <w:bodyDiv w:val="1"/>
      <w:marLeft w:val="0"/>
      <w:marRight w:val="0"/>
      <w:marTop w:val="0"/>
      <w:marBottom w:val="0"/>
      <w:divBdr>
        <w:top w:val="none" w:sz="0" w:space="0" w:color="auto"/>
        <w:left w:val="none" w:sz="0" w:space="0" w:color="auto"/>
        <w:bottom w:val="none" w:sz="0" w:space="0" w:color="auto"/>
        <w:right w:val="none" w:sz="0" w:space="0" w:color="auto"/>
      </w:divBdr>
    </w:div>
    <w:div w:id="1985817797">
      <w:bodyDiv w:val="1"/>
      <w:marLeft w:val="0"/>
      <w:marRight w:val="0"/>
      <w:marTop w:val="0"/>
      <w:marBottom w:val="0"/>
      <w:divBdr>
        <w:top w:val="none" w:sz="0" w:space="0" w:color="auto"/>
        <w:left w:val="none" w:sz="0" w:space="0" w:color="auto"/>
        <w:bottom w:val="none" w:sz="0" w:space="0" w:color="auto"/>
        <w:right w:val="none" w:sz="0" w:space="0" w:color="auto"/>
      </w:divBdr>
    </w:div>
    <w:div w:id="1986884425">
      <w:bodyDiv w:val="1"/>
      <w:marLeft w:val="0"/>
      <w:marRight w:val="0"/>
      <w:marTop w:val="0"/>
      <w:marBottom w:val="0"/>
      <w:divBdr>
        <w:top w:val="none" w:sz="0" w:space="0" w:color="auto"/>
        <w:left w:val="none" w:sz="0" w:space="0" w:color="auto"/>
        <w:bottom w:val="none" w:sz="0" w:space="0" w:color="auto"/>
        <w:right w:val="none" w:sz="0" w:space="0" w:color="auto"/>
      </w:divBdr>
    </w:div>
    <w:div w:id="1987275835">
      <w:bodyDiv w:val="1"/>
      <w:marLeft w:val="0"/>
      <w:marRight w:val="0"/>
      <w:marTop w:val="0"/>
      <w:marBottom w:val="0"/>
      <w:divBdr>
        <w:top w:val="none" w:sz="0" w:space="0" w:color="auto"/>
        <w:left w:val="none" w:sz="0" w:space="0" w:color="auto"/>
        <w:bottom w:val="none" w:sz="0" w:space="0" w:color="auto"/>
        <w:right w:val="none" w:sz="0" w:space="0" w:color="auto"/>
      </w:divBdr>
    </w:div>
    <w:div w:id="1989702828">
      <w:bodyDiv w:val="1"/>
      <w:marLeft w:val="0"/>
      <w:marRight w:val="0"/>
      <w:marTop w:val="0"/>
      <w:marBottom w:val="0"/>
      <w:divBdr>
        <w:top w:val="none" w:sz="0" w:space="0" w:color="auto"/>
        <w:left w:val="none" w:sz="0" w:space="0" w:color="auto"/>
        <w:bottom w:val="none" w:sz="0" w:space="0" w:color="auto"/>
        <w:right w:val="none" w:sz="0" w:space="0" w:color="auto"/>
      </w:divBdr>
    </w:div>
    <w:div w:id="1990330476">
      <w:bodyDiv w:val="1"/>
      <w:marLeft w:val="0"/>
      <w:marRight w:val="0"/>
      <w:marTop w:val="0"/>
      <w:marBottom w:val="0"/>
      <w:divBdr>
        <w:top w:val="none" w:sz="0" w:space="0" w:color="auto"/>
        <w:left w:val="none" w:sz="0" w:space="0" w:color="auto"/>
        <w:bottom w:val="none" w:sz="0" w:space="0" w:color="auto"/>
        <w:right w:val="none" w:sz="0" w:space="0" w:color="auto"/>
      </w:divBdr>
    </w:div>
    <w:div w:id="1992904180">
      <w:bodyDiv w:val="1"/>
      <w:marLeft w:val="0"/>
      <w:marRight w:val="0"/>
      <w:marTop w:val="0"/>
      <w:marBottom w:val="0"/>
      <w:divBdr>
        <w:top w:val="none" w:sz="0" w:space="0" w:color="auto"/>
        <w:left w:val="none" w:sz="0" w:space="0" w:color="auto"/>
        <w:bottom w:val="none" w:sz="0" w:space="0" w:color="auto"/>
        <w:right w:val="none" w:sz="0" w:space="0" w:color="auto"/>
      </w:divBdr>
    </w:div>
    <w:div w:id="1994143477">
      <w:bodyDiv w:val="1"/>
      <w:marLeft w:val="0"/>
      <w:marRight w:val="0"/>
      <w:marTop w:val="0"/>
      <w:marBottom w:val="0"/>
      <w:divBdr>
        <w:top w:val="none" w:sz="0" w:space="0" w:color="auto"/>
        <w:left w:val="none" w:sz="0" w:space="0" w:color="auto"/>
        <w:bottom w:val="none" w:sz="0" w:space="0" w:color="auto"/>
        <w:right w:val="none" w:sz="0" w:space="0" w:color="auto"/>
      </w:divBdr>
    </w:div>
    <w:div w:id="1995136857">
      <w:bodyDiv w:val="1"/>
      <w:marLeft w:val="0"/>
      <w:marRight w:val="0"/>
      <w:marTop w:val="0"/>
      <w:marBottom w:val="0"/>
      <w:divBdr>
        <w:top w:val="none" w:sz="0" w:space="0" w:color="auto"/>
        <w:left w:val="none" w:sz="0" w:space="0" w:color="auto"/>
        <w:bottom w:val="none" w:sz="0" w:space="0" w:color="auto"/>
        <w:right w:val="none" w:sz="0" w:space="0" w:color="auto"/>
      </w:divBdr>
    </w:div>
    <w:div w:id="1996060959">
      <w:bodyDiv w:val="1"/>
      <w:marLeft w:val="0"/>
      <w:marRight w:val="0"/>
      <w:marTop w:val="0"/>
      <w:marBottom w:val="0"/>
      <w:divBdr>
        <w:top w:val="none" w:sz="0" w:space="0" w:color="auto"/>
        <w:left w:val="none" w:sz="0" w:space="0" w:color="auto"/>
        <w:bottom w:val="none" w:sz="0" w:space="0" w:color="auto"/>
        <w:right w:val="none" w:sz="0" w:space="0" w:color="auto"/>
      </w:divBdr>
    </w:div>
    <w:div w:id="2000231534">
      <w:bodyDiv w:val="1"/>
      <w:marLeft w:val="0"/>
      <w:marRight w:val="0"/>
      <w:marTop w:val="0"/>
      <w:marBottom w:val="0"/>
      <w:divBdr>
        <w:top w:val="none" w:sz="0" w:space="0" w:color="auto"/>
        <w:left w:val="none" w:sz="0" w:space="0" w:color="auto"/>
        <w:bottom w:val="none" w:sz="0" w:space="0" w:color="auto"/>
        <w:right w:val="none" w:sz="0" w:space="0" w:color="auto"/>
      </w:divBdr>
    </w:div>
    <w:div w:id="2000570578">
      <w:bodyDiv w:val="1"/>
      <w:marLeft w:val="0"/>
      <w:marRight w:val="0"/>
      <w:marTop w:val="0"/>
      <w:marBottom w:val="0"/>
      <w:divBdr>
        <w:top w:val="none" w:sz="0" w:space="0" w:color="auto"/>
        <w:left w:val="none" w:sz="0" w:space="0" w:color="auto"/>
        <w:bottom w:val="none" w:sz="0" w:space="0" w:color="auto"/>
        <w:right w:val="none" w:sz="0" w:space="0" w:color="auto"/>
      </w:divBdr>
    </w:div>
    <w:div w:id="2002853564">
      <w:bodyDiv w:val="1"/>
      <w:marLeft w:val="0"/>
      <w:marRight w:val="0"/>
      <w:marTop w:val="0"/>
      <w:marBottom w:val="0"/>
      <w:divBdr>
        <w:top w:val="none" w:sz="0" w:space="0" w:color="auto"/>
        <w:left w:val="none" w:sz="0" w:space="0" w:color="auto"/>
        <w:bottom w:val="none" w:sz="0" w:space="0" w:color="auto"/>
        <w:right w:val="none" w:sz="0" w:space="0" w:color="auto"/>
      </w:divBdr>
    </w:div>
    <w:div w:id="2003852960">
      <w:bodyDiv w:val="1"/>
      <w:marLeft w:val="0"/>
      <w:marRight w:val="0"/>
      <w:marTop w:val="0"/>
      <w:marBottom w:val="0"/>
      <w:divBdr>
        <w:top w:val="none" w:sz="0" w:space="0" w:color="auto"/>
        <w:left w:val="none" w:sz="0" w:space="0" w:color="auto"/>
        <w:bottom w:val="none" w:sz="0" w:space="0" w:color="auto"/>
        <w:right w:val="none" w:sz="0" w:space="0" w:color="auto"/>
      </w:divBdr>
    </w:div>
    <w:div w:id="2006084741">
      <w:bodyDiv w:val="1"/>
      <w:marLeft w:val="0"/>
      <w:marRight w:val="0"/>
      <w:marTop w:val="0"/>
      <w:marBottom w:val="0"/>
      <w:divBdr>
        <w:top w:val="none" w:sz="0" w:space="0" w:color="auto"/>
        <w:left w:val="none" w:sz="0" w:space="0" w:color="auto"/>
        <w:bottom w:val="none" w:sz="0" w:space="0" w:color="auto"/>
        <w:right w:val="none" w:sz="0" w:space="0" w:color="auto"/>
      </w:divBdr>
    </w:div>
    <w:div w:id="2006667398">
      <w:bodyDiv w:val="1"/>
      <w:marLeft w:val="0"/>
      <w:marRight w:val="0"/>
      <w:marTop w:val="0"/>
      <w:marBottom w:val="0"/>
      <w:divBdr>
        <w:top w:val="none" w:sz="0" w:space="0" w:color="auto"/>
        <w:left w:val="none" w:sz="0" w:space="0" w:color="auto"/>
        <w:bottom w:val="none" w:sz="0" w:space="0" w:color="auto"/>
        <w:right w:val="none" w:sz="0" w:space="0" w:color="auto"/>
      </w:divBdr>
    </w:div>
    <w:div w:id="2009013346">
      <w:bodyDiv w:val="1"/>
      <w:marLeft w:val="0"/>
      <w:marRight w:val="0"/>
      <w:marTop w:val="0"/>
      <w:marBottom w:val="0"/>
      <w:divBdr>
        <w:top w:val="none" w:sz="0" w:space="0" w:color="auto"/>
        <w:left w:val="none" w:sz="0" w:space="0" w:color="auto"/>
        <w:bottom w:val="none" w:sz="0" w:space="0" w:color="auto"/>
        <w:right w:val="none" w:sz="0" w:space="0" w:color="auto"/>
      </w:divBdr>
    </w:div>
    <w:div w:id="2009360765">
      <w:bodyDiv w:val="1"/>
      <w:marLeft w:val="0"/>
      <w:marRight w:val="0"/>
      <w:marTop w:val="0"/>
      <w:marBottom w:val="0"/>
      <w:divBdr>
        <w:top w:val="none" w:sz="0" w:space="0" w:color="auto"/>
        <w:left w:val="none" w:sz="0" w:space="0" w:color="auto"/>
        <w:bottom w:val="none" w:sz="0" w:space="0" w:color="auto"/>
        <w:right w:val="none" w:sz="0" w:space="0" w:color="auto"/>
      </w:divBdr>
    </w:div>
    <w:div w:id="2009672273">
      <w:bodyDiv w:val="1"/>
      <w:marLeft w:val="0"/>
      <w:marRight w:val="0"/>
      <w:marTop w:val="0"/>
      <w:marBottom w:val="0"/>
      <w:divBdr>
        <w:top w:val="none" w:sz="0" w:space="0" w:color="auto"/>
        <w:left w:val="none" w:sz="0" w:space="0" w:color="auto"/>
        <w:bottom w:val="none" w:sz="0" w:space="0" w:color="auto"/>
        <w:right w:val="none" w:sz="0" w:space="0" w:color="auto"/>
      </w:divBdr>
    </w:div>
    <w:div w:id="2009824765">
      <w:bodyDiv w:val="1"/>
      <w:marLeft w:val="0"/>
      <w:marRight w:val="0"/>
      <w:marTop w:val="0"/>
      <w:marBottom w:val="0"/>
      <w:divBdr>
        <w:top w:val="none" w:sz="0" w:space="0" w:color="auto"/>
        <w:left w:val="none" w:sz="0" w:space="0" w:color="auto"/>
        <w:bottom w:val="none" w:sz="0" w:space="0" w:color="auto"/>
        <w:right w:val="none" w:sz="0" w:space="0" w:color="auto"/>
      </w:divBdr>
    </w:div>
    <w:div w:id="2012751293">
      <w:bodyDiv w:val="1"/>
      <w:marLeft w:val="0"/>
      <w:marRight w:val="0"/>
      <w:marTop w:val="0"/>
      <w:marBottom w:val="0"/>
      <w:divBdr>
        <w:top w:val="none" w:sz="0" w:space="0" w:color="auto"/>
        <w:left w:val="none" w:sz="0" w:space="0" w:color="auto"/>
        <w:bottom w:val="none" w:sz="0" w:space="0" w:color="auto"/>
        <w:right w:val="none" w:sz="0" w:space="0" w:color="auto"/>
      </w:divBdr>
    </w:div>
    <w:div w:id="2013142549">
      <w:bodyDiv w:val="1"/>
      <w:marLeft w:val="0"/>
      <w:marRight w:val="0"/>
      <w:marTop w:val="0"/>
      <w:marBottom w:val="0"/>
      <w:divBdr>
        <w:top w:val="none" w:sz="0" w:space="0" w:color="auto"/>
        <w:left w:val="none" w:sz="0" w:space="0" w:color="auto"/>
        <w:bottom w:val="none" w:sz="0" w:space="0" w:color="auto"/>
        <w:right w:val="none" w:sz="0" w:space="0" w:color="auto"/>
      </w:divBdr>
    </w:div>
    <w:div w:id="2014255470">
      <w:bodyDiv w:val="1"/>
      <w:marLeft w:val="0"/>
      <w:marRight w:val="0"/>
      <w:marTop w:val="0"/>
      <w:marBottom w:val="0"/>
      <w:divBdr>
        <w:top w:val="none" w:sz="0" w:space="0" w:color="auto"/>
        <w:left w:val="none" w:sz="0" w:space="0" w:color="auto"/>
        <w:bottom w:val="none" w:sz="0" w:space="0" w:color="auto"/>
        <w:right w:val="none" w:sz="0" w:space="0" w:color="auto"/>
      </w:divBdr>
    </w:div>
    <w:div w:id="2014455141">
      <w:bodyDiv w:val="1"/>
      <w:marLeft w:val="0"/>
      <w:marRight w:val="0"/>
      <w:marTop w:val="0"/>
      <w:marBottom w:val="0"/>
      <w:divBdr>
        <w:top w:val="none" w:sz="0" w:space="0" w:color="auto"/>
        <w:left w:val="none" w:sz="0" w:space="0" w:color="auto"/>
        <w:bottom w:val="none" w:sz="0" w:space="0" w:color="auto"/>
        <w:right w:val="none" w:sz="0" w:space="0" w:color="auto"/>
      </w:divBdr>
    </w:div>
    <w:div w:id="2014605235">
      <w:bodyDiv w:val="1"/>
      <w:marLeft w:val="0"/>
      <w:marRight w:val="0"/>
      <w:marTop w:val="0"/>
      <w:marBottom w:val="0"/>
      <w:divBdr>
        <w:top w:val="none" w:sz="0" w:space="0" w:color="auto"/>
        <w:left w:val="none" w:sz="0" w:space="0" w:color="auto"/>
        <w:bottom w:val="none" w:sz="0" w:space="0" w:color="auto"/>
        <w:right w:val="none" w:sz="0" w:space="0" w:color="auto"/>
      </w:divBdr>
    </w:div>
    <w:div w:id="2017341276">
      <w:bodyDiv w:val="1"/>
      <w:marLeft w:val="0"/>
      <w:marRight w:val="0"/>
      <w:marTop w:val="0"/>
      <w:marBottom w:val="0"/>
      <w:divBdr>
        <w:top w:val="none" w:sz="0" w:space="0" w:color="auto"/>
        <w:left w:val="none" w:sz="0" w:space="0" w:color="auto"/>
        <w:bottom w:val="none" w:sz="0" w:space="0" w:color="auto"/>
        <w:right w:val="none" w:sz="0" w:space="0" w:color="auto"/>
      </w:divBdr>
    </w:div>
    <w:div w:id="2017490906">
      <w:bodyDiv w:val="1"/>
      <w:marLeft w:val="0"/>
      <w:marRight w:val="0"/>
      <w:marTop w:val="0"/>
      <w:marBottom w:val="0"/>
      <w:divBdr>
        <w:top w:val="none" w:sz="0" w:space="0" w:color="auto"/>
        <w:left w:val="none" w:sz="0" w:space="0" w:color="auto"/>
        <w:bottom w:val="none" w:sz="0" w:space="0" w:color="auto"/>
        <w:right w:val="none" w:sz="0" w:space="0" w:color="auto"/>
      </w:divBdr>
    </w:div>
    <w:div w:id="2018269863">
      <w:bodyDiv w:val="1"/>
      <w:marLeft w:val="0"/>
      <w:marRight w:val="0"/>
      <w:marTop w:val="0"/>
      <w:marBottom w:val="0"/>
      <w:divBdr>
        <w:top w:val="none" w:sz="0" w:space="0" w:color="auto"/>
        <w:left w:val="none" w:sz="0" w:space="0" w:color="auto"/>
        <w:bottom w:val="none" w:sz="0" w:space="0" w:color="auto"/>
        <w:right w:val="none" w:sz="0" w:space="0" w:color="auto"/>
      </w:divBdr>
    </w:div>
    <w:div w:id="2018849401">
      <w:bodyDiv w:val="1"/>
      <w:marLeft w:val="0"/>
      <w:marRight w:val="0"/>
      <w:marTop w:val="0"/>
      <w:marBottom w:val="0"/>
      <w:divBdr>
        <w:top w:val="none" w:sz="0" w:space="0" w:color="auto"/>
        <w:left w:val="none" w:sz="0" w:space="0" w:color="auto"/>
        <w:bottom w:val="none" w:sz="0" w:space="0" w:color="auto"/>
        <w:right w:val="none" w:sz="0" w:space="0" w:color="auto"/>
      </w:divBdr>
    </w:div>
    <w:div w:id="2022008838">
      <w:bodyDiv w:val="1"/>
      <w:marLeft w:val="0"/>
      <w:marRight w:val="0"/>
      <w:marTop w:val="0"/>
      <w:marBottom w:val="0"/>
      <w:divBdr>
        <w:top w:val="none" w:sz="0" w:space="0" w:color="auto"/>
        <w:left w:val="none" w:sz="0" w:space="0" w:color="auto"/>
        <w:bottom w:val="none" w:sz="0" w:space="0" w:color="auto"/>
        <w:right w:val="none" w:sz="0" w:space="0" w:color="auto"/>
      </w:divBdr>
    </w:div>
    <w:div w:id="2024358949">
      <w:bodyDiv w:val="1"/>
      <w:marLeft w:val="0"/>
      <w:marRight w:val="0"/>
      <w:marTop w:val="0"/>
      <w:marBottom w:val="0"/>
      <w:divBdr>
        <w:top w:val="none" w:sz="0" w:space="0" w:color="auto"/>
        <w:left w:val="none" w:sz="0" w:space="0" w:color="auto"/>
        <w:bottom w:val="none" w:sz="0" w:space="0" w:color="auto"/>
        <w:right w:val="none" w:sz="0" w:space="0" w:color="auto"/>
      </w:divBdr>
    </w:div>
    <w:div w:id="2024747922">
      <w:bodyDiv w:val="1"/>
      <w:marLeft w:val="0"/>
      <w:marRight w:val="0"/>
      <w:marTop w:val="0"/>
      <w:marBottom w:val="0"/>
      <w:divBdr>
        <w:top w:val="none" w:sz="0" w:space="0" w:color="auto"/>
        <w:left w:val="none" w:sz="0" w:space="0" w:color="auto"/>
        <w:bottom w:val="none" w:sz="0" w:space="0" w:color="auto"/>
        <w:right w:val="none" w:sz="0" w:space="0" w:color="auto"/>
      </w:divBdr>
    </w:div>
    <w:div w:id="2025940857">
      <w:bodyDiv w:val="1"/>
      <w:marLeft w:val="0"/>
      <w:marRight w:val="0"/>
      <w:marTop w:val="0"/>
      <w:marBottom w:val="0"/>
      <w:divBdr>
        <w:top w:val="none" w:sz="0" w:space="0" w:color="auto"/>
        <w:left w:val="none" w:sz="0" w:space="0" w:color="auto"/>
        <w:bottom w:val="none" w:sz="0" w:space="0" w:color="auto"/>
        <w:right w:val="none" w:sz="0" w:space="0" w:color="auto"/>
      </w:divBdr>
    </w:div>
    <w:div w:id="2029327333">
      <w:bodyDiv w:val="1"/>
      <w:marLeft w:val="0"/>
      <w:marRight w:val="0"/>
      <w:marTop w:val="0"/>
      <w:marBottom w:val="0"/>
      <w:divBdr>
        <w:top w:val="none" w:sz="0" w:space="0" w:color="auto"/>
        <w:left w:val="none" w:sz="0" w:space="0" w:color="auto"/>
        <w:bottom w:val="none" w:sz="0" w:space="0" w:color="auto"/>
        <w:right w:val="none" w:sz="0" w:space="0" w:color="auto"/>
      </w:divBdr>
    </w:div>
    <w:div w:id="2029481333">
      <w:bodyDiv w:val="1"/>
      <w:marLeft w:val="0"/>
      <w:marRight w:val="0"/>
      <w:marTop w:val="0"/>
      <w:marBottom w:val="0"/>
      <w:divBdr>
        <w:top w:val="none" w:sz="0" w:space="0" w:color="auto"/>
        <w:left w:val="none" w:sz="0" w:space="0" w:color="auto"/>
        <w:bottom w:val="none" w:sz="0" w:space="0" w:color="auto"/>
        <w:right w:val="none" w:sz="0" w:space="0" w:color="auto"/>
      </w:divBdr>
    </w:div>
    <w:div w:id="2030718304">
      <w:bodyDiv w:val="1"/>
      <w:marLeft w:val="0"/>
      <w:marRight w:val="0"/>
      <w:marTop w:val="0"/>
      <w:marBottom w:val="0"/>
      <w:divBdr>
        <w:top w:val="none" w:sz="0" w:space="0" w:color="auto"/>
        <w:left w:val="none" w:sz="0" w:space="0" w:color="auto"/>
        <w:bottom w:val="none" w:sz="0" w:space="0" w:color="auto"/>
        <w:right w:val="none" w:sz="0" w:space="0" w:color="auto"/>
      </w:divBdr>
    </w:div>
    <w:div w:id="2035036649">
      <w:bodyDiv w:val="1"/>
      <w:marLeft w:val="0"/>
      <w:marRight w:val="0"/>
      <w:marTop w:val="0"/>
      <w:marBottom w:val="0"/>
      <w:divBdr>
        <w:top w:val="none" w:sz="0" w:space="0" w:color="auto"/>
        <w:left w:val="none" w:sz="0" w:space="0" w:color="auto"/>
        <w:bottom w:val="none" w:sz="0" w:space="0" w:color="auto"/>
        <w:right w:val="none" w:sz="0" w:space="0" w:color="auto"/>
      </w:divBdr>
    </w:div>
    <w:div w:id="2035186600">
      <w:bodyDiv w:val="1"/>
      <w:marLeft w:val="0"/>
      <w:marRight w:val="0"/>
      <w:marTop w:val="0"/>
      <w:marBottom w:val="0"/>
      <w:divBdr>
        <w:top w:val="none" w:sz="0" w:space="0" w:color="auto"/>
        <w:left w:val="none" w:sz="0" w:space="0" w:color="auto"/>
        <w:bottom w:val="none" w:sz="0" w:space="0" w:color="auto"/>
        <w:right w:val="none" w:sz="0" w:space="0" w:color="auto"/>
      </w:divBdr>
    </w:div>
    <w:div w:id="2038970920">
      <w:bodyDiv w:val="1"/>
      <w:marLeft w:val="0"/>
      <w:marRight w:val="0"/>
      <w:marTop w:val="0"/>
      <w:marBottom w:val="0"/>
      <w:divBdr>
        <w:top w:val="none" w:sz="0" w:space="0" w:color="auto"/>
        <w:left w:val="none" w:sz="0" w:space="0" w:color="auto"/>
        <w:bottom w:val="none" w:sz="0" w:space="0" w:color="auto"/>
        <w:right w:val="none" w:sz="0" w:space="0" w:color="auto"/>
      </w:divBdr>
    </w:div>
    <w:div w:id="2039886201">
      <w:bodyDiv w:val="1"/>
      <w:marLeft w:val="0"/>
      <w:marRight w:val="0"/>
      <w:marTop w:val="0"/>
      <w:marBottom w:val="0"/>
      <w:divBdr>
        <w:top w:val="none" w:sz="0" w:space="0" w:color="auto"/>
        <w:left w:val="none" w:sz="0" w:space="0" w:color="auto"/>
        <w:bottom w:val="none" w:sz="0" w:space="0" w:color="auto"/>
        <w:right w:val="none" w:sz="0" w:space="0" w:color="auto"/>
      </w:divBdr>
    </w:div>
    <w:div w:id="2040279592">
      <w:bodyDiv w:val="1"/>
      <w:marLeft w:val="0"/>
      <w:marRight w:val="0"/>
      <w:marTop w:val="0"/>
      <w:marBottom w:val="0"/>
      <w:divBdr>
        <w:top w:val="none" w:sz="0" w:space="0" w:color="auto"/>
        <w:left w:val="none" w:sz="0" w:space="0" w:color="auto"/>
        <w:bottom w:val="none" w:sz="0" w:space="0" w:color="auto"/>
        <w:right w:val="none" w:sz="0" w:space="0" w:color="auto"/>
      </w:divBdr>
    </w:div>
    <w:div w:id="2040736131">
      <w:bodyDiv w:val="1"/>
      <w:marLeft w:val="0"/>
      <w:marRight w:val="0"/>
      <w:marTop w:val="0"/>
      <w:marBottom w:val="0"/>
      <w:divBdr>
        <w:top w:val="none" w:sz="0" w:space="0" w:color="auto"/>
        <w:left w:val="none" w:sz="0" w:space="0" w:color="auto"/>
        <w:bottom w:val="none" w:sz="0" w:space="0" w:color="auto"/>
        <w:right w:val="none" w:sz="0" w:space="0" w:color="auto"/>
      </w:divBdr>
    </w:div>
    <w:div w:id="2040743387">
      <w:bodyDiv w:val="1"/>
      <w:marLeft w:val="0"/>
      <w:marRight w:val="0"/>
      <w:marTop w:val="0"/>
      <w:marBottom w:val="0"/>
      <w:divBdr>
        <w:top w:val="none" w:sz="0" w:space="0" w:color="auto"/>
        <w:left w:val="none" w:sz="0" w:space="0" w:color="auto"/>
        <w:bottom w:val="none" w:sz="0" w:space="0" w:color="auto"/>
        <w:right w:val="none" w:sz="0" w:space="0" w:color="auto"/>
      </w:divBdr>
    </w:div>
    <w:div w:id="2041586502">
      <w:bodyDiv w:val="1"/>
      <w:marLeft w:val="0"/>
      <w:marRight w:val="0"/>
      <w:marTop w:val="0"/>
      <w:marBottom w:val="0"/>
      <w:divBdr>
        <w:top w:val="none" w:sz="0" w:space="0" w:color="auto"/>
        <w:left w:val="none" w:sz="0" w:space="0" w:color="auto"/>
        <w:bottom w:val="none" w:sz="0" w:space="0" w:color="auto"/>
        <w:right w:val="none" w:sz="0" w:space="0" w:color="auto"/>
      </w:divBdr>
    </w:div>
    <w:div w:id="2042313646">
      <w:bodyDiv w:val="1"/>
      <w:marLeft w:val="0"/>
      <w:marRight w:val="0"/>
      <w:marTop w:val="0"/>
      <w:marBottom w:val="0"/>
      <w:divBdr>
        <w:top w:val="none" w:sz="0" w:space="0" w:color="auto"/>
        <w:left w:val="none" w:sz="0" w:space="0" w:color="auto"/>
        <w:bottom w:val="none" w:sz="0" w:space="0" w:color="auto"/>
        <w:right w:val="none" w:sz="0" w:space="0" w:color="auto"/>
      </w:divBdr>
    </w:div>
    <w:div w:id="2042317671">
      <w:bodyDiv w:val="1"/>
      <w:marLeft w:val="0"/>
      <w:marRight w:val="0"/>
      <w:marTop w:val="0"/>
      <w:marBottom w:val="0"/>
      <w:divBdr>
        <w:top w:val="none" w:sz="0" w:space="0" w:color="auto"/>
        <w:left w:val="none" w:sz="0" w:space="0" w:color="auto"/>
        <w:bottom w:val="none" w:sz="0" w:space="0" w:color="auto"/>
        <w:right w:val="none" w:sz="0" w:space="0" w:color="auto"/>
      </w:divBdr>
    </w:div>
    <w:div w:id="2043747696">
      <w:bodyDiv w:val="1"/>
      <w:marLeft w:val="0"/>
      <w:marRight w:val="0"/>
      <w:marTop w:val="0"/>
      <w:marBottom w:val="0"/>
      <w:divBdr>
        <w:top w:val="none" w:sz="0" w:space="0" w:color="auto"/>
        <w:left w:val="none" w:sz="0" w:space="0" w:color="auto"/>
        <w:bottom w:val="none" w:sz="0" w:space="0" w:color="auto"/>
        <w:right w:val="none" w:sz="0" w:space="0" w:color="auto"/>
      </w:divBdr>
    </w:div>
    <w:div w:id="2044791234">
      <w:bodyDiv w:val="1"/>
      <w:marLeft w:val="0"/>
      <w:marRight w:val="0"/>
      <w:marTop w:val="0"/>
      <w:marBottom w:val="0"/>
      <w:divBdr>
        <w:top w:val="none" w:sz="0" w:space="0" w:color="auto"/>
        <w:left w:val="none" w:sz="0" w:space="0" w:color="auto"/>
        <w:bottom w:val="none" w:sz="0" w:space="0" w:color="auto"/>
        <w:right w:val="none" w:sz="0" w:space="0" w:color="auto"/>
      </w:divBdr>
    </w:div>
    <w:div w:id="2045859075">
      <w:bodyDiv w:val="1"/>
      <w:marLeft w:val="0"/>
      <w:marRight w:val="0"/>
      <w:marTop w:val="0"/>
      <w:marBottom w:val="0"/>
      <w:divBdr>
        <w:top w:val="none" w:sz="0" w:space="0" w:color="auto"/>
        <w:left w:val="none" w:sz="0" w:space="0" w:color="auto"/>
        <w:bottom w:val="none" w:sz="0" w:space="0" w:color="auto"/>
        <w:right w:val="none" w:sz="0" w:space="0" w:color="auto"/>
      </w:divBdr>
    </w:div>
    <w:div w:id="2046632623">
      <w:bodyDiv w:val="1"/>
      <w:marLeft w:val="0"/>
      <w:marRight w:val="0"/>
      <w:marTop w:val="0"/>
      <w:marBottom w:val="0"/>
      <w:divBdr>
        <w:top w:val="none" w:sz="0" w:space="0" w:color="auto"/>
        <w:left w:val="none" w:sz="0" w:space="0" w:color="auto"/>
        <w:bottom w:val="none" w:sz="0" w:space="0" w:color="auto"/>
        <w:right w:val="none" w:sz="0" w:space="0" w:color="auto"/>
      </w:divBdr>
    </w:div>
    <w:div w:id="2046710963">
      <w:bodyDiv w:val="1"/>
      <w:marLeft w:val="0"/>
      <w:marRight w:val="0"/>
      <w:marTop w:val="0"/>
      <w:marBottom w:val="0"/>
      <w:divBdr>
        <w:top w:val="none" w:sz="0" w:space="0" w:color="auto"/>
        <w:left w:val="none" w:sz="0" w:space="0" w:color="auto"/>
        <w:bottom w:val="none" w:sz="0" w:space="0" w:color="auto"/>
        <w:right w:val="none" w:sz="0" w:space="0" w:color="auto"/>
      </w:divBdr>
    </w:div>
    <w:div w:id="2047026713">
      <w:bodyDiv w:val="1"/>
      <w:marLeft w:val="0"/>
      <w:marRight w:val="0"/>
      <w:marTop w:val="0"/>
      <w:marBottom w:val="0"/>
      <w:divBdr>
        <w:top w:val="none" w:sz="0" w:space="0" w:color="auto"/>
        <w:left w:val="none" w:sz="0" w:space="0" w:color="auto"/>
        <w:bottom w:val="none" w:sz="0" w:space="0" w:color="auto"/>
        <w:right w:val="none" w:sz="0" w:space="0" w:color="auto"/>
      </w:divBdr>
    </w:div>
    <w:div w:id="2048023761">
      <w:bodyDiv w:val="1"/>
      <w:marLeft w:val="0"/>
      <w:marRight w:val="0"/>
      <w:marTop w:val="0"/>
      <w:marBottom w:val="0"/>
      <w:divBdr>
        <w:top w:val="none" w:sz="0" w:space="0" w:color="auto"/>
        <w:left w:val="none" w:sz="0" w:space="0" w:color="auto"/>
        <w:bottom w:val="none" w:sz="0" w:space="0" w:color="auto"/>
        <w:right w:val="none" w:sz="0" w:space="0" w:color="auto"/>
      </w:divBdr>
    </w:div>
    <w:div w:id="2048095881">
      <w:bodyDiv w:val="1"/>
      <w:marLeft w:val="0"/>
      <w:marRight w:val="0"/>
      <w:marTop w:val="0"/>
      <w:marBottom w:val="0"/>
      <w:divBdr>
        <w:top w:val="none" w:sz="0" w:space="0" w:color="auto"/>
        <w:left w:val="none" w:sz="0" w:space="0" w:color="auto"/>
        <w:bottom w:val="none" w:sz="0" w:space="0" w:color="auto"/>
        <w:right w:val="none" w:sz="0" w:space="0" w:color="auto"/>
      </w:divBdr>
    </w:div>
    <w:div w:id="2048680776">
      <w:bodyDiv w:val="1"/>
      <w:marLeft w:val="0"/>
      <w:marRight w:val="0"/>
      <w:marTop w:val="0"/>
      <w:marBottom w:val="0"/>
      <w:divBdr>
        <w:top w:val="none" w:sz="0" w:space="0" w:color="auto"/>
        <w:left w:val="none" w:sz="0" w:space="0" w:color="auto"/>
        <w:bottom w:val="none" w:sz="0" w:space="0" w:color="auto"/>
        <w:right w:val="none" w:sz="0" w:space="0" w:color="auto"/>
      </w:divBdr>
    </w:div>
    <w:div w:id="2051682099">
      <w:bodyDiv w:val="1"/>
      <w:marLeft w:val="0"/>
      <w:marRight w:val="0"/>
      <w:marTop w:val="0"/>
      <w:marBottom w:val="0"/>
      <w:divBdr>
        <w:top w:val="none" w:sz="0" w:space="0" w:color="auto"/>
        <w:left w:val="none" w:sz="0" w:space="0" w:color="auto"/>
        <w:bottom w:val="none" w:sz="0" w:space="0" w:color="auto"/>
        <w:right w:val="none" w:sz="0" w:space="0" w:color="auto"/>
      </w:divBdr>
    </w:div>
    <w:div w:id="2051684507">
      <w:bodyDiv w:val="1"/>
      <w:marLeft w:val="0"/>
      <w:marRight w:val="0"/>
      <w:marTop w:val="0"/>
      <w:marBottom w:val="0"/>
      <w:divBdr>
        <w:top w:val="none" w:sz="0" w:space="0" w:color="auto"/>
        <w:left w:val="none" w:sz="0" w:space="0" w:color="auto"/>
        <w:bottom w:val="none" w:sz="0" w:space="0" w:color="auto"/>
        <w:right w:val="none" w:sz="0" w:space="0" w:color="auto"/>
      </w:divBdr>
    </w:div>
    <w:div w:id="2052535508">
      <w:bodyDiv w:val="1"/>
      <w:marLeft w:val="0"/>
      <w:marRight w:val="0"/>
      <w:marTop w:val="0"/>
      <w:marBottom w:val="0"/>
      <w:divBdr>
        <w:top w:val="none" w:sz="0" w:space="0" w:color="auto"/>
        <w:left w:val="none" w:sz="0" w:space="0" w:color="auto"/>
        <w:bottom w:val="none" w:sz="0" w:space="0" w:color="auto"/>
        <w:right w:val="none" w:sz="0" w:space="0" w:color="auto"/>
      </w:divBdr>
    </w:div>
    <w:div w:id="2053728439">
      <w:bodyDiv w:val="1"/>
      <w:marLeft w:val="0"/>
      <w:marRight w:val="0"/>
      <w:marTop w:val="0"/>
      <w:marBottom w:val="0"/>
      <w:divBdr>
        <w:top w:val="none" w:sz="0" w:space="0" w:color="auto"/>
        <w:left w:val="none" w:sz="0" w:space="0" w:color="auto"/>
        <w:bottom w:val="none" w:sz="0" w:space="0" w:color="auto"/>
        <w:right w:val="none" w:sz="0" w:space="0" w:color="auto"/>
      </w:divBdr>
    </w:div>
    <w:div w:id="2054381191">
      <w:bodyDiv w:val="1"/>
      <w:marLeft w:val="0"/>
      <w:marRight w:val="0"/>
      <w:marTop w:val="0"/>
      <w:marBottom w:val="0"/>
      <w:divBdr>
        <w:top w:val="none" w:sz="0" w:space="0" w:color="auto"/>
        <w:left w:val="none" w:sz="0" w:space="0" w:color="auto"/>
        <w:bottom w:val="none" w:sz="0" w:space="0" w:color="auto"/>
        <w:right w:val="none" w:sz="0" w:space="0" w:color="auto"/>
      </w:divBdr>
    </w:div>
    <w:div w:id="2054501023">
      <w:bodyDiv w:val="1"/>
      <w:marLeft w:val="0"/>
      <w:marRight w:val="0"/>
      <w:marTop w:val="0"/>
      <w:marBottom w:val="0"/>
      <w:divBdr>
        <w:top w:val="none" w:sz="0" w:space="0" w:color="auto"/>
        <w:left w:val="none" w:sz="0" w:space="0" w:color="auto"/>
        <w:bottom w:val="none" w:sz="0" w:space="0" w:color="auto"/>
        <w:right w:val="none" w:sz="0" w:space="0" w:color="auto"/>
      </w:divBdr>
    </w:div>
    <w:div w:id="2057463730">
      <w:bodyDiv w:val="1"/>
      <w:marLeft w:val="0"/>
      <w:marRight w:val="0"/>
      <w:marTop w:val="0"/>
      <w:marBottom w:val="0"/>
      <w:divBdr>
        <w:top w:val="none" w:sz="0" w:space="0" w:color="auto"/>
        <w:left w:val="none" w:sz="0" w:space="0" w:color="auto"/>
        <w:bottom w:val="none" w:sz="0" w:space="0" w:color="auto"/>
        <w:right w:val="none" w:sz="0" w:space="0" w:color="auto"/>
      </w:divBdr>
    </w:div>
    <w:div w:id="2057580018">
      <w:bodyDiv w:val="1"/>
      <w:marLeft w:val="0"/>
      <w:marRight w:val="0"/>
      <w:marTop w:val="0"/>
      <w:marBottom w:val="0"/>
      <w:divBdr>
        <w:top w:val="none" w:sz="0" w:space="0" w:color="auto"/>
        <w:left w:val="none" w:sz="0" w:space="0" w:color="auto"/>
        <w:bottom w:val="none" w:sz="0" w:space="0" w:color="auto"/>
        <w:right w:val="none" w:sz="0" w:space="0" w:color="auto"/>
      </w:divBdr>
    </w:div>
    <w:div w:id="2058124692">
      <w:bodyDiv w:val="1"/>
      <w:marLeft w:val="0"/>
      <w:marRight w:val="0"/>
      <w:marTop w:val="0"/>
      <w:marBottom w:val="0"/>
      <w:divBdr>
        <w:top w:val="none" w:sz="0" w:space="0" w:color="auto"/>
        <w:left w:val="none" w:sz="0" w:space="0" w:color="auto"/>
        <w:bottom w:val="none" w:sz="0" w:space="0" w:color="auto"/>
        <w:right w:val="none" w:sz="0" w:space="0" w:color="auto"/>
      </w:divBdr>
    </w:div>
    <w:div w:id="2058553578">
      <w:bodyDiv w:val="1"/>
      <w:marLeft w:val="0"/>
      <w:marRight w:val="0"/>
      <w:marTop w:val="0"/>
      <w:marBottom w:val="0"/>
      <w:divBdr>
        <w:top w:val="none" w:sz="0" w:space="0" w:color="auto"/>
        <w:left w:val="none" w:sz="0" w:space="0" w:color="auto"/>
        <w:bottom w:val="none" w:sz="0" w:space="0" w:color="auto"/>
        <w:right w:val="none" w:sz="0" w:space="0" w:color="auto"/>
      </w:divBdr>
    </w:div>
    <w:div w:id="2060471788">
      <w:bodyDiv w:val="1"/>
      <w:marLeft w:val="0"/>
      <w:marRight w:val="0"/>
      <w:marTop w:val="0"/>
      <w:marBottom w:val="0"/>
      <w:divBdr>
        <w:top w:val="none" w:sz="0" w:space="0" w:color="auto"/>
        <w:left w:val="none" w:sz="0" w:space="0" w:color="auto"/>
        <w:bottom w:val="none" w:sz="0" w:space="0" w:color="auto"/>
        <w:right w:val="none" w:sz="0" w:space="0" w:color="auto"/>
      </w:divBdr>
    </w:div>
    <w:div w:id="2060931715">
      <w:bodyDiv w:val="1"/>
      <w:marLeft w:val="0"/>
      <w:marRight w:val="0"/>
      <w:marTop w:val="0"/>
      <w:marBottom w:val="0"/>
      <w:divBdr>
        <w:top w:val="none" w:sz="0" w:space="0" w:color="auto"/>
        <w:left w:val="none" w:sz="0" w:space="0" w:color="auto"/>
        <w:bottom w:val="none" w:sz="0" w:space="0" w:color="auto"/>
        <w:right w:val="none" w:sz="0" w:space="0" w:color="auto"/>
      </w:divBdr>
    </w:div>
    <w:div w:id="2061395695">
      <w:bodyDiv w:val="1"/>
      <w:marLeft w:val="0"/>
      <w:marRight w:val="0"/>
      <w:marTop w:val="0"/>
      <w:marBottom w:val="0"/>
      <w:divBdr>
        <w:top w:val="none" w:sz="0" w:space="0" w:color="auto"/>
        <w:left w:val="none" w:sz="0" w:space="0" w:color="auto"/>
        <w:bottom w:val="none" w:sz="0" w:space="0" w:color="auto"/>
        <w:right w:val="none" w:sz="0" w:space="0" w:color="auto"/>
      </w:divBdr>
    </w:div>
    <w:div w:id="2062292357">
      <w:bodyDiv w:val="1"/>
      <w:marLeft w:val="0"/>
      <w:marRight w:val="0"/>
      <w:marTop w:val="0"/>
      <w:marBottom w:val="0"/>
      <w:divBdr>
        <w:top w:val="none" w:sz="0" w:space="0" w:color="auto"/>
        <w:left w:val="none" w:sz="0" w:space="0" w:color="auto"/>
        <w:bottom w:val="none" w:sz="0" w:space="0" w:color="auto"/>
        <w:right w:val="none" w:sz="0" w:space="0" w:color="auto"/>
      </w:divBdr>
    </w:div>
    <w:div w:id="2062823207">
      <w:bodyDiv w:val="1"/>
      <w:marLeft w:val="0"/>
      <w:marRight w:val="0"/>
      <w:marTop w:val="0"/>
      <w:marBottom w:val="0"/>
      <w:divBdr>
        <w:top w:val="none" w:sz="0" w:space="0" w:color="auto"/>
        <w:left w:val="none" w:sz="0" w:space="0" w:color="auto"/>
        <w:bottom w:val="none" w:sz="0" w:space="0" w:color="auto"/>
        <w:right w:val="none" w:sz="0" w:space="0" w:color="auto"/>
      </w:divBdr>
    </w:div>
    <w:div w:id="2064401278">
      <w:bodyDiv w:val="1"/>
      <w:marLeft w:val="0"/>
      <w:marRight w:val="0"/>
      <w:marTop w:val="0"/>
      <w:marBottom w:val="0"/>
      <w:divBdr>
        <w:top w:val="none" w:sz="0" w:space="0" w:color="auto"/>
        <w:left w:val="none" w:sz="0" w:space="0" w:color="auto"/>
        <w:bottom w:val="none" w:sz="0" w:space="0" w:color="auto"/>
        <w:right w:val="none" w:sz="0" w:space="0" w:color="auto"/>
      </w:divBdr>
    </w:div>
    <w:div w:id="2065172896">
      <w:bodyDiv w:val="1"/>
      <w:marLeft w:val="0"/>
      <w:marRight w:val="0"/>
      <w:marTop w:val="0"/>
      <w:marBottom w:val="0"/>
      <w:divBdr>
        <w:top w:val="none" w:sz="0" w:space="0" w:color="auto"/>
        <w:left w:val="none" w:sz="0" w:space="0" w:color="auto"/>
        <w:bottom w:val="none" w:sz="0" w:space="0" w:color="auto"/>
        <w:right w:val="none" w:sz="0" w:space="0" w:color="auto"/>
      </w:divBdr>
    </w:div>
    <w:div w:id="2069378389">
      <w:bodyDiv w:val="1"/>
      <w:marLeft w:val="0"/>
      <w:marRight w:val="0"/>
      <w:marTop w:val="0"/>
      <w:marBottom w:val="0"/>
      <w:divBdr>
        <w:top w:val="none" w:sz="0" w:space="0" w:color="auto"/>
        <w:left w:val="none" w:sz="0" w:space="0" w:color="auto"/>
        <w:bottom w:val="none" w:sz="0" w:space="0" w:color="auto"/>
        <w:right w:val="none" w:sz="0" w:space="0" w:color="auto"/>
      </w:divBdr>
    </w:div>
    <w:div w:id="2069527751">
      <w:bodyDiv w:val="1"/>
      <w:marLeft w:val="0"/>
      <w:marRight w:val="0"/>
      <w:marTop w:val="0"/>
      <w:marBottom w:val="0"/>
      <w:divBdr>
        <w:top w:val="none" w:sz="0" w:space="0" w:color="auto"/>
        <w:left w:val="none" w:sz="0" w:space="0" w:color="auto"/>
        <w:bottom w:val="none" w:sz="0" w:space="0" w:color="auto"/>
        <w:right w:val="none" w:sz="0" w:space="0" w:color="auto"/>
      </w:divBdr>
    </w:div>
    <w:div w:id="2071923514">
      <w:bodyDiv w:val="1"/>
      <w:marLeft w:val="0"/>
      <w:marRight w:val="0"/>
      <w:marTop w:val="0"/>
      <w:marBottom w:val="0"/>
      <w:divBdr>
        <w:top w:val="none" w:sz="0" w:space="0" w:color="auto"/>
        <w:left w:val="none" w:sz="0" w:space="0" w:color="auto"/>
        <w:bottom w:val="none" w:sz="0" w:space="0" w:color="auto"/>
        <w:right w:val="none" w:sz="0" w:space="0" w:color="auto"/>
      </w:divBdr>
    </w:div>
    <w:div w:id="2072649304">
      <w:bodyDiv w:val="1"/>
      <w:marLeft w:val="0"/>
      <w:marRight w:val="0"/>
      <w:marTop w:val="0"/>
      <w:marBottom w:val="0"/>
      <w:divBdr>
        <w:top w:val="none" w:sz="0" w:space="0" w:color="auto"/>
        <w:left w:val="none" w:sz="0" w:space="0" w:color="auto"/>
        <w:bottom w:val="none" w:sz="0" w:space="0" w:color="auto"/>
        <w:right w:val="none" w:sz="0" w:space="0" w:color="auto"/>
      </w:divBdr>
    </w:div>
    <w:div w:id="2073238206">
      <w:bodyDiv w:val="1"/>
      <w:marLeft w:val="0"/>
      <w:marRight w:val="0"/>
      <w:marTop w:val="0"/>
      <w:marBottom w:val="0"/>
      <w:divBdr>
        <w:top w:val="none" w:sz="0" w:space="0" w:color="auto"/>
        <w:left w:val="none" w:sz="0" w:space="0" w:color="auto"/>
        <w:bottom w:val="none" w:sz="0" w:space="0" w:color="auto"/>
        <w:right w:val="none" w:sz="0" w:space="0" w:color="auto"/>
      </w:divBdr>
    </w:div>
    <w:div w:id="2073386933">
      <w:bodyDiv w:val="1"/>
      <w:marLeft w:val="0"/>
      <w:marRight w:val="0"/>
      <w:marTop w:val="0"/>
      <w:marBottom w:val="0"/>
      <w:divBdr>
        <w:top w:val="none" w:sz="0" w:space="0" w:color="auto"/>
        <w:left w:val="none" w:sz="0" w:space="0" w:color="auto"/>
        <w:bottom w:val="none" w:sz="0" w:space="0" w:color="auto"/>
        <w:right w:val="none" w:sz="0" w:space="0" w:color="auto"/>
      </w:divBdr>
    </w:div>
    <w:div w:id="2074428314">
      <w:bodyDiv w:val="1"/>
      <w:marLeft w:val="0"/>
      <w:marRight w:val="0"/>
      <w:marTop w:val="0"/>
      <w:marBottom w:val="0"/>
      <w:divBdr>
        <w:top w:val="none" w:sz="0" w:space="0" w:color="auto"/>
        <w:left w:val="none" w:sz="0" w:space="0" w:color="auto"/>
        <w:bottom w:val="none" w:sz="0" w:space="0" w:color="auto"/>
        <w:right w:val="none" w:sz="0" w:space="0" w:color="auto"/>
      </w:divBdr>
    </w:div>
    <w:div w:id="2074965309">
      <w:bodyDiv w:val="1"/>
      <w:marLeft w:val="0"/>
      <w:marRight w:val="0"/>
      <w:marTop w:val="0"/>
      <w:marBottom w:val="0"/>
      <w:divBdr>
        <w:top w:val="none" w:sz="0" w:space="0" w:color="auto"/>
        <w:left w:val="none" w:sz="0" w:space="0" w:color="auto"/>
        <w:bottom w:val="none" w:sz="0" w:space="0" w:color="auto"/>
        <w:right w:val="none" w:sz="0" w:space="0" w:color="auto"/>
      </w:divBdr>
    </w:div>
    <w:div w:id="2075158257">
      <w:bodyDiv w:val="1"/>
      <w:marLeft w:val="0"/>
      <w:marRight w:val="0"/>
      <w:marTop w:val="0"/>
      <w:marBottom w:val="0"/>
      <w:divBdr>
        <w:top w:val="none" w:sz="0" w:space="0" w:color="auto"/>
        <w:left w:val="none" w:sz="0" w:space="0" w:color="auto"/>
        <w:bottom w:val="none" w:sz="0" w:space="0" w:color="auto"/>
        <w:right w:val="none" w:sz="0" w:space="0" w:color="auto"/>
      </w:divBdr>
    </w:div>
    <w:div w:id="2079475710">
      <w:bodyDiv w:val="1"/>
      <w:marLeft w:val="0"/>
      <w:marRight w:val="0"/>
      <w:marTop w:val="0"/>
      <w:marBottom w:val="0"/>
      <w:divBdr>
        <w:top w:val="none" w:sz="0" w:space="0" w:color="auto"/>
        <w:left w:val="none" w:sz="0" w:space="0" w:color="auto"/>
        <w:bottom w:val="none" w:sz="0" w:space="0" w:color="auto"/>
        <w:right w:val="none" w:sz="0" w:space="0" w:color="auto"/>
      </w:divBdr>
    </w:div>
    <w:div w:id="2079667982">
      <w:bodyDiv w:val="1"/>
      <w:marLeft w:val="0"/>
      <w:marRight w:val="0"/>
      <w:marTop w:val="0"/>
      <w:marBottom w:val="0"/>
      <w:divBdr>
        <w:top w:val="none" w:sz="0" w:space="0" w:color="auto"/>
        <w:left w:val="none" w:sz="0" w:space="0" w:color="auto"/>
        <w:bottom w:val="none" w:sz="0" w:space="0" w:color="auto"/>
        <w:right w:val="none" w:sz="0" w:space="0" w:color="auto"/>
      </w:divBdr>
    </w:div>
    <w:div w:id="2081554624">
      <w:bodyDiv w:val="1"/>
      <w:marLeft w:val="0"/>
      <w:marRight w:val="0"/>
      <w:marTop w:val="0"/>
      <w:marBottom w:val="0"/>
      <w:divBdr>
        <w:top w:val="none" w:sz="0" w:space="0" w:color="auto"/>
        <w:left w:val="none" w:sz="0" w:space="0" w:color="auto"/>
        <w:bottom w:val="none" w:sz="0" w:space="0" w:color="auto"/>
        <w:right w:val="none" w:sz="0" w:space="0" w:color="auto"/>
      </w:divBdr>
    </w:div>
    <w:div w:id="2084141483">
      <w:bodyDiv w:val="1"/>
      <w:marLeft w:val="0"/>
      <w:marRight w:val="0"/>
      <w:marTop w:val="0"/>
      <w:marBottom w:val="0"/>
      <w:divBdr>
        <w:top w:val="none" w:sz="0" w:space="0" w:color="auto"/>
        <w:left w:val="none" w:sz="0" w:space="0" w:color="auto"/>
        <w:bottom w:val="none" w:sz="0" w:space="0" w:color="auto"/>
        <w:right w:val="none" w:sz="0" w:space="0" w:color="auto"/>
      </w:divBdr>
    </w:div>
    <w:div w:id="2084451987">
      <w:bodyDiv w:val="1"/>
      <w:marLeft w:val="0"/>
      <w:marRight w:val="0"/>
      <w:marTop w:val="0"/>
      <w:marBottom w:val="0"/>
      <w:divBdr>
        <w:top w:val="none" w:sz="0" w:space="0" w:color="auto"/>
        <w:left w:val="none" w:sz="0" w:space="0" w:color="auto"/>
        <w:bottom w:val="none" w:sz="0" w:space="0" w:color="auto"/>
        <w:right w:val="none" w:sz="0" w:space="0" w:color="auto"/>
      </w:divBdr>
    </w:div>
    <w:div w:id="2086341137">
      <w:bodyDiv w:val="1"/>
      <w:marLeft w:val="0"/>
      <w:marRight w:val="0"/>
      <w:marTop w:val="0"/>
      <w:marBottom w:val="0"/>
      <w:divBdr>
        <w:top w:val="none" w:sz="0" w:space="0" w:color="auto"/>
        <w:left w:val="none" w:sz="0" w:space="0" w:color="auto"/>
        <w:bottom w:val="none" w:sz="0" w:space="0" w:color="auto"/>
        <w:right w:val="none" w:sz="0" w:space="0" w:color="auto"/>
      </w:divBdr>
    </w:div>
    <w:div w:id="2086759190">
      <w:bodyDiv w:val="1"/>
      <w:marLeft w:val="0"/>
      <w:marRight w:val="0"/>
      <w:marTop w:val="0"/>
      <w:marBottom w:val="0"/>
      <w:divBdr>
        <w:top w:val="none" w:sz="0" w:space="0" w:color="auto"/>
        <w:left w:val="none" w:sz="0" w:space="0" w:color="auto"/>
        <w:bottom w:val="none" w:sz="0" w:space="0" w:color="auto"/>
        <w:right w:val="none" w:sz="0" w:space="0" w:color="auto"/>
      </w:divBdr>
    </w:div>
    <w:div w:id="2087071931">
      <w:bodyDiv w:val="1"/>
      <w:marLeft w:val="0"/>
      <w:marRight w:val="0"/>
      <w:marTop w:val="0"/>
      <w:marBottom w:val="0"/>
      <w:divBdr>
        <w:top w:val="none" w:sz="0" w:space="0" w:color="auto"/>
        <w:left w:val="none" w:sz="0" w:space="0" w:color="auto"/>
        <w:bottom w:val="none" w:sz="0" w:space="0" w:color="auto"/>
        <w:right w:val="none" w:sz="0" w:space="0" w:color="auto"/>
      </w:divBdr>
    </w:div>
    <w:div w:id="2087534697">
      <w:bodyDiv w:val="1"/>
      <w:marLeft w:val="0"/>
      <w:marRight w:val="0"/>
      <w:marTop w:val="0"/>
      <w:marBottom w:val="0"/>
      <w:divBdr>
        <w:top w:val="none" w:sz="0" w:space="0" w:color="auto"/>
        <w:left w:val="none" w:sz="0" w:space="0" w:color="auto"/>
        <w:bottom w:val="none" w:sz="0" w:space="0" w:color="auto"/>
        <w:right w:val="none" w:sz="0" w:space="0" w:color="auto"/>
      </w:divBdr>
    </w:div>
    <w:div w:id="2089305669">
      <w:bodyDiv w:val="1"/>
      <w:marLeft w:val="0"/>
      <w:marRight w:val="0"/>
      <w:marTop w:val="0"/>
      <w:marBottom w:val="0"/>
      <w:divBdr>
        <w:top w:val="none" w:sz="0" w:space="0" w:color="auto"/>
        <w:left w:val="none" w:sz="0" w:space="0" w:color="auto"/>
        <w:bottom w:val="none" w:sz="0" w:space="0" w:color="auto"/>
        <w:right w:val="none" w:sz="0" w:space="0" w:color="auto"/>
      </w:divBdr>
    </w:div>
    <w:div w:id="2089375138">
      <w:bodyDiv w:val="1"/>
      <w:marLeft w:val="0"/>
      <w:marRight w:val="0"/>
      <w:marTop w:val="0"/>
      <w:marBottom w:val="0"/>
      <w:divBdr>
        <w:top w:val="none" w:sz="0" w:space="0" w:color="auto"/>
        <w:left w:val="none" w:sz="0" w:space="0" w:color="auto"/>
        <w:bottom w:val="none" w:sz="0" w:space="0" w:color="auto"/>
        <w:right w:val="none" w:sz="0" w:space="0" w:color="auto"/>
      </w:divBdr>
    </w:div>
    <w:div w:id="2091806025">
      <w:bodyDiv w:val="1"/>
      <w:marLeft w:val="0"/>
      <w:marRight w:val="0"/>
      <w:marTop w:val="0"/>
      <w:marBottom w:val="0"/>
      <w:divBdr>
        <w:top w:val="none" w:sz="0" w:space="0" w:color="auto"/>
        <w:left w:val="none" w:sz="0" w:space="0" w:color="auto"/>
        <w:bottom w:val="none" w:sz="0" w:space="0" w:color="auto"/>
        <w:right w:val="none" w:sz="0" w:space="0" w:color="auto"/>
      </w:divBdr>
    </w:div>
    <w:div w:id="2093240524">
      <w:bodyDiv w:val="1"/>
      <w:marLeft w:val="0"/>
      <w:marRight w:val="0"/>
      <w:marTop w:val="0"/>
      <w:marBottom w:val="0"/>
      <w:divBdr>
        <w:top w:val="none" w:sz="0" w:space="0" w:color="auto"/>
        <w:left w:val="none" w:sz="0" w:space="0" w:color="auto"/>
        <w:bottom w:val="none" w:sz="0" w:space="0" w:color="auto"/>
        <w:right w:val="none" w:sz="0" w:space="0" w:color="auto"/>
      </w:divBdr>
    </w:div>
    <w:div w:id="2096394156">
      <w:bodyDiv w:val="1"/>
      <w:marLeft w:val="0"/>
      <w:marRight w:val="0"/>
      <w:marTop w:val="0"/>
      <w:marBottom w:val="0"/>
      <w:divBdr>
        <w:top w:val="none" w:sz="0" w:space="0" w:color="auto"/>
        <w:left w:val="none" w:sz="0" w:space="0" w:color="auto"/>
        <w:bottom w:val="none" w:sz="0" w:space="0" w:color="auto"/>
        <w:right w:val="none" w:sz="0" w:space="0" w:color="auto"/>
      </w:divBdr>
    </w:div>
    <w:div w:id="2097092660">
      <w:bodyDiv w:val="1"/>
      <w:marLeft w:val="0"/>
      <w:marRight w:val="0"/>
      <w:marTop w:val="0"/>
      <w:marBottom w:val="0"/>
      <w:divBdr>
        <w:top w:val="none" w:sz="0" w:space="0" w:color="auto"/>
        <w:left w:val="none" w:sz="0" w:space="0" w:color="auto"/>
        <w:bottom w:val="none" w:sz="0" w:space="0" w:color="auto"/>
        <w:right w:val="none" w:sz="0" w:space="0" w:color="auto"/>
      </w:divBdr>
    </w:div>
    <w:div w:id="2100715169">
      <w:bodyDiv w:val="1"/>
      <w:marLeft w:val="0"/>
      <w:marRight w:val="0"/>
      <w:marTop w:val="0"/>
      <w:marBottom w:val="0"/>
      <w:divBdr>
        <w:top w:val="none" w:sz="0" w:space="0" w:color="auto"/>
        <w:left w:val="none" w:sz="0" w:space="0" w:color="auto"/>
        <w:bottom w:val="none" w:sz="0" w:space="0" w:color="auto"/>
        <w:right w:val="none" w:sz="0" w:space="0" w:color="auto"/>
      </w:divBdr>
    </w:div>
    <w:div w:id="2100828668">
      <w:bodyDiv w:val="1"/>
      <w:marLeft w:val="0"/>
      <w:marRight w:val="0"/>
      <w:marTop w:val="0"/>
      <w:marBottom w:val="0"/>
      <w:divBdr>
        <w:top w:val="none" w:sz="0" w:space="0" w:color="auto"/>
        <w:left w:val="none" w:sz="0" w:space="0" w:color="auto"/>
        <w:bottom w:val="none" w:sz="0" w:space="0" w:color="auto"/>
        <w:right w:val="none" w:sz="0" w:space="0" w:color="auto"/>
      </w:divBdr>
    </w:div>
    <w:div w:id="2101442876">
      <w:bodyDiv w:val="1"/>
      <w:marLeft w:val="0"/>
      <w:marRight w:val="0"/>
      <w:marTop w:val="0"/>
      <w:marBottom w:val="0"/>
      <w:divBdr>
        <w:top w:val="none" w:sz="0" w:space="0" w:color="auto"/>
        <w:left w:val="none" w:sz="0" w:space="0" w:color="auto"/>
        <w:bottom w:val="none" w:sz="0" w:space="0" w:color="auto"/>
        <w:right w:val="none" w:sz="0" w:space="0" w:color="auto"/>
      </w:divBdr>
    </w:div>
    <w:div w:id="2104566710">
      <w:bodyDiv w:val="1"/>
      <w:marLeft w:val="0"/>
      <w:marRight w:val="0"/>
      <w:marTop w:val="0"/>
      <w:marBottom w:val="0"/>
      <w:divBdr>
        <w:top w:val="none" w:sz="0" w:space="0" w:color="auto"/>
        <w:left w:val="none" w:sz="0" w:space="0" w:color="auto"/>
        <w:bottom w:val="none" w:sz="0" w:space="0" w:color="auto"/>
        <w:right w:val="none" w:sz="0" w:space="0" w:color="auto"/>
      </w:divBdr>
    </w:div>
    <w:div w:id="2105109266">
      <w:bodyDiv w:val="1"/>
      <w:marLeft w:val="0"/>
      <w:marRight w:val="0"/>
      <w:marTop w:val="0"/>
      <w:marBottom w:val="0"/>
      <w:divBdr>
        <w:top w:val="none" w:sz="0" w:space="0" w:color="auto"/>
        <w:left w:val="none" w:sz="0" w:space="0" w:color="auto"/>
        <w:bottom w:val="none" w:sz="0" w:space="0" w:color="auto"/>
        <w:right w:val="none" w:sz="0" w:space="0" w:color="auto"/>
      </w:divBdr>
    </w:div>
    <w:div w:id="2106413912">
      <w:bodyDiv w:val="1"/>
      <w:marLeft w:val="0"/>
      <w:marRight w:val="0"/>
      <w:marTop w:val="0"/>
      <w:marBottom w:val="0"/>
      <w:divBdr>
        <w:top w:val="none" w:sz="0" w:space="0" w:color="auto"/>
        <w:left w:val="none" w:sz="0" w:space="0" w:color="auto"/>
        <w:bottom w:val="none" w:sz="0" w:space="0" w:color="auto"/>
        <w:right w:val="none" w:sz="0" w:space="0" w:color="auto"/>
      </w:divBdr>
    </w:div>
    <w:div w:id="2107725882">
      <w:bodyDiv w:val="1"/>
      <w:marLeft w:val="0"/>
      <w:marRight w:val="0"/>
      <w:marTop w:val="0"/>
      <w:marBottom w:val="0"/>
      <w:divBdr>
        <w:top w:val="none" w:sz="0" w:space="0" w:color="auto"/>
        <w:left w:val="none" w:sz="0" w:space="0" w:color="auto"/>
        <w:bottom w:val="none" w:sz="0" w:space="0" w:color="auto"/>
        <w:right w:val="none" w:sz="0" w:space="0" w:color="auto"/>
      </w:divBdr>
    </w:div>
    <w:div w:id="2108915264">
      <w:bodyDiv w:val="1"/>
      <w:marLeft w:val="0"/>
      <w:marRight w:val="0"/>
      <w:marTop w:val="0"/>
      <w:marBottom w:val="0"/>
      <w:divBdr>
        <w:top w:val="none" w:sz="0" w:space="0" w:color="auto"/>
        <w:left w:val="none" w:sz="0" w:space="0" w:color="auto"/>
        <w:bottom w:val="none" w:sz="0" w:space="0" w:color="auto"/>
        <w:right w:val="none" w:sz="0" w:space="0" w:color="auto"/>
      </w:divBdr>
    </w:div>
    <w:div w:id="2109422306">
      <w:bodyDiv w:val="1"/>
      <w:marLeft w:val="0"/>
      <w:marRight w:val="0"/>
      <w:marTop w:val="0"/>
      <w:marBottom w:val="0"/>
      <w:divBdr>
        <w:top w:val="none" w:sz="0" w:space="0" w:color="auto"/>
        <w:left w:val="none" w:sz="0" w:space="0" w:color="auto"/>
        <w:bottom w:val="none" w:sz="0" w:space="0" w:color="auto"/>
        <w:right w:val="none" w:sz="0" w:space="0" w:color="auto"/>
      </w:divBdr>
    </w:div>
    <w:div w:id="2109883203">
      <w:bodyDiv w:val="1"/>
      <w:marLeft w:val="0"/>
      <w:marRight w:val="0"/>
      <w:marTop w:val="0"/>
      <w:marBottom w:val="0"/>
      <w:divBdr>
        <w:top w:val="none" w:sz="0" w:space="0" w:color="auto"/>
        <w:left w:val="none" w:sz="0" w:space="0" w:color="auto"/>
        <w:bottom w:val="none" w:sz="0" w:space="0" w:color="auto"/>
        <w:right w:val="none" w:sz="0" w:space="0" w:color="auto"/>
      </w:divBdr>
    </w:div>
    <w:div w:id="2111655562">
      <w:bodyDiv w:val="1"/>
      <w:marLeft w:val="0"/>
      <w:marRight w:val="0"/>
      <w:marTop w:val="0"/>
      <w:marBottom w:val="0"/>
      <w:divBdr>
        <w:top w:val="none" w:sz="0" w:space="0" w:color="auto"/>
        <w:left w:val="none" w:sz="0" w:space="0" w:color="auto"/>
        <w:bottom w:val="none" w:sz="0" w:space="0" w:color="auto"/>
        <w:right w:val="none" w:sz="0" w:space="0" w:color="auto"/>
      </w:divBdr>
    </w:div>
    <w:div w:id="2112115969">
      <w:bodyDiv w:val="1"/>
      <w:marLeft w:val="0"/>
      <w:marRight w:val="0"/>
      <w:marTop w:val="0"/>
      <w:marBottom w:val="0"/>
      <w:divBdr>
        <w:top w:val="none" w:sz="0" w:space="0" w:color="auto"/>
        <w:left w:val="none" w:sz="0" w:space="0" w:color="auto"/>
        <w:bottom w:val="none" w:sz="0" w:space="0" w:color="auto"/>
        <w:right w:val="none" w:sz="0" w:space="0" w:color="auto"/>
      </w:divBdr>
    </w:div>
    <w:div w:id="2113236166">
      <w:bodyDiv w:val="1"/>
      <w:marLeft w:val="0"/>
      <w:marRight w:val="0"/>
      <w:marTop w:val="0"/>
      <w:marBottom w:val="0"/>
      <w:divBdr>
        <w:top w:val="none" w:sz="0" w:space="0" w:color="auto"/>
        <w:left w:val="none" w:sz="0" w:space="0" w:color="auto"/>
        <w:bottom w:val="none" w:sz="0" w:space="0" w:color="auto"/>
        <w:right w:val="none" w:sz="0" w:space="0" w:color="auto"/>
      </w:divBdr>
    </w:div>
    <w:div w:id="2114132702">
      <w:bodyDiv w:val="1"/>
      <w:marLeft w:val="0"/>
      <w:marRight w:val="0"/>
      <w:marTop w:val="0"/>
      <w:marBottom w:val="0"/>
      <w:divBdr>
        <w:top w:val="none" w:sz="0" w:space="0" w:color="auto"/>
        <w:left w:val="none" w:sz="0" w:space="0" w:color="auto"/>
        <w:bottom w:val="none" w:sz="0" w:space="0" w:color="auto"/>
        <w:right w:val="none" w:sz="0" w:space="0" w:color="auto"/>
      </w:divBdr>
    </w:div>
    <w:div w:id="2114519329">
      <w:bodyDiv w:val="1"/>
      <w:marLeft w:val="0"/>
      <w:marRight w:val="0"/>
      <w:marTop w:val="0"/>
      <w:marBottom w:val="0"/>
      <w:divBdr>
        <w:top w:val="none" w:sz="0" w:space="0" w:color="auto"/>
        <w:left w:val="none" w:sz="0" w:space="0" w:color="auto"/>
        <w:bottom w:val="none" w:sz="0" w:space="0" w:color="auto"/>
        <w:right w:val="none" w:sz="0" w:space="0" w:color="auto"/>
      </w:divBdr>
    </w:div>
    <w:div w:id="2115133022">
      <w:bodyDiv w:val="1"/>
      <w:marLeft w:val="0"/>
      <w:marRight w:val="0"/>
      <w:marTop w:val="0"/>
      <w:marBottom w:val="0"/>
      <w:divBdr>
        <w:top w:val="none" w:sz="0" w:space="0" w:color="auto"/>
        <w:left w:val="none" w:sz="0" w:space="0" w:color="auto"/>
        <w:bottom w:val="none" w:sz="0" w:space="0" w:color="auto"/>
        <w:right w:val="none" w:sz="0" w:space="0" w:color="auto"/>
      </w:divBdr>
    </w:div>
    <w:div w:id="2115782580">
      <w:bodyDiv w:val="1"/>
      <w:marLeft w:val="0"/>
      <w:marRight w:val="0"/>
      <w:marTop w:val="0"/>
      <w:marBottom w:val="0"/>
      <w:divBdr>
        <w:top w:val="none" w:sz="0" w:space="0" w:color="auto"/>
        <w:left w:val="none" w:sz="0" w:space="0" w:color="auto"/>
        <w:bottom w:val="none" w:sz="0" w:space="0" w:color="auto"/>
        <w:right w:val="none" w:sz="0" w:space="0" w:color="auto"/>
      </w:divBdr>
    </w:div>
    <w:div w:id="2118677826">
      <w:bodyDiv w:val="1"/>
      <w:marLeft w:val="0"/>
      <w:marRight w:val="0"/>
      <w:marTop w:val="0"/>
      <w:marBottom w:val="0"/>
      <w:divBdr>
        <w:top w:val="none" w:sz="0" w:space="0" w:color="auto"/>
        <w:left w:val="none" w:sz="0" w:space="0" w:color="auto"/>
        <w:bottom w:val="none" w:sz="0" w:space="0" w:color="auto"/>
        <w:right w:val="none" w:sz="0" w:space="0" w:color="auto"/>
      </w:divBdr>
    </w:div>
    <w:div w:id="2118862761">
      <w:bodyDiv w:val="1"/>
      <w:marLeft w:val="0"/>
      <w:marRight w:val="0"/>
      <w:marTop w:val="0"/>
      <w:marBottom w:val="0"/>
      <w:divBdr>
        <w:top w:val="none" w:sz="0" w:space="0" w:color="auto"/>
        <w:left w:val="none" w:sz="0" w:space="0" w:color="auto"/>
        <w:bottom w:val="none" w:sz="0" w:space="0" w:color="auto"/>
        <w:right w:val="none" w:sz="0" w:space="0" w:color="auto"/>
      </w:divBdr>
    </w:div>
    <w:div w:id="2120711651">
      <w:bodyDiv w:val="1"/>
      <w:marLeft w:val="0"/>
      <w:marRight w:val="0"/>
      <w:marTop w:val="0"/>
      <w:marBottom w:val="0"/>
      <w:divBdr>
        <w:top w:val="none" w:sz="0" w:space="0" w:color="auto"/>
        <w:left w:val="none" w:sz="0" w:space="0" w:color="auto"/>
        <w:bottom w:val="none" w:sz="0" w:space="0" w:color="auto"/>
        <w:right w:val="none" w:sz="0" w:space="0" w:color="auto"/>
      </w:divBdr>
    </w:div>
    <w:div w:id="2121416721">
      <w:bodyDiv w:val="1"/>
      <w:marLeft w:val="0"/>
      <w:marRight w:val="0"/>
      <w:marTop w:val="0"/>
      <w:marBottom w:val="0"/>
      <w:divBdr>
        <w:top w:val="none" w:sz="0" w:space="0" w:color="auto"/>
        <w:left w:val="none" w:sz="0" w:space="0" w:color="auto"/>
        <w:bottom w:val="none" w:sz="0" w:space="0" w:color="auto"/>
        <w:right w:val="none" w:sz="0" w:space="0" w:color="auto"/>
      </w:divBdr>
    </w:div>
    <w:div w:id="2124378798">
      <w:bodyDiv w:val="1"/>
      <w:marLeft w:val="0"/>
      <w:marRight w:val="0"/>
      <w:marTop w:val="0"/>
      <w:marBottom w:val="0"/>
      <w:divBdr>
        <w:top w:val="none" w:sz="0" w:space="0" w:color="auto"/>
        <w:left w:val="none" w:sz="0" w:space="0" w:color="auto"/>
        <w:bottom w:val="none" w:sz="0" w:space="0" w:color="auto"/>
        <w:right w:val="none" w:sz="0" w:space="0" w:color="auto"/>
      </w:divBdr>
    </w:div>
    <w:div w:id="2125538374">
      <w:bodyDiv w:val="1"/>
      <w:marLeft w:val="0"/>
      <w:marRight w:val="0"/>
      <w:marTop w:val="0"/>
      <w:marBottom w:val="0"/>
      <w:divBdr>
        <w:top w:val="none" w:sz="0" w:space="0" w:color="auto"/>
        <w:left w:val="none" w:sz="0" w:space="0" w:color="auto"/>
        <w:bottom w:val="none" w:sz="0" w:space="0" w:color="auto"/>
        <w:right w:val="none" w:sz="0" w:space="0" w:color="auto"/>
      </w:divBdr>
    </w:div>
    <w:div w:id="2125611638">
      <w:bodyDiv w:val="1"/>
      <w:marLeft w:val="0"/>
      <w:marRight w:val="0"/>
      <w:marTop w:val="0"/>
      <w:marBottom w:val="0"/>
      <w:divBdr>
        <w:top w:val="none" w:sz="0" w:space="0" w:color="auto"/>
        <w:left w:val="none" w:sz="0" w:space="0" w:color="auto"/>
        <w:bottom w:val="none" w:sz="0" w:space="0" w:color="auto"/>
        <w:right w:val="none" w:sz="0" w:space="0" w:color="auto"/>
      </w:divBdr>
    </w:div>
    <w:div w:id="2126843456">
      <w:bodyDiv w:val="1"/>
      <w:marLeft w:val="0"/>
      <w:marRight w:val="0"/>
      <w:marTop w:val="0"/>
      <w:marBottom w:val="0"/>
      <w:divBdr>
        <w:top w:val="none" w:sz="0" w:space="0" w:color="auto"/>
        <w:left w:val="none" w:sz="0" w:space="0" w:color="auto"/>
        <w:bottom w:val="none" w:sz="0" w:space="0" w:color="auto"/>
        <w:right w:val="none" w:sz="0" w:space="0" w:color="auto"/>
      </w:divBdr>
    </w:div>
    <w:div w:id="2126923459">
      <w:bodyDiv w:val="1"/>
      <w:marLeft w:val="0"/>
      <w:marRight w:val="0"/>
      <w:marTop w:val="0"/>
      <w:marBottom w:val="0"/>
      <w:divBdr>
        <w:top w:val="none" w:sz="0" w:space="0" w:color="auto"/>
        <w:left w:val="none" w:sz="0" w:space="0" w:color="auto"/>
        <w:bottom w:val="none" w:sz="0" w:space="0" w:color="auto"/>
        <w:right w:val="none" w:sz="0" w:space="0" w:color="auto"/>
      </w:divBdr>
    </w:div>
    <w:div w:id="2129817421">
      <w:bodyDiv w:val="1"/>
      <w:marLeft w:val="0"/>
      <w:marRight w:val="0"/>
      <w:marTop w:val="0"/>
      <w:marBottom w:val="0"/>
      <w:divBdr>
        <w:top w:val="none" w:sz="0" w:space="0" w:color="auto"/>
        <w:left w:val="none" w:sz="0" w:space="0" w:color="auto"/>
        <w:bottom w:val="none" w:sz="0" w:space="0" w:color="auto"/>
        <w:right w:val="none" w:sz="0" w:space="0" w:color="auto"/>
      </w:divBdr>
    </w:div>
    <w:div w:id="2130395249">
      <w:bodyDiv w:val="1"/>
      <w:marLeft w:val="0"/>
      <w:marRight w:val="0"/>
      <w:marTop w:val="0"/>
      <w:marBottom w:val="0"/>
      <w:divBdr>
        <w:top w:val="none" w:sz="0" w:space="0" w:color="auto"/>
        <w:left w:val="none" w:sz="0" w:space="0" w:color="auto"/>
        <w:bottom w:val="none" w:sz="0" w:space="0" w:color="auto"/>
        <w:right w:val="none" w:sz="0" w:space="0" w:color="auto"/>
      </w:divBdr>
    </w:div>
    <w:div w:id="2132939909">
      <w:bodyDiv w:val="1"/>
      <w:marLeft w:val="0"/>
      <w:marRight w:val="0"/>
      <w:marTop w:val="0"/>
      <w:marBottom w:val="0"/>
      <w:divBdr>
        <w:top w:val="none" w:sz="0" w:space="0" w:color="auto"/>
        <w:left w:val="none" w:sz="0" w:space="0" w:color="auto"/>
        <w:bottom w:val="none" w:sz="0" w:space="0" w:color="auto"/>
        <w:right w:val="none" w:sz="0" w:space="0" w:color="auto"/>
      </w:divBdr>
    </w:div>
    <w:div w:id="2133787344">
      <w:bodyDiv w:val="1"/>
      <w:marLeft w:val="0"/>
      <w:marRight w:val="0"/>
      <w:marTop w:val="0"/>
      <w:marBottom w:val="0"/>
      <w:divBdr>
        <w:top w:val="none" w:sz="0" w:space="0" w:color="auto"/>
        <w:left w:val="none" w:sz="0" w:space="0" w:color="auto"/>
        <w:bottom w:val="none" w:sz="0" w:space="0" w:color="auto"/>
        <w:right w:val="none" w:sz="0" w:space="0" w:color="auto"/>
      </w:divBdr>
    </w:div>
    <w:div w:id="2139567578">
      <w:bodyDiv w:val="1"/>
      <w:marLeft w:val="0"/>
      <w:marRight w:val="0"/>
      <w:marTop w:val="0"/>
      <w:marBottom w:val="0"/>
      <w:divBdr>
        <w:top w:val="none" w:sz="0" w:space="0" w:color="auto"/>
        <w:left w:val="none" w:sz="0" w:space="0" w:color="auto"/>
        <w:bottom w:val="none" w:sz="0" w:space="0" w:color="auto"/>
        <w:right w:val="none" w:sz="0" w:space="0" w:color="auto"/>
      </w:divBdr>
    </w:div>
    <w:div w:id="2140611449">
      <w:bodyDiv w:val="1"/>
      <w:marLeft w:val="0"/>
      <w:marRight w:val="0"/>
      <w:marTop w:val="0"/>
      <w:marBottom w:val="0"/>
      <w:divBdr>
        <w:top w:val="none" w:sz="0" w:space="0" w:color="auto"/>
        <w:left w:val="none" w:sz="0" w:space="0" w:color="auto"/>
        <w:bottom w:val="none" w:sz="0" w:space="0" w:color="auto"/>
        <w:right w:val="none" w:sz="0" w:space="0" w:color="auto"/>
      </w:divBdr>
    </w:div>
    <w:div w:id="2142333782">
      <w:bodyDiv w:val="1"/>
      <w:marLeft w:val="0"/>
      <w:marRight w:val="0"/>
      <w:marTop w:val="0"/>
      <w:marBottom w:val="0"/>
      <w:divBdr>
        <w:top w:val="none" w:sz="0" w:space="0" w:color="auto"/>
        <w:left w:val="none" w:sz="0" w:space="0" w:color="auto"/>
        <w:bottom w:val="none" w:sz="0" w:space="0" w:color="auto"/>
        <w:right w:val="none" w:sz="0" w:space="0" w:color="auto"/>
      </w:divBdr>
    </w:div>
    <w:div w:id="21424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itu-catalin1998/diploma-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u.Catalin1998\Desktop\IJUSI-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Geh17</b:Tag>
    <b:SourceType>ConferenceProceedings</b:SourceType>
    <b:Guid>{F153C9DC-267A-433D-ABC7-B2175C92B645}</b:Guid>
    <b:Title>Convolutional Sequence to Sequence Learning</b:Title>
    <b:Year>2017</b:Year>
    <b:YearAccessed>2020</b:YearAccessed>
    <b:MonthAccessed>June</b:MonthAccessed>
    <b:DayAccessed>21</b:DayAccessed>
    <b:URL>https://arxiv.org/abs/1705.03122</b:URL>
    <b:Author>
      <b:Author>
        <b:NameList>
          <b:Person>
            <b:Last>Gehring</b:Last>
            <b:First>Jonas</b:First>
          </b:Person>
          <b:Person>
            <b:Last>Auli</b:Last>
            <b:First>Michael</b:First>
          </b:Person>
          <b:Person>
            <b:Last>Grangier</b:Last>
            <b:First>David</b:First>
          </b:Person>
          <b:Person>
            <b:Last>Yarats</b:Last>
            <b:First>Denis</b:First>
          </b:Person>
          <b:Person>
            <b:Last>Dauphin</b:Last>
            <b:Middle>N.</b:Middle>
            <b:First>Yann</b:First>
          </b:Person>
        </b:NameList>
      </b:Author>
    </b:Author>
    <b:LCID>en-US</b:LCID>
    <b:Pages>1243-1252</b:Pages>
    <b:ConferenceName>International Conference on Machine Learning</b:ConferenceName>
    <b:Publisher>PMLR</b:Publisher>
    <b:Month>July</b:Month>
    <b:RefOrder>4</b:RefOrder>
  </b:Source>
  <b:Source>
    <b:Tag>Gra13</b:Tag>
    <b:SourceType>JournalArticle</b:SourceType>
    <b:Guid>{1B8D0919-CA67-47E6-9379-99D459C5F809}</b:Guid>
    <b:Title>Generating Sequences With Recurrent Neural Networks</b:Title>
    <b:Year>2013</b:Year>
    <b:YearAccessed>2020</b:YearAccessed>
    <b:MonthAccessed>June</b:MonthAccessed>
    <b:DayAccessed>20</b:DayAccessed>
    <b:URL>https://arxiv.org/abs/1308.0850</b:URL>
    <b:Author>
      <b:Author>
        <b:NameList>
          <b:Person>
            <b:Last>Graves</b:Last>
            <b:First>Alex</b:First>
          </b:Person>
        </b:NameList>
      </b:Author>
    </b:Author>
    <b:LCID>en-US</b:LCID>
    <b:JournalName>arXiv preprint arXiv:1308.0850</b:JournalName>
    <b:RefOrder>11</b:RefOrder>
  </b:Source>
  <b:Source>
    <b:Tag>Sut14</b:Tag>
    <b:SourceType>JournalArticle</b:SourceType>
    <b:Guid>{8B7353CE-B485-43F6-BC3E-9CFBCA549297}</b:Guid>
    <b:Title>Sequence to Sequence Learning with Neural Networks</b:Title>
    <b:Year>2014</b:Year>
    <b:YearAccessed>2020</b:YearAccessed>
    <b:MonthAccessed>June</b:MonthAccessed>
    <b:DayAccessed>20</b:DayAccessed>
    <b:URL>https://arxiv.org/abs/1409.3215</b:URL>
    <b:Author>
      <b:Author>
        <b:NameList>
          <b:Person>
            <b:Last>Sutskever</b:Last>
            <b:First>Ilya</b:First>
          </b:Person>
          <b:Person>
            <b:Last>Vinyals</b:Last>
            <b:First>Oriol</b:First>
          </b:Person>
          <b:Person>
            <b:Last>Le</b:Last>
            <b:Middle>V.</b:Middle>
            <b:First>Quoc</b:First>
          </b:Person>
        </b:NameList>
      </b:Author>
    </b:Author>
    <b:LCID>en-US</b:LCID>
    <b:JournalName>arXiv preprint arXiv:1409.3215</b:JournalName>
    <b:RefOrder>1</b:RefOrder>
  </b:Source>
  <b:Source>
    <b:Tag>WuY16</b:Tag>
    <b:SourceType>JournalArticle</b:SourceType>
    <b:Guid>{D46CB5A8-23DD-4BD6-9FD9-A47D5AF4205A}</b:Guid>
    <b:Author>
      <b:Author>
        <b:NameList>
          <b:Person>
            <b:Last>Wu</b:Last>
            <b:First>Yonghui</b:First>
          </b:Person>
          <b:Person>
            <b:Last>Schuster</b:Last>
            <b:First>Mike</b:First>
          </b:Person>
          <b:Person>
            <b:Last>Chen</b:Last>
            <b:First>Zhifeng</b:First>
          </b:Person>
          <b:Person>
            <b:Last>Le</b:Last>
            <b:First>Quoc</b:First>
            <b:Middle>V.</b:Middle>
          </b:Person>
          <b:Person>
            <b:Last>Norouzi</b:Last>
            <b:First>Mohammad</b:First>
          </b:Person>
          <b:Person>
            <b:Last>Macherey</b:Last>
            <b:First>Wolfgang</b:First>
          </b:Person>
          <b:Person>
            <b:Last>Krikun</b:Last>
            <b:First>Maxim</b:First>
          </b:Person>
          <b:Person>
            <b:Last>Cao</b:Last>
            <b:First>Yuan</b:First>
          </b:Person>
          <b:Person>
            <b:Last>Gao</b:Last>
            <b:First>Qin</b:First>
          </b:Person>
          <b:Person>
            <b:Last>Macherey</b:Last>
            <b:First>Klaus</b:First>
          </b:Person>
          <b:Person>
            <b:Last>Klingner</b:Last>
            <b:First>Jeff</b:First>
          </b:Person>
          <b:Person>
            <b:Last>Shah</b:Last>
            <b:First>Apurva</b:First>
          </b:Person>
          <b:Person>
            <b:Last>Johnson</b:Last>
            <b:First>Melvin</b:First>
          </b:Person>
          <b:Person>
            <b:Last>Liu</b:Last>
            <b:First>Xiaobing</b:First>
          </b:Person>
          <b:Person>
            <b:Last>Kaiser</b:Last>
            <b:First>Łukasz</b:First>
          </b:Person>
          <b:Person>
            <b:Last>Gouws</b:Last>
            <b:First>Stephan</b:First>
          </b:Person>
          <b:Person>
            <b:Last>Kato</b:Last>
            <b:First>Yoshikiyo</b:First>
          </b:Person>
          <b:Person>
            <b:Last>Kudo</b:Last>
            <b:First>Taku</b:First>
          </b:Person>
          <b:Person>
            <b:Last>Kazawa</b:Last>
            <b:First>Hideto</b:First>
          </b:Person>
          <b:Person>
            <b:Last>Stevens</b:Last>
            <b:First>Keith</b:First>
          </b:Person>
          <b:Person>
            <b:Last>Kurian</b:Last>
            <b:First>George</b:First>
          </b:Person>
          <b:Person>
            <b:Last>Patil</b:Last>
            <b:First>Nishant</b:First>
          </b:Person>
          <b:Person>
            <b:Last>Wang</b:Last>
            <b:First>Wei</b:First>
          </b:Person>
          <b:Person>
            <b:Last>Young</b:Last>
            <b:First>Cliff</b:First>
          </b:Person>
          <b:Person>
            <b:Last>Smith</b:Last>
            <b:First>Jason</b:First>
          </b:Person>
          <b:Person>
            <b:Last>Riesa</b:Last>
            <b:First>Jason</b:First>
          </b:Person>
          <b:Person>
            <b:Last>Rudnick</b:Last>
            <b:First>Alex</b:First>
          </b:Person>
          <b:Person>
            <b:Last>Vinyals</b:Last>
            <b:First>Oriol</b:First>
          </b:Person>
          <b:Person>
            <b:Last>Corrado</b:Last>
            <b:First>Greg</b:First>
          </b:Person>
          <b:Person>
            <b:Last>Hughes</b:Last>
            <b:First>Macduff</b:First>
          </b:Person>
          <b:Person>
            <b:Last>Dean</b:Last>
            <b:First>Jeffrey</b:First>
          </b:Person>
        </b:NameList>
      </b:Author>
    </b:Author>
    <b:Title>Google's Neural Machine Translation System: Bridging the Gap between Human and Machine Translation</b:Title>
    <b:Year>2016</b:Year>
    <b:YearAccessed>2020</b:YearAccessed>
    <b:MonthAccessed>June</b:MonthAccessed>
    <b:DayAccessed>20</b:DayAccessed>
    <b:URL>https://arxiv.org/abs/1609.08144</b:URL>
    <b:LCID>en-US</b:LCID>
    <b:City>San Diego, United States</b:City>
    <b:ConferenceName>3rd International Conference on Learning Representations, ICLR 2015</b:ConferenceName>
    <b:JournalName>arXiv preprint arXiv:1609.08144</b:JournalName>
    <b:RefOrder>9</b:RefOrder>
  </b:Source>
  <b:Source>
    <b:Tag>Phi20</b:Tag>
    <b:SourceType>DocumentFromInternetSite</b:SourceType>
    <b:Guid>{DDCED0F0-62B8-4B02-B37D-72E21686C10D}</b:Guid>
    <b:Title>Illustrated Guide to Transformers: Step by Step Explanation</b:Title>
    <b:Year>2020</b:Year>
    <b:YearAccessed>2020</b:YearAccessed>
    <b:MonthAccessed>June</b:MonthAccessed>
    <b:DayAccessed>19</b:DayAccessed>
    <b:URL>https://www.michaelphi.com/illustrated-guide-to-transformers</b:URL>
    <b:Author>
      <b:Author>
        <b:NameList>
          <b:Person>
            <b:Last>Phi</b:Last>
            <b:First>Michael</b:First>
          </b:Person>
        </b:NameList>
      </b:Author>
    </b:Author>
    <b:InternetSiteTitle>Michael Phi</b:InternetSiteTitle>
    <b:LCID>en-US</b:LCID>
    <b:RefOrder>10</b:RefOrder>
  </b:Source>
  <b:Source>
    <b:Tag>Ten19</b:Tag>
    <b:SourceType>DocumentFromInternetSite</b:SourceType>
    <b:Guid>{E5C3A78D-933B-4F80-ADF9-A5646531F27A}</b:Guid>
    <b:Title>Transformer model for language understanding</b:Title>
    <b:Year>2019</b:Year>
    <b:YearAccessed>2020</b:YearAccessed>
    <b:MonthAccessed>June</b:MonthAccessed>
    <b:DayAccessed>10</b:DayAccessed>
    <b:URL>https://www.tensorflow.org/tutorials/text/transformer</b:URL>
    <b:Author>
      <b:Author>
        <b:Corporate>TensorFlow</b:Corporate>
      </b:Author>
    </b:Author>
    <b:InternetSiteTitle>TensorFlow</b:InternetSiteTitle>
    <b:LCID>en-US</b:LCID>
    <b:RefOrder>12</b:RefOrder>
  </b:Source>
  <b:Source>
    <b:Tag>Vas171</b:Tag>
    <b:SourceType>JournalArticle</b:SourceType>
    <b:Guid>{10C018A5-BB9F-4FF3-B56E-443202ACF203}</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Łukasz</b:First>
          </b:Person>
          <b:Person>
            <b:Last>Polosukhin</b:Last>
            <b:First>Illia</b:First>
          </b:Person>
        </b:NameList>
      </b:Author>
    </b:Author>
    <b:Title>Attention Is All You Need</b:Title>
    <b:Year>2017</b:Year>
    <b:YearAccessed>2020</b:YearAccessed>
    <b:MonthAccessed>June</b:MonthAccessed>
    <b:DayAccessed>10</b:DayAccessed>
    <b:URL>https://arxiv.org/abs/1706.03762</b:URL>
    <b:Version>5</b:Version>
    <b:LCID>en-US</b:LCID>
    <b:JournalName>arXiv preprint arXiv:1706.03762</b:JournalName>
    <b:RefOrder>5</b:RefOrder>
  </b:Source>
  <b:Source xmlns:b="http://schemas.openxmlformats.org/officeDocument/2006/bibliography">
    <b:Tag>Bah14</b:Tag>
    <b:SourceType>JournalArticle</b:SourceType>
    <b:Guid>{EAF35A78-C8F1-4175-96DE-05E3E2BB9984}</b:Guid>
    <b:Author>
      <b:Author>
        <b:NameList>
          <b:Person>
            <b:Last>Bahdanau</b:Last>
            <b:First>Dzmitry</b:First>
          </b:Person>
          <b:Person>
            <b:Last>Cho</b:Last>
            <b:First>Kyunghyun</b:First>
          </b:Person>
          <b:Person>
            <b:Last>Bengio</b:Last>
            <b:First>Yoshua</b:First>
          </b:Person>
        </b:NameList>
      </b:Author>
    </b:Author>
    <b:Title>Neural Machine Translation by Jointly Learning to Align and Translate</b:Title>
    <b:Year>2014</b:Year>
    <b:YearAccessed>2020</b:YearAccessed>
    <b:MonthAccessed>June</b:MonthAccessed>
    <b:DayAccessed>20</b:DayAccessed>
    <b:URL>https://arxiv.org/abs/1409.0473</b:URL>
    <b:LCID>en-US</b:LCID>
    <b:JournalName>arXiv preprint arXiv:1409.0473</b:JournalName>
    <b:RefOrder>3</b:RefOrder>
  </b:Source>
  <b:Source>
    <b:Tag>Cho14</b:Tag>
    <b:SourceType>JournalArticle</b:SourceType>
    <b:Guid>{7FC5ED0C-AC6A-40B0-804D-712796F48109}</b:Guid>
    <b:Title>Learning Phrase Representations using RNN Encoder-Decoder for Statistical Machine Translation</b:Title>
    <b:Year>2014</b:Year>
    <b:YearAccessed>2020</b:YearAccessed>
    <b:MonthAccessed>June</b:MonthAccessed>
    <b:DayAccessed>20</b:DayAccessed>
    <b:URL>https://arxiv.org/abs/1406.1078</b:URL>
    <b:Author>
      <b:Author>
        <b:NameList>
          <b:Person>
            <b:Last>Cho</b:Last>
            <b:First>Kyunghyun</b:First>
          </b:Person>
          <b:Person>
            <b:Last>van Merrienboer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Version>3</b:Version>
    <b:LCID>en-US</b:LCID>
    <b:JournalName>arXiv preprint arXiv:1406.1078</b:JournalName>
    <b:DOI>10.3115/v1/D14-1179</b:DOI>
    <b:RefOrder>2</b:RefOrder>
  </b:Source>
  <b:Source>
    <b:Tag>Dev18</b:Tag>
    <b:SourceType>JournalArticle</b:SourceType>
    <b:Guid>{FC4719E3-11BE-4657-B67C-6726C30C4BFC}</b:Guid>
    <b:Title>BERT: Pre-training of Deep Bidirectional Transformers for Language Understanding</b:Title>
    <b:Year>2014</b:Year>
    <b:YearAccessed>2020</b:YearAccessed>
    <b:MonthAccessed>June</b:MonthAccessed>
    <b:DayAccessed>23</b:DayAccessed>
    <b:URL>https://arxiv.org/abs/1810.04805</b:URL>
    <b:Author>
      <b:Author>
        <b:NameList>
          <b:Person>
            <b:Last>Devlin</b:Last>
            <b:First>Jacob</b:First>
          </b:Person>
          <b:Person>
            <b:Last>Chang</b:Last>
            <b:First>Ming-Wei</b:First>
          </b:Person>
          <b:Person>
            <b:Last>Lee</b:Last>
            <b:First>Kenton</b:First>
          </b:Person>
          <b:Person>
            <b:Last>Toutanova</b:Last>
            <b:First>Kristina</b:First>
          </b:Person>
        </b:NameList>
      </b:Author>
    </b:Author>
    <b:LCID>en-US</b:LCID>
    <b:JournalName>arXiv preprint arXiv:1810.04805</b:JournalName>
    <b:DOI>10.18653/v1/N19-1423</b:DOI>
    <b:RefOrder>14</b:RefOrder>
  </b:Source>
  <b:Source>
    <b:Tag>Pap02</b:Tag>
    <b:SourceType>ConferenceProceedings</b:SourceType>
    <b:Guid>{0C2D2419-FB98-4D49-BBDF-03D205BFB2EE}</b:Guid>
    <b:Title>Bleu: a Method for Automatic Evaluation of Machine Translation</b:Title>
    <b:Year>2002</b:Year>
    <b:YearAccessed>2020</b:YearAccessed>
    <b:MonthAccessed>June</b:MonthAccessed>
    <b:DayAccessed>21</b:DayAccessed>
    <b:URL>https://www.aclweb.org/anthology/P02-1040</b:URL>
    <b:Author>
      <b:Author>
        <b:NameList>
          <b:Person>
            <b:Last>Papineni</b:Last>
            <b:First>Kishore</b:First>
          </b:Person>
          <b:Person>
            <b:Last>Roukos</b:Last>
            <b:First>Salim</b:First>
          </b:Person>
          <b:Person>
            <b:Last>Ward</b:Last>
            <b:First>Todd</b:First>
          </b:Person>
          <b:Person>
            <b:Last>Zhu</b:Last>
            <b:First>Wei-Jing</b:First>
          </b:Person>
        </b:NameList>
      </b:Author>
    </b:Author>
    <b:Pages>311-318</b:Pages>
    <b:LCID>en-US</b:LCID>
    <b:Month>July</b:Month>
    <b:Publisher>Association for Computational Linguistics</b:Publisher>
    <b:ConferenceName>Proceedings of the 40th annual meeting of the Association for Computational Linguistics</b:ConferenceName>
    <b:DOI>10.3115/1073083.1073135</b:DOI>
    <b:RefOrder>13</b:RefOrder>
  </b:Source>
  <b:Source>
    <b:Tag>Cot20</b:Tag>
    <b:SourceType>ConferenceProceedings</b:SourceType>
    <b:Guid>{7A243CE2-BAA4-480A-B805-3A91A8810084}</b:Guid>
    <b:Title>Neural Grammatical Error Correction for Romanian</b:Title>
    <b:Pages>625-631</b:Pages>
    <b:Year>2020</b:Year>
    <b:ConferenceName>2020 IEEE 32nd International Conference on Tools with Artificial Intelligence (ICTAI)</b:ConferenceName>
    <b:DOI>10.1109/ICTAI50040.2020.00101</b:DOI>
    <b:Author>
      <b:Author>
        <b:NameList>
          <b:Person>
            <b:Last>Coteț</b:Last>
            <b:First>Teodor</b:First>
            <b:Middle>Mihai</b:Middle>
          </b:Person>
          <b:Person>
            <b:Last>Rușeți</b:Last>
            <b:First>Ștefan</b:First>
          </b:Person>
          <b:Person>
            <b:Last>Dascălu</b:Last>
            <b:First>Mihai</b:First>
          </b:Person>
        </b:NameList>
      </b:Author>
    </b:Author>
    <b:LCID>en-US</b:LCID>
    <b:RefOrder>8</b:RefOrder>
  </b:Source>
  <b:Source>
    <b:Tag>Flo20</b:Tag>
    <b:SourceType>ConferenceProceedings</b:SourceType>
    <b:Guid>{B9C2C942-1A65-45E3-84FA-8751EA7D874B}</b:Guid>
    <b:LCID>en-US</b:LCID>
    <b:Title>Improving Writing for Romanian Language</b:Title>
    <b:JournalName>Project and Design Literacy as Cornerstones of Smart Education</b:JournalName>
    <b:Year>2020</b:Year>
    <b:Author>
      <b:Author>
        <b:NameList>
          <b:Person>
            <b:Last>Florea</b:Last>
            <b:First>Anda</b:First>
            <b:Middle>Madalina</b:Middle>
          </b:Person>
          <b:Person>
            <b:Last>Dascălu</b:Last>
            <b:First>Mihai</b:First>
          </b:Person>
          <b:Person>
            <b:Last>Sîrbu</b:Last>
            <b:First>Maria</b:First>
            <b:Middle>Dorinela</b:Middle>
          </b:Person>
          <b:Person>
            <b:Last>Trăușan-Matu</b:Last>
            <b:First>Ștefan</b:First>
          </b:Person>
        </b:NameList>
      </b:Author>
    </b:Author>
    <b:City>Singapore</b:City>
    <b:Publisher>Springer</b:Publisher>
    <b:DOI>10.1007/978-981-13-9652-6_12</b:DOI>
    <b:ConferenceName>Project and Design Literacy as Cornerstones of Smart Education. Smart Innovation, Systems and Technologies</b:ConferenceName>
    <b:Volume>158</b:Volume>
    <b:Pages>131-141</b:Pages>
    <b:RefOrder>6</b:RefOrder>
  </b:Source>
  <b:Source>
    <b:Tag>Iam17</b:Tag>
    <b:SourceType>ConferenceProceedings</b:SourceType>
    <b:Guid>{B354EABF-F427-4B40-AC8A-671C8ACFA765}</b:Guid>
    <b:Title>Romanian Spelling and Grammar Checking Systems</b:Title>
    <b:Pages>509-514</b:Pages>
    <b:Year>2017</b:Year>
    <b:ConferenceName>Conference of Mathematical Society of the Republic of Moldova</b:ConferenceName>
    <b:City>Chişinău</b:City>
    <b:Author>
      <b:Author>
        <b:NameList>
          <b:Person>
            <b:Last>Iamandi</b:Last>
            <b:First>Veronica</b:First>
          </b:Person>
        </b:NameList>
      </b:Author>
    </b:Author>
    <b:Volume>4</b:Volume>
    <b:LCID>en-US</b:LCID>
    <b:RefOrder>7</b:RefOrder>
  </b:Source>
</b:Sources>
</file>

<file path=customXml/itemProps1.xml><?xml version="1.0" encoding="utf-8"?>
<ds:datastoreItem xmlns:ds="http://schemas.openxmlformats.org/officeDocument/2006/customXml" ds:itemID="{3A927F36-399C-403C-8C65-7BD8A5CE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IJUSI-WordTemplate.dotx</Template>
  <TotalTime>1640</TotalTime>
  <Pages>16</Pages>
  <Words>4628</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31413</CharactersWithSpaces>
  <SharedDoc>false</SharedDoc>
  <HLinks>
    <vt:vector size="72" baseType="variant">
      <vt:variant>
        <vt:i4>1179708</vt:i4>
      </vt:variant>
      <vt:variant>
        <vt:i4>36</vt:i4>
      </vt:variant>
      <vt:variant>
        <vt:i4>0</vt:i4>
      </vt:variant>
      <vt:variant>
        <vt:i4>5</vt:i4>
      </vt:variant>
      <vt:variant>
        <vt:lpwstr>mailto:pribeanu@ici.ro</vt:lpwstr>
      </vt:variant>
      <vt:variant>
        <vt:lpwstr/>
      </vt:variant>
      <vt:variant>
        <vt:i4>1048616</vt:i4>
      </vt:variant>
      <vt:variant>
        <vt:i4>33</vt:i4>
      </vt:variant>
      <vt:variant>
        <vt:i4>0</vt:i4>
      </vt:variant>
      <vt:variant>
        <vt:i4>5</vt:i4>
      </vt:variant>
      <vt:variant>
        <vt:lpwstr>mailto:dorian.gorgan@cs.utcluj.ro</vt:lpwstr>
      </vt:variant>
      <vt:variant>
        <vt:lpwstr/>
      </vt:variant>
      <vt:variant>
        <vt:i4>3997804</vt:i4>
      </vt:variant>
      <vt:variant>
        <vt:i4>30</vt:i4>
      </vt:variant>
      <vt:variant>
        <vt:i4>0</vt:i4>
      </vt:variant>
      <vt:variant>
        <vt:i4>5</vt:i4>
      </vt:variant>
      <vt:variant>
        <vt:lpwstr>http://rochi.utcluj.ro/rrioc/resources/T-RRIOC-En.dotx</vt:lpwstr>
      </vt:variant>
      <vt:variant>
        <vt:lpwstr/>
      </vt:variant>
      <vt:variant>
        <vt:i4>3997819</vt:i4>
      </vt:variant>
      <vt:variant>
        <vt:i4>27</vt:i4>
      </vt:variant>
      <vt:variant>
        <vt:i4>0</vt:i4>
      </vt:variant>
      <vt:variant>
        <vt:i4>5</vt:i4>
      </vt:variant>
      <vt:variant>
        <vt:lpwstr>http://rochi.utcluj.ro/rrioc/resources/T-RRIOC-En.docx</vt:lpwstr>
      </vt:variant>
      <vt:variant>
        <vt:lpwstr/>
      </vt:variant>
      <vt:variant>
        <vt:i4>6881319</vt:i4>
      </vt:variant>
      <vt:variant>
        <vt:i4>24</vt:i4>
      </vt:variant>
      <vt:variant>
        <vt:i4>0</vt:i4>
      </vt:variant>
      <vt:variant>
        <vt:i4>5</vt:i4>
      </vt:variant>
      <vt:variant>
        <vt:lpwstr>http://dev.mysql.com/doc/workbench/en/</vt:lpwstr>
      </vt:variant>
      <vt:variant>
        <vt:lpwstr/>
      </vt:variant>
      <vt:variant>
        <vt:i4>1704003</vt:i4>
      </vt:variant>
      <vt:variant>
        <vt:i4>21</vt:i4>
      </vt:variant>
      <vt:variant>
        <vt:i4>0</vt:i4>
      </vt:variant>
      <vt:variant>
        <vt:i4>5</vt:i4>
      </vt:variant>
      <vt:variant>
        <vt:lpwstr>http://desktop.arcgis.com/en/arcmap/10.3/analyze/executing-tools/executing-tools-in-modelbuilder-tutorial.htm</vt:lpwstr>
      </vt:variant>
      <vt:variant>
        <vt:lpwstr/>
      </vt:variant>
      <vt:variant>
        <vt:i4>7667819</vt:i4>
      </vt:variant>
      <vt:variant>
        <vt:i4>18</vt:i4>
      </vt:variant>
      <vt:variant>
        <vt:i4>0</vt:i4>
      </vt:variant>
      <vt:variant>
        <vt:i4>5</vt:i4>
      </vt:variant>
      <vt:variant>
        <vt:lpwstr>http://www.arcweb.com/market-studies/pages/geographic-information-systems.aspx</vt:lpwstr>
      </vt:variant>
      <vt:variant>
        <vt:lpwstr/>
      </vt:variant>
      <vt:variant>
        <vt:i4>4915264</vt:i4>
      </vt:variant>
      <vt:variant>
        <vt:i4>15</vt:i4>
      </vt:variant>
      <vt:variant>
        <vt:i4>0</vt:i4>
      </vt:variant>
      <vt:variant>
        <vt:i4>5</vt:i4>
      </vt:variant>
      <vt:variant>
        <vt:lpwstr>http://www.cs.waikato.ac.nz/ml/weka/</vt:lpwstr>
      </vt:variant>
      <vt:variant>
        <vt:lpwstr/>
      </vt:variant>
      <vt:variant>
        <vt:i4>4653143</vt:i4>
      </vt:variant>
      <vt:variant>
        <vt:i4>9</vt:i4>
      </vt:variant>
      <vt:variant>
        <vt:i4>0</vt:i4>
      </vt:variant>
      <vt:variant>
        <vt:i4>5</vt:i4>
      </vt:variant>
      <vt:variant>
        <vt:lpwstr>https://msdn.microsoft.com/en-us/library/microsoft.kinect.jointtype.aspx</vt:lpwstr>
      </vt:variant>
      <vt:variant>
        <vt:lpwstr/>
      </vt:variant>
      <vt:variant>
        <vt:i4>5505150</vt:i4>
      </vt:variant>
      <vt:variant>
        <vt:i4>6</vt:i4>
      </vt:variant>
      <vt:variant>
        <vt:i4>0</vt:i4>
      </vt:variant>
      <vt:variant>
        <vt:i4>5</vt:i4>
      </vt:variant>
      <vt:variant>
        <vt:lpwstr>mailto:alin.moldoveanu@cs.pub.ro</vt:lpwstr>
      </vt:variant>
      <vt:variant>
        <vt:lpwstr/>
      </vt:variant>
      <vt:variant>
        <vt:i4>1114163</vt:i4>
      </vt:variant>
      <vt:variant>
        <vt:i4>3</vt:i4>
      </vt:variant>
      <vt:variant>
        <vt:i4>0</vt:i4>
      </vt:variant>
      <vt:variant>
        <vt:i4>5</vt:i4>
      </vt:variant>
      <vt:variant>
        <vt:lpwstr>mailto:alex.gradinaru@cs.pub.ro</vt:lpwstr>
      </vt:variant>
      <vt:variant>
        <vt:lpwstr/>
      </vt:variant>
      <vt:variant>
        <vt:i4>852029</vt:i4>
      </vt:variant>
      <vt:variant>
        <vt:i4>0</vt:i4>
      </vt:variant>
      <vt:variant>
        <vt:i4>0</vt:i4>
      </vt:variant>
      <vt:variant>
        <vt:i4>5</vt:i4>
      </vt:variant>
      <vt:variant>
        <vt:lpwstr>mailto:office@matrixrom.ro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Nitu Ioan-Florin-Catalin</dc:creator>
  <cp:keywords/>
  <dc:description/>
  <cp:lastModifiedBy>Nitu Ioan-Florin-Catalin</cp:lastModifiedBy>
  <cp:revision>197</cp:revision>
  <cp:lastPrinted>2015-01-15T07:53:00Z</cp:lastPrinted>
  <dcterms:created xsi:type="dcterms:W3CDTF">2021-02-20T15:17:00Z</dcterms:created>
  <dcterms:modified xsi:type="dcterms:W3CDTF">2021-11-08T14:09:00Z</dcterms:modified>
</cp:coreProperties>
</file>